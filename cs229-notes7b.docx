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r w:rsidR="00D2106B">
        <w:fldChar w:fldCharType="begin"/>
      </w:r>
      <w:r w:rsidR="00D2106B">
        <w:instrText xml:space="preserve"> HYPERLINK "http://cs229.stanford.edu/" </w:instrText>
      </w:r>
      <w:r w:rsidR="00D2106B">
        <w:fldChar w:fldCharType="separate"/>
      </w:r>
      <w:r w:rsidRPr="00A677B3">
        <w:rPr>
          <w:rStyle w:val="a8"/>
          <w:rFonts w:ascii="Times" w:hAnsi="Times" w:cs="Times"/>
          <w:kern w:val="0"/>
          <w:sz w:val="37"/>
          <w:szCs w:val="37"/>
        </w:rPr>
        <w:t>Andrew Ng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7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r w:rsidR="00D2106B">
        <w:fldChar w:fldCharType="begin"/>
      </w:r>
      <w:r w:rsidR="00D2106B">
        <w:instrText xml:space="preserve"> HYPERLINK "https://zhuanlan.zhihu.com/python-kivy" </w:instrText>
      </w:r>
      <w:r w:rsidR="00D2106B">
        <w:fldChar w:fldCharType="separate"/>
      </w:r>
      <w:r w:rsidRPr="00A677B3">
        <w:rPr>
          <w:rStyle w:val="a8"/>
          <w:rFonts w:ascii="Times" w:hAnsi="Times" w:cs="Times" w:hint="eastAsia"/>
          <w:kern w:val="0"/>
          <w:sz w:val="37"/>
          <w:szCs w:val="37"/>
        </w:rPr>
        <w:t>CycleUser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7EF34FDF" w14:textId="77777777" w:rsidR="00B22368" w:rsidRDefault="00B22368" w:rsidP="00DD5279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  <w:sz w:val="56"/>
          <w:szCs w:val="56"/>
        </w:rPr>
      </w:pPr>
    </w:p>
    <w:p w14:paraId="6DF25462" w14:textId="0F0D8512" w:rsidR="00DD5279" w:rsidRDefault="00E457DA" w:rsidP="00DF2857">
      <w:pPr>
        <w:pStyle w:val="1"/>
        <w:rPr>
          <w:rFonts w:hint="eastAsia"/>
        </w:rPr>
      </w:pPr>
      <w:r>
        <w:rPr>
          <w:rFonts w:hint="eastAsia"/>
        </w:rPr>
        <w:t>混用高斯</w:t>
      </w:r>
      <w:r w:rsidR="00B63E0B">
        <w:rPr>
          <w:rFonts w:hint="eastAsia"/>
        </w:rPr>
        <w:t xml:space="preserve"> </w:t>
      </w:r>
      <w:r w:rsidR="00F873F9">
        <w:rPr>
          <w:rFonts w:hint="eastAsia"/>
        </w:rPr>
        <w:t>(</w:t>
      </w:r>
      <w:r w:rsidR="00BE3149">
        <w:rPr>
          <w:rFonts w:ascii="Times" w:hAnsi="Times" w:cs="Times"/>
          <w:color w:val="000000"/>
          <w:kern w:val="0"/>
          <w:sz w:val="45"/>
          <w:szCs w:val="45"/>
        </w:rPr>
        <w:t>Gaussians</w:t>
      </w:r>
      <w:r w:rsidR="00B63E0B">
        <w:rPr>
          <w:rFonts w:ascii="Times" w:hAnsi="Times" w:cs="Times" w:hint="eastAsia"/>
          <w:color w:val="000000"/>
          <w:kern w:val="0"/>
          <w:sz w:val="45"/>
          <w:szCs w:val="45"/>
        </w:rPr>
        <w:t>)</w:t>
      </w:r>
      <w:r w:rsidR="00B63E0B" w:rsidRPr="00B63E0B">
        <w:rPr>
          <w:rFonts w:hint="eastAsia"/>
        </w:rPr>
        <w:t xml:space="preserve"> </w:t>
      </w:r>
      <w:r w:rsidR="00B63E0B">
        <w:rPr>
          <w:rFonts w:hint="eastAsia"/>
        </w:rPr>
        <w:t>和</w:t>
      </w:r>
      <w:r w:rsidR="00C14DA1">
        <w:t>期望最大化</w:t>
      </w:r>
      <w:r w:rsidR="00B63E0B" w:rsidRPr="00F873F9">
        <w:t>算法</w:t>
      </w:r>
      <w:r w:rsidR="00B63E0B">
        <w:rPr>
          <w:rFonts w:ascii="Times" w:hAnsi="Times" w:cs="Times" w:hint="eastAsia"/>
          <w:color w:val="000000"/>
          <w:kern w:val="0"/>
          <w:sz w:val="45"/>
          <w:szCs w:val="45"/>
        </w:rPr>
        <w:t>(</w:t>
      </w:r>
      <w:r w:rsidR="00BE3149">
        <w:rPr>
          <w:rFonts w:ascii="Times" w:hAnsi="Times" w:cs="Times"/>
          <w:color w:val="000000"/>
          <w:kern w:val="0"/>
          <w:sz w:val="45"/>
          <w:szCs w:val="45"/>
        </w:rPr>
        <w:t>the EM algorithm</w:t>
      </w:r>
      <w:r w:rsidR="00F873F9">
        <w:t>)</w:t>
      </w:r>
    </w:p>
    <w:p w14:paraId="660E62F1" w14:textId="3F9AF182" w:rsidR="0043549F" w:rsidRDefault="0081778F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在本章讲义中，我们要讲的是使用</w:t>
      </w:r>
      <w:r w:rsidR="00C14DA1">
        <w:rPr>
          <w:rFonts w:ascii="Times" w:hAnsi="Times" w:cs="Times"/>
          <w:color w:val="000000"/>
          <w:kern w:val="0"/>
          <w:sz w:val="32"/>
          <w:szCs w:val="32"/>
        </w:rPr>
        <w:t>期望最大化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BD353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D353C">
        <w:rPr>
          <w:rFonts w:ascii="Times" w:hAnsi="Times" w:cs="Times"/>
          <w:color w:val="000000"/>
          <w:kern w:val="0"/>
          <w:sz w:val="32"/>
          <w:szCs w:val="32"/>
        </w:rPr>
        <w:t>EM</w:t>
      </w:r>
      <w:r w:rsidR="00C169A9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BD353C">
        <w:rPr>
          <w:rFonts w:ascii="Times" w:hAnsi="Times" w:cs="Times"/>
          <w:color w:val="000000"/>
          <w:kern w:val="0"/>
          <w:sz w:val="32"/>
          <w:szCs w:val="32"/>
        </w:rPr>
        <w:t>Ex</w:t>
      </w:r>
      <w:r w:rsidR="00C169A9">
        <w:rPr>
          <w:rFonts w:ascii="Times" w:hAnsi="Times" w:cs="Times"/>
          <w:color w:val="000000"/>
          <w:kern w:val="0"/>
          <w:sz w:val="32"/>
          <w:szCs w:val="32"/>
        </w:rPr>
        <w:t>pectation-Maximization</w:t>
      </w:r>
      <w:r w:rsidR="00BD353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来进行密度估计（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density estimation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7120ED3A" w14:textId="77777777" w:rsidR="00522539" w:rsidRDefault="005D24B9" w:rsidP="0052253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一如既往，还是假设我们得到了某一个训练样本集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1040A0">
        <w:rPr>
          <w:rFonts w:ascii="Times" w:hAnsi="Times" w:cs="Times" w:hint="eastAsia"/>
          <w:color w:val="000000"/>
          <w:kern w:val="0"/>
          <w:sz w:val="32"/>
          <w:szCs w:val="32"/>
        </w:rPr>
        <w:t> </w:t>
      </w:r>
      <w:r w:rsidR="001040A0">
        <w:rPr>
          <w:rFonts w:ascii="Times" w:hAnsi="Times" w:cs="Times"/>
          <w:color w:val="000000"/>
          <w:kern w:val="0"/>
          <w:sz w:val="32"/>
          <w:szCs w:val="32"/>
        </w:rPr>
        <w:t>...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, 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>
        <w:rPr>
          <w:rFonts w:ascii="Times" w:hAnsi="Times" w:cs="Times"/>
          <w:color w:val="000000"/>
          <w:kern w:val="0"/>
          <w:sz w:val="32"/>
          <w:szCs w:val="32"/>
        </w:rPr>
        <w:t>}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3170A">
        <w:rPr>
          <w:rFonts w:ascii="Times" w:hAnsi="Times" w:cs="Times" w:hint="eastAsia"/>
          <w:color w:val="000000"/>
          <w:kern w:val="0"/>
          <w:sz w:val="32"/>
          <w:szCs w:val="32"/>
        </w:rPr>
        <w:t>由于这次是非监督学习</w:t>
      </w:r>
      <w:r w:rsidR="008A4A7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A4A72">
        <w:rPr>
          <w:rFonts w:ascii="Times" w:hAnsi="Times" w:cs="Times"/>
          <w:color w:val="000000"/>
          <w:kern w:val="0"/>
          <w:sz w:val="32"/>
          <w:szCs w:val="32"/>
        </w:rPr>
        <w:t>unsupervised learning</w:t>
      </w:r>
      <w:r w:rsidR="008A4A7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3170A">
        <w:rPr>
          <w:rFonts w:ascii="Times" w:hAnsi="Times" w:cs="Times" w:hint="eastAsia"/>
          <w:color w:val="000000"/>
          <w:kern w:val="0"/>
          <w:sz w:val="32"/>
          <w:szCs w:val="32"/>
        </w:rPr>
        <w:t>环境，所以这些样本就没有什么分类标签了</w:t>
      </w:r>
      <w:bookmarkStart w:id="0" w:name="_GoBack"/>
      <w:bookmarkEnd w:id="0"/>
      <w:r w:rsidR="0003170A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6D085454" w14:textId="3117EA35" w:rsidR="00BA20E9" w:rsidRDefault="00BA20E9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我们希望能够获得一个联合分布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9799B">
        <w:rPr>
          <w:rFonts w:ascii="Times" w:hAnsi="Times" w:cs="Times"/>
          <w:color w:val="000000"/>
          <w:kern w:val="0"/>
          <w:sz w:val="32"/>
          <w:szCs w:val="32"/>
        </w:rPr>
        <w:t>p(x</w:t>
      </w:r>
      <w:r w:rsidR="0099799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9799B">
        <w:rPr>
          <w:rFonts w:ascii="Times" w:hAnsi="Times" w:cs="Times"/>
          <w:color w:val="000000"/>
          <w:kern w:val="0"/>
          <w:sz w:val="32"/>
          <w:szCs w:val="32"/>
        </w:rPr>
        <w:t>, z</w:t>
      </w:r>
      <w:r w:rsidR="0099799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9799B">
        <w:rPr>
          <w:rFonts w:ascii="Times" w:hAnsi="Times" w:cs="Times"/>
          <w:color w:val="000000"/>
          <w:kern w:val="0"/>
          <w:sz w:val="32"/>
          <w:szCs w:val="32"/>
        </w:rPr>
        <w:t>) = p(x</w:t>
      </w:r>
      <w:r w:rsidR="0099799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9799B">
        <w:rPr>
          <w:rFonts w:ascii="Times" w:hAnsi="Times" w:cs="Times"/>
          <w:color w:val="000000"/>
          <w:kern w:val="0"/>
          <w:sz w:val="32"/>
          <w:szCs w:val="32"/>
        </w:rPr>
        <w:t>|z</w:t>
      </w:r>
      <w:r w:rsidR="0099799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9799B">
        <w:rPr>
          <w:rFonts w:ascii="Times" w:hAnsi="Times" w:cs="Times"/>
          <w:color w:val="000000"/>
          <w:kern w:val="0"/>
          <w:sz w:val="32"/>
          <w:szCs w:val="32"/>
        </w:rPr>
        <w:t>)p(z</w:t>
      </w:r>
      <w:r w:rsidR="0099799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9799B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9979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来对数据进行建模。</w:t>
      </w:r>
      <w:r w:rsidR="00C27787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C277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C2778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C27787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 xml:space="preserve"> Multinomial(φ) (</w:t>
      </w:r>
      <w:r w:rsidR="00182E84">
        <w:rPr>
          <w:rFonts w:ascii="Times" w:hAnsi="Times" w:cs="Times" w:hint="eastAsia"/>
          <w:color w:val="000000"/>
          <w:kern w:val="0"/>
          <w:sz w:val="32"/>
          <w:szCs w:val="32"/>
        </w:rPr>
        <w:t>即</w:t>
      </w:r>
      <w:r w:rsidR="00182E8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82E84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182E8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182E8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82E84"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483465">
        <w:rPr>
          <w:rFonts w:ascii="Times" w:hAnsi="Times" w:cs="Times" w:hint="eastAsia"/>
          <w:color w:val="000000"/>
          <w:kern w:val="0"/>
          <w:sz w:val="32"/>
          <w:szCs w:val="32"/>
        </w:rPr>
        <w:t>一个以</w:t>
      </w:r>
      <w:r w:rsidR="00364A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64AC6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364A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64AC6">
        <w:rPr>
          <w:rFonts w:ascii="Times" w:hAnsi="Times" w:cs="Times" w:hint="eastAsia"/>
          <w:color w:val="000000"/>
          <w:kern w:val="0"/>
          <w:sz w:val="32"/>
          <w:szCs w:val="32"/>
        </w:rPr>
        <w:t>为参数的多项式分布</w:t>
      </w:r>
      <w:r w:rsidR="00483465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C27787">
        <w:rPr>
          <w:rFonts w:ascii="Times" w:hAnsi="Times" w:cs="Times" w:hint="eastAsia"/>
          <w:color w:val="000000"/>
          <w:kern w:val="0"/>
          <w:sz w:val="32"/>
          <w:szCs w:val="32"/>
        </w:rPr>
        <w:t>其中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 xml:space="preserve"> φ</w:t>
      </w:r>
      <w:r w:rsidR="00C2778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>≥ 0,</w:t>
      </w:r>
      <w:r w:rsidR="00B653A1" w:rsidRPr="00B653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653A1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C27787">
        <w:rPr>
          <w:rFonts w:ascii="Times" w:hAnsi="Times" w:cs="Times"/>
          <w:color w:val="000000"/>
          <w:kern w:val="0"/>
          <w:position w:val="16"/>
          <w:sz w:val="21"/>
          <w:szCs w:val="21"/>
        </w:rPr>
        <w:t>k</w:t>
      </w:r>
      <w:r w:rsidR="00C27787">
        <w:rPr>
          <w:rFonts w:ascii="Times" w:hAnsi="Times" w:cs="Times"/>
          <w:color w:val="000000"/>
          <w:kern w:val="0"/>
          <w:position w:val="-8"/>
          <w:sz w:val="21"/>
          <w:szCs w:val="21"/>
        </w:rPr>
        <w:t xml:space="preserve">j=1 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C2778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876D49">
        <w:rPr>
          <w:rFonts w:ascii="Times" w:hAnsi="Times" w:cs="Times" w:hint="eastAsia"/>
          <w:color w:val="000000"/>
          <w:kern w:val="0"/>
          <w:sz w:val="32"/>
          <w:szCs w:val="32"/>
        </w:rPr>
        <w:t>，而参数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 xml:space="preserve"> φ</w:t>
      </w:r>
      <w:r w:rsidR="00C2778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1262B2">
        <w:rPr>
          <w:rFonts w:ascii="Times" w:hAnsi="Times" w:cs="Times" w:hint="eastAsia"/>
          <w:color w:val="000000"/>
          <w:kern w:val="0"/>
          <w:sz w:val="32"/>
          <w:szCs w:val="32"/>
        </w:rPr>
        <w:t>给出了</w:t>
      </w:r>
      <w:r w:rsidR="001262B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27787">
        <w:rPr>
          <w:rFonts w:ascii="Times" w:hAnsi="Times" w:cs="Times"/>
          <w:color w:val="000000"/>
          <w:kern w:val="0"/>
          <w:sz w:val="32"/>
          <w:szCs w:val="32"/>
        </w:rPr>
        <w:t>p(z</w:t>
      </w:r>
      <w:r w:rsidR="00C2778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921197">
        <w:rPr>
          <w:rFonts w:ascii="Times" w:hAnsi="Times" w:cs="Times"/>
          <w:color w:val="000000"/>
          <w:kern w:val="0"/>
          <w:sz w:val="32"/>
          <w:szCs w:val="32"/>
        </w:rPr>
        <w:t>= j)</w:t>
      </w:r>
      <w:r w:rsidR="00921197">
        <w:rPr>
          <w:rFonts w:ascii="Times" w:hAnsi="Times" w:cs="Times" w:hint="eastAsia"/>
          <w:color w:val="000000"/>
          <w:kern w:val="0"/>
          <w:sz w:val="32"/>
          <w:szCs w:val="32"/>
        </w:rPr>
        <w:t>)</w:t>
      </w:r>
      <w:r w:rsidR="0092119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63642">
        <w:rPr>
          <w:rFonts w:ascii="Times" w:hAnsi="Times" w:cs="Times" w:hint="eastAsia"/>
          <w:color w:val="000000"/>
          <w:kern w:val="0"/>
          <w:sz w:val="32"/>
          <w:szCs w:val="32"/>
        </w:rPr>
        <w:t>另外</w:t>
      </w:r>
      <w:r w:rsidR="007640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6409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6409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6409B">
        <w:rPr>
          <w:rFonts w:ascii="Times" w:hAnsi="Times" w:cs="Times"/>
          <w:color w:val="000000"/>
          <w:kern w:val="0"/>
          <w:sz w:val="32"/>
          <w:szCs w:val="32"/>
        </w:rPr>
        <w:t>|z</w:t>
      </w:r>
      <w:r w:rsidR="0076409B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6409B">
        <w:rPr>
          <w:rFonts w:ascii="Times" w:hAnsi="Times" w:cs="Times"/>
          <w:color w:val="000000"/>
          <w:kern w:val="0"/>
          <w:sz w:val="32"/>
          <w:szCs w:val="32"/>
        </w:rPr>
        <w:t xml:space="preserve">= j </w:t>
      </w:r>
      <w:r w:rsidR="0076409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76409B">
        <w:rPr>
          <w:rFonts w:ascii="Times" w:hAnsi="Times" w:cs="Times"/>
          <w:color w:val="000000"/>
          <w:kern w:val="0"/>
          <w:sz w:val="32"/>
          <w:szCs w:val="32"/>
        </w:rPr>
        <w:t xml:space="preserve"> N(μ</w:t>
      </w:r>
      <w:r w:rsidR="0076409B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76409B">
        <w:rPr>
          <w:rFonts w:ascii="Times" w:hAnsi="Times" w:cs="Times"/>
          <w:color w:val="000000"/>
          <w:kern w:val="0"/>
          <w:sz w:val="32"/>
          <w:szCs w:val="32"/>
        </w:rPr>
        <w:t>,Σ</w:t>
      </w:r>
      <w:r w:rsidR="0076409B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76409B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7640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6409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555CC">
        <w:rPr>
          <w:rFonts w:ascii="Times" w:hAnsi="Times" w:cs="Times" w:hint="eastAsia"/>
          <w:color w:val="000000"/>
          <w:kern w:val="0"/>
          <w:sz w:val="32"/>
          <w:szCs w:val="32"/>
        </w:rPr>
        <w:t>一个以</w:t>
      </w:r>
      <w:r w:rsidR="002555C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21DF1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121DF1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121DF1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121DF1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121DF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21DF1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21DF1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121DF1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121DF1">
        <w:rPr>
          <w:rFonts w:ascii="Times" w:hAnsi="Times" w:cs="Times" w:hint="eastAsia"/>
          <w:color w:val="000000"/>
          <w:kern w:val="0"/>
          <w:sz w:val="32"/>
          <w:szCs w:val="32"/>
        </w:rPr>
        <w:t>为参数的正</w:t>
      </w:r>
      <w:r w:rsidR="0076409B">
        <w:rPr>
          <w:rFonts w:ascii="Times" w:hAnsi="Times" w:cs="Times" w:hint="eastAsia"/>
          <w:color w:val="000000"/>
          <w:kern w:val="0"/>
          <w:sz w:val="32"/>
          <w:szCs w:val="32"/>
        </w:rPr>
        <w:t>态分布）</w:t>
      </w:r>
      <w:r w:rsidR="007B687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35A25">
        <w:rPr>
          <w:rFonts w:ascii="Times" w:hAnsi="Times" w:cs="Times" w:hint="eastAsia"/>
          <w:color w:val="000000"/>
          <w:kern w:val="0"/>
          <w:sz w:val="32"/>
          <w:szCs w:val="32"/>
        </w:rPr>
        <w:t>我们设</w:t>
      </w:r>
      <w:r w:rsidR="00935A2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935A25">
        <w:rPr>
          <w:rFonts w:ascii="Times" w:hAnsi="Times" w:cs="Times" w:hint="eastAsia"/>
          <w:color w:val="000000"/>
          <w:kern w:val="0"/>
          <w:sz w:val="32"/>
          <w:szCs w:val="32"/>
        </w:rPr>
        <w:t>来表示</w:t>
      </w:r>
      <w:r w:rsidR="00935A2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35A25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935A2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35A2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35A25">
        <w:rPr>
          <w:rFonts w:ascii="Times" w:hAnsi="Times" w:cs="Times" w:hint="eastAsia"/>
          <w:color w:val="000000"/>
          <w:kern w:val="0"/>
          <w:sz w:val="32"/>
          <w:szCs w:val="32"/>
        </w:rPr>
        <w:t>能取的值的个数</w:t>
      </w:r>
      <w:r w:rsidR="003A7F2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7693D">
        <w:rPr>
          <w:rFonts w:ascii="Times" w:hAnsi="Times" w:cs="Times" w:hint="eastAsia"/>
          <w:color w:val="000000"/>
          <w:kern w:val="0"/>
          <w:sz w:val="32"/>
          <w:szCs w:val="32"/>
        </w:rPr>
        <w:t>因此，我们这个模型就是在假设</w:t>
      </w:r>
      <w:r w:rsidR="00212632">
        <w:rPr>
          <w:rFonts w:ascii="Times" w:hAnsi="Times" w:cs="Times" w:hint="eastAsia"/>
          <w:color w:val="000000"/>
          <w:kern w:val="0"/>
          <w:sz w:val="32"/>
          <w:szCs w:val="32"/>
        </w:rPr>
        <w:t>每个</w:t>
      </w:r>
      <w:r w:rsidR="00E867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67FD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867F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E867F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212632">
        <w:rPr>
          <w:rFonts w:ascii="Times" w:hAnsi="Times" w:cs="Times" w:hint="eastAsia"/>
          <w:color w:val="000000"/>
          <w:kern w:val="0"/>
          <w:sz w:val="32"/>
          <w:szCs w:val="32"/>
        </w:rPr>
        <w:t>都是从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5379C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75379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5379C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75379C">
        <w:rPr>
          <w:rFonts w:ascii="Times" w:hAnsi="Times" w:cs="Times"/>
          <w:color w:val="000000"/>
          <w:kern w:val="0"/>
          <w:sz w:val="32"/>
          <w:szCs w:val="32"/>
        </w:rPr>
        <w:t>{1,</w:t>
      </w:r>
      <w:r w:rsidR="007537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5379C">
        <w:rPr>
          <w:rFonts w:ascii="Times" w:hAnsi="Times" w:cs="Times"/>
          <w:color w:val="000000"/>
          <w:kern w:val="0"/>
          <w:sz w:val="32"/>
          <w:szCs w:val="32"/>
        </w:rPr>
        <w:t>...,</w:t>
      </w:r>
      <w:r w:rsidR="007537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5379C">
        <w:rPr>
          <w:rFonts w:ascii="Times" w:hAnsi="Times" w:cs="Times"/>
          <w:color w:val="000000"/>
          <w:kern w:val="0"/>
          <w:sz w:val="32"/>
          <w:szCs w:val="32"/>
        </w:rPr>
        <w:t>k}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t>中随机选取来生成的，</w:t>
      </w:r>
      <w:r w:rsidR="00FE4154">
        <w:rPr>
          <w:rFonts w:ascii="Times" w:hAnsi="Times" w:cs="Times" w:hint="eastAsia"/>
          <w:color w:val="000000"/>
          <w:kern w:val="0"/>
          <w:sz w:val="32"/>
          <w:szCs w:val="32"/>
        </w:rPr>
        <w:t>然后</w:t>
      </w:r>
      <w:r w:rsidR="003B05B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F7953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F7953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F7953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t>就是从一个在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92CD8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892CD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的高斯分布中的</w:t>
      </w:r>
      <w:r w:rsidR="00FC7E3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45AD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E45AD0">
        <w:rPr>
          <w:rFonts w:ascii="Times" w:hAnsi="Times" w:cs="Times" w:hint="eastAsia"/>
          <w:color w:val="000000"/>
          <w:kern w:val="0"/>
          <w:sz w:val="32"/>
          <w:szCs w:val="32"/>
        </w:rPr>
        <w:t>个</w:t>
      </w:r>
      <w:r w:rsidR="00E45AD0">
        <w:rPr>
          <w:rFonts w:ascii="Times" w:hAnsi="Times" w:cs="Times" w:hint="eastAsia"/>
          <w:color w:val="000000"/>
          <w:kern w:val="0"/>
          <w:sz w:val="32"/>
          <w:szCs w:val="32"/>
        </w:rPr>
        <w:t>值当中的</w:t>
      </w:r>
      <w:r w:rsidR="00814513">
        <w:rPr>
          <w:rFonts w:ascii="Times" w:hAnsi="Times" w:cs="Times" w:hint="eastAsia"/>
          <w:color w:val="000000"/>
          <w:kern w:val="0"/>
          <w:sz w:val="32"/>
          <w:szCs w:val="32"/>
        </w:rPr>
        <w:t>一个</w:t>
      </w:r>
      <w:r w:rsidR="00F45FA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12C1B">
        <w:rPr>
          <w:rFonts w:ascii="Times" w:hAnsi="Times" w:cs="Times" w:hint="eastAsia"/>
          <w:color w:val="000000"/>
          <w:kern w:val="0"/>
          <w:sz w:val="32"/>
          <w:szCs w:val="32"/>
        </w:rPr>
        <w:t>这就叫做一个混合高斯模型</w:t>
      </w:r>
      <w:r w:rsidR="00E2438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2438F">
        <w:rPr>
          <w:rFonts w:ascii="Times" w:hAnsi="Times" w:cs="Times"/>
          <w:color w:val="000000"/>
          <w:kern w:val="0"/>
          <w:sz w:val="32"/>
          <w:szCs w:val="32"/>
        </w:rPr>
        <w:t>mixture of Gaussians model</w:t>
      </w:r>
      <w:r w:rsidR="00E2438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12C1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BB3554">
        <w:rPr>
          <w:rFonts w:ascii="Times" w:hAnsi="Times" w:cs="Times" w:hint="eastAsia"/>
          <w:color w:val="000000"/>
          <w:kern w:val="0"/>
          <w:sz w:val="32"/>
          <w:szCs w:val="32"/>
        </w:rPr>
        <w:t>此外还要注意的就是这里的</w:t>
      </w:r>
      <w:r w:rsidR="00BB355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D28A5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3D28A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D28A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BB3554">
        <w:rPr>
          <w:rFonts w:ascii="Times" w:hAnsi="Times" w:cs="Times" w:hint="eastAsia"/>
          <w:color w:val="000000"/>
          <w:kern w:val="0"/>
          <w:sz w:val="32"/>
          <w:szCs w:val="32"/>
        </w:rPr>
        <w:t>是潜在的随机变量</w:t>
      </w:r>
      <w:r w:rsidR="00D955A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955AF">
        <w:rPr>
          <w:rFonts w:ascii="Times" w:hAnsi="Times" w:cs="Times"/>
          <w:color w:val="000000"/>
          <w:kern w:val="0"/>
          <w:sz w:val="32"/>
          <w:szCs w:val="32"/>
        </w:rPr>
        <w:t>latent random variables</w:t>
      </w:r>
      <w:r w:rsidR="00D955A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B355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48132B">
        <w:rPr>
          <w:rFonts w:ascii="Times" w:hAnsi="Times" w:cs="Times" w:hint="eastAsia"/>
          <w:color w:val="000000"/>
          <w:kern w:val="0"/>
          <w:sz w:val="32"/>
          <w:szCs w:val="32"/>
        </w:rPr>
        <w:t>这就意味着其取值可能还是隐藏的或者未被观测到的。</w:t>
      </w:r>
      <w:r w:rsidR="007D70D5">
        <w:rPr>
          <w:rFonts w:ascii="Times" w:hAnsi="Times" w:cs="Times" w:hint="eastAsia"/>
          <w:color w:val="000000"/>
          <w:kern w:val="0"/>
          <w:sz w:val="32"/>
          <w:szCs w:val="32"/>
        </w:rPr>
        <w:t>这就会增加这个估计问题</w:t>
      </w:r>
      <w:r w:rsidR="005321F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321FE">
        <w:rPr>
          <w:rFonts w:ascii="Times" w:hAnsi="Times" w:cs="Times"/>
          <w:color w:val="000000"/>
          <w:kern w:val="0"/>
          <w:sz w:val="32"/>
          <w:szCs w:val="32"/>
        </w:rPr>
        <w:t>estimation problem</w:t>
      </w:r>
      <w:r w:rsidR="005321F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D70D5">
        <w:rPr>
          <w:rFonts w:ascii="Times" w:hAnsi="Times" w:cs="Times" w:hint="eastAsia"/>
          <w:color w:val="000000"/>
          <w:kern w:val="0"/>
          <w:sz w:val="32"/>
          <w:szCs w:val="32"/>
        </w:rPr>
        <w:t>的难度。</w:t>
      </w:r>
    </w:p>
    <w:p w14:paraId="0BE223AF" w14:textId="69F028F4" w:rsidR="00354087" w:rsidRDefault="00E6094B" w:rsidP="00FE32A5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我们这个模型的参数也就是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φ, μ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。要对这些值进行估计，我们可以写出数据的</w:t>
      </w:r>
      <w:r w:rsidR="00133D99">
        <w:rPr>
          <w:rFonts w:ascii="Times" w:hAnsi="Times" w:cs="Times" w:hint="eastAsia"/>
          <w:color w:val="000000"/>
          <w:kern w:val="0"/>
          <w:sz w:val="32"/>
          <w:szCs w:val="32"/>
        </w:rPr>
        <w:t>似然函数（</w:t>
      </w:r>
      <w:r w:rsidR="00133D99"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 w:rsidR="00133D99">
        <w:rPr>
          <w:rFonts w:ascii="Times" w:hAnsi="Times" w:cs="Times" w:hint="eastAsia"/>
          <w:color w:val="000000"/>
          <w:kern w:val="0"/>
          <w:sz w:val="32"/>
          <w:szCs w:val="32"/>
        </w:rPr>
        <w:t>）：</w:t>
      </w:r>
      <w:r w:rsidR="00354087" w:rsidRPr="00354087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6D1B6BA7" wp14:editId="034E9008">
            <wp:extent cx="4711065" cy="15246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34" cy="15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4DC" w14:textId="03282EEE" w:rsidR="00DF5E9B" w:rsidRDefault="00455AD3" w:rsidP="00E176E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然而，如果我们用设上面方程的导数为零来尝试解各个参数，就会发现根本不可能一闭合形式</w:t>
      </w:r>
      <w:r w:rsidR="00F55FA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55FA4">
        <w:rPr>
          <w:rFonts w:ascii="Times" w:hAnsi="Times" w:cs="Times"/>
          <w:color w:val="000000"/>
          <w:kern w:val="0"/>
          <w:sz w:val="32"/>
          <w:szCs w:val="32"/>
        </w:rPr>
        <w:t>closed form</w:t>
      </w:r>
      <w:r w:rsidR="00F55FA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来找到这些参数的最大似然估计</w:t>
      </w:r>
      <w:r w:rsidR="000F112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F1120"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 w:rsidR="000F112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B6A5B">
        <w:rPr>
          <w:rFonts w:ascii="Times" w:hAnsi="Times" w:cs="Times" w:hint="eastAsia"/>
          <w:color w:val="000000"/>
          <w:kern w:val="0"/>
          <w:sz w:val="32"/>
          <w:szCs w:val="32"/>
        </w:rPr>
        <w:t>。（不信的话你自己试试咯。）</w:t>
      </w:r>
    </w:p>
    <w:p w14:paraId="4F55B805" w14:textId="4725FF05" w:rsidR="00DC2087" w:rsidRDefault="00DC2087" w:rsidP="00DF5E9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5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随机变量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D77AB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1D77A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1D77A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表示着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552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C552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C552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所属于的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个高斯分布值</w:t>
      </w:r>
      <w:r w:rsidR="006047F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801D6">
        <w:rPr>
          <w:rFonts w:ascii="Times" w:hAnsi="Times" w:cs="Times" w:hint="eastAsia"/>
          <w:color w:val="000000"/>
          <w:kern w:val="0"/>
          <w:sz w:val="32"/>
          <w:szCs w:val="32"/>
        </w:rPr>
        <w:t>这里要注意，如果我们已知</w:t>
      </w:r>
      <w:r w:rsidR="00A471E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471E9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A471E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801D6">
        <w:rPr>
          <w:rFonts w:ascii="Times" w:hAnsi="Times" w:cs="Times" w:hint="eastAsia"/>
          <w:color w:val="000000"/>
          <w:kern w:val="0"/>
          <w:sz w:val="32"/>
          <w:szCs w:val="32"/>
        </w:rPr>
        <w:t>，这个最大似然估计问题就简单很多了。</w:t>
      </w:r>
      <w:r w:rsidR="008E1302">
        <w:rPr>
          <w:rFonts w:ascii="Times" w:hAnsi="Times" w:cs="Times" w:hint="eastAsia"/>
          <w:color w:val="000000"/>
          <w:kern w:val="0"/>
          <w:sz w:val="32"/>
          <w:szCs w:val="32"/>
        </w:rPr>
        <w:t>那么就可以把似然函数写成下面这种形式：</w:t>
      </w:r>
    </w:p>
    <w:p w14:paraId="09476ACC" w14:textId="0018BD5A" w:rsidR="00DF5E9B" w:rsidRDefault="00037CF7" w:rsidP="00C623E4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5"/>
          <w:sz w:val="21"/>
          <w:szCs w:val="21"/>
        </w:rPr>
      </w:pPr>
      <w:r w:rsidRPr="00037CF7">
        <w:rPr>
          <w:rFonts w:ascii="Times" w:hAnsi="Times" w:cs="Times"/>
          <w:color w:val="000000"/>
          <w:kern w:val="0"/>
          <w:position w:val="5"/>
          <w:sz w:val="21"/>
          <w:szCs w:val="21"/>
        </w:rPr>
        <w:drawing>
          <wp:inline distT="0" distB="0" distL="0" distR="0" wp14:anchorId="5024CD8E" wp14:editId="66BE28FC">
            <wp:extent cx="4469765" cy="801323"/>
            <wp:effectExtent l="0" t="0" r="63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892" cy="8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E042" w14:textId="5B86F995" w:rsidR="00DF5E9B" w:rsidRPr="006F529A" w:rsidRDefault="00A53AED" w:rsidP="00B7472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  <w:t>对上面的函数进行最大化，就能得到对应的参数</w:t>
      </w:r>
      <w:r w:rsidR="009457CF" w:rsidRPr="009457CF">
        <w:rPr>
          <w:rFonts w:ascii="Times" w:hAnsi="Times" w:cs="Times"/>
          <w:color w:val="000000"/>
          <w:kern w:val="0"/>
          <w:position w:val="-8"/>
          <w:sz w:val="32"/>
          <w:szCs w:val="32"/>
        </w:rPr>
        <w:t>φ</w:t>
      </w:r>
      <w:r w:rsidR="009457CF"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  <w:t>，μ</w:t>
      </w:r>
      <w:r w:rsidR="009457CF"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  <w:t xml:space="preserve"> </w:t>
      </w:r>
      <w:r w:rsidR="009457CF"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  <w:t>和</w:t>
      </w:r>
      <w:r w:rsidR="009457CF"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  <w:t xml:space="preserve"> </w:t>
      </w:r>
      <w:r w:rsidR="009457CF"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  <w:t>Σ：</w:t>
      </w:r>
    </w:p>
    <w:p w14:paraId="5E0DEDDC" w14:textId="4A834F09" w:rsidR="00DF5E9B" w:rsidRDefault="006F529A" w:rsidP="00C623E4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</w:pPr>
      <w:r w:rsidRPr="006F529A">
        <w:rPr>
          <w:rFonts w:ascii="Times" w:hAnsi="Times" w:cs="Times"/>
          <w:color w:val="000000"/>
          <w:kern w:val="0"/>
          <w:position w:val="-8"/>
          <w:sz w:val="32"/>
          <w:szCs w:val="32"/>
        </w:rPr>
        <w:lastRenderedPageBreak/>
        <w:drawing>
          <wp:inline distT="0" distB="0" distL="0" distR="0" wp14:anchorId="2A7BE3DD" wp14:editId="47944E57">
            <wp:extent cx="4825365" cy="226344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288" cy="22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F5D" w14:textId="77777777" w:rsidR="00DF5E9B" w:rsidRDefault="00DF5E9B" w:rsidP="00B7472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</w:pPr>
    </w:p>
    <w:p w14:paraId="706355AD" w14:textId="3ACB3D17" w:rsidR="00EA7F69" w:rsidRDefault="0067585A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事实上，我们已经看到了，如果</w:t>
      </w:r>
      <w:r w:rsidR="0096376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376D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96376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96376D">
        <w:rPr>
          <w:rFonts w:ascii="Times" w:hAnsi="Times" w:cs="Times" w:hint="eastAsia"/>
          <w:color w:val="000000"/>
          <w:kern w:val="0"/>
          <w:sz w:val="32"/>
          <w:szCs w:val="32"/>
        </w:rPr>
        <w:t>已知的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，那么这个最大似然估计</w:t>
      </w:r>
      <w:r w:rsidR="00CC0ACC">
        <w:rPr>
          <w:rFonts w:ascii="Times" w:hAnsi="Times" w:cs="Times" w:hint="eastAsia"/>
          <w:color w:val="000000"/>
          <w:kern w:val="0"/>
          <w:sz w:val="32"/>
          <w:szCs w:val="32"/>
        </w:rPr>
        <w:t>就几乎等同于之前用高斯判别分析模型</w:t>
      </w:r>
      <w:r w:rsidR="00A41B7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41B7F">
        <w:rPr>
          <w:rFonts w:ascii="Times" w:hAnsi="Times" w:cs="Times"/>
          <w:color w:val="000000"/>
          <w:kern w:val="0"/>
          <w:sz w:val="32"/>
          <w:szCs w:val="32"/>
        </w:rPr>
        <w:t>Gaussian discriminant analysis model</w:t>
      </w:r>
      <w:r w:rsidR="00A41B7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C0ACC">
        <w:rPr>
          <w:rFonts w:ascii="Times" w:hAnsi="Times" w:cs="Times" w:hint="eastAsia"/>
          <w:color w:val="000000"/>
          <w:kern w:val="0"/>
          <w:sz w:val="32"/>
          <w:szCs w:val="32"/>
        </w:rPr>
        <w:t>中对参数进行的估计</w:t>
      </w:r>
      <w:r w:rsidR="00C22AA8">
        <w:rPr>
          <w:rFonts w:ascii="Times" w:hAnsi="Times" w:cs="Times" w:hint="eastAsia"/>
          <w:color w:val="000000"/>
          <w:kern w:val="0"/>
          <w:sz w:val="32"/>
          <w:szCs w:val="32"/>
        </w:rPr>
        <w:t>，唯一不同在于这里的</w:t>
      </w:r>
      <w:r w:rsidR="00C22AA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16245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71624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1624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C22AA8">
        <w:rPr>
          <w:rFonts w:ascii="Times" w:hAnsi="Times" w:cs="Times" w:hint="eastAsia"/>
          <w:color w:val="000000"/>
          <w:kern w:val="0"/>
          <w:sz w:val="32"/>
          <w:szCs w:val="32"/>
        </w:rPr>
        <w:t>扮演了高斯判别分析当中的分类标签的角色。</w:t>
      </w:r>
    </w:p>
    <w:p w14:paraId="48877F13" w14:textId="3078AE89" w:rsidR="00332DCA" w:rsidRDefault="00332DCA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然而，在密度估计问题里面，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是不知道的。这要怎么办呢？</w:t>
      </w:r>
    </w:p>
    <w:p w14:paraId="771E6E5B" w14:textId="34910204" w:rsidR="00B67360" w:rsidRDefault="00C14DA1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期望最大化</w:t>
      </w:r>
      <w:r w:rsidR="00D22169">
        <w:rPr>
          <w:rFonts w:ascii="Times" w:hAnsi="Times" w:cs="Times" w:hint="eastAsia"/>
          <w:color w:val="000000"/>
          <w:kern w:val="0"/>
          <w:sz w:val="32"/>
          <w:szCs w:val="32"/>
        </w:rPr>
        <w:t>算法（</w:t>
      </w:r>
      <w:r w:rsidR="00D22169">
        <w:rPr>
          <w:rFonts w:ascii="Times" w:hAnsi="Times" w:cs="Times"/>
          <w:color w:val="000000"/>
          <w:kern w:val="0"/>
          <w:sz w:val="32"/>
          <w:szCs w:val="32"/>
        </w:rPr>
        <w:t>EM</w:t>
      </w:r>
      <w:r w:rsidR="00D22169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D22169">
        <w:rPr>
          <w:rFonts w:ascii="Times" w:hAnsi="Times" w:cs="Times"/>
          <w:color w:val="000000"/>
          <w:kern w:val="0"/>
          <w:sz w:val="32"/>
          <w:szCs w:val="32"/>
        </w:rPr>
        <w:t>Expectation-Maximization</w:t>
      </w:r>
      <w:r w:rsidR="00D2216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22169">
        <w:rPr>
          <w:rFonts w:ascii="Times" w:hAnsi="Times" w:cs="Times" w:hint="eastAsia"/>
          <w:color w:val="000000"/>
          <w:kern w:val="0"/>
          <w:sz w:val="32"/>
          <w:szCs w:val="32"/>
        </w:rPr>
        <w:t>是一个迭代算法，</w:t>
      </w:r>
      <w:r w:rsidR="0068747B">
        <w:rPr>
          <w:rFonts w:ascii="Times" w:hAnsi="Times" w:cs="Times" w:hint="eastAsia"/>
          <w:color w:val="000000"/>
          <w:kern w:val="0"/>
          <w:sz w:val="32"/>
          <w:szCs w:val="32"/>
        </w:rPr>
        <w:t>有两个主要的步骤。</w:t>
      </w:r>
      <w:r w:rsidR="0017109D">
        <w:rPr>
          <w:rFonts w:ascii="Times" w:hAnsi="Times" w:cs="Times" w:hint="eastAsia"/>
          <w:color w:val="000000"/>
          <w:kern w:val="0"/>
          <w:sz w:val="32"/>
          <w:szCs w:val="32"/>
        </w:rPr>
        <w:t>针对我们这个问题，在</w:t>
      </w:r>
      <w:r w:rsidR="0017109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17109D">
        <w:rPr>
          <w:rFonts w:ascii="Times" w:hAnsi="Times" w:cs="Times" w:hint="eastAsia"/>
          <w:color w:val="000000"/>
          <w:kern w:val="0"/>
          <w:sz w:val="32"/>
          <w:szCs w:val="32"/>
        </w:rPr>
        <w:t>这一步中，</w:t>
      </w:r>
      <w:r w:rsidR="00DB7143">
        <w:rPr>
          <w:rFonts w:ascii="Times" w:hAnsi="Times" w:cs="Times" w:hint="eastAsia"/>
          <w:color w:val="000000"/>
          <w:kern w:val="0"/>
          <w:sz w:val="32"/>
          <w:szCs w:val="32"/>
        </w:rPr>
        <w:t>程序是试图去“</w:t>
      </w:r>
      <w:r w:rsidR="00DB7143">
        <w:rPr>
          <w:rFonts w:ascii="Times" w:hAnsi="Times" w:cs="Times" w:hint="eastAsia"/>
          <w:color w:val="000000"/>
          <w:kern w:val="0"/>
          <w:sz w:val="32"/>
          <w:szCs w:val="32"/>
        </w:rPr>
        <w:t>猜测</w:t>
      </w:r>
      <w:r w:rsidR="00DB714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B7143">
        <w:rPr>
          <w:rFonts w:ascii="Times" w:hAnsi="Times" w:cs="Times" w:hint="eastAsia"/>
          <w:color w:val="000000"/>
          <w:kern w:val="0"/>
          <w:sz w:val="32"/>
          <w:szCs w:val="32"/>
        </w:rPr>
        <w:t>guess</w:t>
      </w:r>
      <w:r w:rsidR="00DB7143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FE2CA7" w:rsidRPr="00FE2CA7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FE2CA7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FE2CA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8775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E2CA7">
        <w:rPr>
          <w:rFonts w:ascii="Times" w:hAnsi="Times" w:cs="Times" w:hint="eastAsia"/>
          <w:color w:val="000000"/>
          <w:kern w:val="0"/>
          <w:sz w:val="32"/>
          <w:szCs w:val="32"/>
        </w:rPr>
        <w:t>的值。</w:t>
      </w:r>
      <w:r w:rsidR="00395975">
        <w:rPr>
          <w:rFonts w:ascii="Times" w:hAnsi="Times" w:cs="Times" w:hint="eastAsia"/>
          <w:color w:val="000000"/>
          <w:kern w:val="0"/>
          <w:sz w:val="32"/>
          <w:szCs w:val="32"/>
        </w:rPr>
        <w:t>然后在</w:t>
      </w:r>
      <w:r w:rsidR="003959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395975">
        <w:rPr>
          <w:rFonts w:ascii="Times" w:hAnsi="Times" w:cs="Times" w:hint="eastAsia"/>
          <w:color w:val="000000"/>
          <w:kern w:val="0"/>
          <w:sz w:val="32"/>
          <w:szCs w:val="32"/>
        </w:rPr>
        <w:t>这一步，就根据上一步的猜测来对模型参数进行更新。</w:t>
      </w:r>
      <w:r w:rsidR="003C0520">
        <w:rPr>
          <w:rFonts w:ascii="Times" w:hAnsi="Times" w:cs="Times" w:hint="eastAsia"/>
          <w:color w:val="000000"/>
          <w:kern w:val="0"/>
          <w:sz w:val="32"/>
          <w:szCs w:val="32"/>
        </w:rPr>
        <w:t>由于在</w:t>
      </w:r>
      <w:r w:rsidR="003C052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3C0520">
        <w:rPr>
          <w:rFonts w:ascii="Times" w:hAnsi="Times" w:cs="Times" w:hint="eastAsia"/>
          <w:color w:val="000000"/>
          <w:kern w:val="0"/>
          <w:sz w:val="32"/>
          <w:szCs w:val="32"/>
        </w:rPr>
        <w:t>这一步当中我们假设（</w:t>
      </w:r>
      <w:r w:rsidR="003C0520">
        <w:rPr>
          <w:rFonts w:ascii="Times" w:hAnsi="Times" w:cs="Times" w:hint="eastAsia"/>
          <w:color w:val="000000"/>
          <w:kern w:val="0"/>
          <w:sz w:val="32"/>
          <w:szCs w:val="32"/>
        </w:rPr>
        <w:t>pretend</w:t>
      </w:r>
      <w:r w:rsidR="003C0520">
        <w:rPr>
          <w:rFonts w:ascii="Times" w:hAnsi="Times" w:cs="Times" w:hint="eastAsia"/>
          <w:color w:val="000000"/>
          <w:kern w:val="0"/>
          <w:sz w:val="32"/>
          <w:szCs w:val="32"/>
        </w:rPr>
        <w:t>）了上一步是对的，那么最大化的过程就简单了。下面是这个算法：</w:t>
      </w:r>
    </w:p>
    <w:p w14:paraId="2DDAC01D" w14:textId="77777777" w:rsidR="00EA7F69" w:rsidRDefault="00EA7F69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21A9391D" w14:textId="77777777" w:rsidR="00387A2F" w:rsidRDefault="00387A2F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400D863" w14:textId="114123C3" w:rsidR="00387A2F" w:rsidRDefault="00EA7F69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重复下列过程直到收敛（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convergence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: </w:t>
      </w:r>
      <w:r w:rsidR="00B7472C">
        <w:rPr>
          <w:rFonts w:ascii="Times" w:hAnsi="Times" w:cs="Times"/>
          <w:color w:val="000000"/>
          <w:kern w:val="0"/>
          <w:sz w:val="32"/>
          <w:szCs w:val="32"/>
        </w:rPr>
        <w:t>{</w:t>
      </w:r>
    </w:p>
    <w:p w14:paraId="7A2E4052" w14:textId="4F65922D" w:rsidR="00B7472C" w:rsidRDefault="00B7472C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 (E-</w:t>
      </w:r>
      <w:r w:rsidR="00CE69DD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E820E2"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i, j, </w:t>
      </w:r>
      <w:r w:rsidR="00E820E2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7D0D6634" w14:textId="7B4AD2A0" w:rsidR="00387A2F" w:rsidRDefault="00387A2F" w:rsidP="00387A2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387A2F">
        <w:rPr>
          <w:rFonts w:ascii="Times" w:hAnsi="Times" w:cs="Times"/>
          <w:color w:val="000000"/>
          <w:kern w:val="0"/>
        </w:rPr>
        <w:lastRenderedPageBreak/>
        <w:drawing>
          <wp:inline distT="0" distB="0" distL="0" distR="0" wp14:anchorId="007F4E5F" wp14:editId="2EEE4AEF">
            <wp:extent cx="4724400" cy="76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FC04" w14:textId="268CD3BD" w:rsidR="006F37AB" w:rsidRDefault="006F37AB" w:rsidP="006F37A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(M-</w:t>
      </w:r>
      <w:r w:rsidR="009D78D9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7B24F5">
        <w:rPr>
          <w:rFonts w:ascii="Times" w:hAnsi="Times" w:cs="Times" w:hint="eastAsia"/>
          <w:color w:val="000000"/>
          <w:kern w:val="0"/>
          <w:sz w:val="32"/>
          <w:szCs w:val="32"/>
        </w:rPr>
        <w:t>更新参数：</w:t>
      </w:r>
    </w:p>
    <w:p w14:paraId="6EF95D43" w14:textId="5F7D578B" w:rsidR="00387A2F" w:rsidRDefault="00BF4760" w:rsidP="00BF4760">
      <w:pPr>
        <w:widowControl/>
        <w:tabs>
          <w:tab w:val="left" w:pos="2352"/>
        </w:tabs>
        <w:autoSpaceDE w:val="0"/>
        <w:autoSpaceDN w:val="0"/>
        <w:adjustRightInd w:val="0"/>
        <w:spacing w:after="240" w:line="20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BF4760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7F339449" wp14:editId="78CCAFB3">
            <wp:extent cx="6426200" cy="3657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D206" w14:textId="77777777" w:rsidR="00E3116B" w:rsidRDefault="00E3116B" w:rsidP="00E311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} </w:t>
      </w:r>
    </w:p>
    <w:p w14:paraId="23C9379C" w14:textId="77777777" w:rsidR="006F37AB" w:rsidRPr="006F37AB" w:rsidRDefault="006F37AB" w:rsidP="00B7472C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6F7BD7A9" w14:textId="77777777" w:rsidR="00387A2F" w:rsidRDefault="00387A2F" w:rsidP="00B7472C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73C71F5B" w14:textId="68038346" w:rsidR="00502DF4" w:rsidRDefault="00B7472C" w:rsidP="00B7472C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502DF4">
        <w:rPr>
          <w:rFonts w:ascii="Times" w:hAnsi="Times" w:cs="Times" w:hint="eastAsia"/>
          <w:color w:val="000000"/>
          <w:kern w:val="0"/>
          <w:sz w:val="26"/>
          <w:szCs w:val="26"/>
        </w:rPr>
        <w:t>这里的式子和之前在</w:t>
      </w:r>
      <w:r w:rsidR="00502DF4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PS1 </w:t>
      </w:r>
      <w:r w:rsidR="00502DF4">
        <w:rPr>
          <w:rFonts w:ascii="Times" w:hAnsi="Times" w:cs="Times" w:hint="eastAsia"/>
          <w:color w:val="000000"/>
          <w:kern w:val="0"/>
          <w:sz w:val="26"/>
          <w:szCs w:val="26"/>
        </w:rPr>
        <w:t>中高斯判别分析的方程还有一些小的区别，这首先是因为在此处我们把</w:t>
      </w:r>
      <w:r w:rsidR="00502DF4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E3937">
        <w:rPr>
          <w:rFonts w:ascii="Times" w:hAnsi="Times" w:cs="Times"/>
          <w:color w:val="000000"/>
          <w:kern w:val="0"/>
          <w:sz w:val="26"/>
          <w:szCs w:val="26"/>
        </w:rPr>
        <w:t>z</w:t>
      </w:r>
      <w:r w:rsidR="00FE3937">
        <w:rPr>
          <w:rFonts w:ascii="Times" w:hAnsi="Times" w:cs="Times"/>
          <w:color w:val="000000"/>
          <w:kern w:val="0"/>
          <w:position w:val="10"/>
          <w:sz w:val="18"/>
          <w:szCs w:val="18"/>
        </w:rPr>
        <w:t>(i)</w:t>
      </w:r>
      <w:r w:rsidR="00FE3937">
        <w:rPr>
          <w:rFonts w:ascii="Times" w:hAnsi="Times" w:cs="Times" w:hint="eastAsia"/>
          <w:color w:val="000000"/>
          <w:kern w:val="0"/>
          <w:position w:val="10"/>
          <w:sz w:val="18"/>
          <w:szCs w:val="18"/>
        </w:rPr>
        <w:t xml:space="preserve"> </w:t>
      </w:r>
      <w:r w:rsidR="00502DF4">
        <w:rPr>
          <w:rFonts w:ascii="Times" w:hAnsi="Times" w:cs="Times" w:hint="eastAsia"/>
          <w:color w:val="000000"/>
          <w:kern w:val="0"/>
          <w:sz w:val="26"/>
          <w:szCs w:val="26"/>
        </w:rPr>
        <w:t>泛化为多项式分布</w:t>
      </w:r>
      <w:r w:rsidR="00E46F33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E46F33">
        <w:rPr>
          <w:rFonts w:ascii="Times" w:hAnsi="Times" w:cs="Times"/>
          <w:color w:val="000000"/>
          <w:kern w:val="0"/>
          <w:sz w:val="26"/>
          <w:szCs w:val="26"/>
        </w:rPr>
        <w:t>multinomial</w:t>
      </w:r>
      <w:r w:rsidR="00E46F33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502DF4">
        <w:rPr>
          <w:rFonts w:ascii="Times" w:hAnsi="Times" w:cs="Times" w:hint="eastAsia"/>
          <w:color w:val="000000"/>
          <w:kern w:val="0"/>
          <w:sz w:val="26"/>
          <w:szCs w:val="26"/>
        </w:rPr>
        <w:t>，而不是伯努利分布（</w:t>
      </w:r>
      <w:r w:rsidR="00502DF4">
        <w:rPr>
          <w:rFonts w:ascii="Times" w:hAnsi="Times" w:cs="Times"/>
          <w:color w:val="000000"/>
          <w:kern w:val="0"/>
          <w:sz w:val="26"/>
          <w:szCs w:val="26"/>
        </w:rPr>
        <w:t>Bernoulli</w:t>
      </w:r>
      <w:r w:rsidR="00502DF4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E46F33">
        <w:rPr>
          <w:rFonts w:ascii="Times" w:hAnsi="Times" w:cs="Times" w:hint="eastAsia"/>
          <w:color w:val="000000"/>
          <w:kern w:val="0"/>
          <w:sz w:val="26"/>
          <w:szCs w:val="26"/>
        </w:rPr>
        <w:t>，</w:t>
      </w:r>
      <w:r w:rsidR="008A1FE6">
        <w:rPr>
          <w:rFonts w:ascii="Times" w:hAnsi="Times" w:cs="Times" w:hint="eastAsia"/>
          <w:color w:val="000000"/>
          <w:kern w:val="0"/>
          <w:sz w:val="26"/>
          <w:szCs w:val="26"/>
        </w:rPr>
        <w:t>其次是由于这里针对高斯分布中的每一项使用了一个不同的</w:t>
      </w:r>
      <w:r w:rsidR="008A1FE6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8A1FE6">
        <w:rPr>
          <w:rFonts w:ascii="Times" w:hAnsi="Times" w:cs="Times"/>
          <w:color w:val="000000"/>
          <w:kern w:val="0"/>
          <w:sz w:val="26"/>
          <w:szCs w:val="26"/>
        </w:rPr>
        <w:t>Σ</w:t>
      </w:r>
      <w:r w:rsidR="008A1FE6">
        <w:rPr>
          <w:rFonts w:ascii="Times" w:hAnsi="Times" w:cs="Times"/>
          <w:color w:val="000000"/>
          <w:kern w:val="0"/>
          <w:position w:val="-3"/>
          <w:sz w:val="18"/>
          <w:szCs w:val="18"/>
        </w:rPr>
        <w:t>j</w:t>
      </w:r>
      <w:r w:rsidR="008A1FE6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</w:p>
    <w:p w14:paraId="796370A3" w14:textId="77777777" w:rsidR="00DC42BB" w:rsidRDefault="00DC42BB" w:rsidP="00DC42B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7B969FC9" w14:textId="62D0A554" w:rsidR="003219A8" w:rsidRPr="00DC42BB" w:rsidRDefault="003219A8" w:rsidP="00DC42B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步骤中，在给定</w:t>
      </w:r>
      <w:r w:rsidR="009D1F5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D1F5F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9D1F5F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D1F5F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9D1F5F">
        <w:rPr>
          <w:rFonts w:ascii="Times" w:hAnsi="Times" w:cs="Times" w:hint="eastAsia"/>
          <w:color w:val="000000"/>
          <w:kern w:val="0"/>
          <w:sz w:val="32"/>
          <w:szCs w:val="32"/>
        </w:rPr>
        <w:t>以及使用当前参数设置</w:t>
      </w:r>
      <w:r w:rsidR="00CC313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C3137">
        <w:rPr>
          <w:rFonts w:ascii="Times" w:hAnsi="Times" w:cs="Times"/>
          <w:color w:val="000000"/>
          <w:kern w:val="0"/>
          <w:sz w:val="32"/>
          <w:szCs w:val="32"/>
        </w:rPr>
        <w:t>current setting of our parameters</w:t>
      </w:r>
      <w:r w:rsidR="00CC313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D1E4D">
        <w:rPr>
          <w:rFonts w:ascii="Times" w:hAnsi="Times" w:cs="Times" w:hint="eastAsia"/>
          <w:color w:val="000000"/>
          <w:kern w:val="0"/>
          <w:sz w:val="32"/>
          <w:szCs w:val="32"/>
        </w:rPr>
        <w:t>情况下，</w:t>
      </w:r>
      <w:r w:rsidR="00DD1E4D">
        <w:rPr>
          <w:rFonts w:ascii="Times" w:hAnsi="Times" w:cs="Times" w:hint="eastAsia"/>
          <w:color w:val="000000"/>
          <w:kern w:val="0"/>
          <w:sz w:val="32"/>
          <w:szCs w:val="32"/>
        </w:rPr>
        <w:t>我们计算出了</w:t>
      </w:r>
      <w:r w:rsidR="00AA1E27">
        <w:rPr>
          <w:rFonts w:ascii="Times" w:hAnsi="Times" w:cs="Times" w:hint="eastAsia"/>
          <w:color w:val="000000"/>
          <w:kern w:val="0"/>
          <w:sz w:val="32"/>
          <w:szCs w:val="32"/>
        </w:rPr>
        <w:t>参数</w:t>
      </w:r>
      <w:r w:rsidR="00AA1E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A1E27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AA1E2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A1E27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A1E27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4355A4">
        <w:rPr>
          <w:rFonts w:ascii="Times" w:hAnsi="Times" w:cs="Times" w:hint="eastAsia"/>
          <w:color w:val="000000"/>
          <w:kern w:val="0"/>
          <w:sz w:val="32"/>
          <w:szCs w:val="32"/>
        </w:rPr>
        <w:t>后</w:t>
      </w:r>
      <w:r w:rsidR="00AA1E27"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验概率</w:t>
      </w:r>
      <w:r w:rsidR="004355A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355A4">
        <w:rPr>
          <w:rFonts w:ascii="Times" w:hAnsi="Times" w:cs="Times"/>
          <w:color w:val="000000"/>
          <w:kern w:val="0"/>
          <w:sz w:val="32"/>
          <w:szCs w:val="32"/>
        </w:rPr>
        <w:t>posterior probability</w:t>
      </w:r>
      <w:r w:rsidR="004355A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C0B4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85C99">
        <w:rPr>
          <w:rFonts w:ascii="Times" w:hAnsi="Times" w:cs="Times" w:hint="eastAsia"/>
          <w:color w:val="000000"/>
          <w:kern w:val="0"/>
          <w:sz w:val="32"/>
          <w:szCs w:val="32"/>
        </w:rPr>
        <w:t>使用贝叶斯规则（</w:t>
      </w:r>
      <w:r w:rsidR="00985C99">
        <w:rPr>
          <w:rFonts w:ascii="Times" w:hAnsi="Times" w:cs="Times" w:hint="eastAsia"/>
          <w:color w:val="000000"/>
          <w:kern w:val="0"/>
          <w:sz w:val="32"/>
          <w:szCs w:val="32"/>
        </w:rPr>
        <w:t>Bayes rule</w:t>
      </w:r>
      <w:r w:rsidR="00985C99">
        <w:rPr>
          <w:rFonts w:ascii="Times" w:hAnsi="Times" w:cs="Times" w:hint="eastAsia"/>
          <w:color w:val="000000"/>
          <w:kern w:val="0"/>
          <w:sz w:val="32"/>
          <w:szCs w:val="32"/>
        </w:rPr>
        <w:t>），就得到下面的式子：</w:t>
      </w:r>
    </w:p>
    <w:p w14:paraId="5C7CE8D0" w14:textId="77777777" w:rsidR="003219A8" w:rsidRDefault="003219A8" w:rsidP="00CE550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-22"/>
          <w:sz w:val="32"/>
          <w:szCs w:val="32"/>
        </w:rPr>
      </w:pPr>
    </w:p>
    <w:p w14:paraId="0BF4DEEE" w14:textId="1128370E" w:rsidR="00CE5509" w:rsidRDefault="001E05E9" w:rsidP="001E05E9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-22"/>
          <w:sz w:val="32"/>
          <w:szCs w:val="32"/>
        </w:rPr>
      </w:pPr>
      <w:r w:rsidRPr="001E05E9">
        <w:rPr>
          <w:rFonts w:ascii="Times" w:hAnsi="Times" w:cs="Times"/>
          <w:color w:val="000000"/>
          <w:kern w:val="0"/>
          <w:position w:val="-22"/>
          <w:sz w:val="32"/>
          <w:szCs w:val="32"/>
        </w:rPr>
        <w:drawing>
          <wp:inline distT="0" distB="0" distL="0" distR="0" wp14:anchorId="4ED4D2E0" wp14:editId="23575B4D">
            <wp:extent cx="5168265" cy="6646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826" cy="6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176B" w14:textId="77777777" w:rsidR="00CE5509" w:rsidRDefault="00CE5509" w:rsidP="00CE550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-22"/>
          <w:sz w:val="32"/>
          <w:szCs w:val="32"/>
        </w:rPr>
      </w:pPr>
    </w:p>
    <w:p w14:paraId="5D415EEF" w14:textId="7E97C4F4" w:rsidR="00B811A3" w:rsidRPr="003D79D1" w:rsidRDefault="00B811A3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上面的式子中，</w:t>
      </w:r>
      <w:r>
        <w:rPr>
          <w:rFonts w:ascii="Times" w:hAnsi="Times" w:cs="Times"/>
          <w:color w:val="000000"/>
          <w:kern w:val="0"/>
          <w:sz w:val="32"/>
          <w:szCs w:val="32"/>
        </w:rPr>
        <w:t>p(x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|z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proofErr w:type="spellStart"/>
      <w:r>
        <w:rPr>
          <w:rFonts w:ascii="Times" w:hAnsi="Times" w:cs="Times"/>
          <w:color w:val="000000"/>
          <w:kern w:val="0"/>
          <w:sz w:val="32"/>
          <w:szCs w:val="32"/>
        </w:rPr>
        <w:t>j;μ,Σ</w:t>
      </w:r>
      <w:proofErr w:type="spellEnd"/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是通过评估一个高斯分布的密度得到的，这个高斯分布的均值为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2D2C7B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2D2C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D2C7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2D2C7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D2C7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2E33D2">
        <w:rPr>
          <w:rFonts w:ascii="Times" w:hAnsi="Times" w:cs="Times" w:hint="eastAsia"/>
          <w:color w:val="000000"/>
          <w:kern w:val="0"/>
          <w:sz w:val="32"/>
          <w:szCs w:val="32"/>
        </w:rPr>
        <w:t>的协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方差为</w:t>
      </w:r>
      <w:r w:rsidR="002D2C7B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2D2C7B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2F27D9" w:rsidRPr="002F27D9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2F27D9">
        <w:rPr>
          <w:rFonts w:ascii="Times" w:hAnsi="Times" w:cs="Times" w:hint="eastAsia"/>
          <w:color w:val="000000"/>
          <w:kern w:val="0"/>
          <w:sz w:val="32"/>
          <w:szCs w:val="32"/>
        </w:rPr>
        <w:t>；</w:t>
      </w:r>
      <w:r w:rsidR="002F27D9">
        <w:rPr>
          <w:rFonts w:ascii="Times" w:hAnsi="Times" w:cs="Times" w:hint="eastAsia"/>
          <w:color w:val="000000"/>
          <w:kern w:val="0"/>
          <w:sz w:val="32"/>
          <w:szCs w:val="32"/>
        </w:rPr>
        <w:t>p</w:t>
      </w:r>
      <w:r w:rsidR="002F27D9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2F27D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2F27D9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proofErr w:type="spellStart"/>
      <w:r w:rsidR="002F27D9">
        <w:rPr>
          <w:rFonts w:ascii="Times" w:hAnsi="Times" w:cs="Times"/>
          <w:color w:val="000000"/>
          <w:kern w:val="0"/>
          <w:sz w:val="32"/>
          <w:szCs w:val="32"/>
        </w:rPr>
        <w:t>j;φ</w:t>
      </w:r>
      <w:proofErr w:type="spellEnd"/>
      <w:r w:rsidR="002F27D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7D27A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D27AD">
        <w:rPr>
          <w:rFonts w:ascii="Times" w:hAnsi="Times" w:cs="Times" w:hint="eastAsia"/>
          <w:color w:val="000000"/>
          <w:kern w:val="0"/>
          <w:sz w:val="32"/>
          <w:szCs w:val="32"/>
        </w:rPr>
        <w:t>是通过</w:t>
      </w:r>
      <w:r w:rsidR="007D27A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11EBC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011EBC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011EBC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7D27AD">
        <w:rPr>
          <w:rFonts w:ascii="Times" w:hAnsi="Times" w:cs="Times" w:hint="eastAsia"/>
          <w:color w:val="000000"/>
          <w:kern w:val="0"/>
          <w:sz w:val="32"/>
          <w:szCs w:val="32"/>
        </w:rPr>
        <w:t>得到，以此类推。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>步骤中计算出来的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491577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491577" w:rsidRPr="008E2084">
        <w:rPr>
          <w:rFonts w:ascii="Times" w:hAnsi="Times" w:cs="Times" w:hint="eastAsia"/>
          <w:color w:val="000000"/>
          <w:kern w:val="0"/>
          <w:sz w:val="32"/>
          <w:szCs w:val="32"/>
          <w:vertAlign w:val="subscript"/>
        </w:rPr>
        <w:t>j</w:t>
      </w:r>
      <w:proofErr w:type="spellEnd"/>
      <w:r w:rsidR="00491577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491577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>代表了我们对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052F0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4052F0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052F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>这个值的“弱估计（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>s</w:t>
      </w:r>
      <w:r w:rsidR="00A76FF4">
        <w:rPr>
          <w:rFonts w:ascii="Times" w:hAnsi="Times" w:cs="Times"/>
          <w:color w:val="000000"/>
          <w:kern w:val="0"/>
          <w:sz w:val="32"/>
          <w:szCs w:val="32"/>
        </w:rPr>
        <w:t>oft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76FF4">
        <w:rPr>
          <w:rFonts w:ascii="Times" w:hAnsi="Times" w:cs="Times"/>
          <w:color w:val="000000"/>
          <w:kern w:val="0"/>
          <w:sz w:val="32"/>
          <w:szCs w:val="32"/>
        </w:rPr>
        <w:t>guesses</w:t>
      </w:r>
      <w:r w:rsidR="00A76FF4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423D8A">
        <w:rPr>
          <w:rFonts w:ascii="Times" w:hAnsi="Times" w:cs="Times" w:hint="eastAsia"/>
          <w:color w:val="000000"/>
          <w:kern w:val="0"/>
          <w:sz w:val="32"/>
          <w:szCs w:val="32"/>
        </w:rPr>
        <w:t>。另外在</w:t>
      </w:r>
      <w:r w:rsidR="00423D8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76680F">
        <w:rPr>
          <w:rFonts w:ascii="Times" w:hAnsi="Times" w:cs="Times" w:hint="eastAsia"/>
          <w:color w:val="000000"/>
          <w:kern w:val="0"/>
          <w:sz w:val="32"/>
          <w:szCs w:val="32"/>
        </w:rPr>
        <w:t>步骤中进行的更新还要与</w:t>
      </w:r>
      <w:r w:rsidR="0076680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6680F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76680F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6680F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6680F">
        <w:rPr>
          <w:rFonts w:ascii="Times" w:hAnsi="Times" w:cs="Times" w:hint="eastAsia"/>
          <w:color w:val="000000"/>
          <w:kern w:val="0"/>
          <w:sz w:val="32"/>
          <w:szCs w:val="32"/>
        </w:rPr>
        <w:t>已知之后的方程式进行对比。</w:t>
      </w:r>
      <w:r w:rsidR="00085475">
        <w:rPr>
          <w:rFonts w:ascii="Times" w:hAnsi="Times" w:cs="Times" w:hint="eastAsia"/>
          <w:color w:val="000000"/>
          <w:kern w:val="0"/>
          <w:sz w:val="32"/>
          <w:szCs w:val="32"/>
        </w:rPr>
        <w:t>它们是相同的，不同之处只在于</w:t>
      </w:r>
      <w:r w:rsidR="00736BAE">
        <w:rPr>
          <w:rFonts w:ascii="Times" w:hAnsi="Times" w:cs="Times" w:hint="eastAsia"/>
          <w:color w:val="000000"/>
          <w:kern w:val="0"/>
          <w:sz w:val="32"/>
          <w:szCs w:val="32"/>
        </w:rPr>
        <w:t>之前</w:t>
      </w:r>
      <w:r w:rsidR="00E37EEB">
        <w:rPr>
          <w:rFonts w:ascii="Times" w:hAnsi="Times" w:cs="Times" w:hint="eastAsia"/>
          <w:color w:val="000000"/>
          <w:kern w:val="0"/>
          <w:sz w:val="32"/>
          <w:szCs w:val="32"/>
        </w:rPr>
        <w:t>使用的</w:t>
      </w:r>
      <w:r w:rsidR="00736BAE">
        <w:rPr>
          <w:rFonts w:ascii="Times" w:hAnsi="Times" w:cs="Times" w:hint="eastAsia"/>
          <w:color w:val="000000"/>
          <w:kern w:val="0"/>
          <w:sz w:val="32"/>
          <w:szCs w:val="32"/>
        </w:rPr>
        <w:t>指示函数（</w:t>
      </w:r>
      <w:r w:rsidR="00736BAE">
        <w:rPr>
          <w:rFonts w:ascii="Times" w:hAnsi="Times" w:cs="Times"/>
          <w:color w:val="000000"/>
          <w:kern w:val="0"/>
          <w:sz w:val="32"/>
          <w:szCs w:val="32"/>
        </w:rPr>
        <w:t>indicator functions</w:t>
      </w:r>
      <w:r w:rsidR="00736BA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37EEB">
        <w:rPr>
          <w:rFonts w:ascii="Times" w:hAnsi="Times" w:cs="Times" w:hint="eastAsia"/>
          <w:color w:val="000000"/>
          <w:kern w:val="0"/>
          <w:sz w:val="32"/>
          <w:szCs w:val="32"/>
        </w:rPr>
        <w:t>，指示每个数据点所属的高斯分布，而这里换成了</w:t>
      </w:r>
      <w:r w:rsidR="00E37E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E37EEB" w:rsidRPr="00640959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E37EEB" w:rsidRPr="00640959">
        <w:rPr>
          <w:rFonts w:ascii="Times" w:hAnsi="Times" w:cs="Times" w:hint="eastAsia"/>
          <w:color w:val="000000"/>
          <w:kern w:val="0"/>
          <w:sz w:val="32"/>
          <w:szCs w:val="32"/>
          <w:vertAlign w:val="subscript"/>
        </w:rPr>
        <w:t>j</w:t>
      </w:r>
      <w:proofErr w:type="spellEnd"/>
      <w:r w:rsidR="00E37EEB" w:rsidRPr="00640959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(i</w:t>
      </w:r>
      <w:r w:rsidR="00B62058" w:rsidRPr="00640959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) </w:t>
      </w:r>
      <w:r w:rsidR="00B62058" w:rsidRPr="00640959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>算法也让人想起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>均值聚类算法，而在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>均值聚类算法中对聚类重心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c(i) </w:t>
      </w:r>
      <w:r w:rsidR="003D79D1">
        <w:rPr>
          <w:rFonts w:ascii="Times" w:hAnsi="Times" w:cs="Times" w:hint="eastAsia"/>
          <w:color w:val="000000"/>
          <w:kern w:val="0"/>
          <w:sz w:val="32"/>
          <w:szCs w:val="32"/>
        </w:rPr>
        <w:t>进行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>了“强（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>hard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>）”赋值，而在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>算法中，</w:t>
      </w:r>
      <w:r w:rsidR="00D65EDA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A8071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A8071C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A8071C" w:rsidRPr="00D65EDA">
        <w:rPr>
          <w:rFonts w:ascii="Times" w:hAnsi="Times" w:cs="Times" w:hint="eastAsia"/>
          <w:color w:val="000000"/>
          <w:kern w:val="0"/>
          <w:sz w:val="32"/>
          <w:szCs w:val="32"/>
          <w:vertAlign w:val="subscript"/>
        </w:rPr>
        <w:t>j</w:t>
      </w:r>
      <w:proofErr w:type="spellEnd"/>
      <w:r w:rsidR="00A8071C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A8071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071C">
        <w:rPr>
          <w:rFonts w:ascii="Times" w:hAnsi="Times" w:cs="Times" w:hint="eastAsia"/>
          <w:color w:val="000000"/>
          <w:kern w:val="0"/>
          <w:sz w:val="32"/>
          <w:szCs w:val="32"/>
        </w:rPr>
        <w:t>进行的是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>“弱（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>soft</w:t>
      </w:r>
      <w:r w:rsidR="008B7A7F"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CA6468">
        <w:rPr>
          <w:rFonts w:ascii="Times" w:hAnsi="Times" w:cs="Times" w:hint="eastAsia"/>
          <w:color w:val="000000"/>
          <w:kern w:val="0"/>
          <w:sz w:val="32"/>
          <w:szCs w:val="32"/>
        </w:rPr>
        <w:t>赋值</w:t>
      </w:r>
      <w:r w:rsidR="008C66DA">
        <w:rPr>
          <w:rFonts w:ascii="Times" w:hAnsi="Times" w:cs="Times" w:hint="eastAsia"/>
          <w:color w:val="000000"/>
          <w:kern w:val="0"/>
          <w:sz w:val="32"/>
          <w:szCs w:val="32"/>
        </w:rPr>
        <w:t>。与</w:t>
      </w:r>
      <w:r w:rsidR="008C66D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8C66DA">
        <w:rPr>
          <w:rFonts w:ascii="Times" w:hAnsi="Times" w:cs="Times" w:hint="eastAsia"/>
          <w:color w:val="000000"/>
          <w:kern w:val="0"/>
          <w:sz w:val="32"/>
          <w:szCs w:val="32"/>
        </w:rPr>
        <w:t>均值算法类似，</w:t>
      </w:r>
      <w:r w:rsidR="008C66D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 w:rsidR="008C66DA">
        <w:rPr>
          <w:rFonts w:ascii="Times" w:hAnsi="Times" w:cs="Times" w:hint="eastAsia"/>
          <w:color w:val="000000"/>
          <w:kern w:val="0"/>
          <w:sz w:val="32"/>
          <w:szCs w:val="32"/>
        </w:rPr>
        <w:t>算法也容易导致局部最优，所以</w:t>
      </w:r>
      <w:r w:rsidR="009B3A96">
        <w:rPr>
          <w:rFonts w:ascii="Times" w:hAnsi="Times" w:cs="Times" w:hint="eastAsia"/>
          <w:color w:val="000000"/>
          <w:kern w:val="0"/>
          <w:sz w:val="32"/>
          <w:szCs w:val="32"/>
        </w:rPr>
        <w:t>使用不同的</w:t>
      </w:r>
      <w:r w:rsidR="001E34A3">
        <w:rPr>
          <w:rFonts w:ascii="Times" w:hAnsi="Times" w:cs="Times" w:hint="eastAsia"/>
          <w:color w:val="000000"/>
          <w:kern w:val="0"/>
          <w:sz w:val="32"/>
          <w:szCs w:val="32"/>
        </w:rPr>
        <w:t>初始</w:t>
      </w:r>
      <w:r w:rsidR="009B3A96">
        <w:rPr>
          <w:rFonts w:ascii="Times" w:hAnsi="Times" w:cs="Times" w:hint="eastAsia"/>
          <w:color w:val="000000"/>
          <w:kern w:val="0"/>
          <w:sz w:val="32"/>
          <w:szCs w:val="32"/>
        </w:rPr>
        <w:t>参数</w:t>
      </w:r>
      <w:r w:rsidR="001E34A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E34A3">
        <w:rPr>
          <w:rFonts w:ascii="Times" w:hAnsi="Times" w:cs="Times"/>
          <w:color w:val="000000"/>
          <w:kern w:val="0"/>
          <w:sz w:val="32"/>
          <w:szCs w:val="32"/>
        </w:rPr>
        <w:t>initial parameters</w:t>
      </w:r>
      <w:r w:rsidR="001E34A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B3A96">
        <w:rPr>
          <w:rFonts w:ascii="Times" w:hAnsi="Times" w:cs="Times" w:hint="eastAsia"/>
          <w:color w:val="000000"/>
          <w:kern w:val="0"/>
          <w:sz w:val="32"/>
          <w:szCs w:val="32"/>
        </w:rPr>
        <w:t>进行重新初始化</w:t>
      </w:r>
      <w:r w:rsidR="0031306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13060">
        <w:rPr>
          <w:rFonts w:ascii="Times" w:hAnsi="Times" w:cs="Times"/>
          <w:color w:val="000000"/>
          <w:kern w:val="0"/>
          <w:sz w:val="32"/>
          <w:szCs w:val="32"/>
        </w:rPr>
        <w:t>reinitializing</w:t>
      </w:r>
      <w:r w:rsidR="0031306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B3A96">
        <w:rPr>
          <w:rFonts w:ascii="Times" w:hAnsi="Times" w:cs="Times" w:hint="eastAsia"/>
          <w:color w:val="000000"/>
          <w:kern w:val="0"/>
          <w:sz w:val="32"/>
          <w:szCs w:val="32"/>
        </w:rPr>
        <w:t>，可能是个好办法。</w:t>
      </w:r>
    </w:p>
    <w:p w14:paraId="15182A2C" w14:textId="42BB37A4" w:rsidR="00B011BC" w:rsidRDefault="00B011BC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很明显</w:t>
      </w:r>
      <w:r w:rsidR="009B66D6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9B66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 w:rsidR="009B66D6">
        <w:rPr>
          <w:rFonts w:ascii="Times" w:hAnsi="Times" w:cs="Times" w:hint="eastAsia"/>
          <w:color w:val="000000"/>
          <w:kern w:val="0"/>
          <w:sz w:val="32"/>
          <w:szCs w:val="32"/>
        </w:rPr>
        <w:t>算法对</w:t>
      </w:r>
      <w:r w:rsidR="009B66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66D6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9B66D6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B66D6">
        <w:rPr>
          <w:rFonts w:ascii="Times" w:hAnsi="Times" w:cs="Times"/>
          <w:color w:val="000000"/>
          <w:kern w:val="0"/>
          <w:sz w:val="32"/>
          <w:szCs w:val="32"/>
        </w:rPr>
        <w:t>’</w:t>
      </w:r>
      <w:r w:rsidR="009B66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66D6">
        <w:rPr>
          <w:rFonts w:ascii="Times" w:hAnsi="Times" w:cs="Times" w:hint="eastAsia"/>
          <w:color w:val="000000"/>
          <w:kern w:val="0"/>
          <w:sz w:val="32"/>
          <w:szCs w:val="32"/>
        </w:rPr>
        <w:t>进行重复的猜测，这种思路很自然；</w:t>
      </w:r>
      <w:r w:rsidR="002D325D">
        <w:rPr>
          <w:rFonts w:ascii="Times" w:hAnsi="Times" w:cs="Times" w:hint="eastAsia"/>
          <w:color w:val="000000"/>
          <w:kern w:val="0"/>
          <w:sz w:val="32"/>
          <w:szCs w:val="32"/>
        </w:rPr>
        <w:t>但这个算法是怎么产生的，以及我们能否确保这个算法的某些特性，例如收敛性之类的？</w:t>
      </w:r>
      <w:r w:rsidR="008358F9">
        <w:rPr>
          <w:rFonts w:ascii="Times" w:hAnsi="Times" w:cs="Times" w:hint="eastAsia"/>
          <w:color w:val="000000"/>
          <w:kern w:val="0"/>
          <w:sz w:val="32"/>
          <w:szCs w:val="32"/>
        </w:rPr>
        <w:t>在下一章的讲义中，我们会讲解一种对</w:t>
      </w:r>
      <w:r w:rsidR="008358F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8358F9">
        <w:rPr>
          <w:rFonts w:ascii="Times" w:hAnsi="Times" w:cs="Times" w:hint="eastAsia"/>
          <w:color w:val="000000"/>
          <w:kern w:val="0"/>
          <w:sz w:val="32"/>
          <w:szCs w:val="32"/>
        </w:rPr>
        <w:t>算法更泛化的解读</w:t>
      </w:r>
      <w:r w:rsidR="00960AD3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AA393F">
        <w:rPr>
          <w:rFonts w:ascii="Times" w:hAnsi="Times" w:cs="Times" w:hint="eastAsia"/>
          <w:color w:val="000000"/>
          <w:kern w:val="0"/>
          <w:sz w:val="32"/>
          <w:szCs w:val="32"/>
        </w:rPr>
        <w:t>这样我们就可以在其他的估计问题中轻松地使用</w:t>
      </w:r>
      <w:r w:rsidR="00AA393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AA393F">
        <w:rPr>
          <w:rFonts w:ascii="Times" w:hAnsi="Times" w:cs="Times" w:hint="eastAsia"/>
          <w:color w:val="000000"/>
          <w:kern w:val="0"/>
          <w:sz w:val="32"/>
          <w:szCs w:val="32"/>
        </w:rPr>
        <w:t>算法了，只要这些问题也具有潜在变量（</w:t>
      </w:r>
      <w:r w:rsidR="00AA393F">
        <w:rPr>
          <w:rFonts w:ascii="Times" w:hAnsi="Times" w:cs="Times"/>
          <w:color w:val="000000"/>
          <w:kern w:val="0"/>
          <w:sz w:val="32"/>
          <w:szCs w:val="32"/>
        </w:rPr>
        <w:t>latent variables</w:t>
      </w:r>
      <w:r w:rsidR="00AA393F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505B1F">
        <w:rPr>
          <w:rFonts w:ascii="Times" w:hAnsi="Times" w:cs="Times" w:hint="eastAsia"/>
          <w:color w:val="000000"/>
          <w:kern w:val="0"/>
          <w:sz w:val="32"/>
          <w:szCs w:val="32"/>
        </w:rPr>
        <w:t>并且还能够保证收敛。</w:t>
      </w:r>
    </w:p>
    <w:p w14:paraId="0E0C9E0E" w14:textId="77777777" w:rsidR="00B011BC" w:rsidRPr="0056050F" w:rsidRDefault="00B011BC" w:rsidP="00B7472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4BE20BCA" w14:textId="700E68E3" w:rsidR="00B7472C" w:rsidRDefault="00B7472C" w:rsidP="00B7472C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lastRenderedPageBreak/>
        <w:t>2</w:t>
      </w:r>
      <w:r w:rsidR="0054443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这里用的词汇“弱（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soft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）”是指我们对概率进行猜测，从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05DDE">
        <w:rPr>
          <w:rFonts w:ascii="Times" w:hAnsi="Times" w:cs="Times"/>
          <w:color w:val="000000"/>
          <w:kern w:val="0"/>
          <w:sz w:val="26"/>
          <w:szCs w:val="26"/>
        </w:rPr>
        <w:t>[0, 1]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这样一个闭区间进行取值；而与之对应的“强（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hard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）”值得是单次最佳猜测，例如从集合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05DDE">
        <w:rPr>
          <w:rFonts w:ascii="Times" w:hAnsi="Times" w:cs="Times"/>
          <w:color w:val="000000"/>
          <w:kern w:val="0"/>
          <w:sz w:val="26"/>
          <w:szCs w:val="26"/>
        </w:rPr>
        <w:t xml:space="preserve">{0,1} 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或者</w:t>
      </w:r>
      <w:r w:rsidR="003175F5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05DDE">
        <w:rPr>
          <w:rFonts w:ascii="Times" w:hAnsi="Times" w:cs="Times"/>
          <w:color w:val="000000"/>
          <w:kern w:val="0"/>
          <w:sz w:val="26"/>
          <w:szCs w:val="26"/>
        </w:rPr>
        <w:t>{1,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05DDE">
        <w:rPr>
          <w:rFonts w:ascii="Times" w:hAnsi="Times" w:cs="Times"/>
          <w:color w:val="000000"/>
          <w:kern w:val="0"/>
          <w:sz w:val="26"/>
          <w:szCs w:val="26"/>
        </w:rPr>
        <w:t>..., k}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05DDE">
        <w:rPr>
          <w:rFonts w:ascii="Times" w:hAnsi="Times" w:cs="Times" w:hint="eastAsia"/>
          <w:color w:val="000000"/>
          <w:kern w:val="0"/>
          <w:sz w:val="26"/>
          <w:szCs w:val="26"/>
        </w:rPr>
        <w:t>中取一个值。</w:t>
      </w:r>
    </w:p>
    <w:p w14:paraId="39EB33BA" w14:textId="350C975D" w:rsidR="00B7472C" w:rsidRDefault="00B7472C" w:rsidP="00B7472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375D588" wp14:editId="6F4E973B">
            <wp:extent cx="538480" cy="30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A8D98CC" wp14:editId="783D77E1">
            <wp:extent cx="477520" cy="30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5C9E6E4" w14:textId="77777777" w:rsidR="00B7472C" w:rsidRPr="00B7472C" w:rsidRDefault="00B7472C" w:rsidP="00B7472C">
      <w:pPr>
        <w:rPr>
          <w:rFonts w:hint="eastAsia"/>
        </w:rPr>
      </w:pPr>
    </w:p>
    <w:sectPr w:rsidR="00B7472C" w:rsidRPr="00B7472C" w:rsidSect="00C9247C">
      <w:footerReference w:type="default" r:id="rId1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3EB1E" w14:textId="77777777" w:rsidR="006F3B74" w:rsidRDefault="006F3B74" w:rsidP="00242C29">
      <w:r>
        <w:separator/>
      </w:r>
    </w:p>
  </w:endnote>
  <w:endnote w:type="continuationSeparator" w:id="0">
    <w:p w14:paraId="153900C2" w14:textId="77777777" w:rsidR="006F3B74" w:rsidRDefault="006F3B74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E23B88" w:rsidRPr="00242C29" w:rsidRDefault="00E23B8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3EC13" w14:textId="77777777" w:rsidR="006F3B74" w:rsidRDefault="006F3B74" w:rsidP="00242C29">
      <w:r>
        <w:separator/>
      </w:r>
    </w:p>
  </w:footnote>
  <w:footnote w:type="continuationSeparator" w:id="0">
    <w:p w14:paraId="28D045D0" w14:textId="77777777" w:rsidR="006F3B74" w:rsidRDefault="006F3B74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2AC1"/>
    <w:rsid w:val="00003335"/>
    <w:rsid w:val="000033BF"/>
    <w:rsid w:val="00004573"/>
    <w:rsid w:val="00004CEB"/>
    <w:rsid w:val="0000500A"/>
    <w:rsid w:val="00005C89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455"/>
    <w:rsid w:val="00011EBC"/>
    <w:rsid w:val="000123EE"/>
    <w:rsid w:val="00012C1B"/>
    <w:rsid w:val="000132D6"/>
    <w:rsid w:val="000136B6"/>
    <w:rsid w:val="000137AF"/>
    <w:rsid w:val="00013E0E"/>
    <w:rsid w:val="000142D6"/>
    <w:rsid w:val="00014500"/>
    <w:rsid w:val="00015160"/>
    <w:rsid w:val="00015C2D"/>
    <w:rsid w:val="00016091"/>
    <w:rsid w:val="000164BA"/>
    <w:rsid w:val="00016AD3"/>
    <w:rsid w:val="000174D8"/>
    <w:rsid w:val="000176BC"/>
    <w:rsid w:val="00017892"/>
    <w:rsid w:val="00020C93"/>
    <w:rsid w:val="00021EE6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37CF7"/>
    <w:rsid w:val="00040219"/>
    <w:rsid w:val="00041106"/>
    <w:rsid w:val="00041358"/>
    <w:rsid w:val="000413A6"/>
    <w:rsid w:val="00041810"/>
    <w:rsid w:val="00041D65"/>
    <w:rsid w:val="00042D9B"/>
    <w:rsid w:val="000433E4"/>
    <w:rsid w:val="00044431"/>
    <w:rsid w:val="000447B2"/>
    <w:rsid w:val="00045865"/>
    <w:rsid w:val="000459A5"/>
    <w:rsid w:val="00045C5C"/>
    <w:rsid w:val="00045F6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7014"/>
    <w:rsid w:val="00057111"/>
    <w:rsid w:val="000603E1"/>
    <w:rsid w:val="00060596"/>
    <w:rsid w:val="00060BEF"/>
    <w:rsid w:val="000616DB"/>
    <w:rsid w:val="00061D2B"/>
    <w:rsid w:val="00061E8C"/>
    <w:rsid w:val="000621C8"/>
    <w:rsid w:val="00062310"/>
    <w:rsid w:val="00062F5B"/>
    <w:rsid w:val="00063106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E6C"/>
    <w:rsid w:val="000761DA"/>
    <w:rsid w:val="00076A9F"/>
    <w:rsid w:val="00076D24"/>
    <w:rsid w:val="00077300"/>
    <w:rsid w:val="000774EB"/>
    <w:rsid w:val="00077535"/>
    <w:rsid w:val="000804D0"/>
    <w:rsid w:val="0008107C"/>
    <w:rsid w:val="0008187A"/>
    <w:rsid w:val="00082AF9"/>
    <w:rsid w:val="00082B5D"/>
    <w:rsid w:val="000834A9"/>
    <w:rsid w:val="000845AB"/>
    <w:rsid w:val="000846E4"/>
    <w:rsid w:val="00085175"/>
    <w:rsid w:val="000852F1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E26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B085C"/>
    <w:rsid w:val="000B16E8"/>
    <w:rsid w:val="000B1A1A"/>
    <w:rsid w:val="000B20ED"/>
    <w:rsid w:val="000B3225"/>
    <w:rsid w:val="000B3D5D"/>
    <w:rsid w:val="000B4169"/>
    <w:rsid w:val="000B4664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44F"/>
    <w:rsid w:val="00102137"/>
    <w:rsid w:val="001021FE"/>
    <w:rsid w:val="00102D42"/>
    <w:rsid w:val="001035C2"/>
    <w:rsid w:val="001040A0"/>
    <w:rsid w:val="00104160"/>
    <w:rsid w:val="001041A5"/>
    <w:rsid w:val="00104429"/>
    <w:rsid w:val="00105076"/>
    <w:rsid w:val="0010603E"/>
    <w:rsid w:val="001062B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6256"/>
    <w:rsid w:val="001174B6"/>
    <w:rsid w:val="001203B3"/>
    <w:rsid w:val="0012091C"/>
    <w:rsid w:val="00120930"/>
    <w:rsid w:val="00120CF8"/>
    <w:rsid w:val="00120D72"/>
    <w:rsid w:val="00120FE7"/>
    <w:rsid w:val="00121DE3"/>
    <w:rsid w:val="00121DF1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623B"/>
    <w:rsid w:val="001262B2"/>
    <w:rsid w:val="001264CE"/>
    <w:rsid w:val="001275EA"/>
    <w:rsid w:val="00127754"/>
    <w:rsid w:val="0013088A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56D2"/>
    <w:rsid w:val="00135717"/>
    <w:rsid w:val="00136FE2"/>
    <w:rsid w:val="00140B80"/>
    <w:rsid w:val="00140BA2"/>
    <w:rsid w:val="00141E21"/>
    <w:rsid w:val="00142175"/>
    <w:rsid w:val="001434F4"/>
    <w:rsid w:val="00144DBF"/>
    <w:rsid w:val="00145411"/>
    <w:rsid w:val="00145BF2"/>
    <w:rsid w:val="00146FCB"/>
    <w:rsid w:val="0014776A"/>
    <w:rsid w:val="0015023D"/>
    <w:rsid w:val="001502E3"/>
    <w:rsid w:val="00151DAA"/>
    <w:rsid w:val="00152386"/>
    <w:rsid w:val="001528BD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7D54"/>
    <w:rsid w:val="00160DED"/>
    <w:rsid w:val="00160F0D"/>
    <w:rsid w:val="001620DC"/>
    <w:rsid w:val="0016293F"/>
    <w:rsid w:val="00162AE8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268F"/>
    <w:rsid w:val="00172D46"/>
    <w:rsid w:val="001730E9"/>
    <w:rsid w:val="0017344B"/>
    <w:rsid w:val="00174D4C"/>
    <w:rsid w:val="00174ECD"/>
    <w:rsid w:val="00174EDB"/>
    <w:rsid w:val="001751F3"/>
    <w:rsid w:val="0017527B"/>
    <w:rsid w:val="0017596F"/>
    <w:rsid w:val="00175E41"/>
    <w:rsid w:val="00177087"/>
    <w:rsid w:val="00177393"/>
    <w:rsid w:val="001774D7"/>
    <w:rsid w:val="001777D9"/>
    <w:rsid w:val="00177A63"/>
    <w:rsid w:val="001801B7"/>
    <w:rsid w:val="0018082F"/>
    <w:rsid w:val="00181910"/>
    <w:rsid w:val="0018199B"/>
    <w:rsid w:val="0018234A"/>
    <w:rsid w:val="00182923"/>
    <w:rsid w:val="0018297E"/>
    <w:rsid w:val="00182AC8"/>
    <w:rsid w:val="00182E84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186B"/>
    <w:rsid w:val="00192BC5"/>
    <w:rsid w:val="00192C9A"/>
    <w:rsid w:val="00193112"/>
    <w:rsid w:val="0019367F"/>
    <w:rsid w:val="00193B93"/>
    <w:rsid w:val="001941BA"/>
    <w:rsid w:val="00194492"/>
    <w:rsid w:val="00196316"/>
    <w:rsid w:val="00196734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3D9E"/>
    <w:rsid w:val="001A4463"/>
    <w:rsid w:val="001A4DBB"/>
    <w:rsid w:val="001A4F36"/>
    <w:rsid w:val="001A505C"/>
    <w:rsid w:val="001A5D8E"/>
    <w:rsid w:val="001A704E"/>
    <w:rsid w:val="001A7591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97B"/>
    <w:rsid w:val="001D728D"/>
    <w:rsid w:val="001D73FB"/>
    <w:rsid w:val="001D77AB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8DB"/>
    <w:rsid w:val="00211C82"/>
    <w:rsid w:val="00211E6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2DE"/>
    <w:rsid w:val="002206E2"/>
    <w:rsid w:val="0022091D"/>
    <w:rsid w:val="002216AE"/>
    <w:rsid w:val="00221805"/>
    <w:rsid w:val="0022251F"/>
    <w:rsid w:val="002225B7"/>
    <w:rsid w:val="00222632"/>
    <w:rsid w:val="002230F6"/>
    <w:rsid w:val="00223181"/>
    <w:rsid w:val="00224489"/>
    <w:rsid w:val="00224E00"/>
    <w:rsid w:val="0022505A"/>
    <w:rsid w:val="002252F1"/>
    <w:rsid w:val="002257A7"/>
    <w:rsid w:val="00225863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9D9"/>
    <w:rsid w:val="002310B0"/>
    <w:rsid w:val="002311EC"/>
    <w:rsid w:val="00231352"/>
    <w:rsid w:val="00231BB1"/>
    <w:rsid w:val="00231E02"/>
    <w:rsid w:val="00232480"/>
    <w:rsid w:val="002328DC"/>
    <w:rsid w:val="00233449"/>
    <w:rsid w:val="00233DFF"/>
    <w:rsid w:val="00233FF6"/>
    <w:rsid w:val="00234420"/>
    <w:rsid w:val="0023525A"/>
    <w:rsid w:val="00235A5E"/>
    <w:rsid w:val="00235E07"/>
    <w:rsid w:val="00236C42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FEA"/>
    <w:rsid w:val="002468E1"/>
    <w:rsid w:val="00246B19"/>
    <w:rsid w:val="0024793A"/>
    <w:rsid w:val="0024796D"/>
    <w:rsid w:val="002504E5"/>
    <w:rsid w:val="0025051B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AF9"/>
    <w:rsid w:val="00254AFC"/>
    <w:rsid w:val="002555CC"/>
    <w:rsid w:val="00255FAD"/>
    <w:rsid w:val="00255FD4"/>
    <w:rsid w:val="002566C5"/>
    <w:rsid w:val="002574F7"/>
    <w:rsid w:val="0026045C"/>
    <w:rsid w:val="00260596"/>
    <w:rsid w:val="0026098D"/>
    <w:rsid w:val="00260CD2"/>
    <w:rsid w:val="00260EA0"/>
    <w:rsid w:val="00260FC1"/>
    <w:rsid w:val="002614DA"/>
    <w:rsid w:val="00261A5D"/>
    <w:rsid w:val="00261DCB"/>
    <w:rsid w:val="002624C7"/>
    <w:rsid w:val="00262B4B"/>
    <w:rsid w:val="00262B6F"/>
    <w:rsid w:val="002634D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61FF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EF3"/>
    <w:rsid w:val="00267FDE"/>
    <w:rsid w:val="002705FC"/>
    <w:rsid w:val="00270DE9"/>
    <w:rsid w:val="00270FAF"/>
    <w:rsid w:val="0027170F"/>
    <w:rsid w:val="00271723"/>
    <w:rsid w:val="00271BA1"/>
    <w:rsid w:val="0027249A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3E7"/>
    <w:rsid w:val="002768F4"/>
    <w:rsid w:val="00276F59"/>
    <w:rsid w:val="00277B3D"/>
    <w:rsid w:val="00280F4E"/>
    <w:rsid w:val="0028100B"/>
    <w:rsid w:val="00281BCC"/>
    <w:rsid w:val="00281E2E"/>
    <w:rsid w:val="00282435"/>
    <w:rsid w:val="00282451"/>
    <w:rsid w:val="002826F6"/>
    <w:rsid w:val="00282981"/>
    <w:rsid w:val="0028353E"/>
    <w:rsid w:val="00284AEC"/>
    <w:rsid w:val="00284DF5"/>
    <w:rsid w:val="00285264"/>
    <w:rsid w:val="00285E10"/>
    <w:rsid w:val="00285E2E"/>
    <w:rsid w:val="002861C8"/>
    <w:rsid w:val="00286615"/>
    <w:rsid w:val="002870AF"/>
    <w:rsid w:val="00290030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496"/>
    <w:rsid w:val="0029755D"/>
    <w:rsid w:val="002977B0"/>
    <w:rsid w:val="00297FDD"/>
    <w:rsid w:val="002A0214"/>
    <w:rsid w:val="002A16AA"/>
    <w:rsid w:val="002A19DD"/>
    <w:rsid w:val="002A2840"/>
    <w:rsid w:val="002A3195"/>
    <w:rsid w:val="002A42F7"/>
    <w:rsid w:val="002A4487"/>
    <w:rsid w:val="002A44B5"/>
    <w:rsid w:val="002A45EA"/>
    <w:rsid w:val="002A489A"/>
    <w:rsid w:val="002A4994"/>
    <w:rsid w:val="002A5211"/>
    <w:rsid w:val="002A532A"/>
    <w:rsid w:val="002A655F"/>
    <w:rsid w:val="002A6594"/>
    <w:rsid w:val="002A6AD8"/>
    <w:rsid w:val="002A6C0F"/>
    <w:rsid w:val="002A71E9"/>
    <w:rsid w:val="002A7A22"/>
    <w:rsid w:val="002B1408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2472"/>
    <w:rsid w:val="002C2958"/>
    <w:rsid w:val="002C36FD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1A22"/>
    <w:rsid w:val="002D245F"/>
    <w:rsid w:val="002D2754"/>
    <w:rsid w:val="002D2801"/>
    <w:rsid w:val="002D2C7B"/>
    <w:rsid w:val="002D325D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F0"/>
    <w:rsid w:val="002E1ABB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D87"/>
    <w:rsid w:val="00303EBD"/>
    <w:rsid w:val="0030474E"/>
    <w:rsid w:val="00304777"/>
    <w:rsid w:val="00304B6C"/>
    <w:rsid w:val="00304F69"/>
    <w:rsid w:val="00305307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60B"/>
    <w:rsid w:val="003218B2"/>
    <w:rsid w:val="0032194F"/>
    <w:rsid w:val="003219A8"/>
    <w:rsid w:val="00321BA7"/>
    <w:rsid w:val="00321DD1"/>
    <w:rsid w:val="0032335B"/>
    <w:rsid w:val="00323606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DCA"/>
    <w:rsid w:val="00332E71"/>
    <w:rsid w:val="003334EB"/>
    <w:rsid w:val="00333507"/>
    <w:rsid w:val="003344D9"/>
    <w:rsid w:val="0033495F"/>
    <w:rsid w:val="0033598F"/>
    <w:rsid w:val="003365F9"/>
    <w:rsid w:val="0033756C"/>
    <w:rsid w:val="00337E50"/>
    <w:rsid w:val="003406CB"/>
    <w:rsid w:val="0034107B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087"/>
    <w:rsid w:val="00354EAE"/>
    <w:rsid w:val="00355026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8F"/>
    <w:rsid w:val="0036264A"/>
    <w:rsid w:val="003626EA"/>
    <w:rsid w:val="00362731"/>
    <w:rsid w:val="00362997"/>
    <w:rsid w:val="00362A77"/>
    <w:rsid w:val="00362C19"/>
    <w:rsid w:val="00362D1E"/>
    <w:rsid w:val="003635B0"/>
    <w:rsid w:val="00363895"/>
    <w:rsid w:val="00364AC6"/>
    <w:rsid w:val="003653BE"/>
    <w:rsid w:val="003654D2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F1D"/>
    <w:rsid w:val="00384E18"/>
    <w:rsid w:val="00385162"/>
    <w:rsid w:val="003851B0"/>
    <w:rsid w:val="00385C37"/>
    <w:rsid w:val="00386B16"/>
    <w:rsid w:val="00386B28"/>
    <w:rsid w:val="00386DEB"/>
    <w:rsid w:val="00387195"/>
    <w:rsid w:val="003878BA"/>
    <w:rsid w:val="00387A2F"/>
    <w:rsid w:val="00387D10"/>
    <w:rsid w:val="00390156"/>
    <w:rsid w:val="00390C74"/>
    <w:rsid w:val="00391656"/>
    <w:rsid w:val="00391762"/>
    <w:rsid w:val="003920DA"/>
    <w:rsid w:val="0039277A"/>
    <w:rsid w:val="00392969"/>
    <w:rsid w:val="00392ABF"/>
    <w:rsid w:val="0039317B"/>
    <w:rsid w:val="0039521E"/>
    <w:rsid w:val="00395975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A7F27"/>
    <w:rsid w:val="003B04B5"/>
    <w:rsid w:val="003B05B7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C00E7"/>
    <w:rsid w:val="003C0520"/>
    <w:rsid w:val="003C0E8C"/>
    <w:rsid w:val="003C25A9"/>
    <w:rsid w:val="003C2D23"/>
    <w:rsid w:val="003C3DAB"/>
    <w:rsid w:val="003C3F67"/>
    <w:rsid w:val="003C44F0"/>
    <w:rsid w:val="003C51CF"/>
    <w:rsid w:val="003C5BA4"/>
    <w:rsid w:val="003C5F17"/>
    <w:rsid w:val="003C79A4"/>
    <w:rsid w:val="003C7AB3"/>
    <w:rsid w:val="003D03BD"/>
    <w:rsid w:val="003D0425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EDF"/>
    <w:rsid w:val="003D344F"/>
    <w:rsid w:val="003D355B"/>
    <w:rsid w:val="003D4438"/>
    <w:rsid w:val="003D4CA1"/>
    <w:rsid w:val="003D523D"/>
    <w:rsid w:val="003D5480"/>
    <w:rsid w:val="003D5DCA"/>
    <w:rsid w:val="003D5E36"/>
    <w:rsid w:val="003D6741"/>
    <w:rsid w:val="003D6E30"/>
    <w:rsid w:val="003D7530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402B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61FD"/>
    <w:rsid w:val="003F6325"/>
    <w:rsid w:val="003F67AB"/>
    <w:rsid w:val="003F77E4"/>
    <w:rsid w:val="00400177"/>
    <w:rsid w:val="00400F0B"/>
    <w:rsid w:val="00401301"/>
    <w:rsid w:val="004016FD"/>
    <w:rsid w:val="00401B71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52F0"/>
    <w:rsid w:val="004061CA"/>
    <w:rsid w:val="004066B2"/>
    <w:rsid w:val="0040709C"/>
    <w:rsid w:val="00407935"/>
    <w:rsid w:val="004100B7"/>
    <w:rsid w:val="004102FA"/>
    <w:rsid w:val="0041133D"/>
    <w:rsid w:val="00411AA2"/>
    <w:rsid w:val="004125DE"/>
    <w:rsid w:val="00412BE3"/>
    <w:rsid w:val="00412E1B"/>
    <w:rsid w:val="00412F85"/>
    <w:rsid w:val="004133D2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F"/>
    <w:rsid w:val="0042059B"/>
    <w:rsid w:val="00420B4D"/>
    <w:rsid w:val="00421674"/>
    <w:rsid w:val="0042171B"/>
    <w:rsid w:val="00421728"/>
    <w:rsid w:val="00421813"/>
    <w:rsid w:val="00421C72"/>
    <w:rsid w:val="00421FBB"/>
    <w:rsid w:val="00422963"/>
    <w:rsid w:val="00423D8A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14F9"/>
    <w:rsid w:val="004417F1"/>
    <w:rsid w:val="004425C9"/>
    <w:rsid w:val="0044268D"/>
    <w:rsid w:val="0044343F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5AD3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188B"/>
    <w:rsid w:val="00461AFE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32B"/>
    <w:rsid w:val="00481925"/>
    <w:rsid w:val="00481DF8"/>
    <w:rsid w:val="0048203A"/>
    <w:rsid w:val="0048242C"/>
    <w:rsid w:val="00482EAF"/>
    <w:rsid w:val="00483465"/>
    <w:rsid w:val="004834A7"/>
    <w:rsid w:val="004841AD"/>
    <w:rsid w:val="00484DAA"/>
    <w:rsid w:val="00485284"/>
    <w:rsid w:val="0048550D"/>
    <w:rsid w:val="00485C34"/>
    <w:rsid w:val="00486451"/>
    <w:rsid w:val="00486634"/>
    <w:rsid w:val="004869FF"/>
    <w:rsid w:val="00487750"/>
    <w:rsid w:val="0048776C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40EC"/>
    <w:rsid w:val="0049511B"/>
    <w:rsid w:val="00495435"/>
    <w:rsid w:val="004955D4"/>
    <w:rsid w:val="0049562A"/>
    <w:rsid w:val="00495B74"/>
    <w:rsid w:val="0049683D"/>
    <w:rsid w:val="0049687E"/>
    <w:rsid w:val="0049693D"/>
    <w:rsid w:val="00496C45"/>
    <w:rsid w:val="004A0325"/>
    <w:rsid w:val="004A0CE7"/>
    <w:rsid w:val="004A1AC2"/>
    <w:rsid w:val="004A38AD"/>
    <w:rsid w:val="004A45DD"/>
    <w:rsid w:val="004A4EEF"/>
    <w:rsid w:val="004A57AE"/>
    <w:rsid w:val="004A5862"/>
    <w:rsid w:val="004A68B7"/>
    <w:rsid w:val="004A6E3A"/>
    <w:rsid w:val="004A71ED"/>
    <w:rsid w:val="004A797E"/>
    <w:rsid w:val="004B084F"/>
    <w:rsid w:val="004B17E0"/>
    <w:rsid w:val="004B1FB3"/>
    <w:rsid w:val="004B2788"/>
    <w:rsid w:val="004B2A12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1DC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A31"/>
    <w:rsid w:val="004D757D"/>
    <w:rsid w:val="004D79D4"/>
    <w:rsid w:val="004D7C33"/>
    <w:rsid w:val="004E0569"/>
    <w:rsid w:val="004E1447"/>
    <w:rsid w:val="004E15CE"/>
    <w:rsid w:val="004E1A31"/>
    <w:rsid w:val="004E3364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475D"/>
    <w:rsid w:val="004F5213"/>
    <w:rsid w:val="004F5E1C"/>
    <w:rsid w:val="004F5EE3"/>
    <w:rsid w:val="004F6477"/>
    <w:rsid w:val="004F67AE"/>
    <w:rsid w:val="004F6D5A"/>
    <w:rsid w:val="004F7252"/>
    <w:rsid w:val="004F73C6"/>
    <w:rsid w:val="004F7953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92"/>
    <w:rsid w:val="005212A9"/>
    <w:rsid w:val="005212C0"/>
    <w:rsid w:val="005224EA"/>
    <w:rsid w:val="00522539"/>
    <w:rsid w:val="00523566"/>
    <w:rsid w:val="00523695"/>
    <w:rsid w:val="00523CC0"/>
    <w:rsid w:val="00523E64"/>
    <w:rsid w:val="00524A17"/>
    <w:rsid w:val="00525976"/>
    <w:rsid w:val="00526817"/>
    <w:rsid w:val="005269DF"/>
    <w:rsid w:val="00526DE1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50F"/>
    <w:rsid w:val="00560C37"/>
    <w:rsid w:val="00560CDB"/>
    <w:rsid w:val="00561C95"/>
    <w:rsid w:val="00562308"/>
    <w:rsid w:val="00562311"/>
    <w:rsid w:val="00562813"/>
    <w:rsid w:val="00562B4C"/>
    <w:rsid w:val="0056304F"/>
    <w:rsid w:val="00563148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3D0"/>
    <w:rsid w:val="005A0911"/>
    <w:rsid w:val="005A093A"/>
    <w:rsid w:val="005A131C"/>
    <w:rsid w:val="005A153A"/>
    <w:rsid w:val="005A1A78"/>
    <w:rsid w:val="005A1DA6"/>
    <w:rsid w:val="005A3B8E"/>
    <w:rsid w:val="005A4249"/>
    <w:rsid w:val="005A4970"/>
    <w:rsid w:val="005A4E78"/>
    <w:rsid w:val="005A55EB"/>
    <w:rsid w:val="005A5657"/>
    <w:rsid w:val="005A5801"/>
    <w:rsid w:val="005A5DED"/>
    <w:rsid w:val="005A76F4"/>
    <w:rsid w:val="005B00BD"/>
    <w:rsid w:val="005B02B6"/>
    <w:rsid w:val="005B0973"/>
    <w:rsid w:val="005B0DC1"/>
    <w:rsid w:val="005B13C4"/>
    <w:rsid w:val="005B3026"/>
    <w:rsid w:val="005B3097"/>
    <w:rsid w:val="005B400B"/>
    <w:rsid w:val="005B43A8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C0029"/>
    <w:rsid w:val="005C145F"/>
    <w:rsid w:val="005C178B"/>
    <w:rsid w:val="005C1F74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378"/>
    <w:rsid w:val="005D1FA3"/>
    <w:rsid w:val="005D2074"/>
    <w:rsid w:val="005D2103"/>
    <w:rsid w:val="005D2270"/>
    <w:rsid w:val="005D24B9"/>
    <w:rsid w:val="005D26FC"/>
    <w:rsid w:val="005D2755"/>
    <w:rsid w:val="005D2BF6"/>
    <w:rsid w:val="005D379F"/>
    <w:rsid w:val="005D3BBE"/>
    <w:rsid w:val="005D3D48"/>
    <w:rsid w:val="005D49DB"/>
    <w:rsid w:val="005D525E"/>
    <w:rsid w:val="005D52D3"/>
    <w:rsid w:val="005D5BF2"/>
    <w:rsid w:val="005D6285"/>
    <w:rsid w:val="005D632F"/>
    <w:rsid w:val="005D635F"/>
    <w:rsid w:val="005D6AEF"/>
    <w:rsid w:val="005D7386"/>
    <w:rsid w:val="005E0BAE"/>
    <w:rsid w:val="005E0D80"/>
    <w:rsid w:val="005E1395"/>
    <w:rsid w:val="005E172B"/>
    <w:rsid w:val="005E1E43"/>
    <w:rsid w:val="005E2E6D"/>
    <w:rsid w:val="005E2E7B"/>
    <w:rsid w:val="005E3448"/>
    <w:rsid w:val="005E36F1"/>
    <w:rsid w:val="005E39C2"/>
    <w:rsid w:val="005E4080"/>
    <w:rsid w:val="005E40F3"/>
    <w:rsid w:val="005E4269"/>
    <w:rsid w:val="005E4B5A"/>
    <w:rsid w:val="005E51CE"/>
    <w:rsid w:val="005E5CF0"/>
    <w:rsid w:val="005E6865"/>
    <w:rsid w:val="005E6FF6"/>
    <w:rsid w:val="005E7DE8"/>
    <w:rsid w:val="005F127C"/>
    <w:rsid w:val="005F15E3"/>
    <w:rsid w:val="005F1782"/>
    <w:rsid w:val="005F1B27"/>
    <w:rsid w:val="005F1C7C"/>
    <w:rsid w:val="005F39CD"/>
    <w:rsid w:val="005F4114"/>
    <w:rsid w:val="005F4172"/>
    <w:rsid w:val="005F5304"/>
    <w:rsid w:val="005F5AB2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ED4"/>
    <w:rsid w:val="0060274E"/>
    <w:rsid w:val="00602CAC"/>
    <w:rsid w:val="00603980"/>
    <w:rsid w:val="006043FA"/>
    <w:rsid w:val="0060462E"/>
    <w:rsid w:val="006047F6"/>
    <w:rsid w:val="00604D67"/>
    <w:rsid w:val="006057AD"/>
    <w:rsid w:val="00606783"/>
    <w:rsid w:val="0060682D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B03"/>
    <w:rsid w:val="00613BD3"/>
    <w:rsid w:val="0061515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6278"/>
    <w:rsid w:val="00637093"/>
    <w:rsid w:val="006371B6"/>
    <w:rsid w:val="0063739B"/>
    <w:rsid w:val="006401B5"/>
    <w:rsid w:val="006406A5"/>
    <w:rsid w:val="00640959"/>
    <w:rsid w:val="006412FB"/>
    <w:rsid w:val="006417D7"/>
    <w:rsid w:val="00641B89"/>
    <w:rsid w:val="006420BA"/>
    <w:rsid w:val="0064265E"/>
    <w:rsid w:val="006437D8"/>
    <w:rsid w:val="006437FF"/>
    <w:rsid w:val="0064453F"/>
    <w:rsid w:val="006454F7"/>
    <w:rsid w:val="00645BC3"/>
    <w:rsid w:val="0064636D"/>
    <w:rsid w:val="00646732"/>
    <w:rsid w:val="00646BE4"/>
    <w:rsid w:val="00646C7F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55CE"/>
    <w:rsid w:val="0065561F"/>
    <w:rsid w:val="006562A0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CE7"/>
    <w:rsid w:val="00664F6A"/>
    <w:rsid w:val="00665093"/>
    <w:rsid w:val="006662B3"/>
    <w:rsid w:val="00666324"/>
    <w:rsid w:val="0066720D"/>
    <w:rsid w:val="00667332"/>
    <w:rsid w:val="006673D5"/>
    <w:rsid w:val="00667634"/>
    <w:rsid w:val="00667830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54C"/>
    <w:rsid w:val="00673D99"/>
    <w:rsid w:val="00673FA5"/>
    <w:rsid w:val="00674101"/>
    <w:rsid w:val="0067517C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6A"/>
    <w:rsid w:val="00684EF3"/>
    <w:rsid w:val="00685BC4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B01"/>
    <w:rsid w:val="00690BCB"/>
    <w:rsid w:val="00690C1D"/>
    <w:rsid w:val="00691596"/>
    <w:rsid w:val="00691736"/>
    <w:rsid w:val="00691CDD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CB9"/>
    <w:rsid w:val="006A3F55"/>
    <w:rsid w:val="006A3F6A"/>
    <w:rsid w:val="006A552C"/>
    <w:rsid w:val="006A55B7"/>
    <w:rsid w:val="006A655A"/>
    <w:rsid w:val="006A750D"/>
    <w:rsid w:val="006A7964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5914"/>
    <w:rsid w:val="006B5B31"/>
    <w:rsid w:val="006B5B3E"/>
    <w:rsid w:val="006B64BF"/>
    <w:rsid w:val="006B669B"/>
    <w:rsid w:val="006B687F"/>
    <w:rsid w:val="006B742F"/>
    <w:rsid w:val="006B74B9"/>
    <w:rsid w:val="006B7540"/>
    <w:rsid w:val="006B77FD"/>
    <w:rsid w:val="006C06CE"/>
    <w:rsid w:val="006C0D85"/>
    <w:rsid w:val="006C1B3B"/>
    <w:rsid w:val="006C1C36"/>
    <w:rsid w:val="006C1EA4"/>
    <w:rsid w:val="006C2495"/>
    <w:rsid w:val="006C27A5"/>
    <w:rsid w:val="006C3215"/>
    <w:rsid w:val="006C3CEA"/>
    <w:rsid w:val="006C4920"/>
    <w:rsid w:val="006C4A95"/>
    <w:rsid w:val="006C4C32"/>
    <w:rsid w:val="006C6656"/>
    <w:rsid w:val="006C6EFA"/>
    <w:rsid w:val="006C6FEF"/>
    <w:rsid w:val="006C70D5"/>
    <w:rsid w:val="006C7659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7C85"/>
    <w:rsid w:val="006F05C8"/>
    <w:rsid w:val="006F09F1"/>
    <w:rsid w:val="006F18E9"/>
    <w:rsid w:val="006F1BE6"/>
    <w:rsid w:val="006F281B"/>
    <w:rsid w:val="006F3396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F30"/>
    <w:rsid w:val="00714560"/>
    <w:rsid w:val="00714F51"/>
    <w:rsid w:val="0071534F"/>
    <w:rsid w:val="007157C2"/>
    <w:rsid w:val="007158E3"/>
    <w:rsid w:val="00715F87"/>
    <w:rsid w:val="00716245"/>
    <w:rsid w:val="00716F1F"/>
    <w:rsid w:val="0071773C"/>
    <w:rsid w:val="00717E28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EC9"/>
    <w:rsid w:val="00723118"/>
    <w:rsid w:val="007239A3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C89"/>
    <w:rsid w:val="00731037"/>
    <w:rsid w:val="00733723"/>
    <w:rsid w:val="00733A70"/>
    <w:rsid w:val="00733EC4"/>
    <w:rsid w:val="00734883"/>
    <w:rsid w:val="00735450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251B"/>
    <w:rsid w:val="0075372E"/>
    <w:rsid w:val="0075379C"/>
    <w:rsid w:val="00753807"/>
    <w:rsid w:val="00754B94"/>
    <w:rsid w:val="00754DCD"/>
    <w:rsid w:val="00756F51"/>
    <w:rsid w:val="007570D3"/>
    <w:rsid w:val="0075751F"/>
    <w:rsid w:val="007608A8"/>
    <w:rsid w:val="007613E8"/>
    <w:rsid w:val="007616D9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6062"/>
    <w:rsid w:val="007667B0"/>
    <w:rsid w:val="0076680F"/>
    <w:rsid w:val="00766A5B"/>
    <w:rsid w:val="00766D0C"/>
    <w:rsid w:val="00767177"/>
    <w:rsid w:val="00767C2F"/>
    <w:rsid w:val="007702F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5CB"/>
    <w:rsid w:val="0077671A"/>
    <w:rsid w:val="007769D3"/>
    <w:rsid w:val="007771A2"/>
    <w:rsid w:val="007773E6"/>
    <w:rsid w:val="0077794B"/>
    <w:rsid w:val="00777DD3"/>
    <w:rsid w:val="0078134C"/>
    <w:rsid w:val="00781C19"/>
    <w:rsid w:val="00782742"/>
    <w:rsid w:val="00782972"/>
    <w:rsid w:val="00782E6A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AE6"/>
    <w:rsid w:val="007941DB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A05F6"/>
    <w:rsid w:val="007A0F00"/>
    <w:rsid w:val="007A2144"/>
    <w:rsid w:val="007A2159"/>
    <w:rsid w:val="007A2A50"/>
    <w:rsid w:val="007A2BC5"/>
    <w:rsid w:val="007A2EBD"/>
    <w:rsid w:val="007A43C7"/>
    <w:rsid w:val="007A4532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4F5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B96"/>
    <w:rsid w:val="007D20CE"/>
    <w:rsid w:val="007D2111"/>
    <w:rsid w:val="007D27AD"/>
    <w:rsid w:val="007D2DAD"/>
    <w:rsid w:val="007D31E5"/>
    <w:rsid w:val="007D35B1"/>
    <w:rsid w:val="007D3DEA"/>
    <w:rsid w:val="007D4F34"/>
    <w:rsid w:val="007D511A"/>
    <w:rsid w:val="007D5C00"/>
    <w:rsid w:val="007D5CAF"/>
    <w:rsid w:val="007D64F3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9F0"/>
    <w:rsid w:val="007F1D7D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2D46"/>
    <w:rsid w:val="00812D72"/>
    <w:rsid w:val="00813067"/>
    <w:rsid w:val="00814040"/>
    <w:rsid w:val="00814513"/>
    <w:rsid w:val="00814B3B"/>
    <w:rsid w:val="00814E33"/>
    <w:rsid w:val="008158D1"/>
    <w:rsid w:val="008161D5"/>
    <w:rsid w:val="0081645F"/>
    <w:rsid w:val="0081665B"/>
    <w:rsid w:val="008170C3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E51"/>
    <w:rsid w:val="00823C54"/>
    <w:rsid w:val="008242AE"/>
    <w:rsid w:val="00824E76"/>
    <w:rsid w:val="00826642"/>
    <w:rsid w:val="00826C37"/>
    <w:rsid w:val="0082738E"/>
    <w:rsid w:val="00827682"/>
    <w:rsid w:val="00827989"/>
    <w:rsid w:val="00827E96"/>
    <w:rsid w:val="00827EEF"/>
    <w:rsid w:val="00830CC4"/>
    <w:rsid w:val="00831C83"/>
    <w:rsid w:val="00832054"/>
    <w:rsid w:val="008329D0"/>
    <w:rsid w:val="0083322A"/>
    <w:rsid w:val="008339F6"/>
    <w:rsid w:val="00833A9C"/>
    <w:rsid w:val="00834599"/>
    <w:rsid w:val="008358F9"/>
    <w:rsid w:val="00837AC5"/>
    <w:rsid w:val="00840835"/>
    <w:rsid w:val="00840D32"/>
    <w:rsid w:val="008428E8"/>
    <w:rsid w:val="00842CC0"/>
    <w:rsid w:val="00842FED"/>
    <w:rsid w:val="00843013"/>
    <w:rsid w:val="00843EA2"/>
    <w:rsid w:val="00843EFA"/>
    <w:rsid w:val="008441B3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74"/>
    <w:rsid w:val="00850487"/>
    <w:rsid w:val="00850574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20"/>
    <w:rsid w:val="0085726C"/>
    <w:rsid w:val="00857722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5AFE"/>
    <w:rsid w:val="00865FDD"/>
    <w:rsid w:val="00866107"/>
    <w:rsid w:val="00866AFD"/>
    <w:rsid w:val="00866EC9"/>
    <w:rsid w:val="00866F6E"/>
    <w:rsid w:val="0087029D"/>
    <w:rsid w:val="00870CB3"/>
    <w:rsid w:val="00872B56"/>
    <w:rsid w:val="008731C8"/>
    <w:rsid w:val="0087346A"/>
    <w:rsid w:val="00874058"/>
    <w:rsid w:val="00874632"/>
    <w:rsid w:val="00874FF1"/>
    <w:rsid w:val="008750EB"/>
    <w:rsid w:val="00875137"/>
    <w:rsid w:val="008761E1"/>
    <w:rsid w:val="00876657"/>
    <w:rsid w:val="00876BDA"/>
    <w:rsid w:val="00876D49"/>
    <w:rsid w:val="00877F0F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909FF"/>
    <w:rsid w:val="00890AA7"/>
    <w:rsid w:val="00890D06"/>
    <w:rsid w:val="00891795"/>
    <w:rsid w:val="00891EE5"/>
    <w:rsid w:val="0089202C"/>
    <w:rsid w:val="008925CD"/>
    <w:rsid w:val="00892CD8"/>
    <w:rsid w:val="008945B9"/>
    <w:rsid w:val="00894C9A"/>
    <w:rsid w:val="00895108"/>
    <w:rsid w:val="00895246"/>
    <w:rsid w:val="00895321"/>
    <w:rsid w:val="00895A2E"/>
    <w:rsid w:val="00896C30"/>
    <w:rsid w:val="008A1B48"/>
    <w:rsid w:val="008A1FE6"/>
    <w:rsid w:val="008A2423"/>
    <w:rsid w:val="008A2D23"/>
    <w:rsid w:val="008A2E27"/>
    <w:rsid w:val="008A3470"/>
    <w:rsid w:val="008A44D0"/>
    <w:rsid w:val="008A46B8"/>
    <w:rsid w:val="008A4917"/>
    <w:rsid w:val="008A4A72"/>
    <w:rsid w:val="008A4C25"/>
    <w:rsid w:val="008A4F50"/>
    <w:rsid w:val="008A57BF"/>
    <w:rsid w:val="008A66DE"/>
    <w:rsid w:val="008A6E9B"/>
    <w:rsid w:val="008A7B3D"/>
    <w:rsid w:val="008B0BE6"/>
    <w:rsid w:val="008B2026"/>
    <w:rsid w:val="008B2BAD"/>
    <w:rsid w:val="008B2FA9"/>
    <w:rsid w:val="008B3CB9"/>
    <w:rsid w:val="008B3D50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B7A7F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F4E"/>
    <w:rsid w:val="008D21FF"/>
    <w:rsid w:val="008D23BC"/>
    <w:rsid w:val="008D2441"/>
    <w:rsid w:val="008D2562"/>
    <w:rsid w:val="008D29ED"/>
    <w:rsid w:val="008D2FF3"/>
    <w:rsid w:val="008D3C10"/>
    <w:rsid w:val="008D4245"/>
    <w:rsid w:val="008D4C2A"/>
    <w:rsid w:val="008D6C5C"/>
    <w:rsid w:val="008D6CB7"/>
    <w:rsid w:val="008D6E18"/>
    <w:rsid w:val="008D7E1A"/>
    <w:rsid w:val="008E0443"/>
    <w:rsid w:val="008E049F"/>
    <w:rsid w:val="008E0639"/>
    <w:rsid w:val="008E08A5"/>
    <w:rsid w:val="008E1302"/>
    <w:rsid w:val="008E13A1"/>
    <w:rsid w:val="008E1C43"/>
    <w:rsid w:val="008E1E47"/>
    <w:rsid w:val="008E2084"/>
    <w:rsid w:val="008E2B0B"/>
    <w:rsid w:val="008E2BB8"/>
    <w:rsid w:val="008E2DFA"/>
    <w:rsid w:val="008E3C1F"/>
    <w:rsid w:val="008E4D7E"/>
    <w:rsid w:val="008E5A4C"/>
    <w:rsid w:val="008E70B3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CBB"/>
    <w:rsid w:val="008F5917"/>
    <w:rsid w:val="008F618E"/>
    <w:rsid w:val="008F6DC6"/>
    <w:rsid w:val="008F725A"/>
    <w:rsid w:val="008F7669"/>
    <w:rsid w:val="008F77D2"/>
    <w:rsid w:val="008F7AEC"/>
    <w:rsid w:val="00900B4E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1DB"/>
    <w:rsid w:val="00913F56"/>
    <w:rsid w:val="00914006"/>
    <w:rsid w:val="0091468D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301"/>
    <w:rsid w:val="00944711"/>
    <w:rsid w:val="00944B6B"/>
    <w:rsid w:val="00944D93"/>
    <w:rsid w:val="009451F3"/>
    <w:rsid w:val="009457CF"/>
    <w:rsid w:val="009459C3"/>
    <w:rsid w:val="009466C6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56314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70377"/>
    <w:rsid w:val="00970DD9"/>
    <w:rsid w:val="0097126C"/>
    <w:rsid w:val="00971407"/>
    <w:rsid w:val="00971928"/>
    <w:rsid w:val="009734CD"/>
    <w:rsid w:val="009737DB"/>
    <w:rsid w:val="0097389D"/>
    <w:rsid w:val="00974622"/>
    <w:rsid w:val="00974ED4"/>
    <w:rsid w:val="00975A24"/>
    <w:rsid w:val="0097629E"/>
    <w:rsid w:val="009765C2"/>
    <w:rsid w:val="00976882"/>
    <w:rsid w:val="00976C95"/>
    <w:rsid w:val="009779CC"/>
    <w:rsid w:val="00977DE4"/>
    <w:rsid w:val="00981545"/>
    <w:rsid w:val="00981C40"/>
    <w:rsid w:val="00982795"/>
    <w:rsid w:val="00982E43"/>
    <w:rsid w:val="00982EA7"/>
    <w:rsid w:val="00983336"/>
    <w:rsid w:val="00983673"/>
    <w:rsid w:val="00983E73"/>
    <w:rsid w:val="0098401B"/>
    <w:rsid w:val="009842C3"/>
    <w:rsid w:val="00985C99"/>
    <w:rsid w:val="009861F4"/>
    <w:rsid w:val="00986395"/>
    <w:rsid w:val="0098663B"/>
    <w:rsid w:val="00987588"/>
    <w:rsid w:val="00987AD2"/>
    <w:rsid w:val="00990633"/>
    <w:rsid w:val="0099186A"/>
    <w:rsid w:val="00991EAB"/>
    <w:rsid w:val="00992608"/>
    <w:rsid w:val="0099260C"/>
    <w:rsid w:val="00993083"/>
    <w:rsid w:val="0099338E"/>
    <w:rsid w:val="0099342C"/>
    <w:rsid w:val="00993816"/>
    <w:rsid w:val="00993ABC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607D"/>
    <w:rsid w:val="009A6591"/>
    <w:rsid w:val="009A6DAF"/>
    <w:rsid w:val="009A6F44"/>
    <w:rsid w:val="009B0591"/>
    <w:rsid w:val="009B0960"/>
    <w:rsid w:val="009B1EAD"/>
    <w:rsid w:val="009B2647"/>
    <w:rsid w:val="009B2959"/>
    <w:rsid w:val="009B2E2D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F01"/>
    <w:rsid w:val="009C21B5"/>
    <w:rsid w:val="009C3657"/>
    <w:rsid w:val="009C4435"/>
    <w:rsid w:val="009C443E"/>
    <w:rsid w:val="009C4D6E"/>
    <w:rsid w:val="009C612B"/>
    <w:rsid w:val="009C6A09"/>
    <w:rsid w:val="009C736C"/>
    <w:rsid w:val="009C7E60"/>
    <w:rsid w:val="009C7FCE"/>
    <w:rsid w:val="009D0DCE"/>
    <w:rsid w:val="009D1534"/>
    <w:rsid w:val="009D1B65"/>
    <w:rsid w:val="009D1C33"/>
    <w:rsid w:val="009D1F5F"/>
    <w:rsid w:val="009D2C79"/>
    <w:rsid w:val="009D3002"/>
    <w:rsid w:val="009D30ED"/>
    <w:rsid w:val="009D39AF"/>
    <w:rsid w:val="009D5A16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378"/>
    <w:rsid w:val="009F154F"/>
    <w:rsid w:val="009F2400"/>
    <w:rsid w:val="009F2E9C"/>
    <w:rsid w:val="009F2F93"/>
    <w:rsid w:val="009F2F95"/>
    <w:rsid w:val="009F42DB"/>
    <w:rsid w:val="009F462C"/>
    <w:rsid w:val="009F4B03"/>
    <w:rsid w:val="009F5579"/>
    <w:rsid w:val="009F6C8A"/>
    <w:rsid w:val="009F6F4C"/>
    <w:rsid w:val="009F7094"/>
    <w:rsid w:val="009F74AB"/>
    <w:rsid w:val="00A007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749"/>
    <w:rsid w:val="00A05D5F"/>
    <w:rsid w:val="00A063EE"/>
    <w:rsid w:val="00A0661D"/>
    <w:rsid w:val="00A06982"/>
    <w:rsid w:val="00A06987"/>
    <w:rsid w:val="00A06C12"/>
    <w:rsid w:val="00A073A8"/>
    <w:rsid w:val="00A07A21"/>
    <w:rsid w:val="00A10056"/>
    <w:rsid w:val="00A10166"/>
    <w:rsid w:val="00A10651"/>
    <w:rsid w:val="00A10A81"/>
    <w:rsid w:val="00A10B8C"/>
    <w:rsid w:val="00A10DBB"/>
    <w:rsid w:val="00A11495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8AE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1B7F"/>
    <w:rsid w:val="00A4386E"/>
    <w:rsid w:val="00A43D5C"/>
    <w:rsid w:val="00A44114"/>
    <w:rsid w:val="00A462B5"/>
    <w:rsid w:val="00A46368"/>
    <w:rsid w:val="00A4658C"/>
    <w:rsid w:val="00A46661"/>
    <w:rsid w:val="00A471E9"/>
    <w:rsid w:val="00A475AB"/>
    <w:rsid w:val="00A47A56"/>
    <w:rsid w:val="00A47DF4"/>
    <w:rsid w:val="00A50498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F6F"/>
    <w:rsid w:val="00A60081"/>
    <w:rsid w:val="00A60189"/>
    <w:rsid w:val="00A605F1"/>
    <w:rsid w:val="00A6107F"/>
    <w:rsid w:val="00A61D29"/>
    <w:rsid w:val="00A62F28"/>
    <w:rsid w:val="00A63381"/>
    <w:rsid w:val="00A637F6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F8"/>
    <w:rsid w:val="00A670D1"/>
    <w:rsid w:val="00A6710C"/>
    <w:rsid w:val="00A677B3"/>
    <w:rsid w:val="00A6781A"/>
    <w:rsid w:val="00A704CD"/>
    <w:rsid w:val="00A71CCE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E64"/>
    <w:rsid w:val="00A87FCB"/>
    <w:rsid w:val="00A90FB7"/>
    <w:rsid w:val="00A91632"/>
    <w:rsid w:val="00A92147"/>
    <w:rsid w:val="00A9252B"/>
    <w:rsid w:val="00A92C41"/>
    <w:rsid w:val="00A93DC1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FD0"/>
    <w:rsid w:val="00AA379F"/>
    <w:rsid w:val="00AA393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60D"/>
    <w:rsid w:val="00AB06B9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BB6"/>
    <w:rsid w:val="00AC4140"/>
    <w:rsid w:val="00AC4A07"/>
    <w:rsid w:val="00AC4E9E"/>
    <w:rsid w:val="00AC5E30"/>
    <w:rsid w:val="00AC66B3"/>
    <w:rsid w:val="00AC68D9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18F0"/>
    <w:rsid w:val="00AE1C24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E9"/>
    <w:rsid w:val="00AF3814"/>
    <w:rsid w:val="00AF3B5D"/>
    <w:rsid w:val="00AF3CF5"/>
    <w:rsid w:val="00AF4632"/>
    <w:rsid w:val="00AF4DCB"/>
    <w:rsid w:val="00AF5865"/>
    <w:rsid w:val="00AF6071"/>
    <w:rsid w:val="00AF6CF3"/>
    <w:rsid w:val="00AF789A"/>
    <w:rsid w:val="00B007E6"/>
    <w:rsid w:val="00B00DB9"/>
    <w:rsid w:val="00B00DD4"/>
    <w:rsid w:val="00B011BC"/>
    <w:rsid w:val="00B02333"/>
    <w:rsid w:val="00B023E9"/>
    <w:rsid w:val="00B02CE7"/>
    <w:rsid w:val="00B037F7"/>
    <w:rsid w:val="00B0463D"/>
    <w:rsid w:val="00B04C84"/>
    <w:rsid w:val="00B04F36"/>
    <w:rsid w:val="00B05B3A"/>
    <w:rsid w:val="00B06411"/>
    <w:rsid w:val="00B068A7"/>
    <w:rsid w:val="00B06EC4"/>
    <w:rsid w:val="00B073F9"/>
    <w:rsid w:val="00B0790A"/>
    <w:rsid w:val="00B07CF2"/>
    <w:rsid w:val="00B10213"/>
    <w:rsid w:val="00B10B67"/>
    <w:rsid w:val="00B1102B"/>
    <w:rsid w:val="00B11045"/>
    <w:rsid w:val="00B11ED2"/>
    <w:rsid w:val="00B1202F"/>
    <w:rsid w:val="00B12B0A"/>
    <w:rsid w:val="00B142CD"/>
    <w:rsid w:val="00B142E0"/>
    <w:rsid w:val="00B147F9"/>
    <w:rsid w:val="00B14AA3"/>
    <w:rsid w:val="00B14B7B"/>
    <w:rsid w:val="00B16673"/>
    <w:rsid w:val="00B17CF7"/>
    <w:rsid w:val="00B17D69"/>
    <w:rsid w:val="00B17D89"/>
    <w:rsid w:val="00B201FC"/>
    <w:rsid w:val="00B20711"/>
    <w:rsid w:val="00B2095E"/>
    <w:rsid w:val="00B21AC1"/>
    <w:rsid w:val="00B2204C"/>
    <w:rsid w:val="00B22368"/>
    <w:rsid w:val="00B22A3E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220"/>
    <w:rsid w:val="00B31B06"/>
    <w:rsid w:val="00B32163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517D"/>
    <w:rsid w:val="00B4539A"/>
    <w:rsid w:val="00B45422"/>
    <w:rsid w:val="00B46464"/>
    <w:rsid w:val="00B46708"/>
    <w:rsid w:val="00B467D0"/>
    <w:rsid w:val="00B469B8"/>
    <w:rsid w:val="00B47156"/>
    <w:rsid w:val="00B47A7C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58"/>
    <w:rsid w:val="00B6273E"/>
    <w:rsid w:val="00B6279F"/>
    <w:rsid w:val="00B63A91"/>
    <w:rsid w:val="00B63B99"/>
    <w:rsid w:val="00B63E0B"/>
    <w:rsid w:val="00B64C3F"/>
    <w:rsid w:val="00B653A1"/>
    <w:rsid w:val="00B653F0"/>
    <w:rsid w:val="00B654FE"/>
    <w:rsid w:val="00B65C50"/>
    <w:rsid w:val="00B6606D"/>
    <w:rsid w:val="00B66132"/>
    <w:rsid w:val="00B66184"/>
    <w:rsid w:val="00B67360"/>
    <w:rsid w:val="00B7065C"/>
    <w:rsid w:val="00B70A3C"/>
    <w:rsid w:val="00B71B49"/>
    <w:rsid w:val="00B71DDF"/>
    <w:rsid w:val="00B72711"/>
    <w:rsid w:val="00B72A07"/>
    <w:rsid w:val="00B7356C"/>
    <w:rsid w:val="00B745D8"/>
    <w:rsid w:val="00B7472C"/>
    <w:rsid w:val="00B758FC"/>
    <w:rsid w:val="00B761C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4C6"/>
    <w:rsid w:val="00B91E9C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2416"/>
    <w:rsid w:val="00BB280B"/>
    <w:rsid w:val="00BB3554"/>
    <w:rsid w:val="00BB56F7"/>
    <w:rsid w:val="00BB5C25"/>
    <w:rsid w:val="00BB65E0"/>
    <w:rsid w:val="00BB6B04"/>
    <w:rsid w:val="00BC0E19"/>
    <w:rsid w:val="00BC13FE"/>
    <w:rsid w:val="00BC1C3A"/>
    <w:rsid w:val="00BC1EE3"/>
    <w:rsid w:val="00BC2664"/>
    <w:rsid w:val="00BC2766"/>
    <w:rsid w:val="00BC2F47"/>
    <w:rsid w:val="00BC425E"/>
    <w:rsid w:val="00BC4959"/>
    <w:rsid w:val="00BC4B19"/>
    <w:rsid w:val="00BC4D34"/>
    <w:rsid w:val="00BC577C"/>
    <w:rsid w:val="00BC67BC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53C"/>
    <w:rsid w:val="00BD37DD"/>
    <w:rsid w:val="00BD3C6E"/>
    <w:rsid w:val="00BD3D86"/>
    <w:rsid w:val="00BD4051"/>
    <w:rsid w:val="00BD47E8"/>
    <w:rsid w:val="00BD4FE5"/>
    <w:rsid w:val="00BD5F1D"/>
    <w:rsid w:val="00BD64B1"/>
    <w:rsid w:val="00BD6CA7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5630"/>
    <w:rsid w:val="00BF5A4B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977"/>
    <w:rsid w:val="00C03C25"/>
    <w:rsid w:val="00C0498F"/>
    <w:rsid w:val="00C04E76"/>
    <w:rsid w:val="00C054A8"/>
    <w:rsid w:val="00C07001"/>
    <w:rsid w:val="00C0751D"/>
    <w:rsid w:val="00C07615"/>
    <w:rsid w:val="00C07B07"/>
    <w:rsid w:val="00C11234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4DA1"/>
    <w:rsid w:val="00C1534B"/>
    <w:rsid w:val="00C153A1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F99"/>
    <w:rsid w:val="00C31348"/>
    <w:rsid w:val="00C3158C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1C08"/>
    <w:rsid w:val="00C51C9A"/>
    <w:rsid w:val="00C51D0F"/>
    <w:rsid w:val="00C51DB6"/>
    <w:rsid w:val="00C51FDE"/>
    <w:rsid w:val="00C5276D"/>
    <w:rsid w:val="00C53464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763"/>
    <w:rsid w:val="00C608B3"/>
    <w:rsid w:val="00C61002"/>
    <w:rsid w:val="00C614C5"/>
    <w:rsid w:val="00C617AA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B80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93D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A01"/>
    <w:rsid w:val="00C94FBC"/>
    <w:rsid w:val="00C9511C"/>
    <w:rsid w:val="00C9535E"/>
    <w:rsid w:val="00C953D6"/>
    <w:rsid w:val="00C96481"/>
    <w:rsid w:val="00C966A7"/>
    <w:rsid w:val="00C96848"/>
    <w:rsid w:val="00C97B8C"/>
    <w:rsid w:val="00CA0307"/>
    <w:rsid w:val="00CA0ED5"/>
    <w:rsid w:val="00CA1292"/>
    <w:rsid w:val="00CA13DB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4FC2"/>
    <w:rsid w:val="00CB618C"/>
    <w:rsid w:val="00CB6AD1"/>
    <w:rsid w:val="00CB6BCF"/>
    <w:rsid w:val="00CB6E26"/>
    <w:rsid w:val="00CB6F2D"/>
    <w:rsid w:val="00CB6FE7"/>
    <w:rsid w:val="00CB72BC"/>
    <w:rsid w:val="00CB7838"/>
    <w:rsid w:val="00CC00D8"/>
    <w:rsid w:val="00CC02B7"/>
    <w:rsid w:val="00CC050C"/>
    <w:rsid w:val="00CC0ACC"/>
    <w:rsid w:val="00CC0B65"/>
    <w:rsid w:val="00CC0E56"/>
    <w:rsid w:val="00CC1220"/>
    <w:rsid w:val="00CC2359"/>
    <w:rsid w:val="00CC3137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417"/>
    <w:rsid w:val="00CD4DBD"/>
    <w:rsid w:val="00CD4F17"/>
    <w:rsid w:val="00CD52B5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DD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803"/>
    <w:rsid w:val="00D02A53"/>
    <w:rsid w:val="00D044F4"/>
    <w:rsid w:val="00D04A69"/>
    <w:rsid w:val="00D04B63"/>
    <w:rsid w:val="00D04C38"/>
    <w:rsid w:val="00D055DE"/>
    <w:rsid w:val="00D05805"/>
    <w:rsid w:val="00D05F30"/>
    <w:rsid w:val="00D06B1A"/>
    <w:rsid w:val="00D0749B"/>
    <w:rsid w:val="00D078E4"/>
    <w:rsid w:val="00D100B3"/>
    <w:rsid w:val="00D1029D"/>
    <w:rsid w:val="00D1130D"/>
    <w:rsid w:val="00D1168B"/>
    <w:rsid w:val="00D11887"/>
    <w:rsid w:val="00D11A04"/>
    <w:rsid w:val="00D1234C"/>
    <w:rsid w:val="00D12A65"/>
    <w:rsid w:val="00D12DF1"/>
    <w:rsid w:val="00D13082"/>
    <w:rsid w:val="00D13267"/>
    <w:rsid w:val="00D147FC"/>
    <w:rsid w:val="00D14D18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2DD"/>
    <w:rsid w:val="00D31906"/>
    <w:rsid w:val="00D31AAF"/>
    <w:rsid w:val="00D31D10"/>
    <w:rsid w:val="00D320CB"/>
    <w:rsid w:val="00D32205"/>
    <w:rsid w:val="00D327DE"/>
    <w:rsid w:val="00D329C3"/>
    <w:rsid w:val="00D32A04"/>
    <w:rsid w:val="00D32D08"/>
    <w:rsid w:val="00D32EFA"/>
    <w:rsid w:val="00D335A7"/>
    <w:rsid w:val="00D3380A"/>
    <w:rsid w:val="00D33D84"/>
    <w:rsid w:val="00D340B2"/>
    <w:rsid w:val="00D341C5"/>
    <w:rsid w:val="00D34680"/>
    <w:rsid w:val="00D34BFC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CFF"/>
    <w:rsid w:val="00D43D9A"/>
    <w:rsid w:val="00D43F62"/>
    <w:rsid w:val="00D45065"/>
    <w:rsid w:val="00D4551E"/>
    <w:rsid w:val="00D45945"/>
    <w:rsid w:val="00D45DC4"/>
    <w:rsid w:val="00D46339"/>
    <w:rsid w:val="00D4653D"/>
    <w:rsid w:val="00D469CE"/>
    <w:rsid w:val="00D46FF2"/>
    <w:rsid w:val="00D47E3D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7D5"/>
    <w:rsid w:val="00D668FD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59B7"/>
    <w:rsid w:val="00D76AAC"/>
    <w:rsid w:val="00D779FB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E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2EB2"/>
    <w:rsid w:val="00DA398C"/>
    <w:rsid w:val="00DA3E81"/>
    <w:rsid w:val="00DA3F1F"/>
    <w:rsid w:val="00DA51B3"/>
    <w:rsid w:val="00DA581D"/>
    <w:rsid w:val="00DA60C7"/>
    <w:rsid w:val="00DA664F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C2087"/>
    <w:rsid w:val="00DC23FC"/>
    <w:rsid w:val="00DC33B0"/>
    <w:rsid w:val="00DC3643"/>
    <w:rsid w:val="00DC3971"/>
    <w:rsid w:val="00DC3FA7"/>
    <w:rsid w:val="00DC42BB"/>
    <w:rsid w:val="00DC48D4"/>
    <w:rsid w:val="00DC4C7D"/>
    <w:rsid w:val="00DC5028"/>
    <w:rsid w:val="00DC557C"/>
    <w:rsid w:val="00DC5E54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1E4D"/>
    <w:rsid w:val="00DD2430"/>
    <w:rsid w:val="00DD283F"/>
    <w:rsid w:val="00DD2F3D"/>
    <w:rsid w:val="00DD30B0"/>
    <w:rsid w:val="00DD3232"/>
    <w:rsid w:val="00DD333E"/>
    <w:rsid w:val="00DD33B3"/>
    <w:rsid w:val="00DD36A1"/>
    <w:rsid w:val="00DD4BDD"/>
    <w:rsid w:val="00DD5279"/>
    <w:rsid w:val="00DD5515"/>
    <w:rsid w:val="00DD6763"/>
    <w:rsid w:val="00DE0405"/>
    <w:rsid w:val="00DE0503"/>
    <w:rsid w:val="00DE12E6"/>
    <w:rsid w:val="00DE18C9"/>
    <w:rsid w:val="00DE1F9D"/>
    <w:rsid w:val="00DE251D"/>
    <w:rsid w:val="00DE2904"/>
    <w:rsid w:val="00DE295F"/>
    <w:rsid w:val="00DE3A7A"/>
    <w:rsid w:val="00DE3E3A"/>
    <w:rsid w:val="00DE4312"/>
    <w:rsid w:val="00DE50B1"/>
    <w:rsid w:val="00DE50C1"/>
    <w:rsid w:val="00DE5465"/>
    <w:rsid w:val="00DE6C3D"/>
    <w:rsid w:val="00DF0AB0"/>
    <w:rsid w:val="00DF0D79"/>
    <w:rsid w:val="00DF118B"/>
    <w:rsid w:val="00DF13D9"/>
    <w:rsid w:val="00DF144D"/>
    <w:rsid w:val="00DF2857"/>
    <w:rsid w:val="00DF3191"/>
    <w:rsid w:val="00DF46CB"/>
    <w:rsid w:val="00DF4B21"/>
    <w:rsid w:val="00DF4F1A"/>
    <w:rsid w:val="00DF4FD8"/>
    <w:rsid w:val="00DF518C"/>
    <w:rsid w:val="00DF5E9B"/>
    <w:rsid w:val="00DF5F00"/>
    <w:rsid w:val="00DF5FC5"/>
    <w:rsid w:val="00DF6B4A"/>
    <w:rsid w:val="00DF6D75"/>
    <w:rsid w:val="00DF6F3B"/>
    <w:rsid w:val="00DF7188"/>
    <w:rsid w:val="00DF72CF"/>
    <w:rsid w:val="00DF7340"/>
    <w:rsid w:val="00DF744E"/>
    <w:rsid w:val="00DF7660"/>
    <w:rsid w:val="00DF7B9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D70"/>
    <w:rsid w:val="00E22EE1"/>
    <w:rsid w:val="00E23278"/>
    <w:rsid w:val="00E23603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60E9"/>
    <w:rsid w:val="00E272EA"/>
    <w:rsid w:val="00E27A36"/>
    <w:rsid w:val="00E27C37"/>
    <w:rsid w:val="00E27FBA"/>
    <w:rsid w:val="00E30903"/>
    <w:rsid w:val="00E30A9E"/>
    <w:rsid w:val="00E3116B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3334"/>
    <w:rsid w:val="00E43D0C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27"/>
    <w:rsid w:val="00E54356"/>
    <w:rsid w:val="00E548DF"/>
    <w:rsid w:val="00E559C0"/>
    <w:rsid w:val="00E55AE0"/>
    <w:rsid w:val="00E55BBF"/>
    <w:rsid w:val="00E5610D"/>
    <w:rsid w:val="00E56929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8A2"/>
    <w:rsid w:val="00EA2DE3"/>
    <w:rsid w:val="00EA2E9F"/>
    <w:rsid w:val="00EA302A"/>
    <w:rsid w:val="00EA3152"/>
    <w:rsid w:val="00EA39E8"/>
    <w:rsid w:val="00EA4018"/>
    <w:rsid w:val="00EA4C07"/>
    <w:rsid w:val="00EA5B37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921"/>
    <w:rsid w:val="00EB7D0E"/>
    <w:rsid w:val="00EC0115"/>
    <w:rsid w:val="00EC0B5E"/>
    <w:rsid w:val="00EC0C71"/>
    <w:rsid w:val="00EC17C8"/>
    <w:rsid w:val="00EC197A"/>
    <w:rsid w:val="00EC199D"/>
    <w:rsid w:val="00EC2C03"/>
    <w:rsid w:val="00EC2D03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B47"/>
    <w:rsid w:val="00ED3CD6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F2"/>
    <w:rsid w:val="00EF01EC"/>
    <w:rsid w:val="00EF1517"/>
    <w:rsid w:val="00EF228A"/>
    <w:rsid w:val="00EF263C"/>
    <w:rsid w:val="00EF38FC"/>
    <w:rsid w:val="00EF3CF3"/>
    <w:rsid w:val="00EF4237"/>
    <w:rsid w:val="00EF42A2"/>
    <w:rsid w:val="00EF4C55"/>
    <w:rsid w:val="00EF5424"/>
    <w:rsid w:val="00EF59C2"/>
    <w:rsid w:val="00EF5A68"/>
    <w:rsid w:val="00EF6120"/>
    <w:rsid w:val="00F00796"/>
    <w:rsid w:val="00F010F1"/>
    <w:rsid w:val="00F01999"/>
    <w:rsid w:val="00F01EB7"/>
    <w:rsid w:val="00F01F74"/>
    <w:rsid w:val="00F022EE"/>
    <w:rsid w:val="00F029BE"/>
    <w:rsid w:val="00F02F6C"/>
    <w:rsid w:val="00F04853"/>
    <w:rsid w:val="00F04AA1"/>
    <w:rsid w:val="00F059E3"/>
    <w:rsid w:val="00F05A45"/>
    <w:rsid w:val="00F05DDE"/>
    <w:rsid w:val="00F0658F"/>
    <w:rsid w:val="00F06784"/>
    <w:rsid w:val="00F07851"/>
    <w:rsid w:val="00F07A09"/>
    <w:rsid w:val="00F07AC5"/>
    <w:rsid w:val="00F108A8"/>
    <w:rsid w:val="00F108F3"/>
    <w:rsid w:val="00F10F6D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E34"/>
    <w:rsid w:val="00F251EE"/>
    <w:rsid w:val="00F2561A"/>
    <w:rsid w:val="00F258E2"/>
    <w:rsid w:val="00F259B7"/>
    <w:rsid w:val="00F26191"/>
    <w:rsid w:val="00F262CF"/>
    <w:rsid w:val="00F26782"/>
    <w:rsid w:val="00F273EB"/>
    <w:rsid w:val="00F27C3C"/>
    <w:rsid w:val="00F301D1"/>
    <w:rsid w:val="00F30D94"/>
    <w:rsid w:val="00F31732"/>
    <w:rsid w:val="00F318B1"/>
    <w:rsid w:val="00F31FCE"/>
    <w:rsid w:val="00F321CD"/>
    <w:rsid w:val="00F32C6C"/>
    <w:rsid w:val="00F34361"/>
    <w:rsid w:val="00F3466D"/>
    <w:rsid w:val="00F34BE3"/>
    <w:rsid w:val="00F355EE"/>
    <w:rsid w:val="00F36696"/>
    <w:rsid w:val="00F3684D"/>
    <w:rsid w:val="00F37446"/>
    <w:rsid w:val="00F37479"/>
    <w:rsid w:val="00F37963"/>
    <w:rsid w:val="00F37C66"/>
    <w:rsid w:val="00F37E68"/>
    <w:rsid w:val="00F401DD"/>
    <w:rsid w:val="00F409DE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FA"/>
    <w:rsid w:val="00F43A0B"/>
    <w:rsid w:val="00F43A8D"/>
    <w:rsid w:val="00F441BE"/>
    <w:rsid w:val="00F443A1"/>
    <w:rsid w:val="00F44E31"/>
    <w:rsid w:val="00F458B4"/>
    <w:rsid w:val="00F45B7D"/>
    <w:rsid w:val="00F45DA9"/>
    <w:rsid w:val="00F45FA5"/>
    <w:rsid w:val="00F4610F"/>
    <w:rsid w:val="00F464A1"/>
    <w:rsid w:val="00F466AC"/>
    <w:rsid w:val="00F46FEF"/>
    <w:rsid w:val="00F47494"/>
    <w:rsid w:val="00F474C5"/>
    <w:rsid w:val="00F4778D"/>
    <w:rsid w:val="00F477B7"/>
    <w:rsid w:val="00F47E50"/>
    <w:rsid w:val="00F5080E"/>
    <w:rsid w:val="00F5127D"/>
    <w:rsid w:val="00F516B5"/>
    <w:rsid w:val="00F519BB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FA4"/>
    <w:rsid w:val="00F5623E"/>
    <w:rsid w:val="00F562F2"/>
    <w:rsid w:val="00F567F6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29A5"/>
    <w:rsid w:val="00F93430"/>
    <w:rsid w:val="00F93C5A"/>
    <w:rsid w:val="00F956FD"/>
    <w:rsid w:val="00F959F6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C4C"/>
    <w:rsid w:val="00FA0CB7"/>
    <w:rsid w:val="00FA10D5"/>
    <w:rsid w:val="00FA22A9"/>
    <w:rsid w:val="00FA28A2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1E3"/>
    <w:rsid w:val="00FB6A51"/>
    <w:rsid w:val="00FB7283"/>
    <w:rsid w:val="00FB76FA"/>
    <w:rsid w:val="00FB7A88"/>
    <w:rsid w:val="00FC005F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B2A"/>
    <w:rsid w:val="00FC7BC7"/>
    <w:rsid w:val="00FC7E30"/>
    <w:rsid w:val="00FD0A38"/>
    <w:rsid w:val="00FD1072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30E"/>
    <w:rsid w:val="00FE20D1"/>
    <w:rsid w:val="00FE238A"/>
    <w:rsid w:val="00FE2CA7"/>
    <w:rsid w:val="00FE2D41"/>
    <w:rsid w:val="00FE32A5"/>
    <w:rsid w:val="00FE3937"/>
    <w:rsid w:val="00FE40DF"/>
    <w:rsid w:val="00FE4154"/>
    <w:rsid w:val="00FE4B0C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E3F"/>
    <w:rsid w:val="00FF64AC"/>
    <w:rsid w:val="00FF6B55"/>
    <w:rsid w:val="00FF7441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.163.com/movie/2008/1/M/C/M6SGF6VB4_M6SGHFBMC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4</cp:revision>
  <cp:lastPrinted>2017-07-17T05:35:00Z</cp:lastPrinted>
  <dcterms:created xsi:type="dcterms:W3CDTF">2017-07-17T05:35:00Z</dcterms:created>
  <dcterms:modified xsi:type="dcterms:W3CDTF">2017-07-17T05:35:00Z</dcterms:modified>
</cp:coreProperties>
</file>