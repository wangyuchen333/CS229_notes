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F73E9A5" w14:textId="77777777" w:rsidR="00EA09F5" w:rsidRDefault="00EA09F5" w:rsidP="00EA09F5">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XIII</w:t>
      </w:r>
      <w:r>
        <w:rPr>
          <w:rFonts w:ascii="MS Mincho" w:eastAsia="MS Mincho" w:hAnsi="MS Mincho" w:cs="MS Mincho"/>
          <w:color w:val="000000"/>
          <w:kern w:val="0"/>
          <w:sz w:val="45"/>
          <w:szCs w:val="45"/>
        </w:rPr>
        <w:t> </w:t>
      </w:r>
    </w:p>
    <w:p w14:paraId="7F49001E" w14:textId="1D1B2D28" w:rsidR="00452195" w:rsidRPr="001F7BDD" w:rsidRDefault="006459F7" w:rsidP="001F7BDD">
      <w:pPr>
        <w:pStyle w:val="1"/>
      </w:pPr>
      <w:r>
        <w:rPr>
          <w:rFonts w:hint="eastAsia"/>
        </w:rPr>
        <w:t>强化学习（</w:t>
      </w:r>
      <w:r w:rsidR="00EA09F5">
        <w:t>Reinforcement Learning</w:t>
      </w:r>
      <w:r>
        <w:rPr>
          <w:rFonts w:hint="eastAsia"/>
        </w:rPr>
        <w:t>）和控制（</w:t>
      </w:r>
      <w:r w:rsidR="00EA09F5">
        <w:t>Control</w:t>
      </w:r>
      <w:r>
        <w:t>）</w:t>
      </w:r>
    </w:p>
    <w:p w14:paraId="12BA5332" w14:textId="24426EC6" w:rsidR="00986FA3" w:rsidRPr="00EB7B32" w:rsidRDefault="00A54667" w:rsidP="004521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这一章我们就要学习强化学习</w:t>
      </w:r>
      <w:r w:rsidR="00E53602">
        <w:rPr>
          <w:rFonts w:ascii="Times" w:hAnsi="Times" w:cs="Times" w:hint="eastAsia"/>
          <w:color w:val="000000"/>
          <w:kern w:val="0"/>
          <w:sz w:val="32"/>
          <w:szCs w:val="32"/>
        </w:rPr>
        <w:t>（</w:t>
      </w:r>
      <w:r w:rsidR="00E53602">
        <w:rPr>
          <w:rFonts w:ascii="Times" w:hAnsi="Times" w:cs="Times"/>
          <w:color w:val="000000"/>
          <w:kern w:val="0"/>
          <w:sz w:val="32"/>
          <w:szCs w:val="32"/>
        </w:rPr>
        <w:t>reinforcement learning</w:t>
      </w:r>
      <w:r w:rsidR="00E53602">
        <w:rPr>
          <w:rFonts w:ascii="Times" w:hAnsi="Times" w:cs="Times" w:hint="eastAsia"/>
          <w:color w:val="000000"/>
          <w:kern w:val="0"/>
          <w:sz w:val="32"/>
          <w:szCs w:val="32"/>
        </w:rPr>
        <w:t>）</w:t>
      </w:r>
      <w:r>
        <w:rPr>
          <w:rFonts w:ascii="Times" w:hAnsi="Times" w:cs="Times" w:hint="eastAsia"/>
          <w:color w:val="000000"/>
          <w:kern w:val="0"/>
          <w:sz w:val="32"/>
          <w:szCs w:val="32"/>
        </w:rPr>
        <w:t>和适应性控制</w:t>
      </w:r>
      <w:r w:rsidR="00A54DE7">
        <w:rPr>
          <w:rFonts w:ascii="Times" w:hAnsi="Times" w:cs="Times" w:hint="eastAsia"/>
          <w:color w:val="000000"/>
          <w:kern w:val="0"/>
          <w:sz w:val="32"/>
          <w:szCs w:val="32"/>
        </w:rPr>
        <w:t>（</w:t>
      </w:r>
      <w:r w:rsidR="00A54DE7">
        <w:rPr>
          <w:rFonts w:ascii="Times" w:hAnsi="Times" w:cs="Times"/>
          <w:color w:val="000000"/>
          <w:kern w:val="0"/>
          <w:sz w:val="32"/>
          <w:szCs w:val="32"/>
        </w:rPr>
        <w:t>adaptive control</w:t>
      </w:r>
      <w:r w:rsidR="00A54DE7">
        <w:rPr>
          <w:rFonts w:ascii="Times" w:hAnsi="Times" w:cs="Times" w:hint="eastAsia"/>
          <w:color w:val="000000"/>
          <w:kern w:val="0"/>
          <w:sz w:val="32"/>
          <w:szCs w:val="32"/>
        </w:rPr>
        <w:t>）</w:t>
      </w:r>
      <w:r>
        <w:rPr>
          <w:rFonts w:ascii="Times" w:hAnsi="Times" w:cs="Times" w:hint="eastAsia"/>
          <w:color w:val="000000"/>
          <w:kern w:val="0"/>
          <w:sz w:val="32"/>
          <w:szCs w:val="32"/>
        </w:rPr>
        <w:t>了。</w:t>
      </w:r>
      <w:r w:rsidR="000A342B">
        <w:rPr>
          <w:rFonts w:ascii="Times" w:hAnsi="Times" w:cs="Times" w:hint="eastAsia"/>
          <w:color w:val="000000"/>
          <w:kern w:val="0"/>
          <w:sz w:val="32"/>
          <w:szCs w:val="32"/>
        </w:rPr>
        <w:t>在监督学习</w:t>
      </w:r>
      <w:r w:rsidR="00ED2FAE">
        <w:rPr>
          <w:rFonts w:ascii="Times" w:hAnsi="Times" w:cs="Times" w:hint="eastAsia"/>
          <w:color w:val="000000"/>
          <w:kern w:val="0"/>
          <w:sz w:val="32"/>
          <w:szCs w:val="32"/>
        </w:rPr>
        <w:t>（</w:t>
      </w:r>
      <w:r w:rsidR="00ED2FAE">
        <w:rPr>
          <w:rFonts w:ascii="Times" w:hAnsi="Times" w:cs="Times"/>
          <w:color w:val="000000"/>
          <w:kern w:val="0"/>
          <w:sz w:val="32"/>
          <w:szCs w:val="32"/>
        </w:rPr>
        <w:t>supervised learning</w:t>
      </w:r>
      <w:r w:rsidR="00ED2FAE">
        <w:rPr>
          <w:rFonts w:ascii="Times" w:hAnsi="Times" w:cs="Times" w:hint="eastAsia"/>
          <w:color w:val="000000"/>
          <w:kern w:val="0"/>
          <w:sz w:val="32"/>
          <w:szCs w:val="32"/>
        </w:rPr>
        <w:t>）</w:t>
      </w:r>
      <w:r w:rsidR="000A342B">
        <w:rPr>
          <w:rFonts w:ascii="Times" w:hAnsi="Times" w:cs="Times" w:hint="eastAsia"/>
          <w:color w:val="000000"/>
          <w:kern w:val="0"/>
          <w:sz w:val="32"/>
          <w:szCs w:val="32"/>
        </w:rPr>
        <w:t>中</w:t>
      </w:r>
      <w:r w:rsidR="0051030C">
        <w:rPr>
          <w:rFonts w:ascii="Times" w:hAnsi="Times" w:cs="Times" w:hint="eastAsia"/>
          <w:color w:val="000000"/>
          <w:kern w:val="0"/>
          <w:sz w:val="32"/>
          <w:szCs w:val="32"/>
        </w:rPr>
        <w:t>，我们已经见过的一些算法，输出的标签类</w:t>
      </w:r>
      <w:r w:rsidR="0051030C">
        <w:rPr>
          <w:rFonts w:ascii="Times" w:hAnsi="Times" w:cs="Times" w:hint="eastAsia"/>
          <w:color w:val="000000"/>
          <w:kern w:val="0"/>
          <w:sz w:val="32"/>
          <w:szCs w:val="32"/>
        </w:rPr>
        <w:t xml:space="preserve"> y </w:t>
      </w:r>
      <w:r w:rsidR="0051030C">
        <w:rPr>
          <w:rFonts w:ascii="Times" w:hAnsi="Times" w:cs="Times" w:hint="eastAsia"/>
          <w:color w:val="000000"/>
          <w:kern w:val="0"/>
          <w:sz w:val="32"/>
          <w:szCs w:val="32"/>
        </w:rPr>
        <w:t>都是在训练集中已经存在的。</w:t>
      </w:r>
      <w:r w:rsidR="005459FB">
        <w:rPr>
          <w:rFonts w:ascii="Times" w:hAnsi="Times" w:cs="Times" w:hint="eastAsia"/>
          <w:color w:val="000000"/>
          <w:kern w:val="0"/>
          <w:sz w:val="32"/>
          <w:szCs w:val="32"/>
        </w:rPr>
        <w:t>这种情况下，对于每个输入特征</w:t>
      </w:r>
      <w:r w:rsidR="005459FB">
        <w:rPr>
          <w:rFonts w:ascii="Times" w:hAnsi="Times" w:cs="Times" w:hint="eastAsia"/>
          <w:color w:val="000000"/>
          <w:kern w:val="0"/>
          <w:sz w:val="32"/>
          <w:szCs w:val="32"/>
        </w:rPr>
        <w:t xml:space="preserve"> x</w:t>
      </w:r>
      <w:r w:rsidR="005459FB">
        <w:rPr>
          <w:rFonts w:ascii="Times" w:hAnsi="Times" w:cs="Times" w:hint="eastAsia"/>
          <w:color w:val="000000"/>
          <w:kern w:val="0"/>
          <w:sz w:val="32"/>
          <w:szCs w:val="32"/>
        </w:rPr>
        <w:t>，都有一个对应的标签作为明确的“正确答案（</w:t>
      </w:r>
      <w:r w:rsidR="005459FB">
        <w:rPr>
          <w:rFonts w:ascii="Times" w:hAnsi="Times" w:cs="Times"/>
          <w:color w:val="000000"/>
          <w:kern w:val="0"/>
          <w:sz w:val="32"/>
          <w:szCs w:val="32"/>
        </w:rPr>
        <w:t>right answer</w:t>
      </w:r>
      <w:r w:rsidR="005459FB">
        <w:rPr>
          <w:rFonts w:ascii="Times" w:hAnsi="Times" w:cs="Times" w:hint="eastAsia"/>
          <w:color w:val="000000"/>
          <w:kern w:val="0"/>
          <w:sz w:val="32"/>
          <w:szCs w:val="32"/>
        </w:rPr>
        <w:t>）”</w:t>
      </w:r>
      <w:r w:rsidR="005463CB">
        <w:rPr>
          <w:rFonts w:ascii="Times" w:hAnsi="Times" w:cs="Times" w:hint="eastAsia"/>
          <w:color w:val="000000"/>
          <w:kern w:val="0"/>
          <w:sz w:val="32"/>
          <w:szCs w:val="32"/>
        </w:rPr>
        <w:t>。</w:t>
      </w:r>
      <w:r w:rsidR="00547D1F">
        <w:rPr>
          <w:rFonts w:ascii="Times" w:hAnsi="Times" w:cs="Times" w:hint="eastAsia"/>
          <w:color w:val="000000"/>
          <w:kern w:val="0"/>
          <w:sz w:val="32"/>
          <w:szCs w:val="32"/>
        </w:rPr>
        <w:t>与之相反，在很多的连续判断</w:t>
      </w:r>
      <w:r w:rsidR="00BB1AA3">
        <w:rPr>
          <w:rFonts w:ascii="Times" w:hAnsi="Times" w:cs="Times" w:hint="eastAsia"/>
          <w:color w:val="000000"/>
          <w:kern w:val="0"/>
          <w:sz w:val="32"/>
          <w:szCs w:val="32"/>
        </w:rPr>
        <w:t>（</w:t>
      </w:r>
      <w:r w:rsidR="00BB1AA3">
        <w:rPr>
          <w:rFonts w:ascii="Times" w:hAnsi="Times" w:cs="Times"/>
          <w:color w:val="000000"/>
          <w:kern w:val="0"/>
          <w:sz w:val="32"/>
          <w:szCs w:val="32"/>
        </w:rPr>
        <w:t>sequential decisions making</w:t>
      </w:r>
      <w:r w:rsidR="00BB1AA3">
        <w:rPr>
          <w:rFonts w:ascii="Times" w:hAnsi="Times" w:cs="Times" w:hint="eastAsia"/>
          <w:color w:val="000000"/>
          <w:kern w:val="0"/>
          <w:sz w:val="32"/>
          <w:szCs w:val="32"/>
        </w:rPr>
        <w:t>）</w:t>
      </w:r>
      <w:r w:rsidR="00547D1F">
        <w:rPr>
          <w:rFonts w:ascii="Times" w:hAnsi="Times" w:cs="Times" w:hint="eastAsia"/>
          <w:color w:val="000000"/>
          <w:kern w:val="0"/>
          <w:sz w:val="32"/>
          <w:szCs w:val="32"/>
        </w:rPr>
        <w:t>和控制</w:t>
      </w:r>
      <w:r w:rsidR="00053210">
        <w:rPr>
          <w:rFonts w:ascii="Times" w:hAnsi="Times" w:cs="Times" w:hint="eastAsia"/>
          <w:color w:val="000000"/>
          <w:kern w:val="0"/>
          <w:sz w:val="32"/>
          <w:szCs w:val="32"/>
        </w:rPr>
        <w:t>（</w:t>
      </w:r>
      <w:r w:rsidR="00053210">
        <w:rPr>
          <w:rFonts w:ascii="Times" w:hAnsi="Times" w:cs="Times"/>
          <w:color w:val="000000"/>
          <w:kern w:val="0"/>
          <w:sz w:val="32"/>
          <w:szCs w:val="32"/>
        </w:rPr>
        <w:t>control</w:t>
      </w:r>
      <w:r w:rsidR="00053210">
        <w:rPr>
          <w:rFonts w:ascii="Times" w:hAnsi="Times" w:cs="Times" w:hint="eastAsia"/>
          <w:color w:val="000000"/>
          <w:kern w:val="0"/>
          <w:sz w:val="32"/>
          <w:szCs w:val="32"/>
        </w:rPr>
        <w:t>）的</w:t>
      </w:r>
      <w:r w:rsidR="00547D1F">
        <w:rPr>
          <w:rFonts w:ascii="Times" w:hAnsi="Times" w:cs="Times" w:hint="eastAsia"/>
          <w:color w:val="000000"/>
          <w:kern w:val="0"/>
          <w:sz w:val="32"/>
          <w:szCs w:val="32"/>
        </w:rPr>
        <w:t>问题中</w:t>
      </w:r>
      <w:r w:rsidR="00B174B5">
        <w:rPr>
          <w:rFonts w:ascii="Times" w:hAnsi="Times" w:cs="Times" w:hint="eastAsia"/>
          <w:color w:val="000000"/>
          <w:kern w:val="0"/>
          <w:sz w:val="32"/>
          <w:szCs w:val="32"/>
        </w:rPr>
        <w:t>，很难提供这样的明确的显示监督</w:t>
      </w:r>
      <w:r w:rsidR="00BB0B7C">
        <w:rPr>
          <w:rFonts w:ascii="Times" w:hAnsi="Times" w:cs="Times" w:hint="eastAsia"/>
          <w:color w:val="000000"/>
          <w:kern w:val="0"/>
          <w:sz w:val="32"/>
          <w:szCs w:val="32"/>
        </w:rPr>
        <w:t>（</w:t>
      </w:r>
      <w:r w:rsidR="00BB0B7C">
        <w:rPr>
          <w:rFonts w:ascii="Times" w:hAnsi="Times" w:cs="Times"/>
          <w:color w:val="000000"/>
          <w:kern w:val="0"/>
          <w:sz w:val="32"/>
          <w:szCs w:val="32"/>
        </w:rPr>
        <w:t>explicit supervision</w:t>
      </w:r>
      <w:r w:rsidR="00BB0B7C">
        <w:rPr>
          <w:rFonts w:ascii="Times" w:hAnsi="Times" w:cs="Times" w:hint="eastAsia"/>
          <w:color w:val="000000"/>
          <w:kern w:val="0"/>
          <w:sz w:val="32"/>
          <w:szCs w:val="32"/>
        </w:rPr>
        <w:t>）</w:t>
      </w:r>
      <w:r w:rsidR="00B174B5">
        <w:rPr>
          <w:rFonts w:ascii="Times" w:hAnsi="Times" w:cs="Times" w:hint="eastAsia"/>
          <w:color w:val="000000"/>
          <w:kern w:val="0"/>
          <w:sz w:val="32"/>
          <w:szCs w:val="32"/>
        </w:rPr>
        <w:t>给学习算法。</w:t>
      </w:r>
      <w:r w:rsidR="008F3967">
        <w:rPr>
          <w:rFonts w:ascii="Times" w:hAnsi="Times" w:cs="Times" w:hint="eastAsia"/>
          <w:color w:val="000000"/>
          <w:kern w:val="0"/>
          <w:sz w:val="32"/>
          <w:szCs w:val="32"/>
        </w:rPr>
        <w:t>例如，假设咱们制作了一个</w:t>
      </w:r>
      <w:r w:rsidR="00BE0BAF">
        <w:rPr>
          <w:rFonts w:ascii="Times" w:hAnsi="Times" w:cs="Times" w:hint="eastAsia"/>
          <w:color w:val="000000"/>
          <w:kern w:val="0"/>
          <w:sz w:val="32"/>
          <w:szCs w:val="32"/>
        </w:rPr>
        <w:t>四条腿的机器人，然后要编程让它能走路，而我们并不知道怎么去采取“正确”的动作来进行四条腿的行走</w:t>
      </w:r>
      <w:r w:rsidR="00C1554B">
        <w:rPr>
          <w:rFonts w:ascii="Times" w:hAnsi="Times" w:cs="Times" w:hint="eastAsia"/>
          <w:color w:val="000000"/>
          <w:kern w:val="0"/>
          <w:sz w:val="32"/>
          <w:szCs w:val="32"/>
        </w:rPr>
        <w:t>，所以就不能给他提供一个明确的监督学习算法来进行模仿。</w:t>
      </w:r>
      <w:r w:rsidR="007D7EB1">
        <w:rPr>
          <w:rFonts w:ascii="Times" w:hAnsi="Times" w:cs="Times" w:hint="eastAsia"/>
          <w:color w:val="000000"/>
          <w:kern w:val="0"/>
          <w:sz w:val="32"/>
          <w:szCs w:val="32"/>
        </w:rPr>
        <w:t>在强化学习</w:t>
      </w:r>
      <w:r w:rsidR="00053FF9">
        <w:rPr>
          <w:rFonts w:ascii="Times" w:hAnsi="Times" w:cs="Times" w:hint="eastAsia"/>
          <w:color w:val="000000"/>
          <w:kern w:val="0"/>
          <w:sz w:val="32"/>
          <w:szCs w:val="32"/>
        </w:rPr>
        <w:t>（</w:t>
      </w:r>
      <w:r w:rsidR="00053FF9">
        <w:rPr>
          <w:rFonts w:ascii="Times" w:hAnsi="Times" w:cs="Times"/>
          <w:color w:val="000000"/>
          <w:kern w:val="0"/>
          <w:sz w:val="32"/>
          <w:szCs w:val="32"/>
        </w:rPr>
        <w:t>reinforcement learning</w:t>
      </w:r>
      <w:r w:rsidR="00053FF9">
        <w:rPr>
          <w:rFonts w:ascii="Times" w:hAnsi="Times" w:cs="Times" w:hint="eastAsia"/>
          <w:color w:val="000000"/>
          <w:kern w:val="0"/>
          <w:sz w:val="32"/>
          <w:szCs w:val="32"/>
        </w:rPr>
        <w:t>）</w:t>
      </w:r>
      <w:r w:rsidR="007D7EB1">
        <w:rPr>
          <w:rFonts w:ascii="Times" w:hAnsi="Times" w:cs="Times" w:hint="eastAsia"/>
          <w:color w:val="000000"/>
          <w:kern w:val="0"/>
          <w:sz w:val="32"/>
          <w:szCs w:val="32"/>
        </w:rPr>
        <w:t>的框架下</w:t>
      </w:r>
      <w:r w:rsidR="004130E2">
        <w:rPr>
          <w:rFonts w:ascii="Times" w:hAnsi="Times" w:cs="Times" w:hint="eastAsia"/>
          <w:color w:val="000000"/>
          <w:kern w:val="0"/>
          <w:sz w:val="32"/>
          <w:szCs w:val="32"/>
        </w:rPr>
        <w:t>，</w:t>
      </w:r>
      <w:r w:rsidR="00AE66E2">
        <w:rPr>
          <w:rFonts w:ascii="Times" w:hAnsi="Times" w:cs="Times" w:hint="eastAsia"/>
          <w:color w:val="000000"/>
          <w:kern w:val="0"/>
          <w:sz w:val="32"/>
          <w:szCs w:val="32"/>
        </w:rPr>
        <w:t>我们就并不提供监督学习中那种具体的动作方法，而是只给出一个奖励函数（</w:t>
      </w:r>
      <w:r w:rsidR="00AE66E2">
        <w:rPr>
          <w:rFonts w:ascii="Times" w:hAnsi="Times" w:cs="Times" w:hint="eastAsia"/>
          <w:color w:val="000000"/>
          <w:kern w:val="0"/>
          <w:sz w:val="32"/>
          <w:szCs w:val="32"/>
        </w:rPr>
        <w:t>reward function</w:t>
      </w:r>
      <w:r w:rsidR="00AE66E2">
        <w:rPr>
          <w:rFonts w:ascii="Times" w:hAnsi="Times" w:cs="Times" w:hint="eastAsia"/>
          <w:color w:val="000000"/>
          <w:kern w:val="0"/>
          <w:sz w:val="32"/>
          <w:szCs w:val="32"/>
        </w:rPr>
        <w:t>）</w:t>
      </w:r>
      <w:r w:rsidR="00A17C90">
        <w:rPr>
          <w:rFonts w:ascii="Times" w:hAnsi="Times" w:cs="Times" w:hint="eastAsia"/>
          <w:color w:val="000000"/>
          <w:kern w:val="0"/>
          <w:sz w:val="32"/>
          <w:szCs w:val="32"/>
        </w:rPr>
        <w:t>，这个函数会告知学习程序（</w:t>
      </w:r>
      <w:r w:rsidR="00A17C90">
        <w:rPr>
          <w:rFonts w:ascii="Times" w:hAnsi="Times" w:cs="Times" w:hint="eastAsia"/>
          <w:color w:val="000000"/>
          <w:kern w:val="0"/>
          <w:sz w:val="32"/>
          <w:szCs w:val="32"/>
        </w:rPr>
        <w:t>learning agent</w:t>
      </w:r>
      <w:r w:rsidR="00A17C90">
        <w:rPr>
          <w:rFonts w:ascii="Times" w:hAnsi="Times" w:cs="Times" w:hint="eastAsia"/>
          <w:color w:val="000000"/>
          <w:kern w:val="0"/>
          <w:sz w:val="32"/>
          <w:szCs w:val="32"/>
        </w:rPr>
        <w:t>）</w:t>
      </w:r>
      <w:r w:rsidR="00A17C90">
        <w:rPr>
          <w:rFonts w:ascii="Times" w:hAnsi="Times" w:cs="Times" w:hint="eastAsia"/>
          <w:color w:val="000000"/>
          <w:kern w:val="0"/>
          <w:sz w:val="32"/>
          <w:szCs w:val="32"/>
        </w:rPr>
        <w:t xml:space="preserve"> </w:t>
      </w:r>
      <w:r w:rsidR="00A17C90">
        <w:rPr>
          <w:rFonts w:ascii="Times" w:hAnsi="Times" w:cs="Times" w:hint="eastAsia"/>
          <w:color w:val="000000"/>
          <w:kern w:val="0"/>
          <w:sz w:val="32"/>
          <w:szCs w:val="32"/>
        </w:rPr>
        <w:t>什么时候的动作是好的，什么时候的是不好的。</w:t>
      </w:r>
      <w:r w:rsidR="000E72CA">
        <w:rPr>
          <w:rFonts w:ascii="Times" w:hAnsi="Times" w:cs="Times" w:hint="eastAsia"/>
          <w:color w:val="000000"/>
          <w:kern w:val="0"/>
          <w:sz w:val="32"/>
          <w:szCs w:val="32"/>
        </w:rPr>
        <w:t>在四腿机器人这个样例中，</w:t>
      </w:r>
      <w:r w:rsidR="00A34253">
        <w:rPr>
          <w:rFonts w:ascii="Times" w:hAnsi="Times" w:cs="Times" w:hint="eastAsia"/>
          <w:color w:val="000000"/>
          <w:kern w:val="0"/>
          <w:sz w:val="32"/>
          <w:szCs w:val="32"/>
        </w:rPr>
        <w:t>奖励函数会在机器人有进步的时候给出正面</w:t>
      </w:r>
      <w:r w:rsidR="008A1F50">
        <w:rPr>
          <w:rFonts w:ascii="Times" w:hAnsi="Times" w:cs="Times" w:hint="eastAsia"/>
          <w:color w:val="000000"/>
          <w:kern w:val="0"/>
          <w:sz w:val="32"/>
          <w:szCs w:val="32"/>
        </w:rPr>
        <w:t>回馈，即奖励，而有退步或者摔倒的时候给出负面回馈，可以理解成惩罚</w:t>
      </w:r>
      <w:r w:rsidR="006C52B4">
        <w:rPr>
          <w:rFonts w:ascii="Times" w:hAnsi="Times" w:cs="Times" w:hint="eastAsia"/>
          <w:color w:val="000000"/>
          <w:kern w:val="0"/>
          <w:sz w:val="32"/>
          <w:szCs w:val="32"/>
        </w:rPr>
        <w:t>。接下来随着时间的退役，学习算法就会解决如何选择正确动作以得到最大奖励。</w:t>
      </w:r>
    </w:p>
    <w:p w14:paraId="212B1F10" w14:textId="78734A54" w:rsidR="00986FA3" w:rsidRDefault="005D2B22"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w:t>
      </w:r>
      <w:r w:rsidR="00986FA3">
        <w:rPr>
          <w:rFonts w:ascii="Times" w:hAnsi="Times" w:cs="Times" w:hint="eastAsia"/>
          <w:color w:val="000000"/>
          <w:kern w:val="0"/>
          <w:sz w:val="32"/>
          <w:szCs w:val="32"/>
        </w:rPr>
        <w:t>学习</w:t>
      </w:r>
      <w:r w:rsidR="005F6832">
        <w:rPr>
          <w:rFonts w:ascii="Times" w:hAnsi="Times" w:cs="Times" w:hint="eastAsia"/>
          <w:color w:val="000000"/>
          <w:kern w:val="0"/>
          <w:sz w:val="32"/>
          <w:szCs w:val="32"/>
        </w:rPr>
        <w:t>（</w:t>
      </w:r>
      <w:r w:rsidR="005F6832">
        <w:rPr>
          <w:rFonts w:ascii="Times" w:hAnsi="Times" w:cs="Times"/>
          <w:color w:val="000000"/>
          <w:kern w:val="0"/>
          <w:sz w:val="32"/>
          <w:szCs w:val="32"/>
        </w:rPr>
        <w:t>Reinforcement learning</w:t>
      </w:r>
      <w:r w:rsidR="005F6832">
        <w:rPr>
          <w:rFonts w:ascii="Times" w:hAnsi="Times" w:cs="Times" w:hint="eastAsia"/>
          <w:color w:val="000000"/>
          <w:kern w:val="0"/>
          <w:sz w:val="32"/>
          <w:szCs w:val="32"/>
        </w:rPr>
        <w:t>，下文中缩写为</w:t>
      </w:r>
      <w:r w:rsidR="005F6832">
        <w:rPr>
          <w:rFonts w:ascii="Times" w:hAnsi="Times" w:cs="Times" w:hint="eastAsia"/>
          <w:color w:val="000000"/>
          <w:kern w:val="0"/>
          <w:sz w:val="32"/>
          <w:szCs w:val="32"/>
        </w:rPr>
        <w:t xml:space="preserve"> RL</w:t>
      </w:r>
      <w:r w:rsidR="005F6832">
        <w:rPr>
          <w:rFonts w:ascii="Times" w:hAnsi="Times" w:cs="Times" w:hint="eastAsia"/>
          <w:color w:val="000000"/>
          <w:kern w:val="0"/>
          <w:sz w:val="32"/>
          <w:szCs w:val="32"/>
        </w:rPr>
        <w:t>）</w:t>
      </w:r>
      <w:r w:rsidR="00986FA3">
        <w:rPr>
          <w:rFonts w:ascii="Times" w:hAnsi="Times" w:cs="Times" w:hint="eastAsia"/>
          <w:color w:val="000000"/>
          <w:kern w:val="0"/>
          <w:sz w:val="32"/>
          <w:szCs w:val="32"/>
        </w:rPr>
        <w:t>已经成功用于多种场景了，例如无人直升机的自主飞行，机器人用腿来运动，手机的网络选择，市场营销策略筛选，工厂控制，高效率的网页索引等等。</w:t>
      </w:r>
      <w:r>
        <w:rPr>
          <w:rFonts w:ascii="Times" w:hAnsi="Times" w:cs="Times" w:hint="eastAsia"/>
          <w:color w:val="000000"/>
          <w:kern w:val="0"/>
          <w:sz w:val="32"/>
          <w:szCs w:val="32"/>
        </w:rPr>
        <w:t>我们对</w:t>
      </w:r>
      <w:r w:rsidR="005F6832">
        <w:rPr>
          <w:rFonts w:ascii="Times" w:hAnsi="Times" w:cs="Times" w:hint="eastAsia"/>
          <w:color w:val="000000"/>
          <w:kern w:val="0"/>
          <w:sz w:val="32"/>
          <w:szCs w:val="32"/>
        </w:rPr>
        <w:t>强化学习的探索，要先从马尔可夫决策过程（</w:t>
      </w:r>
      <w:r w:rsidR="005F6832">
        <w:rPr>
          <w:rFonts w:ascii="Times" w:hAnsi="Times" w:cs="Times" w:hint="eastAsia"/>
          <w:color w:val="000000"/>
          <w:kern w:val="0"/>
          <w:sz w:val="32"/>
          <w:szCs w:val="32"/>
        </w:rPr>
        <w:t>Markov decision processes</w:t>
      </w:r>
      <w:r w:rsidR="005F6832">
        <w:rPr>
          <w:rFonts w:ascii="Times" w:hAnsi="Times" w:cs="Times" w:hint="eastAsia"/>
          <w:color w:val="000000"/>
          <w:kern w:val="0"/>
          <w:sz w:val="32"/>
          <w:szCs w:val="32"/>
        </w:rPr>
        <w:t>，缩写为</w:t>
      </w:r>
      <w:r w:rsidR="005F6832">
        <w:rPr>
          <w:rFonts w:ascii="Times" w:hAnsi="Times" w:cs="Times" w:hint="eastAsia"/>
          <w:color w:val="000000"/>
          <w:kern w:val="0"/>
          <w:sz w:val="32"/>
          <w:szCs w:val="32"/>
        </w:rPr>
        <w:t xml:space="preserve"> MDP</w:t>
      </w:r>
      <w:r w:rsidR="005F6832">
        <w:rPr>
          <w:rFonts w:ascii="Times" w:hAnsi="Times" w:cs="Times" w:hint="eastAsia"/>
          <w:color w:val="000000"/>
          <w:kern w:val="0"/>
          <w:sz w:val="32"/>
          <w:szCs w:val="32"/>
        </w:rPr>
        <w:t>）开始，这个</w:t>
      </w:r>
      <w:r w:rsidR="00D2689F">
        <w:rPr>
          <w:rFonts w:ascii="Times" w:hAnsi="Times" w:cs="Times" w:hint="eastAsia"/>
          <w:color w:val="000000"/>
          <w:kern w:val="0"/>
          <w:sz w:val="32"/>
          <w:szCs w:val="32"/>
        </w:rPr>
        <w:t>概念给出了强化学习问题的常见形式。</w:t>
      </w:r>
    </w:p>
    <w:p w14:paraId="4B07BE77" w14:textId="11F5E407" w:rsidR="0022765B" w:rsidRPr="00452195" w:rsidRDefault="0022765B" w:rsidP="00EA09F5">
      <w:pPr>
        <w:widowControl/>
        <w:autoSpaceDE w:val="0"/>
        <w:autoSpaceDN w:val="0"/>
        <w:adjustRightInd w:val="0"/>
        <w:spacing w:after="240" w:line="360" w:lineRule="atLeast"/>
        <w:jc w:val="left"/>
        <w:rPr>
          <w:rFonts w:ascii="Times" w:hAnsi="Times" w:cs="Times"/>
          <w:color w:val="000000"/>
          <w:kern w:val="0"/>
        </w:rPr>
      </w:pPr>
    </w:p>
    <w:p w14:paraId="4647888D" w14:textId="194038BE" w:rsidR="003D5A26" w:rsidRDefault="003D5A26" w:rsidP="003D5A26">
      <w:pPr>
        <w:pStyle w:val="1"/>
      </w:pPr>
      <w:r>
        <w:t xml:space="preserve">1 </w:t>
      </w:r>
      <w:r w:rsidR="00C23C87">
        <w:rPr>
          <w:rFonts w:hint="eastAsia"/>
        </w:rPr>
        <w:t>马尔可夫决策过程（</w:t>
      </w:r>
      <w:r>
        <w:t>Markov decision processes</w:t>
      </w:r>
      <w:r w:rsidR="00C23C87">
        <w:rPr>
          <w:rFonts w:hint="eastAsia"/>
        </w:rPr>
        <w:t>）</w:t>
      </w:r>
      <w:r>
        <w:t xml:space="preserve"> </w:t>
      </w:r>
    </w:p>
    <w:p w14:paraId="414E6918" w14:textId="49D5DB9C" w:rsidR="003D5A26" w:rsidRDefault="00191045" w:rsidP="003D5A2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一个马尔可夫决策过程（</w:t>
      </w:r>
      <w:r w:rsidR="003D5A26">
        <w:rPr>
          <w:rFonts w:ascii="Times" w:hAnsi="Times" w:cs="Times"/>
          <w:color w:val="000000"/>
          <w:kern w:val="0"/>
          <w:sz w:val="32"/>
          <w:szCs w:val="32"/>
        </w:rPr>
        <w:t>Markov decision process</w:t>
      </w:r>
      <w:r>
        <w:rPr>
          <w:rFonts w:ascii="Times" w:hAnsi="Times" w:cs="Times" w:hint="eastAsia"/>
          <w:color w:val="000000"/>
          <w:kern w:val="0"/>
          <w:sz w:val="32"/>
          <w:szCs w:val="32"/>
        </w:rPr>
        <w:t>）由一个元组（</w:t>
      </w:r>
      <w:r w:rsidR="003D5A26">
        <w:rPr>
          <w:rFonts w:ascii="Times" w:hAnsi="Times" w:cs="Times"/>
          <w:color w:val="000000"/>
          <w:kern w:val="0"/>
          <w:sz w:val="32"/>
          <w:szCs w:val="32"/>
        </w:rPr>
        <w:t>tuple</w:t>
      </w:r>
      <w:r>
        <w:rPr>
          <w:rFonts w:ascii="Times" w:hAnsi="Times" w:cs="Times" w:hint="eastAsia"/>
          <w:color w:val="000000"/>
          <w:kern w:val="0"/>
          <w:sz w:val="32"/>
          <w:szCs w:val="32"/>
        </w:rPr>
        <w:t>）：</w:t>
      </w:r>
      <w:r w:rsidR="003D5A26">
        <w:rPr>
          <w:rFonts w:ascii="Times" w:hAnsi="Times" w:cs="Times"/>
          <w:color w:val="000000"/>
          <w:kern w:val="0"/>
          <w:sz w:val="32"/>
          <w:szCs w:val="32"/>
        </w:rPr>
        <w:t xml:space="preserve"> (S, A, {P</w:t>
      </w:r>
      <w:r w:rsidR="003D5A26">
        <w:rPr>
          <w:rFonts w:ascii="Times" w:hAnsi="Times" w:cs="Times"/>
          <w:color w:val="000000"/>
          <w:kern w:val="0"/>
          <w:position w:val="-6"/>
          <w:sz w:val="21"/>
          <w:szCs w:val="21"/>
        </w:rPr>
        <w:t>sa</w:t>
      </w:r>
      <w:r w:rsidR="003D5A26">
        <w:rPr>
          <w:rFonts w:ascii="Times" w:hAnsi="Times" w:cs="Times"/>
          <w:color w:val="000000"/>
          <w:kern w:val="0"/>
          <w:sz w:val="32"/>
          <w:szCs w:val="32"/>
        </w:rPr>
        <w:t>}, γ, R)</w:t>
      </w:r>
      <w:r>
        <w:rPr>
          <w:rFonts w:ascii="Times" w:hAnsi="Times" w:cs="Times" w:hint="eastAsia"/>
          <w:color w:val="000000"/>
          <w:kern w:val="0"/>
          <w:sz w:val="32"/>
          <w:szCs w:val="32"/>
        </w:rPr>
        <w:t>组成，其中元素分别为：</w:t>
      </w:r>
      <w:r w:rsidR="003D5A26">
        <w:rPr>
          <w:rFonts w:ascii="Times" w:hAnsi="Times" w:cs="Times"/>
          <w:color w:val="000000"/>
          <w:kern w:val="0"/>
          <w:sz w:val="32"/>
          <w:szCs w:val="32"/>
        </w:rPr>
        <w:t xml:space="preserve"> </w:t>
      </w:r>
    </w:p>
    <w:p w14:paraId="78229408" w14:textId="70F1097B"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 </w:t>
      </w:r>
      <w:r w:rsidR="005D056D">
        <w:rPr>
          <w:rFonts w:ascii="Times" w:hAnsi="Times" w:cs="Times" w:hint="eastAsia"/>
          <w:color w:val="000000"/>
          <w:kern w:val="0"/>
          <w:sz w:val="32"/>
          <w:szCs w:val="32"/>
        </w:rPr>
        <w:t>是一个状态集合（</w:t>
      </w:r>
      <w:r w:rsidR="00EF74C9">
        <w:rPr>
          <w:rFonts w:ascii="Times" w:hAnsi="Times" w:cs="Times" w:hint="eastAsia"/>
          <w:color w:val="000000"/>
          <w:kern w:val="0"/>
          <w:sz w:val="32"/>
          <w:szCs w:val="32"/>
        </w:rPr>
        <w:t xml:space="preserve">a </w:t>
      </w:r>
      <w:r>
        <w:rPr>
          <w:rFonts w:ascii="Times" w:hAnsi="Times" w:cs="Times"/>
          <w:color w:val="000000"/>
          <w:kern w:val="0"/>
          <w:sz w:val="32"/>
          <w:szCs w:val="32"/>
        </w:rPr>
        <w:t>set of states</w:t>
      </w:r>
      <w:r w:rsidR="005D056D">
        <w:rPr>
          <w:rFonts w:ascii="Times" w:hAnsi="Times" w:cs="Times" w:hint="eastAsia"/>
          <w:color w:val="000000"/>
          <w:kern w:val="0"/>
          <w:sz w:val="32"/>
          <w:szCs w:val="32"/>
        </w:rPr>
        <w:t>）</w:t>
      </w:r>
      <w:r w:rsidR="00E169D0">
        <w:rPr>
          <w:rFonts w:ascii="Times" w:hAnsi="Times" w:cs="Times" w:hint="eastAsia"/>
          <w:color w:val="000000"/>
          <w:kern w:val="0"/>
          <w:sz w:val="32"/>
          <w:szCs w:val="32"/>
        </w:rPr>
        <w:t>。（例如，在无人直升机飞行的案例中，</w:t>
      </w:r>
      <w:r w:rsidR="00E169D0">
        <w:rPr>
          <w:rFonts w:ascii="Times" w:hAnsi="Times" w:cs="Times" w:hint="eastAsia"/>
          <w:color w:val="000000"/>
          <w:kern w:val="0"/>
          <w:sz w:val="32"/>
          <w:szCs w:val="32"/>
        </w:rPr>
        <w:t xml:space="preserve">S </w:t>
      </w:r>
      <w:r w:rsidR="00E169D0">
        <w:rPr>
          <w:rFonts w:ascii="Times" w:hAnsi="Times" w:cs="Times" w:hint="eastAsia"/>
          <w:color w:val="000000"/>
          <w:kern w:val="0"/>
          <w:sz w:val="32"/>
          <w:szCs w:val="32"/>
        </w:rPr>
        <w:t>就可以是直升机所有的位置和方向的集合。）</w:t>
      </w:r>
    </w:p>
    <w:p w14:paraId="619600B3" w14:textId="317D8FEC"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A </w:t>
      </w:r>
      <w:r w:rsidR="00EF74C9">
        <w:rPr>
          <w:rFonts w:ascii="Times" w:hAnsi="Times" w:cs="Times" w:hint="eastAsia"/>
          <w:color w:val="000000"/>
          <w:kern w:val="0"/>
          <w:sz w:val="32"/>
          <w:szCs w:val="32"/>
        </w:rPr>
        <w:t>是一个动作结合（</w:t>
      </w:r>
      <w:r>
        <w:rPr>
          <w:rFonts w:ascii="Times" w:hAnsi="Times" w:cs="Times"/>
          <w:color w:val="000000"/>
          <w:kern w:val="0"/>
          <w:sz w:val="32"/>
          <w:szCs w:val="32"/>
        </w:rPr>
        <w:t>a set of actions</w:t>
      </w:r>
      <w:r w:rsidR="00EF74C9">
        <w:rPr>
          <w:rFonts w:ascii="Times" w:hAnsi="Times" w:cs="Times" w:hint="eastAsia"/>
          <w:color w:val="000000"/>
          <w:kern w:val="0"/>
          <w:sz w:val="32"/>
          <w:szCs w:val="32"/>
        </w:rPr>
        <w:t>）。</w:t>
      </w:r>
      <w:r w:rsidR="00F14E8A">
        <w:rPr>
          <w:rFonts w:ascii="Times" w:hAnsi="Times" w:cs="Times" w:hint="eastAsia"/>
          <w:color w:val="000000"/>
          <w:kern w:val="0"/>
          <w:sz w:val="32"/>
          <w:szCs w:val="32"/>
        </w:rPr>
        <w:t>（例如，还以无人直升机为例，</w:t>
      </w:r>
      <w:r w:rsidR="009F2F09">
        <w:rPr>
          <w:rFonts w:ascii="Times" w:hAnsi="Times" w:cs="Times" w:hint="eastAsia"/>
          <w:color w:val="000000"/>
          <w:kern w:val="0"/>
          <w:sz w:val="32"/>
          <w:szCs w:val="32"/>
        </w:rPr>
        <w:t xml:space="preserve">A </w:t>
      </w:r>
      <w:r w:rsidR="009F2F09">
        <w:rPr>
          <w:rFonts w:ascii="Times" w:hAnsi="Times" w:cs="Times" w:hint="eastAsia"/>
          <w:color w:val="000000"/>
          <w:kern w:val="0"/>
          <w:sz w:val="32"/>
          <w:szCs w:val="32"/>
        </w:rPr>
        <w:t>就可以是遥控器上面能够操作的所有动作方向。</w:t>
      </w:r>
      <w:r w:rsidR="00F14E8A">
        <w:rPr>
          <w:rFonts w:ascii="Times" w:hAnsi="Times" w:cs="Times" w:hint="eastAsia"/>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2A5AE5D" w14:textId="494F1A03"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sidR="009A6FF3">
        <w:rPr>
          <w:rFonts w:ascii="Times" w:hAnsi="Times" w:cs="Times" w:hint="eastAsia"/>
          <w:color w:val="000000"/>
          <w:kern w:val="0"/>
          <w:sz w:val="32"/>
          <w:szCs w:val="32"/>
        </w:rPr>
        <w:t>为状态转移概率（</w:t>
      </w:r>
      <w:r w:rsidR="009A6FF3">
        <w:rPr>
          <w:rFonts w:ascii="Times" w:hAnsi="Times" w:cs="Times" w:hint="eastAsia"/>
          <w:color w:val="000000"/>
          <w:kern w:val="0"/>
          <w:sz w:val="32"/>
          <w:szCs w:val="32"/>
        </w:rPr>
        <w:t>s</w:t>
      </w:r>
      <w:r>
        <w:rPr>
          <w:rFonts w:ascii="Times" w:hAnsi="Times" w:cs="Times"/>
          <w:color w:val="000000"/>
          <w:kern w:val="0"/>
          <w:sz w:val="32"/>
          <w:szCs w:val="32"/>
        </w:rPr>
        <w:t>tate transition probabilities</w:t>
      </w:r>
      <w:r w:rsidR="009A6FF3">
        <w:rPr>
          <w:rFonts w:ascii="Times" w:hAnsi="Times" w:cs="Times" w:hint="eastAsia"/>
          <w:color w:val="000000"/>
          <w:kern w:val="0"/>
          <w:sz w:val="32"/>
          <w:szCs w:val="32"/>
        </w:rPr>
        <w:t>）</w:t>
      </w:r>
      <w:r w:rsidR="00A5580D">
        <w:rPr>
          <w:rFonts w:ascii="Times" w:hAnsi="Times" w:cs="Times" w:hint="eastAsia"/>
          <w:color w:val="000000"/>
          <w:kern w:val="0"/>
          <w:sz w:val="32"/>
          <w:szCs w:val="32"/>
        </w:rPr>
        <w:t>。对于每个状态</w:t>
      </w:r>
      <w:r>
        <w:rPr>
          <w:rFonts w:ascii="Times" w:hAnsi="Times" w:cs="Times"/>
          <w:color w:val="000000"/>
          <w:kern w:val="0"/>
          <w:sz w:val="32"/>
          <w:szCs w:val="32"/>
        </w:rPr>
        <w:t xml:space="preserv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w:t>
      </w:r>
      <w:r w:rsidR="00A5580D">
        <w:rPr>
          <w:rFonts w:ascii="Times" w:hAnsi="Times" w:cs="Times" w:hint="eastAsia"/>
          <w:color w:val="000000"/>
          <w:kern w:val="0"/>
          <w:sz w:val="32"/>
          <w:szCs w:val="32"/>
        </w:rPr>
        <w:t>和动作</w:t>
      </w:r>
      <w:r w:rsidR="00A5580D">
        <w:rPr>
          <w:rFonts w:ascii="Times" w:hAnsi="Times" w:cs="Times" w:hint="eastAsia"/>
          <w:color w:val="000000"/>
          <w:kern w:val="0"/>
          <w:sz w:val="32"/>
          <w:szCs w:val="32"/>
        </w:rPr>
        <w:t xml:space="preserve"> a</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w:t>
      </w:r>
      <w:r w:rsidR="00DF7115">
        <w:rPr>
          <w:rFonts w:ascii="Times" w:hAnsi="Times" w:cs="Times" w:hint="eastAsia"/>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sidR="0019371D">
        <w:rPr>
          <w:rFonts w:ascii="Times" w:hAnsi="Times" w:cs="Times" w:hint="eastAsia"/>
          <w:color w:val="000000"/>
          <w:kern w:val="0"/>
          <w:sz w:val="32"/>
          <w:szCs w:val="32"/>
        </w:rPr>
        <w:t xml:space="preserve"> </w:t>
      </w:r>
      <w:r w:rsidR="0019371D">
        <w:rPr>
          <w:rFonts w:ascii="Times" w:hAnsi="Times" w:cs="Times" w:hint="eastAsia"/>
          <w:color w:val="000000"/>
          <w:kern w:val="0"/>
          <w:sz w:val="32"/>
          <w:szCs w:val="32"/>
        </w:rPr>
        <w:t>是在状态空间上的一个分布（</w:t>
      </w:r>
      <w:r>
        <w:rPr>
          <w:rFonts w:ascii="Times" w:hAnsi="Times" w:cs="Times"/>
          <w:color w:val="000000"/>
          <w:kern w:val="0"/>
          <w:sz w:val="32"/>
          <w:szCs w:val="32"/>
        </w:rPr>
        <w:t>a distribution over the state space</w:t>
      </w:r>
      <w:r w:rsidR="0019371D">
        <w:rPr>
          <w:rFonts w:ascii="Times" w:hAnsi="Times" w:cs="Times" w:hint="eastAsia"/>
          <w:color w:val="000000"/>
          <w:kern w:val="0"/>
          <w:sz w:val="32"/>
          <w:szCs w:val="32"/>
        </w:rPr>
        <w:t>）。</w:t>
      </w:r>
      <w:r w:rsidR="000E1B93">
        <w:rPr>
          <w:rFonts w:ascii="Times" w:hAnsi="Times" w:cs="Times" w:hint="eastAsia"/>
          <w:color w:val="000000"/>
          <w:kern w:val="0"/>
          <w:sz w:val="32"/>
          <w:szCs w:val="32"/>
        </w:rPr>
        <w:t>后面会再详细讲解，不过简单来说，</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sidR="00E701DA">
        <w:rPr>
          <w:rFonts w:ascii="Times" w:hAnsi="Times" w:cs="Times" w:hint="eastAsia"/>
          <w:color w:val="000000"/>
          <w:kern w:val="0"/>
          <w:sz w:val="32"/>
          <w:szCs w:val="32"/>
        </w:rPr>
        <w:t>给出的是在状态</w:t>
      </w:r>
      <w:r w:rsidR="00E701DA">
        <w:rPr>
          <w:rFonts w:ascii="Times" w:hAnsi="Times" w:cs="Times" w:hint="eastAsia"/>
          <w:color w:val="000000"/>
          <w:kern w:val="0"/>
          <w:sz w:val="32"/>
          <w:szCs w:val="32"/>
        </w:rPr>
        <w:t xml:space="preserve"> s </w:t>
      </w:r>
      <w:r w:rsidR="00E701DA">
        <w:rPr>
          <w:rFonts w:ascii="Times" w:hAnsi="Times" w:cs="Times" w:hint="eastAsia"/>
          <w:color w:val="000000"/>
          <w:kern w:val="0"/>
          <w:sz w:val="32"/>
          <w:szCs w:val="32"/>
        </w:rPr>
        <w:t>下进行一个动作</w:t>
      </w:r>
      <w:r w:rsidR="00E701DA">
        <w:rPr>
          <w:rFonts w:ascii="Times" w:hAnsi="Times" w:cs="Times" w:hint="eastAsia"/>
          <w:color w:val="000000"/>
          <w:kern w:val="0"/>
          <w:sz w:val="32"/>
          <w:szCs w:val="32"/>
        </w:rPr>
        <w:t xml:space="preserve"> a</w:t>
      </w:r>
      <w:r w:rsidR="00F46ABB">
        <w:rPr>
          <w:rFonts w:ascii="Times" w:hAnsi="Times" w:cs="Times" w:hint="eastAsia"/>
          <w:color w:val="000000"/>
          <w:kern w:val="0"/>
          <w:sz w:val="32"/>
          <w:szCs w:val="32"/>
        </w:rPr>
        <w:t xml:space="preserve"> </w:t>
      </w:r>
      <w:r w:rsidR="00F46ABB">
        <w:rPr>
          <w:rFonts w:ascii="Times" w:hAnsi="Times" w:cs="Times" w:hint="eastAsia"/>
          <w:color w:val="000000"/>
          <w:kern w:val="0"/>
          <w:sz w:val="32"/>
          <w:szCs w:val="32"/>
        </w:rPr>
        <w:t>而</w:t>
      </w:r>
      <w:r w:rsidR="00E701DA">
        <w:rPr>
          <w:rFonts w:ascii="Times" w:hAnsi="Times" w:cs="Times" w:hint="eastAsia"/>
          <w:color w:val="000000"/>
          <w:kern w:val="0"/>
          <w:sz w:val="32"/>
          <w:szCs w:val="32"/>
        </w:rPr>
        <w:t>要转移到的状态的分布。</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391F0FBC" w14:textId="4AFDCEF5"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w:t>
      </w:r>
      <w:r w:rsidR="0097383E">
        <w:rPr>
          <w:rFonts w:ascii="Times" w:hAnsi="Times" w:cs="Times"/>
          <w:color w:val="000000"/>
          <w:kern w:val="0"/>
          <w:sz w:val="32"/>
          <w:szCs w:val="32"/>
        </w:rPr>
        <w:t>]</w:t>
      </w:r>
      <w:r>
        <w:rPr>
          <w:rFonts w:ascii="Times" w:hAnsi="Times" w:cs="Times"/>
          <w:color w:val="000000"/>
          <w:kern w:val="0"/>
          <w:sz w:val="32"/>
          <w:szCs w:val="32"/>
        </w:rPr>
        <w:t xml:space="preserve"> </w:t>
      </w:r>
      <w:r w:rsidR="006F6674">
        <w:rPr>
          <w:rFonts w:ascii="Times" w:hAnsi="Times" w:cs="Times" w:hint="eastAsia"/>
          <w:color w:val="000000"/>
          <w:kern w:val="0"/>
          <w:sz w:val="32"/>
          <w:szCs w:val="32"/>
        </w:rPr>
        <w:t>叫做折扣因子（</w:t>
      </w:r>
      <w:r w:rsidR="006F6674">
        <w:rPr>
          <w:rFonts w:ascii="Times" w:hAnsi="Times" w:cs="Times" w:hint="eastAsia"/>
          <w:color w:val="000000"/>
          <w:kern w:val="0"/>
          <w:sz w:val="32"/>
          <w:szCs w:val="32"/>
        </w:rPr>
        <w:t>d</w:t>
      </w:r>
      <w:r w:rsidR="006F6674">
        <w:rPr>
          <w:rFonts w:ascii="Times" w:hAnsi="Times" w:cs="Times"/>
          <w:color w:val="000000"/>
          <w:kern w:val="0"/>
          <w:sz w:val="32"/>
          <w:szCs w:val="32"/>
        </w:rPr>
        <w:t>iscount factor</w:t>
      </w:r>
      <w:r w:rsidR="006F6674">
        <w:rPr>
          <w:rFonts w:ascii="Times" w:hAnsi="Times" w:cs="Times"/>
          <w:color w:val="000000"/>
          <w:kern w:val="0"/>
          <w:sz w:val="32"/>
          <w:szCs w:val="32"/>
        </w:rPr>
        <w:t>）。</w:t>
      </w:r>
    </w:p>
    <w:p w14:paraId="78728D0A" w14:textId="43907DDC" w:rsidR="00FC53B0" w:rsidRPr="00C9410C" w:rsidRDefault="003D5A26" w:rsidP="00C9410C">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 : S × A </w:t>
      </w:r>
      <w:r>
        <w:rPr>
          <w:rFonts w:ascii="Calibri" w:eastAsia="Calibri" w:hAnsi="Calibri" w:cs="Calibri"/>
          <w:color w:val="000000"/>
          <w:kern w:val="0"/>
          <w:sz w:val="32"/>
          <w:szCs w:val="32"/>
        </w:rPr>
        <w:t>→</w:t>
      </w:r>
      <w:r w:rsidR="005202E4">
        <w:rPr>
          <w:rFonts w:ascii="Times" w:hAnsi="Times" w:cs="Times"/>
          <w:color w:val="000000"/>
          <w:kern w:val="0"/>
          <w:sz w:val="32"/>
          <w:szCs w:val="32"/>
        </w:rPr>
        <w:t xml:space="preserve"> R </w:t>
      </w:r>
      <w:r w:rsidR="005202E4">
        <w:rPr>
          <w:rFonts w:ascii="Times" w:hAnsi="Times" w:cs="Times" w:hint="eastAsia"/>
          <w:color w:val="000000"/>
          <w:kern w:val="0"/>
          <w:sz w:val="32"/>
          <w:szCs w:val="32"/>
        </w:rPr>
        <w:t>就是奖励函数（</w:t>
      </w:r>
      <w:r w:rsidR="005202E4">
        <w:rPr>
          <w:rFonts w:ascii="Times" w:hAnsi="Times" w:cs="Times" w:hint="eastAsia"/>
          <w:color w:val="000000"/>
          <w:kern w:val="0"/>
          <w:sz w:val="32"/>
          <w:szCs w:val="32"/>
        </w:rPr>
        <w:t>r</w:t>
      </w:r>
      <w:r>
        <w:rPr>
          <w:rFonts w:ascii="Times" w:hAnsi="Times" w:cs="Times"/>
          <w:color w:val="000000"/>
          <w:kern w:val="0"/>
          <w:sz w:val="32"/>
          <w:szCs w:val="32"/>
        </w:rPr>
        <w:t>eward function</w:t>
      </w:r>
      <w:r w:rsidR="005202E4">
        <w:rPr>
          <w:rFonts w:ascii="Times" w:hAnsi="Times" w:cs="Times" w:hint="eastAsia"/>
          <w:color w:val="000000"/>
          <w:kern w:val="0"/>
          <w:sz w:val="32"/>
          <w:szCs w:val="32"/>
        </w:rPr>
        <w:t>）</w:t>
      </w:r>
      <w:r w:rsidR="002B1B7B">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r w:rsidR="002B1B7B" w:rsidRPr="002B1B7B">
        <w:rPr>
          <w:rFonts w:ascii="Times" w:hAnsi="Times" w:cs="Times"/>
          <w:color w:val="000000"/>
          <w:kern w:val="0"/>
          <w:sz w:val="32"/>
          <w:szCs w:val="32"/>
        </w:rPr>
        <w:t>奖</w:t>
      </w:r>
      <w:r w:rsidR="002B1B7B" w:rsidRPr="002B1B7B">
        <w:rPr>
          <w:rFonts w:ascii="Times" w:hAnsi="Times" w:cs="Times" w:hint="eastAsia"/>
          <w:color w:val="000000"/>
          <w:kern w:val="0"/>
          <w:sz w:val="32"/>
          <w:szCs w:val="32"/>
        </w:rPr>
        <w:t>励函数也可以写成</w:t>
      </w:r>
      <w:r w:rsidR="002B1B7B">
        <w:rPr>
          <w:rFonts w:ascii="Times" w:hAnsi="Times" w:cs="Times" w:hint="eastAsia"/>
          <w:color w:val="000000"/>
          <w:kern w:val="0"/>
          <w:sz w:val="32"/>
          <w:szCs w:val="32"/>
        </w:rPr>
        <w:t>仅对状态</w:t>
      </w:r>
      <w:r w:rsidR="002B1B7B">
        <w:rPr>
          <w:rFonts w:ascii="Times" w:hAnsi="Times" w:cs="Times" w:hint="eastAsia"/>
          <w:color w:val="000000"/>
          <w:kern w:val="0"/>
          <w:sz w:val="32"/>
          <w:szCs w:val="32"/>
        </w:rPr>
        <w:t xml:space="preserve"> S </w:t>
      </w:r>
      <w:r w:rsidR="002B1B7B">
        <w:rPr>
          <w:rFonts w:ascii="Times" w:hAnsi="Times" w:cs="Times" w:hint="eastAsia"/>
          <w:color w:val="000000"/>
          <w:kern w:val="0"/>
          <w:sz w:val="32"/>
          <w:szCs w:val="32"/>
        </w:rPr>
        <w:t>的函数，这样就可以写成</w:t>
      </w:r>
      <w:r w:rsidR="002B1B7B">
        <w:rPr>
          <w:rFonts w:ascii="Times" w:hAnsi="Times" w:cs="Times" w:hint="eastAsia"/>
          <w:color w:val="000000"/>
          <w:kern w:val="0"/>
          <w:sz w:val="32"/>
          <w:szCs w:val="32"/>
        </w:rPr>
        <w:t xml:space="preserve"> </w:t>
      </w:r>
      <w:r w:rsidR="00A2521F">
        <w:rPr>
          <w:rFonts w:ascii="Times" w:hAnsi="Times" w:cs="Times"/>
          <w:color w:val="000000"/>
          <w:kern w:val="0"/>
          <w:sz w:val="32"/>
          <w:szCs w:val="32"/>
        </w:rPr>
        <w:t xml:space="preserve">R : S </w:t>
      </w:r>
      <w:r w:rsidR="00A2521F">
        <w:rPr>
          <w:rFonts w:ascii="Calibri" w:eastAsia="Calibri" w:hAnsi="Calibri" w:cs="Calibri"/>
          <w:color w:val="000000"/>
          <w:kern w:val="0"/>
          <w:sz w:val="32"/>
          <w:szCs w:val="32"/>
        </w:rPr>
        <w:t>→</w:t>
      </w:r>
      <w:r w:rsidR="00A2521F">
        <w:rPr>
          <w:rFonts w:ascii="Times" w:hAnsi="Times" w:cs="Times"/>
          <w:color w:val="000000"/>
          <w:kern w:val="0"/>
          <w:sz w:val="32"/>
          <w:szCs w:val="32"/>
        </w:rPr>
        <w:t xml:space="preserve"> R</w:t>
      </w:r>
      <w:r w:rsidR="00A2521F">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p>
    <w:p w14:paraId="2A8F2703" w14:textId="4A51CFD8" w:rsidR="00FC53B0" w:rsidRDefault="00FC53B0"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C53B0">
        <w:rPr>
          <w:rFonts w:ascii="Times" w:hAnsi="Times" w:cs="Times"/>
          <w:color w:val="000000"/>
          <w:kern w:val="0"/>
          <w:sz w:val="32"/>
          <w:szCs w:val="32"/>
        </w:rPr>
        <w:t>马尔</w:t>
      </w:r>
      <w:r w:rsidRPr="00FC53B0">
        <w:rPr>
          <w:rFonts w:ascii="Times" w:hAnsi="Times" w:cs="Times" w:hint="eastAsia"/>
          <w:color w:val="000000"/>
          <w:kern w:val="0"/>
          <w:sz w:val="32"/>
          <w:szCs w:val="32"/>
        </w:rPr>
        <w:t>可夫决策</w:t>
      </w:r>
      <w:r w:rsidRPr="00FC53B0">
        <w:rPr>
          <w:rFonts w:ascii="Times" w:hAnsi="Times" w:cs="Times"/>
          <w:color w:val="000000"/>
          <w:kern w:val="0"/>
          <w:sz w:val="32"/>
          <w:szCs w:val="32"/>
        </w:rPr>
        <w:t>过</w:t>
      </w:r>
      <w:r w:rsidRPr="00FC53B0">
        <w:rPr>
          <w:rFonts w:ascii="Times" w:hAnsi="Times" w:cs="Times" w:hint="eastAsia"/>
          <w:color w:val="000000"/>
          <w:kern w:val="0"/>
          <w:sz w:val="32"/>
          <w:szCs w:val="32"/>
        </w:rPr>
        <w:t>程</w:t>
      </w:r>
      <w:r w:rsidR="005A083C">
        <w:rPr>
          <w:rFonts w:ascii="Times" w:hAnsi="Times" w:cs="Times" w:hint="eastAsia"/>
          <w:color w:val="000000"/>
          <w:kern w:val="0"/>
          <w:sz w:val="32"/>
          <w:szCs w:val="32"/>
        </w:rPr>
        <w:t>（</w:t>
      </w:r>
      <w:r w:rsidR="008C5EAC">
        <w:rPr>
          <w:rFonts w:ascii="Times" w:hAnsi="Times" w:cs="Times"/>
          <w:color w:val="000000"/>
          <w:kern w:val="0"/>
          <w:sz w:val="32"/>
          <w:szCs w:val="32"/>
        </w:rPr>
        <w:t>MDP</w:t>
      </w:r>
      <w:r w:rsidR="005A083C">
        <w:rPr>
          <w:rFonts w:ascii="Times" w:hAnsi="Times" w:cs="Times" w:hint="eastAsia"/>
          <w:color w:val="000000"/>
          <w:kern w:val="0"/>
          <w:sz w:val="32"/>
          <w:szCs w:val="32"/>
        </w:rPr>
        <w:t>）</w:t>
      </w:r>
      <w:r>
        <w:rPr>
          <w:rFonts w:ascii="Times" w:hAnsi="Times" w:cs="Times" w:hint="eastAsia"/>
          <w:color w:val="000000"/>
          <w:kern w:val="0"/>
          <w:sz w:val="32"/>
          <w:szCs w:val="32"/>
        </w:rPr>
        <w:t>的动力学</w:t>
      </w:r>
      <w:r w:rsidR="00F903AE">
        <w:rPr>
          <w:rFonts w:ascii="Times" w:hAnsi="Times" w:cs="Times" w:hint="eastAsia"/>
          <w:color w:val="000000"/>
          <w:kern w:val="0"/>
          <w:sz w:val="32"/>
          <w:szCs w:val="32"/>
        </w:rPr>
        <w:t>（</w:t>
      </w:r>
      <w:r w:rsidR="00F903AE">
        <w:rPr>
          <w:rFonts w:ascii="Times" w:hAnsi="Times" w:cs="Times"/>
          <w:color w:val="000000"/>
          <w:kern w:val="0"/>
          <w:sz w:val="32"/>
          <w:szCs w:val="32"/>
        </w:rPr>
        <w:t>dynamics</w:t>
      </w:r>
      <w:r w:rsidR="00F903AE">
        <w:rPr>
          <w:rFonts w:ascii="Times" w:hAnsi="Times" w:cs="Times" w:hint="eastAsia"/>
          <w:color w:val="000000"/>
          <w:kern w:val="0"/>
          <w:sz w:val="32"/>
          <w:szCs w:val="32"/>
        </w:rPr>
        <w:t>）</w:t>
      </w:r>
      <w:r w:rsidR="00556D21">
        <w:rPr>
          <w:rFonts w:ascii="Times" w:hAnsi="Times" w:cs="Times" w:hint="eastAsia"/>
          <w:color w:val="000000"/>
          <w:kern w:val="0"/>
          <w:sz w:val="32"/>
          <w:szCs w:val="32"/>
        </w:rPr>
        <w:t>过程</w:t>
      </w:r>
      <w:r>
        <w:rPr>
          <w:rFonts w:ascii="Times" w:hAnsi="Times" w:cs="Times" w:hint="eastAsia"/>
          <w:color w:val="000000"/>
          <w:kern w:val="0"/>
          <w:sz w:val="32"/>
          <w:szCs w:val="32"/>
        </w:rPr>
        <w:t>如下</w:t>
      </w:r>
      <w:r w:rsidR="00F56CDE">
        <w:rPr>
          <w:rFonts w:ascii="Times" w:hAnsi="Times" w:cs="Times" w:hint="eastAsia"/>
          <w:color w:val="000000"/>
          <w:kern w:val="0"/>
          <w:sz w:val="32"/>
          <w:szCs w:val="32"/>
        </w:rPr>
        <w:t>所示</w:t>
      </w:r>
      <w:r>
        <w:rPr>
          <w:rFonts w:ascii="Times" w:hAnsi="Times" w:cs="Times" w:hint="eastAsia"/>
          <w:color w:val="000000"/>
          <w:kern w:val="0"/>
          <w:sz w:val="32"/>
          <w:szCs w:val="32"/>
        </w:rPr>
        <w:t>：</w:t>
      </w:r>
      <w:r w:rsidR="009830ED">
        <w:rPr>
          <w:rFonts w:ascii="Times" w:hAnsi="Times" w:cs="Times" w:hint="eastAsia"/>
          <w:color w:val="000000"/>
          <w:kern w:val="0"/>
          <w:sz w:val="32"/>
          <w:szCs w:val="32"/>
        </w:rPr>
        <w:t>于某个起始状态</w:t>
      </w:r>
      <w:r w:rsidR="009830ED">
        <w:rPr>
          <w:rFonts w:ascii="Times" w:hAnsi="Times" w:cs="Times" w:hint="eastAsia"/>
          <w:color w:val="000000"/>
          <w:kern w:val="0"/>
          <w:sz w:val="32"/>
          <w:szCs w:val="32"/>
        </w:rPr>
        <w:t xml:space="preserve"> </w:t>
      </w:r>
      <w:r w:rsidR="009830ED">
        <w:rPr>
          <w:rFonts w:ascii="Times" w:hAnsi="Times" w:cs="Times"/>
          <w:color w:val="000000"/>
          <w:kern w:val="0"/>
          <w:sz w:val="32"/>
          <w:szCs w:val="32"/>
        </w:rPr>
        <w:t>s</w:t>
      </w:r>
      <w:r w:rsidR="009830ED">
        <w:rPr>
          <w:rFonts w:ascii="Times" w:hAnsi="Times" w:cs="Times"/>
          <w:color w:val="000000"/>
          <w:kern w:val="0"/>
          <w:position w:val="-6"/>
          <w:sz w:val="21"/>
          <w:szCs w:val="21"/>
        </w:rPr>
        <w:t>0</w:t>
      </w:r>
      <w:r w:rsidR="009830ED">
        <w:rPr>
          <w:rFonts w:ascii="Times" w:hAnsi="Times" w:cs="Times" w:hint="eastAsia"/>
          <w:color w:val="000000"/>
          <w:kern w:val="0"/>
          <w:position w:val="-6"/>
          <w:sz w:val="21"/>
          <w:szCs w:val="21"/>
        </w:rPr>
        <w:t xml:space="preserve"> </w:t>
      </w:r>
      <w:r w:rsidR="009830ED">
        <w:rPr>
          <w:rFonts w:ascii="Times" w:hAnsi="Times" w:cs="Times" w:hint="eastAsia"/>
          <w:color w:val="000000"/>
          <w:kern w:val="0"/>
          <w:sz w:val="32"/>
          <w:szCs w:val="32"/>
        </w:rPr>
        <w:t>启动，</w:t>
      </w:r>
      <w:r w:rsidR="005A74EB">
        <w:rPr>
          <w:rFonts w:ascii="Times" w:hAnsi="Times" w:cs="Times" w:hint="eastAsia"/>
          <w:color w:val="000000"/>
          <w:kern w:val="0"/>
          <w:sz w:val="32"/>
          <w:szCs w:val="32"/>
        </w:rPr>
        <w:t>然后选择某个动作</w:t>
      </w:r>
      <w:r w:rsidR="005A74EB">
        <w:rPr>
          <w:rFonts w:ascii="Times" w:hAnsi="Times" w:cs="Times" w:hint="eastAsia"/>
          <w:color w:val="000000"/>
          <w:kern w:val="0"/>
          <w:sz w:val="32"/>
          <w:szCs w:val="32"/>
        </w:rPr>
        <w:t xml:space="preserve"> </w:t>
      </w:r>
      <w:r w:rsidR="005A74EB">
        <w:rPr>
          <w:rFonts w:ascii="Times" w:hAnsi="Times" w:cs="Times"/>
          <w:color w:val="000000"/>
          <w:kern w:val="0"/>
          <w:sz w:val="32"/>
          <w:szCs w:val="32"/>
        </w:rPr>
        <w:t>a</w:t>
      </w:r>
      <w:r w:rsidR="005A74EB">
        <w:rPr>
          <w:rFonts w:ascii="Times" w:hAnsi="Times" w:cs="Times"/>
          <w:color w:val="000000"/>
          <w:kern w:val="0"/>
          <w:position w:val="-6"/>
          <w:sz w:val="21"/>
          <w:szCs w:val="21"/>
        </w:rPr>
        <w:t xml:space="preserve">0 </w:t>
      </w:r>
      <w:r w:rsidR="005A74EB">
        <w:rPr>
          <w:rFonts w:ascii="MS Mincho" w:eastAsia="MS Mincho" w:hAnsi="MS Mincho" w:cs="MS Mincho"/>
          <w:color w:val="000000"/>
          <w:kern w:val="0"/>
          <w:sz w:val="32"/>
          <w:szCs w:val="32"/>
        </w:rPr>
        <w:t>∈</w:t>
      </w:r>
      <w:r w:rsidR="005A74EB">
        <w:rPr>
          <w:rFonts w:ascii="Times" w:hAnsi="Times" w:cs="Times"/>
          <w:color w:val="000000"/>
          <w:kern w:val="0"/>
          <w:sz w:val="32"/>
          <w:szCs w:val="32"/>
        </w:rPr>
        <w:t xml:space="preserve"> A</w:t>
      </w:r>
      <w:r w:rsidR="005A74EB">
        <w:rPr>
          <w:rFonts w:ascii="Times" w:hAnsi="Times" w:cs="Times" w:hint="eastAsia"/>
          <w:color w:val="000000"/>
          <w:kern w:val="0"/>
          <w:sz w:val="32"/>
          <w:szCs w:val="32"/>
        </w:rPr>
        <w:t xml:space="preserve"> </w:t>
      </w:r>
      <w:r w:rsidR="005A74EB">
        <w:rPr>
          <w:rFonts w:ascii="Times" w:hAnsi="Times" w:cs="Times" w:hint="eastAsia"/>
          <w:color w:val="000000"/>
          <w:kern w:val="0"/>
          <w:sz w:val="32"/>
          <w:szCs w:val="32"/>
        </w:rPr>
        <w:t>来执行</w:t>
      </w:r>
      <w:r w:rsidR="005A74EB">
        <w:rPr>
          <w:rFonts w:ascii="Times" w:hAnsi="Times" w:cs="Times" w:hint="eastAsia"/>
          <w:color w:val="000000"/>
          <w:kern w:val="0"/>
          <w:sz w:val="32"/>
          <w:szCs w:val="32"/>
        </w:rPr>
        <w:t xml:space="preserve"> MDP </w:t>
      </w:r>
      <w:r w:rsidR="005A74EB">
        <w:rPr>
          <w:rFonts w:ascii="Times" w:hAnsi="Times" w:cs="Times" w:hint="eastAsia"/>
          <w:color w:val="000000"/>
          <w:kern w:val="0"/>
          <w:sz w:val="32"/>
          <w:szCs w:val="32"/>
        </w:rPr>
        <w:t>过程。</w:t>
      </w:r>
      <w:r w:rsidR="00446F09">
        <w:rPr>
          <w:rFonts w:ascii="Times" w:hAnsi="Times" w:cs="Times" w:hint="eastAsia"/>
          <w:color w:val="000000"/>
          <w:kern w:val="0"/>
          <w:sz w:val="32"/>
          <w:szCs w:val="32"/>
        </w:rPr>
        <w:t>根据所选的动作会有对应的结果，</w:t>
      </w:r>
      <w:r w:rsidR="00446F09">
        <w:rPr>
          <w:rFonts w:ascii="Times" w:hAnsi="Times" w:cs="Times" w:hint="eastAsia"/>
          <w:color w:val="000000"/>
          <w:kern w:val="0"/>
          <w:sz w:val="32"/>
          <w:szCs w:val="32"/>
        </w:rPr>
        <w:t xml:space="preserve">MDP </w:t>
      </w:r>
      <w:r w:rsidR="00446F09">
        <w:rPr>
          <w:rFonts w:ascii="Times" w:hAnsi="Times" w:cs="Times" w:hint="eastAsia"/>
          <w:color w:val="000000"/>
          <w:kern w:val="0"/>
          <w:sz w:val="32"/>
          <w:szCs w:val="32"/>
        </w:rPr>
        <w:t>的状态则转移到某个后继状态（</w:t>
      </w:r>
      <w:r w:rsidR="00446F09">
        <w:rPr>
          <w:rFonts w:ascii="Times" w:hAnsi="Times" w:cs="Times"/>
          <w:color w:val="000000"/>
          <w:kern w:val="0"/>
          <w:sz w:val="32"/>
          <w:szCs w:val="32"/>
        </w:rPr>
        <w:t>successor state</w:t>
      </w:r>
      <w:r w:rsidR="00446F09">
        <w:rPr>
          <w:rFonts w:ascii="Times" w:hAnsi="Times" w:cs="Times" w:hint="eastAsia"/>
          <w:color w:val="000000"/>
          <w:kern w:val="0"/>
          <w:sz w:val="32"/>
          <w:szCs w:val="32"/>
        </w:rPr>
        <w:t>）</w:t>
      </w:r>
      <w:r w:rsidR="00DA3E0D">
        <w:rPr>
          <w:rFonts w:ascii="Times" w:hAnsi="Times" w:cs="Times" w:hint="eastAsia"/>
          <w:color w:val="000000"/>
          <w:kern w:val="0"/>
          <w:sz w:val="32"/>
          <w:szCs w:val="32"/>
        </w:rPr>
        <w:t>，表示为</w:t>
      </w:r>
      <w:r w:rsidR="000056B6">
        <w:rPr>
          <w:rFonts w:ascii="Times" w:hAnsi="Times" w:cs="Times" w:hint="eastAsia"/>
          <w:color w:val="000000"/>
          <w:kern w:val="0"/>
          <w:sz w:val="32"/>
          <w:szCs w:val="32"/>
        </w:rPr>
        <w:t xml:space="preserve"> </w:t>
      </w:r>
      <w:r w:rsidR="00446F09">
        <w:rPr>
          <w:rFonts w:ascii="Times" w:hAnsi="Times" w:cs="Times"/>
          <w:color w:val="000000"/>
          <w:kern w:val="0"/>
          <w:sz w:val="32"/>
          <w:szCs w:val="32"/>
        </w:rPr>
        <w:t>s</w:t>
      </w:r>
      <w:r w:rsidR="00446F09">
        <w:rPr>
          <w:rFonts w:ascii="Times" w:hAnsi="Times" w:cs="Times"/>
          <w:color w:val="000000"/>
          <w:kern w:val="0"/>
          <w:position w:val="-6"/>
          <w:sz w:val="21"/>
          <w:szCs w:val="21"/>
        </w:rPr>
        <w:t>1</w:t>
      </w:r>
      <w:r w:rsidR="00E66D6A">
        <w:rPr>
          <w:rFonts w:ascii="Times" w:hAnsi="Times" w:cs="Times" w:hint="eastAsia"/>
          <w:color w:val="000000"/>
          <w:kern w:val="0"/>
          <w:sz w:val="32"/>
          <w:szCs w:val="32"/>
        </w:rPr>
        <w:t>，</w:t>
      </w:r>
      <w:r w:rsidR="00FD2E78">
        <w:rPr>
          <w:rFonts w:ascii="Times" w:hAnsi="Times" w:cs="Times" w:hint="eastAsia"/>
          <w:color w:val="000000"/>
          <w:kern w:val="0"/>
          <w:sz w:val="32"/>
          <w:szCs w:val="32"/>
        </w:rPr>
        <w:t>根据</w:t>
      </w:r>
      <w:r w:rsidR="00FD2E78">
        <w:rPr>
          <w:rFonts w:ascii="Times" w:hAnsi="Times" w:cs="Times" w:hint="eastAsia"/>
          <w:color w:val="000000"/>
          <w:kern w:val="0"/>
          <w:sz w:val="32"/>
          <w:szCs w:val="32"/>
        </w:rPr>
        <w:t xml:space="preserve"> </w:t>
      </w:r>
      <w:r w:rsidR="00FD2E78">
        <w:rPr>
          <w:rFonts w:ascii="Times" w:hAnsi="Times" w:cs="Times"/>
          <w:color w:val="000000"/>
          <w:kern w:val="0"/>
          <w:sz w:val="32"/>
          <w:szCs w:val="32"/>
        </w:rPr>
        <w:t>s</w:t>
      </w:r>
      <w:r w:rsidR="00FD2E78">
        <w:rPr>
          <w:rFonts w:ascii="Times" w:hAnsi="Times" w:cs="Times"/>
          <w:color w:val="000000"/>
          <w:kern w:val="0"/>
          <w:position w:val="-6"/>
          <w:sz w:val="21"/>
          <w:szCs w:val="21"/>
        </w:rPr>
        <w:t xml:space="preserve">1 </w:t>
      </w:r>
      <w:r w:rsidR="00FD2E78">
        <w:rPr>
          <w:rFonts w:ascii="MS Mincho" w:eastAsia="MS Mincho" w:hAnsi="MS Mincho" w:cs="MS Mincho"/>
          <w:color w:val="000000"/>
          <w:kern w:val="0"/>
          <w:sz w:val="32"/>
          <w:szCs w:val="32"/>
        </w:rPr>
        <w:t>∼</w:t>
      </w:r>
      <w:r w:rsidR="00FD2E78">
        <w:rPr>
          <w:rFonts w:ascii="Times" w:hAnsi="Times" w:cs="Times"/>
          <w:color w:val="000000"/>
          <w:kern w:val="0"/>
          <w:sz w:val="32"/>
          <w:szCs w:val="32"/>
        </w:rPr>
        <w:t xml:space="preserve"> P</w:t>
      </w:r>
      <w:r w:rsidR="00FD2E78">
        <w:rPr>
          <w:rFonts w:ascii="Times" w:hAnsi="Times" w:cs="Times"/>
          <w:color w:val="000000"/>
          <w:kern w:val="0"/>
          <w:position w:val="-6"/>
          <w:sz w:val="21"/>
          <w:szCs w:val="21"/>
        </w:rPr>
        <w:t>s</w:t>
      </w:r>
      <w:r w:rsidR="00FD2E78">
        <w:rPr>
          <w:rFonts w:ascii="Times" w:hAnsi="Times" w:cs="Times"/>
          <w:color w:val="000000"/>
          <w:kern w:val="0"/>
          <w:position w:val="-8"/>
          <w:sz w:val="16"/>
          <w:szCs w:val="16"/>
        </w:rPr>
        <w:t>0</w:t>
      </w:r>
      <w:r w:rsidR="00FD2E78">
        <w:rPr>
          <w:rFonts w:ascii="Times" w:hAnsi="Times" w:cs="Times"/>
          <w:color w:val="000000"/>
          <w:kern w:val="0"/>
          <w:position w:val="-6"/>
          <w:sz w:val="21"/>
          <w:szCs w:val="21"/>
        </w:rPr>
        <w:t>a</w:t>
      </w:r>
      <w:r w:rsidR="00FD2E78">
        <w:rPr>
          <w:rFonts w:ascii="Times" w:hAnsi="Times" w:cs="Times"/>
          <w:color w:val="000000"/>
          <w:kern w:val="0"/>
          <w:position w:val="-8"/>
          <w:sz w:val="16"/>
          <w:szCs w:val="16"/>
        </w:rPr>
        <w:t>0</w:t>
      </w:r>
      <w:r w:rsidR="00FD2E78">
        <w:rPr>
          <w:rFonts w:ascii="Times" w:hAnsi="Times" w:cs="Times" w:hint="eastAsia"/>
          <w:color w:val="000000"/>
          <w:kern w:val="0"/>
          <w:position w:val="-8"/>
          <w:sz w:val="16"/>
          <w:szCs w:val="16"/>
        </w:rPr>
        <w:t xml:space="preserve"> </w:t>
      </w:r>
      <w:r w:rsidR="00FD2E78">
        <w:rPr>
          <w:rFonts w:ascii="Times" w:hAnsi="Times" w:cs="Times" w:hint="eastAsia"/>
          <w:color w:val="000000"/>
          <w:kern w:val="0"/>
          <w:sz w:val="32"/>
          <w:szCs w:val="32"/>
        </w:rPr>
        <w:t>得到。</w:t>
      </w:r>
      <w:r w:rsidR="004A5AA4">
        <w:rPr>
          <w:rFonts w:ascii="Times" w:hAnsi="Times" w:cs="Times" w:hint="eastAsia"/>
          <w:color w:val="000000"/>
          <w:kern w:val="0"/>
          <w:sz w:val="32"/>
          <w:szCs w:val="32"/>
        </w:rPr>
        <w:t>然后再选择另外一个动作</w:t>
      </w:r>
      <w:r w:rsidR="004A5AA4">
        <w:rPr>
          <w:rFonts w:ascii="Times" w:hAnsi="Times" w:cs="Times" w:hint="eastAsia"/>
          <w:color w:val="000000"/>
          <w:kern w:val="0"/>
          <w:sz w:val="32"/>
          <w:szCs w:val="32"/>
        </w:rPr>
        <w:t xml:space="preserve"> </w:t>
      </w:r>
      <w:r w:rsidR="004A5AA4">
        <w:rPr>
          <w:rFonts w:ascii="Times" w:hAnsi="Times" w:cs="Times"/>
          <w:color w:val="000000"/>
          <w:kern w:val="0"/>
          <w:sz w:val="32"/>
          <w:szCs w:val="32"/>
        </w:rPr>
        <w:t>a</w:t>
      </w:r>
      <w:r w:rsidR="004A5AA4">
        <w:rPr>
          <w:rFonts w:ascii="Times" w:hAnsi="Times" w:cs="Times"/>
          <w:color w:val="000000"/>
          <w:kern w:val="0"/>
          <w:position w:val="-6"/>
          <w:sz w:val="21"/>
          <w:szCs w:val="21"/>
        </w:rPr>
        <w:t>1</w:t>
      </w:r>
      <w:r w:rsidR="004A5AA4">
        <w:rPr>
          <w:rFonts w:ascii="Times" w:hAnsi="Times" w:cs="Times" w:hint="eastAsia"/>
          <w:color w:val="000000"/>
          <w:kern w:val="0"/>
          <w:sz w:val="32"/>
          <w:szCs w:val="32"/>
        </w:rPr>
        <w:t>，</w:t>
      </w:r>
      <w:r w:rsidR="002E4D12">
        <w:rPr>
          <w:rFonts w:ascii="Times" w:hAnsi="Times" w:cs="Times" w:hint="eastAsia"/>
          <w:color w:val="000000"/>
          <w:kern w:val="0"/>
          <w:sz w:val="32"/>
          <w:szCs w:val="32"/>
        </w:rPr>
        <w:t>接下来又有对应这个动作的状态转移，状态则为</w:t>
      </w:r>
      <w:r w:rsidR="002E4D12">
        <w:rPr>
          <w:rFonts w:ascii="Times" w:hAnsi="Times" w:cs="Times" w:hint="eastAsia"/>
          <w:color w:val="000000"/>
          <w:kern w:val="0"/>
          <w:sz w:val="32"/>
          <w:szCs w:val="32"/>
        </w:rPr>
        <w:t xml:space="preserve"> </w:t>
      </w:r>
      <w:r w:rsidR="002E4D12">
        <w:rPr>
          <w:rFonts w:ascii="Times" w:hAnsi="Times" w:cs="Times"/>
          <w:color w:val="000000"/>
          <w:kern w:val="0"/>
          <w:sz w:val="32"/>
          <w:szCs w:val="32"/>
        </w:rPr>
        <w:t>s</w:t>
      </w:r>
      <w:r w:rsidR="002E4D12">
        <w:rPr>
          <w:rFonts w:ascii="Times" w:hAnsi="Times" w:cs="Times"/>
          <w:color w:val="000000"/>
          <w:kern w:val="0"/>
          <w:position w:val="-6"/>
          <w:sz w:val="21"/>
          <w:szCs w:val="21"/>
        </w:rPr>
        <w:t xml:space="preserve">2 </w:t>
      </w:r>
      <w:r w:rsidR="002E4D12">
        <w:rPr>
          <w:rFonts w:ascii="MS Mincho" w:eastAsia="MS Mincho" w:hAnsi="MS Mincho" w:cs="MS Mincho"/>
          <w:color w:val="000000"/>
          <w:kern w:val="0"/>
          <w:sz w:val="32"/>
          <w:szCs w:val="32"/>
        </w:rPr>
        <w:t>∼</w:t>
      </w:r>
      <w:r w:rsidR="002E4D12">
        <w:rPr>
          <w:rFonts w:ascii="Times" w:hAnsi="Times" w:cs="Times"/>
          <w:color w:val="000000"/>
          <w:kern w:val="0"/>
          <w:sz w:val="32"/>
          <w:szCs w:val="32"/>
        </w:rPr>
        <w:t xml:space="preserve"> P</w:t>
      </w:r>
      <w:r w:rsidR="002E4D12">
        <w:rPr>
          <w:rFonts w:ascii="Times" w:hAnsi="Times" w:cs="Times"/>
          <w:color w:val="000000"/>
          <w:kern w:val="0"/>
          <w:position w:val="-6"/>
          <w:sz w:val="21"/>
          <w:szCs w:val="21"/>
        </w:rPr>
        <w:t>s</w:t>
      </w:r>
      <w:r w:rsidR="002E4D12">
        <w:rPr>
          <w:rFonts w:ascii="Times" w:hAnsi="Times" w:cs="Times"/>
          <w:color w:val="000000"/>
          <w:kern w:val="0"/>
          <w:position w:val="-8"/>
          <w:sz w:val="16"/>
          <w:szCs w:val="16"/>
        </w:rPr>
        <w:t>1</w:t>
      </w:r>
      <w:r w:rsidR="002E4D12">
        <w:rPr>
          <w:rFonts w:ascii="Times" w:hAnsi="Times" w:cs="Times"/>
          <w:color w:val="000000"/>
          <w:kern w:val="0"/>
          <w:position w:val="-6"/>
          <w:sz w:val="21"/>
          <w:szCs w:val="21"/>
        </w:rPr>
        <w:t>a</w:t>
      </w:r>
      <w:r w:rsidR="002E4D12">
        <w:rPr>
          <w:rFonts w:ascii="Times" w:hAnsi="Times" w:cs="Times"/>
          <w:color w:val="000000"/>
          <w:kern w:val="0"/>
          <w:position w:val="-8"/>
          <w:sz w:val="16"/>
          <w:szCs w:val="16"/>
        </w:rPr>
        <w:t>1</w:t>
      </w:r>
      <w:r w:rsidR="002E4D12">
        <w:rPr>
          <w:rFonts w:ascii="Times" w:hAnsi="Times" w:cs="Times" w:hint="eastAsia"/>
          <w:color w:val="000000"/>
          <w:kern w:val="0"/>
          <w:sz w:val="32"/>
          <w:szCs w:val="32"/>
        </w:rPr>
        <w:t>。</w:t>
      </w:r>
      <w:r w:rsidR="00AE7400">
        <w:rPr>
          <w:rFonts w:ascii="Times" w:hAnsi="Times" w:cs="Times" w:hint="eastAsia"/>
          <w:color w:val="000000"/>
          <w:kern w:val="0"/>
          <w:sz w:val="32"/>
          <w:szCs w:val="32"/>
        </w:rPr>
        <w:t>接下来在选择一个动作</w:t>
      </w:r>
      <w:r w:rsidR="00AE7400">
        <w:rPr>
          <w:rFonts w:ascii="Times" w:hAnsi="Times" w:cs="Times" w:hint="eastAsia"/>
          <w:color w:val="000000"/>
          <w:kern w:val="0"/>
          <w:sz w:val="32"/>
          <w:szCs w:val="32"/>
        </w:rPr>
        <w:t xml:space="preserve"> </w:t>
      </w:r>
      <w:r w:rsidR="00AE7400">
        <w:rPr>
          <w:rFonts w:ascii="Times" w:hAnsi="Times" w:cs="Times"/>
          <w:color w:val="000000"/>
          <w:kern w:val="0"/>
          <w:sz w:val="32"/>
          <w:szCs w:val="32"/>
        </w:rPr>
        <w:t>a</w:t>
      </w:r>
      <w:r w:rsidR="00AE7400">
        <w:rPr>
          <w:rFonts w:ascii="Times" w:hAnsi="Times" w:cs="Times" w:hint="eastAsia"/>
          <w:color w:val="000000"/>
          <w:kern w:val="0"/>
          <w:position w:val="-6"/>
          <w:sz w:val="21"/>
          <w:szCs w:val="21"/>
        </w:rPr>
        <w:t>2</w:t>
      </w:r>
      <w:r w:rsidR="00AE7400">
        <w:rPr>
          <w:rFonts w:ascii="Times" w:hAnsi="Times" w:cs="Times" w:hint="eastAsia"/>
          <w:color w:val="000000"/>
          <w:kern w:val="0"/>
          <w:sz w:val="32"/>
          <w:szCs w:val="32"/>
        </w:rPr>
        <w:t>，</w:t>
      </w:r>
      <w:r w:rsidR="00B57A51">
        <w:rPr>
          <w:rFonts w:ascii="Times" w:hAnsi="Times" w:cs="Times" w:hint="eastAsia"/>
          <w:color w:val="000000"/>
          <w:kern w:val="0"/>
          <w:sz w:val="32"/>
          <w:szCs w:val="32"/>
        </w:rPr>
        <w:t>就这样进行下去</w:t>
      </w:r>
      <w:r w:rsidR="001C7253">
        <w:rPr>
          <w:rFonts w:ascii="Times" w:hAnsi="Times" w:cs="Times" w:hint="eastAsia"/>
          <w:color w:val="000000"/>
          <w:kern w:val="0"/>
          <w:sz w:val="32"/>
          <w:szCs w:val="32"/>
        </w:rPr>
        <w:t>。</w:t>
      </w:r>
      <w:r w:rsidR="007F4A36">
        <w:rPr>
          <w:rFonts w:ascii="Times" w:hAnsi="Times" w:cs="Times" w:hint="eastAsia"/>
          <w:color w:val="000000"/>
          <w:kern w:val="0"/>
          <w:sz w:val="32"/>
          <w:szCs w:val="32"/>
        </w:rPr>
        <w:t>可以用下面的过程来作为表示：</w:t>
      </w:r>
    </w:p>
    <w:p w14:paraId="4FE6D087" w14:textId="5092BD36" w:rsidR="00AC1394" w:rsidRPr="00FC53B0" w:rsidRDefault="00AC1394" w:rsidP="00AC1394">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AC1394">
        <w:rPr>
          <w:rFonts w:ascii="Times" w:hAnsi="Times" w:cs="Times"/>
          <w:noProof/>
          <w:color w:val="000000"/>
          <w:kern w:val="0"/>
          <w:sz w:val="32"/>
          <w:szCs w:val="32"/>
        </w:rPr>
        <w:drawing>
          <wp:inline distT="0" distB="0" distL="0" distR="0" wp14:anchorId="28719F8E" wp14:editId="5001179C">
            <wp:extent cx="3161493" cy="396240"/>
            <wp:effectExtent l="0" t="0" r="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653" cy="402401"/>
                    </a:xfrm>
                    <a:prstGeom prst="rect">
                      <a:avLst/>
                    </a:prstGeom>
                  </pic:spPr>
                </pic:pic>
              </a:graphicData>
            </a:graphic>
          </wp:inline>
        </w:drawing>
      </w:r>
    </w:p>
    <w:p w14:paraId="5D99AB46" w14:textId="33E36A26" w:rsidR="00FC53B0" w:rsidRDefault="004D2CC0"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r>
        <w:rPr>
          <w:rFonts w:ascii="Times" w:hAnsi="Times" w:cs="Times" w:hint="eastAsia"/>
          <w:color w:val="000000"/>
          <w:kern w:val="0"/>
          <w:sz w:val="32"/>
          <w:szCs w:val="32"/>
        </w:rPr>
        <w:t>通过</w:t>
      </w:r>
      <w:r w:rsidR="00BB5B78">
        <w:rPr>
          <w:rFonts w:ascii="Times" w:hAnsi="Times" w:cs="Times" w:hint="eastAsia"/>
          <w:color w:val="000000"/>
          <w:kern w:val="0"/>
          <w:sz w:val="32"/>
          <w:szCs w:val="32"/>
        </w:rPr>
        <w:t>序列中的所有状态</w:t>
      </w:r>
      <w:r w:rsidR="00BB5B78">
        <w:rPr>
          <w:rFonts w:ascii="Times" w:hAnsi="Times" w:cs="Times" w:hint="eastAsia"/>
          <w:color w:val="000000"/>
          <w:kern w:val="0"/>
          <w:sz w:val="32"/>
          <w:szCs w:val="32"/>
        </w:rPr>
        <w:t xml:space="preserve"> </w:t>
      </w:r>
      <w:r w:rsidR="003C12E1">
        <w:rPr>
          <w:rFonts w:ascii="Times" w:hAnsi="Times" w:cs="Times"/>
          <w:color w:val="000000"/>
          <w:kern w:val="0"/>
          <w:sz w:val="32"/>
          <w:szCs w:val="32"/>
        </w:rPr>
        <w:t>s</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s</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xml:space="preserve">, . . . </w:t>
      </w:r>
      <w:r w:rsidR="003C12E1">
        <w:rPr>
          <w:rFonts w:ascii="Times" w:hAnsi="Times" w:cs="Times" w:hint="eastAsia"/>
          <w:color w:val="000000"/>
          <w:kern w:val="0"/>
          <w:sz w:val="32"/>
          <w:szCs w:val="32"/>
        </w:rPr>
        <w:t xml:space="preserve"> </w:t>
      </w:r>
      <w:r w:rsidR="00BB5B78">
        <w:rPr>
          <w:rFonts w:ascii="Times" w:hAnsi="Times" w:cs="Times" w:hint="eastAsia"/>
          <w:color w:val="000000"/>
          <w:kern w:val="0"/>
          <w:sz w:val="32"/>
          <w:szCs w:val="32"/>
        </w:rPr>
        <w:t>和对应的动作</w:t>
      </w:r>
      <w:r w:rsidR="003C12E1">
        <w:rPr>
          <w:rFonts w:ascii="Times" w:hAnsi="Times" w:cs="Times" w:hint="eastAsia"/>
          <w:color w:val="000000"/>
          <w:kern w:val="0"/>
          <w:sz w:val="32"/>
          <w:szCs w:val="32"/>
        </w:rPr>
        <w:t xml:space="preserve"> </w:t>
      </w:r>
      <w:r w:rsidR="003C12E1">
        <w:rPr>
          <w:rFonts w:ascii="Times" w:hAnsi="Times" w:cs="Times"/>
          <w:color w:val="000000"/>
          <w:kern w:val="0"/>
          <w:sz w:val="32"/>
          <w:szCs w:val="32"/>
        </w:rPr>
        <w:t>a</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a</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 . .</w:t>
      </w:r>
      <w:r w:rsidR="00BB5B78">
        <w:rPr>
          <w:rFonts w:ascii="Times" w:hAnsi="Times" w:cs="Times" w:hint="eastAsia"/>
          <w:color w:val="000000"/>
          <w:kern w:val="0"/>
          <w:sz w:val="32"/>
          <w:szCs w:val="32"/>
        </w:rPr>
        <w:t>，</w:t>
      </w:r>
      <w:r>
        <w:rPr>
          <w:rFonts w:ascii="Times" w:hAnsi="Times" w:cs="Times" w:hint="eastAsia"/>
          <w:color w:val="000000"/>
          <w:kern w:val="0"/>
          <w:sz w:val="32"/>
          <w:szCs w:val="32"/>
        </w:rPr>
        <w:t>就你能得到给出的总奖励</w:t>
      </w:r>
      <w:r w:rsidR="001B4843">
        <w:rPr>
          <w:rFonts w:ascii="Times" w:hAnsi="Times" w:cs="Times" w:hint="eastAsia"/>
          <w:color w:val="000000"/>
          <w:kern w:val="0"/>
          <w:sz w:val="32"/>
          <w:szCs w:val="32"/>
        </w:rPr>
        <w:t>值，即总收益函数（</w:t>
      </w:r>
      <w:r w:rsidR="001B4843">
        <w:rPr>
          <w:rFonts w:ascii="Times" w:hAnsi="Times" w:cs="Times"/>
          <w:color w:val="000000"/>
          <w:kern w:val="0"/>
          <w:sz w:val="32"/>
          <w:szCs w:val="32"/>
        </w:rPr>
        <w:t>total payoff</w:t>
      </w:r>
      <w:r w:rsidR="001B4843">
        <w:rPr>
          <w:rFonts w:ascii="Times" w:hAnsi="Times" w:cs="Times" w:hint="eastAsia"/>
          <w:color w:val="000000"/>
          <w:kern w:val="0"/>
          <w:sz w:val="32"/>
          <w:szCs w:val="32"/>
        </w:rPr>
        <w:t>）</w:t>
      </w:r>
      <w:r>
        <w:rPr>
          <w:rFonts w:ascii="Times" w:hAnsi="Times" w:cs="Times" w:hint="eastAsia"/>
          <w:color w:val="000000"/>
          <w:kern w:val="0"/>
          <w:sz w:val="32"/>
          <w:szCs w:val="32"/>
        </w:rPr>
        <w:t>为</w:t>
      </w:r>
      <w:r w:rsidR="00437DF4">
        <w:rPr>
          <w:rFonts w:ascii="Times" w:hAnsi="Times" w:cs="Times"/>
          <w:color w:val="000000"/>
          <w:kern w:val="0"/>
          <w:sz w:val="32"/>
          <w:szCs w:val="32"/>
        </w:rPr>
        <w:t xml:space="preserve"> R(s</w:t>
      </w:r>
      <w:r w:rsidR="00437DF4">
        <w:rPr>
          <w:rFonts w:ascii="Times" w:hAnsi="Times" w:cs="Times"/>
          <w:color w:val="000000"/>
          <w:kern w:val="0"/>
          <w:position w:val="-6"/>
          <w:sz w:val="21"/>
          <w:szCs w:val="21"/>
        </w:rPr>
        <w:t>0</w:t>
      </w:r>
      <w:r w:rsidR="00437DF4">
        <w:rPr>
          <w:rFonts w:ascii="Times" w:hAnsi="Times" w:cs="Times"/>
          <w:color w:val="000000"/>
          <w:kern w:val="0"/>
          <w:sz w:val="32"/>
          <w:szCs w:val="32"/>
        </w:rPr>
        <w:t>,a</w:t>
      </w:r>
      <w:r w:rsidR="00437DF4">
        <w:rPr>
          <w:rFonts w:ascii="Times" w:hAnsi="Times" w:cs="Times"/>
          <w:color w:val="000000"/>
          <w:kern w:val="0"/>
          <w:position w:val="-6"/>
          <w:sz w:val="21"/>
          <w:szCs w:val="21"/>
        </w:rPr>
        <w:t>0</w:t>
      </w:r>
      <w:r w:rsidR="00437DF4">
        <w:rPr>
          <w:rFonts w:ascii="Times" w:hAnsi="Times" w:cs="Times"/>
          <w:color w:val="000000"/>
          <w:kern w:val="0"/>
          <w:sz w:val="32"/>
          <w:szCs w:val="32"/>
        </w:rPr>
        <w:t>) + γR(s</w:t>
      </w:r>
      <w:r w:rsidR="00437DF4">
        <w:rPr>
          <w:rFonts w:ascii="Times" w:hAnsi="Times" w:cs="Times"/>
          <w:color w:val="000000"/>
          <w:kern w:val="0"/>
          <w:position w:val="-6"/>
          <w:sz w:val="21"/>
          <w:szCs w:val="21"/>
        </w:rPr>
        <w:t>1</w:t>
      </w:r>
      <w:r w:rsidR="00437DF4">
        <w:rPr>
          <w:rFonts w:ascii="Times" w:hAnsi="Times" w:cs="Times"/>
          <w:color w:val="000000"/>
          <w:kern w:val="0"/>
          <w:sz w:val="32"/>
          <w:szCs w:val="32"/>
        </w:rPr>
        <w:t>,a</w:t>
      </w:r>
      <w:r w:rsidR="00437DF4">
        <w:rPr>
          <w:rFonts w:ascii="Times" w:hAnsi="Times" w:cs="Times"/>
          <w:color w:val="000000"/>
          <w:kern w:val="0"/>
          <w:position w:val="-6"/>
          <w:sz w:val="21"/>
          <w:szCs w:val="21"/>
        </w:rPr>
        <w:t>1</w:t>
      </w:r>
      <w:r w:rsidR="00437DF4">
        <w:rPr>
          <w:rFonts w:ascii="Times" w:hAnsi="Times" w:cs="Times"/>
          <w:color w:val="000000"/>
          <w:kern w:val="0"/>
          <w:sz w:val="32"/>
          <w:szCs w:val="32"/>
        </w:rPr>
        <w:t>) + γ</w:t>
      </w:r>
      <w:r w:rsidR="00437DF4">
        <w:rPr>
          <w:rFonts w:ascii="Times" w:hAnsi="Times" w:cs="Times"/>
          <w:color w:val="000000"/>
          <w:kern w:val="0"/>
          <w:position w:val="13"/>
          <w:sz w:val="21"/>
          <w:szCs w:val="21"/>
        </w:rPr>
        <w:t>2</w:t>
      </w:r>
      <w:r w:rsidR="00437DF4">
        <w:rPr>
          <w:rFonts w:ascii="Times" w:hAnsi="Times" w:cs="Times"/>
          <w:color w:val="000000"/>
          <w:kern w:val="0"/>
          <w:sz w:val="32"/>
          <w:szCs w:val="32"/>
        </w:rPr>
        <w:t>R(s</w:t>
      </w:r>
      <w:r w:rsidR="00437DF4">
        <w:rPr>
          <w:rFonts w:ascii="Times" w:hAnsi="Times" w:cs="Times"/>
          <w:color w:val="000000"/>
          <w:kern w:val="0"/>
          <w:position w:val="-6"/>
          <w:sz w:val="21"/>
          <w:szCs w:val="21"/>
        </w:rPr>
        <w:t>2</w:t>
      </w:r>
      <w:r w:rsidR="00437DF4">
        <w:rPr>
          <w:rFonts w:ascii="Times" w:hAnsi="Times" w:cs="Times"/>
          <w:color w:val="000000"/>
          <w:kern w:val="0"/>
          <w:sz w:val="32"/>
          <w:szCs w:val="32"/>
        </w:rPr>
        <w:t>,a</w:t>
      </w:r>
      <w:r w:rsidR="00437DF4">
        <w:rPr>
          <w:rFonts w:ascii="Times" w:hAnsi="Times" w:cs="Times"/>
          <w:color w:val="000000"/>
          <w:kern w:val="0"/>
          <w:position w:val="-6"/>
          <w:sz w:val="21"/>
          <w:szCs w:val="21"/>
        </w:rPr>
        <w:t>2</w:t>
      </w:r>
      <w:r w:rsidR="00437DF4">
        <w:rPr>
          <w:rFonts w:ascii="Times" w:hAnsi="Times" w:cs="Times"/>
          <w:color w:val="000000"/>
          <w:kern w:val="0"/>
          <w:sz w:val="32"/>
          <w:szCs w:val="32"/>
        </w:rPr>
        <w:t>) + ···</w:t>
      </w:r>
      <w:r w:rsidR="00437DF4">
        <w:rPr>
          <w:rFonts w:ascii="Times" w:hAnsi="Times" w:cs="Times" w:hint="eastAsia"/>
          <w:color w:val="000000"/>
          <w:kern w:val="0"/>
          <w:sz w:val="32"/>
          <w:szCs w:val="32"/>
        </w:rPr>
        <w:t>。</w:t>
      </w:r>
      <w:r w:rsidR="006833D2">
        <w:rPr>
          <w:rFonts w:ascii="Times" w:hAnsi="Times" w:cs="Times" w:hint="eastAsia"/>
          <w:color w:val="000000"/>
          <w:kern w:val="0"/>
          <w:sz w:val="32"/>
          <w:szCs w:val="32"/>
        </w:rPr>
        <w:t>如果把奖励函数只作为仅与状态相关的函数，那么这个值就简化成了</w:t>
      </w:r>
      <w:r w:rsidR="006833D2">
        <w:rPr>
          <w:rFonts w:ascii="Times" w:hAnsi="Times" w:cs="Times" w:hint="eastAsia"/>
          <w:color w:val="000000"/>
          <w:kern w:val="0"/>
          <w:sz w:val="32"/>
          <w:szCs w:val="32"/>
        </w:rPr>
        <w:t xml:space="preserve"> </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0</w:t>
      </w:r>
      <w:r w:rsidR="006833D2">
        <w:rPr>
          <w:rFonts w:ascii="Times" w:hAnsi="Times" w:cs="Times"/>
          <w:color w:val="000000"/>
          <w:kern w:val="0"/>
          <w:sz w:val="32"/>
          <w:szCs w:val="32"/>
        </w:rPr>
        <w:t>) + γR(s</w:t>
      </w:r>
      <w:r w:rsidR="006833D2">
        <w:rPr>
          <w:rFonts w:ascii="Times" w:hAnsi="Times" w:cs="Times"/>
          <w:color w:val="000000"/>
          <w:kern w:val="0"/>
          <w:position w:val="-6"/>
          <w:sz w:val="21"/>
          <w:szCs w:val="21"/>
        </w:rPr>
        <w:t>1</w:t>
      </w:r>
      <w:r w:rsidR="006833D2">
        <w:rPr>
          <w:rFonts w:ascii="Times" w:hAnsi="Times" w:cs="Times"/>
          <w:color w:val="000000"/>
          <w:kern w:val="0"/>
          <w:sz w:val="32"/>
          <w:szCs w:val="32"/>
        </w:rPr>
        <w:t>) + γ</w:t>
      </w:r>
      <w:r w:rsidR="006833D2">
        <w:rPr>
          <w:rFonts w:ascii="Times" w:hAnsi="Times" w:cs="Times"/>
          <w:color w:val="000000"/>
          <w:kern w:val="0"/>
          <w:position w:val="13"/>
          <w:sz w:val="21"/>
          <w:szCs w:val="21"/>
        </w:rPr>
        <w:t>2</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2</w:t>
      </w:r>
      <w:r w:rsidR="006833D2">
        <w:rPr>
          <w:rFonts w:ascii="Times" w:hAnsi="Times" w:cs="Times"/>
          <w:color w:val="000000"/>
          <w:kern w:val="0"/>
          <w:sz w:val="32"/>
          <w:szCs w:val="32"/>
        </w:rPr>
        <w:t>) + ···</w:t>
      </w:r>
      <w:r w:rsidR="00987515">
        <w:rPr>
          <w:rFonts w:ascii="Times" w:hAnsi="Times" w:cs="Times" w:hint="eastAsia"/>
          <w:color w:val="000000"/>
          <w:kern w:val="0"/>
          <w:sz w:val="32"/>
          <w:szCs w:val="32"/>
        </w:rPr>
        <w:t>。</w:t>
      </w:r>
      <w:r w:rsidR="002B0E48">
        <w:rPr>
          <w:rFonts w:ascii="Times" w:hAnsi="Times" w:cs="Times" w:hint="eastAsia"/>
          <w:color w:val="000000"/>
          <w:kern w:val="0"/>
          <w:sz w:val="32"/>
          <w:szCs w:val="32"/>
        </w:rPr>
        <w:t>多数情况下，我们都用后面这种仅为状态的函数这种形式，</w:t>
      </w:r>
      <w:r w:rsidR="00351943">
        <w:rPr>
          <w:rFonts w:ascii="Times" w:hAnsi="Times" w:cs="Times" w:hint="eastAsia"/>
          <w:color w:val="000000"/>
          <w:kern w:val="0"/>
          <w:sz w:val="32"/>
          <w:szCs w:val="32"/>
        </w:rPr>
        <w:t>虽然扩展到对应状态</w:t>
      </w:r>
      <w:r w:rsidR="00351943">
        <w:rPr>
          <w:rFonts w:ascii="Times" w:hAnsi="Times" w:cs="Times" w:hint="eastAsia"/>
          <w:color w:val="000000"/>
          <w:kern w:val="0"/>
          <w:sz w:val="32"/>
          <w:szCs w:val="32"/>
        </w:rPr>
        <w:t>-</w:t>
      </w:r>
      <w:r w:rsidR="00351943">
        <w:rPr>
          <w:rFonts w:ascii="Times" w:hAnsi="Times" w:cs="Times" w:hint="eastAsia"/>
          <w:color w:val="000000"/>
          <w:kern w:val="0"/>
          <w:sz w:val="32"/>
          <w:szCs w:val="32"/>
        </w:rPr>
        <w:t>动作两个变量的函数</w:t>
      </w:r>
      <w:r w:rsidR="00351943">
        <w:rPr>
          <w:rFonts w:ascii="Times" w:hAnsi="Times" w:cs="Times" w:hint="eastAsia"/>
          <w:color w:val="000000"/>
          <w:kern w:val="0"/>
          <w:sz w:val="32"/>
          <w:szCs w:val="32"/>
        </w:rPr>
        <w:t xml:space="preserve"> </w:t>
      </w:r>
      <w:r w:rsidR="00351943">
        <w:rPr>
          <w:rFonts w:ascii="Times" w:hAnsi="Times" w:cs="Times"/>
          <w:color w:val="000000"/>
          <w:kern w:val="0"/>
          <w:sz w:val="32"/>
          <w:szCs w:val="32"/>
        </w:rPr>
        <w:t>R(s,a)</w:t>
      </w:r>
      <w:r w:rsidR="00351943">
        <w:rPr>
          <w:rFonts w:ascii="Times" w:hAnsi="Times" w:cs="Times" w:hint="eastAsia"/>
          <w:color w:val="000000"/>
          <w:kern w:val="0"/>
          <w:sz w:val="32"/>
          <w:szCs w:val="32"/>
        </w:rPr>
        <w:t xml:space="preserve"> </w:t>
      </w:r>
      <w:r w:rsidR="00351943">
        <w:rPr>
          <w:rFonts w:ascii="Times" w:hAnsi="Times" w:cs="Times" w:hint="eastAsia"/>
          <w:color w:val="000000"/>
          <w:kern w:val="0"/>
          <w:sz w:val="32"/>
          <w:szCs w:val="32"/>
        </w:rPr>
        <w:t>也并不难。</w:t>
      </w:r>
    </w:p>
    <w:p w14:paraId="49247E85" w14:textId="77777777" w:rsidR="001B4843" w:rsidRDefault="001B4843" w:rsidP="00D56B87">
      <w:pPr>
        <w:widowControl/>
        <w:autoSpaceDE w:val="0"/>
        <w:autoSpaceDN w:val="0"/>
        <w:adjustRightInd w:val="0"/>
        <w:spacing w:after="240" w:line="360" w:lineRule="atLeast"/>
        <w:jc w:val="left"/>
        <w:rPr>
          <w:rFonts w:ascii="Times" w:hAnsi="Times" w:cs="Times"/>
          <w:color w:val="000000"/>
          <w:kern w:val="0"/>
          <w:sz w:val="32"/>
          <w:szCs w:val="32"/>
        </w:rPr>
      </w:pPr>
    </w:p>
    <w:p w14:paraId="18168983" w14:textId="691FDFD4" w:rsidR="001B4843" w:rsidRDefault="001B4843" w:rsidP="00D56B8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强化学习的目标就是找到</w:t>
      </w:r>
      <w:r w:rsidR="00E35F99">
        <w:rPr>
          <w:rFonts w:ascii="Times" w:hAnsi="Times" w:cs="Times" w:hint="eastAsia"/>
          <w:color w:val="000000"/>
          <w:kern w:val="0"/>
          <w:sz w:val="32"/>
          <w:szCs w:val="32"/>
        </w:rPr>
        <w:t>的一组动作</w:t>
      </w:r>
      <w:r w:rsidR="005F3008">
        <w:rPr>
          <w:rFonts w:ascii="Times" w:hAnsi="Times" w:cs="Times" w:hint="eastAsia"/>
          <w:color w:val="000000"/>
          <w:kern w:val="0"/>
          <w:sz w:val="32"/>
          <w:szCs w:val="32"/>
        </w:rPr>
        <w:t>，能使得总收益函数（</w:t>
      </w:r>
      <w:r w:rsidR="005F3008">
        <w:rPr>
          <w:rFonts w:ascii="Times" w:hAnsi="Times" w:cs="Times"/>
          <w:color w:val="000000"/>
          <w:kern w:val="0"/>
          <w:sz w:val="32"/>
          <w:szCs w:val="32"/>
        </w:rPr>
        <w:t>total payoff</w:t>
      </w:r>
      <w:r w:rsidR="005F3008">
        <w:rPr>
          <w:rFonts w:ascii="Times" w:hAnsi="Times" w:cs="Times" w:hint="eastAsia"/>
          <w:color w:val="000000"/>
          <w:kern w:val="0"/>
          <w:sz w:val="32"/>
          <w:szCs w:val="32"/>
        </w:rPr>
        <w:t>）的期望值最大：</w:t>
      </w:r>
    </w:p>
    <w:p w14:paraId="59D39AB5" w14:textId="442A2027" w:rsidR="008B06D2" w:rsidRDefault="00A05FB8" w:rsidP="00444AE9">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05FB8">
        <w:rPr>
          <w:rFonts w:ascii="Times" w:hAnsi="Times" w:cs="Times"/>
          <w:noProof/>
          <w:color w:val="000000"/>
          <w:kern w:val="0"/>
          <w:sz w:val="32"/>
          <w:szCs w:val="32"/>
        </w:rPr>
        <w:drawing>
          <wp:inline distT="0" distB="0" distL="0" distR="0" wp14:anchorId="3772A7B1" wp14:editId="4C3911A1">
            <wp:extent cx="3820160" cy="513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803" cy="519637"/>
                    </a:xfrm>
                    <a:prstGeom prst="rect">
                      <a:avLst/>
                    </a:prstGeom>
                  </pic:spPr>
                </pic:pic>
              </a:graphicData>
            </a:graphic>
          </wp:inline>
        </w:drawing>
      </w:r>
      <w:r w:rsidRPr="00A05FB8">
        <w:rPr>
          <w:rFonts w:ascii="Times" w:hAnsi="Times" w:cs="Times"/>
          <w:color w:val="000000"/>
          <w:kern w:val="0"/>
          <w:sz w:val="32"/>
          <w:szCs w:val="32"/>
        </w:rPr>
        <w:t xml:space="preserve"> </w:t>
      </w:r>
    </w:p>
    <w:p w14:paraId="31808CCD" w14:textId="71F56DD0" w:rsidR="003E082C" w:rsidRPr="007D5C3D" w:rsidRDefault="003E082C" w:rsidP="00B87DA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注意，在时间步长</w:t>
      </w:r>
      <w:r w:rsidR="00641FC2">
        <w:rPr>
          <w:rFonts w:ascii="Times" w:hAnsi="Times" w:cs="Times" w:hint="eastAsia"/>
          <w:color w:val="000000"/>
          <w:kern w:val="0"/>
          <w:sz w:val="32"/>
          <w:szCs w:val="32"/>
        </w:rPr>
        <w:t>（</w:t>
      </w:r>
      <w:r w:rsidR="00641FC2">
        <w:rPr>
          <w:rFonts w:ascii="Times" w:hAnsi="Times" w:cs="Times"/>
          <w:color w:val="000000"/>
          <w:kern w:val="0"/>
          <w:sz w:val="32"/>
          <w:szCs w:val="32"/>
        </w:rPr>
        <w:t>timestep</w:t>
      </w:r>
      <w:r w:rsidR="00641FC2">
        <w:rPr>
          <w:rFonts w:ascii="Times" w:hAnsi="Times" w:cs="Times" w:hint="eastAsia"/>
          <w:color w:val="000000"/>
          <w:kern w:val="0"/>
          <w:sz w:val="32"/>
          <w:szCs w:val="32"/>
        </w:rPr>
        <w:t>）</w:t>
      </w:r>
      <w:r>
        <w:rPr>
          <w:rFonts w:ascii="Times" w:hAnsi="Times" w:cs="Times" w:hint="eastAsia"/>
          <w:color w:val="000000"/>
          <w:kern w:val="0"/>
          <w:sz w:val="32"/>
          <w:szCs w:val="32"/>
        </w:rPr>
        <w:t xml:space="preserve"> t </w:t>
      </w:r>
      <w:r>
        <w:rPr>
          <w:rFonts w:ascii="Times" w:hAnsi="Times" w:cs="Times" w:hint="eastAsia"/>
          <w:color w:val="000000"/>
          <w:kern w:val="0"/>
          <w:sz w:val="32"/>
          <w:szCs w:val="32"/>
        </w:rPr>
        <w:t>上的</w:t>
      </w:r>
      <w:r w:rsidR="007D5C3D">
        <w:rPr>
          <w:rFonts w:ascii="Times" w:hAnsi="Times" w:cs="Times" w:hint="eastAsia"/>
          <w:color w:val="000000"/>
          <w:kern w:val="0"/>
          <w:sz w:val="32"/>
          <w:szCs w:val="32"/>
        </w:rPr>
        <w:t>奖励函数（</w:t>
      </w:r>
      <w:r w:rsidR="007D5C3D">
        <w:rPr>
          <w:rFonts w:ascii="Times" w:hAnsi="Times" w:cs="Times" w:hint="eastAsia"/>
          <w:color w:val="000000"/>
          <w:kern w:val="0"/>
          <w:sz w:val="32"/>
          <w:szCs w:val="32"/>
        </w:rPr>
        <w:t>reward</w:t>
      </w:r>
      <w:r w:rsidR="007D5C3D">
        <w:rPr>
          <w:rFonts w:ascii="Times" w:hAnsi="Times" w:cs="Times" w:hint="eastAsia"/>
          <w:color w:val="000000"/>
          <w:kern w:val="0"/>
          <w:sz w:val="32"/>
          <w:szCs w:val="32"/>
        </w:rPr>
        <w:t>）</w:t>
      </w:r>
      <w:r w:rsidR="007C3E58">
        <w:rPr>
          <w:rFonts w:ascii="Times" w:hAnsi="Times" w:cs="Times" w:hint="eastAsia"/>
          <w:color w:val="000000"/>
          <w:kern w:val="0"/>
          <w:sz w:val="32"/>
          <w:szCs w:val="32"/>
        </w:rPr>
        <w:t>通过一个参数</w:t>
      </w:r>
      <w:r w:rsidR="00641FC2">
        <w:rPr>
          <w:rFonts w:ascii="Times" w:hAnsi="Times" w:cs="Times" w:hint="eastAsia"/>
          <w:color w:val="000000"/>
          <w:kern w:val="0"/>
          <w:sz w:val="32"/>
          <w:szCs w:val="32"/>
        </w:rPr>
        <w:t>（</w:t>
      </w:r>
      <w:r w:rsidR="00641FC2">
        <w:rPr>
          <w:rFonts w:ascii="Times" w:hAnsi="Times" w:cs="Times"/>
          <w:color w:val="000000"/>
          <w:kern w:val="0"/>
          <w:sz w:val="32"/>
          <w:szCs w:val="32"/>
        </w:rPr>
        <w:t>factor</w:t>
      </w:r>
      <w:r w:rsidR="00641FC2">
        <w:rPr>
          <w:rFonts w:ascii="Times" w:hAnsi="Times" w:cs="Times" w:hint="eastAsia"/>
          <w:color w:val="000000"/>
          <w:kern w:val="0"/>
          <w:sz w:val="32"/>
          <w:szCs w:val="32"/>
        </w:rPr>
        <w:t>）</w:t>
      </w:r>
      <w:r w:rsidR="00641FC2">
        <w:rPr>
          <w:rFonts w:ascii="Times" w:hAnsi="Times" w:cs="Times"/>
          <w:color w:val="000000"/>
          <w:kern w:val="0"/>
          <w:sz w:val="32"/>
          <w:szCs w:val="32"/>
        </w:rPr>
        <w:t>γ</w:t>
      </w:r>
      <w:r w:rsidR="00641FC2">
        <w:rPr>
          <w:rFonts w:ascii="Times" w:hAnsi="Times" w:cs="Times"/>
          <w:color w:val="000000"/>
          <w:kern w:val="0"/>
          <w:position w:val="10"/>
          <w:sz w:val="21"/>
          <w:szCs w:val="21"/>
        </w:rPr>
        <w:t>t</w:t>
      </w:r>
      <w:r w:rsidR="007C3E58">
        <w:rPr>
          <w:rFonts w:ascii="Times" w:hAnsi="Times" w:cs="Times" w:hint="eastAsia"/>
          <w:color w:val="000000"/>
          <w:kern w:val="0"/>
          <w:sz w:val="32"/>
          <w:szCs w:val="32"/>
        </w:rPr>
        <w:t>而进行了缩减</w:t>
      </w:r>
      <w:r w:rsidR="00327909">
        <w:rPr>
          <w:rFonts w:ascii="Times" w:hAnsi="Times" w:cs="Times" w:hint="eastAsia"/>
          <w:color w:val="000000"/>
          <w:kern w:val="0"/>
          <w:sz w:val="32"/>
          <w:szCs w:val="32"/>
        </w:rPr>
        <w:t>（</w:t>
      </w:r>
      <w:r w:rsidR="00327909">
        <w:rPr>
          <w:rFonts w:ascii="Times" w:hAnsi="Times" w:cs="Times"/>
          <w:color w:val="000000"/>
          <w:kern w:val="0"/>
          <w:sz w:val="32"/>
          <w:szCs w:val="32"/>
        </w:rPr>
        <w:t>discounted</w:t>
      </w:r>
      <w:r w:rsidR="00327909">
        <w:rPr>
          <w:rFonts w:ascii="Times" w:hAnsi="Times" w:cs="Times" w:hint="eastAsia"/>
          <w:color w:val="000000"/>
          <w:kern w:val="0"/>
          <w:sz w:val="32"/>
          <w:szCs w:val="32"/>
        </w:rPr>
        <w:t>）</w:t>
      </w:r>
      <w:r w:rsidR="007C3E58">
        <w:rPr>
          <w:rFonts w:ascii="Times" w:hAnsi="Times" w:cs="Times" w:hint="eastAsia"/>
          <w:color w:val="000000"/>
          <w:kern w:val="0"/>
          <w:sz w:val="32"/>
          <w:szCs w:val="32"/>
        </w:rPr>
        <w:t>。</w:t>
      </w:r>
      <w:r w:rsidR="0068699F">
        <w:rPr>
          <w:rFonts w:ascii="Times" w:hAnsi="Times" w:cs="Times" w:hint="eastAsia"/>
          <w:color w:val="000000"/>
          <w:kern w:val="0"/>
          <w:sz w:val="32"/>
          <w:szCs w:val="32"/>
        </w:rPr>
        <w:t>因此，要使得</w:t>
      </w:r>
      <w:r w:rsidR="0068072A">
        <w:rPr>
          <w:rFonts w:ascii="Times" w:hAnsi="Times" w:cs="Times" w:hint="eastAsia"/>
          <w:color w:val="000000"/>
          <w:kern w:val="0"/>
          <w:sz w:val="32"/>
          <w:szCs w:val="32"/>
        </w:rPr>
        <w:t>期望最大化，</w:t>
      </w:r>
      <w:r w:rsidR="00163E85">
        <w:rPr>
          <w:rFonts w:ascii="Times" w:hAnsi="Times" w:cs="Times" w:hint="eastAsia"/>
          <w:color w:val="000000"/>
          <w:kern w:val="0"/>
          <w:sz w:val="32"/>
          <w:szCs w:val="32"/>
        </w:rPr>
        <w:t>就需要尽可能</w:t>
      </w:r>
      <w:r w:rsidR="00CA4E00">
        <w:rPr>
          <w:rFonts w:ascii="Times" w:hAnsi="Times" w:cs="Times" w:hint="eastAsia"/>
          <w:color w:val="000000"/>
          <w:kern w:val="0"/>
          <w:sz w:val="32"/>
          <w:szCs w:val="32"/>
        </w:rPr>
        <w:t>早积累</w:t>
      </w:r>
      <w:r w:rsidR="00163E85">
        <w:rPr>
          <w:rFonts w:ascii="Times" w:hAnsi="Times" w:cs="Times" w:hint="eastAsia"/>
          <w:color w:val="000000"/>
          <w:kern w:val="0"/>
          <w:sz w:val="32"/>
          <w:szCs w:val="32"/>
        </w:rPr>
        <w:t>符号为正的奖励</w:t>
      </w:r>
      <w:r w:rsidR="00B55155">
        <w:rPr>
          <w:rFonts w:ascii="Times" w:hAnsi="Times" w:cs="Times" w:hint="eastAsia"/>
          <w:color w:val="000000"/>
          <w:kern w:val="0"/>
          <w:sz w:val="32"/>
          <w:szCs w:val="32"/>
        </w:rPr>
        <w:t>（</w:t>
      </w:r>
      <w:r w:rsidR="00B55155">
        <w:rPr>
          <w:rFonts w:ascii="Times" w:hAnsi="Times" w:cs="Times"/>
          <w:color w:val="000000"/>
          <w:kern w:val="0"/>
          <w:sz w:val="32"/>
          <w:szCs w:val="32"/>
        </w:rPr>
        <w:t>positive rewards</w:t>
      </w:r>
      <w:r w:rsidR="00B55155">
        <w:rPr>
          <w:rFonts w:ascii="Times" w:hAnsi="Times" w:cs="Times" w:hint="eastAsia"/>
          <w:color w:val="000000"/>
          <w:kern w:val="0"/>
          <w:sz w:val="32"/>
          <w:szCs w:val="32"/>
        </w:rPr>
        <w:t>）</w:t>
      </w:r>
      <w:r w:rsidR="00A8145D">
        <w:rPr>
          <w:rFonts w:ascii="Times" w:hAnsi="Times" w:cs="Times" w:hint="eastAsia"/>
          <w:color w:val="000000"/>
          <w:kern w:val="0"/>
          <w:sz w:val="32"/>
          <w:szCs w:val="32"/>
        </w:rPr>
        <w:t>，而</w:t>
      </w:r>
      <w:r w:rsidR="00962B60">
        <w:rPr>
          <w:rFonts w:ascii="Times" w:hAnsi="Times" w:cs="Times" w:hint="eastAsia"/>
          <w:color w:val="000000"/>
          <w:kern w:val="0"/>
          <w:sz w:val="32"/>
          <w:szCs w:val="32"/>
        </w:rPr>
        <w:t>尽量推迟</w:t>
      </w:r>
      <w:r w:rsidR="00A8145D">
        <w:rPr>
          <w:rFonts w:ascii="Times" w:hAnsi="Times" w:cs="Times" w:hint="eastAsia"/>
          <w:color w:val="000000"/>
          <w:kern w:val="0"/>
          <w:sz w:val="32"/>
          <w:szCs w:val="32"/>
        </w:rPr>
        <w:t>负面奖励（</w:t>
      </w:r>
      <w:r w:rsidR="00A8145D">
        <w:rPr>
          <w:rFonts w:ascii="Times" w:hAnsi="Times" w:cs="Times"/>
          <w:color w:val="000000"/>
          <w:kern w:val="0"/>
          <w:sz w:val="32"/>
          <w:szCs w:val="32"/>
        </w:rPr>
        <w:t>negative rewards</w:t>
      </w:r>
      <w:r w:rsidR="00DC55EF">
        <w:rPr>
          <w:rFonts w:ascii="Times" w:hAnsi="Times" w:cs="Times" w:hint="eastAsia"/>
          <w:color w:val="000000"/>
          <w:kern w:val="0"/>
          <w:sz w:val="32"/>
          <w:szCs w:val="32"/>
        </w:rPr>
        <w:t>，即惩罚</w:t>
      </w:r>
      <w:r w:rsidR="00A8145D">
        <w:rPr>
          <w:rFonts w:ascii="Times" w:hAnsi="Times" w:cs="Times" w:hint="eastAsia"/>
          <w:color w:val="000000"/>
          <w:kern w:val="0"/>
          <w:sz w:val="32"/>
          <w:szCs w:val="32"/>
        </w:rPr>
        <w:t>）</w:t>
      </w:r>
      <w:r w:rsidR="00DC55EF">
        <w:rPr>
          <w:rFonts w:ascii="Times" w:hAnsi="Times" w:cs="Times" w:hint="eastAsia"/>
          <w:color w:val="000000"/>
          <w:kern w:val="0"/>
          <w:sz w:val="32"/>
          <w:szCs w:val="32"/>
        </w:rPr>
        <w:t>的出现</w:t>
      </w:r>
      <w:r w:rsidR="0054116B">
        <w:rPr>
          <w:rFonts w:ascii="Times" w:hAnsi="Times" w:cs="Times" w:hint="eastAsia"/>
          <w:color w:val="000000"/>
          <w:kern w:val="0"/>
          <w:sz w:val="32"/>
          <w:szCs w:val="32"/>
        </w:rPr>
        <w:t>。</w:t>
      </w:r>
      <w:r w:rsidR="004850AD">
        <w:rPr>
          <w:rFonts w:ascii="Times" w:hAnsi="Times" w:cs="Times" w:hint="eastAsia"/>
          <w:color w:val="000000"/>
          <w:kern w:val="0"/>
          <w:sz w:val="32"/>
          <w:szCs w:val="32"/>
        </w:rPr>
        <w:t>在经济方面的应用</w:t>
      </w:r>
      <w:r w:rsidR="002F52CC">
        <w:rPr>
          <w:rFonts w:ascii="Times" w:hAnsi="Times" w:cs="Times" w:hint="eastAsia"/>
          <w:color w:val="000000"/>
          <w:kern w:val="0"/>
          <w:sz w:val="32"/>
          <w:szCs w:val="32"/>
        </w:rPr>
        <w:t>中，其中的</w:t>
      </w:r>
      <w:r w:rsidR="004A5B96">
        <w:rPr>
          <w:rFonts w:ascii="Times" w:hAnsi="Times" w:cs="Times" w:hint="eastAsia"/>
          <w:color w:val="000000"/>
          <w:kern w:val="0"/>
          <w:sz w:val="32"/>
          <w:szCs w:val="32"/>
        </w:rPr>
        <w:t xml:space="preserve"> </w:t>
      </w:r>
      <w:r w:rsidR="004A5B96">
        <w:rPr>
          <w:rFonts w:ascii="Times" w:hAnsi="Times" w:cs="Times"/>
          <w:color w:val="000000"/>
          <w:kern w:val="0"/>
          <w:sz w:val="32"/>
          <w:szCs w:val="32"/>
        </w:rPr>
        <w:t>R(·)</w:t>
      </w:r>
      <w:r w:rsidR="004A5B96">
        <w:rPr>
          <w:rFonts w:ascii="Times" w:hAnsi="Times" w:cs="Times" w:hint="eastAsia"/>
          <w:color w:val="000000"/>
          <w:kern w:val="0"/>
          <w:sz w:val="32"/>
          <w:szCs w:val="32"/>
        </w:rPr>
        <w:t xml:space="preserve"> </w:t>
      </w:r>
      <w:r w:rsidR="004A5B96">
        <w:rPr>
          <w:rFonts w:ascii="Times" w:hAnsi="Times" w:cs="Times" w:hint="eastAsia"/>
          <w:color w:val="000000"/>
          <w:kern w:val="0"/>
          <w:sz w:val="32"/>
          <w:szCs w:val="32"/>
        </w:rPr>
        <w:t>就是盈利金额</w:t>
      </w:r>
      <w:r w:rsidR="00AA4DBF">
        <w:rPr>
          <w:rFonts w:ascii="Times" w:hAnsi="Times" w:cs="Times" w:hint="eastAsia"/>
          <w:color w:val="000000"/>
          <w:kern w:val="0"/>
          <w:sz w:val="32"/>
          <w:szCs w:val="32"/>
        </w:rPr>
        <w:t>（</w:t>
      </w:r>
      <w:r w:rsidR="00AA4DBF">
        <w:rPr>
          <w:rFonts w:ascii="Times" w:hAnsi="Times" w:cs="Times"/>
          <w:color w:val="000000"/>
          <w:kern w:val="0"/>
          <w:sz w:val="32"/>
          <w:szCs w:val="32"/>
        </w:rPr>
        <w:t>amount of money made</w:t>
      </w:r>
      <w:r w:rsidR="00AA4DBF">
        <w:rPr>
          <w:rFonts w:ascii="Times" w:hAnsi="Times" w:cs="Times" w:hint="eastAsia"/>
          <w:color w:val="000000"/>
          <w:kern w:val="0"/>
          <w:sz w:val="32"/>
          <w:szCs w:val="32"/>
        </w:rPr>
        <w:t>）</w:t>
      </w:r>
      <w:r w:rsidR="002C1102">
        <w:rPr>
          <w:rFonts w:ascii="Times" w:hAnsi="Times" w:cs="Times" w:hint="eastAsia"/>
          <w:color w:val="000000"/>
          <w:kern w:val="0"/>
          <w:sz w:val="32"/>
          <w:szCs w:val="32"/>
        </w:rPr>
        <w:t>，</w:t>
      </w:r>
      <w:r w:rsidR="002C1102">
        <w:rPr>
          <w:rFonts w:ascii="Times" w:hAnsi="Times" w:cs="Times"/>
          <w:color w:val="000000"/>
          <w:kern w:val="0"/>
          <w:sz w:val="32"/>
          <w:szCs w:val="32"/>
        </w:rPr>
        <w:t>γ</w:t>
      </w:r>
      <w:r w:rsidR="00001FCD">
        <w:rPr>
          <w:rFonts w:ascii="Times" w:hAnsi="Times" w:cs="Times" w:hint="eastAsia"/>
          <w:color w:val="000000"/>
          <w:kern w:val="0"/>
          <w:sz w:val="32"/>
          <w:szCs w:val="32"/>
        </w:rPr>
        <w:t xml:space="preserve"> </w:t>
      </w:r>
      <w:r w:rsidR="00D92914">
        <w:rPr>
          <w:rFonts w:ascii="Times" w:hAnsi="Times" w:cs="Times" w:hint="eastAsia"/>
          <w:color w:val="000000"/>
          <w:kern w:val="0"/>
          <w:sz w:val="32"/>
          <w:szCs w:val="32"/>
        </w:rPr>
        <w:t>也可以理解为利润率</w:t>
      </w:r>
      <w:r w:rsidR="00160886">
        <w:rPr>
          <w:rFonts w:ascii="Times" w:hAnsi="Times" w:cs="Times" w:hint="eastAsia"/>
          <w:color w:val="000000"/>
          <w:kern w:val="0"/>
          <w:sz w:val="32"/>
          <w:szCs w:val="32"/>
        </w:rPr>
        <w:t>（</w:t>
      </w:r>
      <w:r w:rsidR="00160886">
        <w:rPr>
          <w:rFonts w:ascii="Times" w:hAnsi="Times" w:cs="Times"/>
          <w:color w:val="000000"/>
          <w:kern w:val="0"/>
          <w:sz w:val="32"/>
          <w:szCs w:val="32"/>
        </w:rPr>
        <w:t>interest rate</w:t>
      </w:r>
      <w:r w:rsidR="00160886">
        <w:rPr>
          <w:rFonts w:ascii="Times" w:hAnsi="Times" w:cs="Times" w:hint="eastAsia"/>
          <w:color w:val="000000"/>
          <w:kern w:val="0"/>
          <w:sz w:val="32"/>
          <w:szCs w:val="32"/>
        </w:rPr>
        <w:t>）</w:t>
      </w:r>
      <w:r w:rsidR="00D92914">
        <w:rPr>
          <w:rFonts w:ascii="Times" w:hAnsi="Times" w:cs="Times" w:hint="eastAsia"/>
          <w:color w:val="000000"/>
          <w:kern w:val="0"/>
          <w:sz w:val="32"/>
          <w:szCs w:val="32"/>
        </w:rPr>
        <w:t>的表征</w:t>
      </w:r>
      <w:r w:rsidR="00A86C68">
        <w:rPr>
          <w:rFonts w:ascii="Times" w:hAnsi="Times" w:cs="Times" w:hint="eastAsia"/>
          <w:color w:val="000000"/>
          <w:kern w:val="0"/>
          <w:sz w:val="32"/>
          <w:szCs w:val="32"/>
        </w:rPr>
        <w:t>，这样有自然的解释</w:t>
      </w:r>
      <w:r w:rsidR="00A32035">
        <w:rPr>
          <w:rFonts w:ascii="Times" w:hAnsi="Times" w:cs="Times" w:hint="eastAsia"/>
          <w:color w:val="000000"/>
          <w:kern w:val="0"/>
          <w:sz w:val="32"/>
          <w:szCs w:val="32"/>
        </w:rPr>
        <w:t>（</w:t>
      </w:r>
      <w:r w:rsidR="00A32035">
        <w:rPr>
          <w:rFonts w:ascii="Times" w:hAnsi="Times" w:cs="Times"/>
          <w:color w:val="000000"/>
          <w:kern w:val="0"/>
          <w:sz w:val="32"/>
          <w:szCs w:val="32"/>
        </w:rPr>
        <w:t>natural interpretation</w:t>
      </w:r>
      <w:r w:rsidR="00A32035">
        <w:rPr>
          <w:rFonts w:ascii="Times" w:hAnsi="Times" w:cs="Times" w:hint="eastAsia"/>
          <w:color w:val="000000"/>
          <w:kern w:val="0"/>
          <w:sz w:val="32"/>
          <w:szCs w:val="32"/>
        </w:rPr>
        <w:t>）</w:t>
      </w:r>
      <w:r w:rsidR="00421BB1">
        <w:rPr>
          <w:rFonts w:ascii="Times" w:hAnsi="Times" w:cs="Times" w:hint="eastAsia"/>
          <w:color w:val="000000"/>
          <w:kern w:val="0"/>
          <w:sz w:val="32"/>
          <w:szCs w:val="32"/>
        </w:rPr>
        <w:t>，例如今天的一美元就比明天的一美元</w:t>
      </w:r>
      <w:r w:rsidR="00B83100">
        <w:rPr>
          <w:rFonts w:ascii="Times" w:hAnsi="Times" w:cs="Times" w:hint="eastAsia"/>
          <w:color w:val="000000"/>
          <w:kern w:val="0"/>
          <w:sz w:val="32"/>
          <w:szCs w:val="32"/>
        </w:rPr>
        <w:t>有</w:t>
      </w:r>
      <w:r w:rsidR="00421BB1">
        <w:rPr>
          <w:rFonts w:ascii="Times" w:hAnsi="Times" w:cs="Times" w:hint="eastAsia"/>
          <w:color w:val="000000"/>
          <w:kern w:val="0"/>
          <w:sz w:val="32"/>
          <w:szCs w:val="32"/>
        </w:rPr>
        <w:t>更多</w:t>
      </w:r>
      <w:r w:rsidR="00B83100">
        <w:rPr>
          <w:rFonts w:ascii="Times" w:hAnsi="Times" w:cs="Times" w:hint="eastAsia"/>
          <w:color w:val="000000"/>
          <w:kern w:val="0"/>
          <w:sz w:val="32"/>
          <w:szCs w:val="32"/>
        </w:rPr>
        <w:t>价值。</w:t>
      </w:r>
    </w:p>
    <w:p w14:paraId="1FDCA73E" w14:textId="7DACADC9" w:rsidR="00F30EDA" w:rsidRPr="000B040F" w:rsidRDefault="00F30EDA"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有一种策略</w:t>
      </w:r>
      <w:r w:rsidR="00E14009">
        <w:rPr>
          <w:rFonts w:ascii="Times" w:hAnsi="Times" w:cs="Times" w:hint="eastAsia"/>
          <w:color w:val="000000"/>
          <w:kern w:val="0"/>
          <w:sz w:val="32"/>
          <w:szCs w:val="32"/>
        </w:rPr>
        <w:t>（</w:t>
      </w:r>
      <w:r w:rsidR="00E14009">
        <w:rPr>
          <w:rFonts w:ascii="Times" w:hAnsi="Times" w:cs="Times"/>
          <w:color w:val="000000"/>
          <w:kern w:val="0"/>
          <w:sz w:val="32"/>
          <w:szCs w:val="32"/>
        </w:rPr>
        <w:t>policy</w:t>
      </w:r>
      <w:r w:rsidR="00E14009">
        <w:rPr>
          <w:rFonts w:ascii="Times" w:hAnsi="Times" w:cs="Times" w:hint="eastAsia"/>
          <w:color w:val="000000"/>
          <w:kern w:val="0"/>
          <w:sz w:val="32"/>
          <w:szCs w:val="32"/>
        </w:rPr>
        <w:t>）</w:t>
      </w:r>
      <w:r w:rsidR="0074009B">
        <w:rPr>
          <w:rFonts w:ascii="Times" w:hAnsi="Times" w:cs="Times" w:hint="eastAsia"/>
          <w:color w:val="000000"/>
          <w:kern w:val="0"/>
          <w:sz w:val="32"/>
          <w:szCs w:val="32"/>
        </w:rPr>
        <w:t>，是</w:t>
      </w:r>
      <w:r w:rsidR="000B040F">
        <w:rPr>
          <w:rFonts w:ascii="Times" w:hAnsi="Times" w:cs="Times" w:hint="eastAsia"/>
          <w:color w:val="000000"/>
          <w:kern w:val="0"/>
          <w:sz w:val="32"/>
          <w:szCs w:val="32"/>
        </w:rPr>
        <w:t>使用任意函数</w:t>
      </w:r>
      <w:r w:rsidR="0074009B">
        <w:rPr>
          <w:rFonts w:ascii="Times" w:hAnsi="Times" w:cs="Times" w:hint="eastAsia"/>
          <w:color w:val="000000"/>
          <w:kern w:val="0"/>
          <w:sz w:val="32"/>
          <w:szCs w:val="32"/>
        </w:rPr>
        <w:t xml:space="preserve"> </w:t>
      </w:r>
      <w:r w:rsidR="0074009B">
        <w:rPr>
          <w:rFonts w:ascii="Times" w:hAnsi="Times" w:cs="Times"/>
          <w:color w:val="000000"/>
          <w:kern w:val="0"/>
          <w:sz w:val="32"/>
          <w:szCs w:val="32"/>
        </w:rPr>
        <w:t xml:space="preserve">π : S </w:t>
      </w:r>
      <w:r w:rsidR="0074009B">
        <w:rPr>
          <w:rFonts w:ascii="Calibri" w:eastAsia="Calibri" w:hAnsi="Calibri" w:cs="Calibri"/>
          <w:color w:val="000000"/>
          <w:kern w:val="0"/>
          <w:sz w:val="32"/>
          <w:szCs w:val="32"/>
        </w:rPr>
        <w:t>→</w:t>
      </w:r>
      <w:r w:rsidR="0074009B">
        <w:rPr>
          <w:rFonts w:ascii="Times" w:hAnsi="Times" w:cs="Times"/>
          <w:color w:val="000000"/>
          <w:kern w:val="0"/>
          <w:sz w:val="32"/>
          <w:szCs w:val="32"/>
        </w:rPr>
        <w:t xml:space="preserve"> A</w:t>
      </w:r>
      <w:r w:rsidR="0074009B">
        <w:rPr>
          <w:rFonts w:ascii="Times" w:hAnsi="Times" w:cs="Times" w:hint="eastAsia"/>
          <w:color w:val="000000"/>
          <w:kern w:val="0"/>
          <w:sz w:val="32"/>
          <w:szCs w:val="32"/>
        </w:rPr>
        <w:t>，从状态</w:t>
      </w:r>
      <w:r w:rsidR="00A27E86">
        <w:rPr>
          <w:rFonts w:ascii="Times" w:hAnsi="Times" w:cs="Times" w:hint="eastAsia"/>
          <w:color w:val="000000"/>
          <w:kern w:val="0"/>
          <w:sz w:val="32"/>
          <w:szCs w:val="32"/>
        </w:rPr>
        <w:t>（</w:t>
      </w:r>
      <w:r w:rsidR="00A27E86">
        <w:rPr>
          <w:rFonts w:ascii="Times" w:hAnsi="Times" w:cs="Times"/>
          <w:color w:val="000000"/>
          <w:kern w:val="0"/>
          <w:sz w:val="32"/>
          <w:szCs w:val="32"/>
        </w:rPr>
        <w:t>states</w:t>
      </w:r>
      <w:r w:rsidR="00A27E86">
        <w:rPr>
          <w:rFonts w:ascii="Times" w:hAnsi="Times" w:cs="Times" w:hint="eastAsia"/>
          <w:color w:val="000000"/>
          <w:kern w:val="0"/>
          <w:sz w:val="32"/>
          <w:szCs w:val="32"/>
        </w:rPr>
        <w:t>）</w:t>
      </w:r>
      <w:r w:rsidR="0074009B">
        <w:rPr>
          <w:rFonts w:ascii="Times" w:hAnsi="Times" w:cs="Times" w:hint="eastAsia"/>
          <w:color w:val="000000"/>
          <w:kern w:val="0"/>
          <w:sz w:val="32"/>
          <w:szCs w:val="32"/>
        </w:rPr>
        <w:t>到动作</w:t>
      </w:r>
      <w:r w:rsidR="009B5EFA">
        <w:rPr>
          <w:rFonts w:ascii="Times" w:hAnsi="Times" w:cs="Times" w:hint="eastAsia"/>
          <w:color w:val="000000"/>
          <w:kern w:val="0"/>
          <w:sz w:val="32"/>
          <w:szCs w:val="32"/>
        </w:rPr>
        <w:t>（</w:t>
      </w:r>
      <w:r w:rsidR="009B5EFA">
        <w:rPr>
          <w:rFonts w:ascii="Times" w:hAnsi="Times" w:cs="Times"/>
          <w:color w:val="000000"/>
          <w:kern w:val="0"/>
          <w:sz w:val="32"/>
          <w:szCs w:val="32"/>
        </w:rPr>
        <w:t>actions</w:t>
      </w:r>
      <w:r w:rsidR="009B5EFA">
        <w:rPr>
          <w:rFonts w:ascii="Times" w:hAnsi="Times" w:cs="Times" w:hint="eastAsia"/>
          <w:color w:val="000000"/>
          <w:kern w:val="0"/>
          <w:sz w:val="32"/>
          <w:szCs w:val="32"/>
        </w:rPr>
        <w:t>）</w:t>
      </w:r>
      <w:r w:rsidR="0074009B">
        <w:rPr>
          <w:rFonts w:ascii="Times" w:hAnsi="Times" w:cs="Times" w:hint="eastAsia"/>
          <w:color w:val="000000"/>
          <w:kern w:val="0"/>
          <w:sz w:val="32"/>
          <w:szCs w:val="32"/>
        </w:rPr>
        <w:t>进行映射</w:t>
      </w:r>
      <w:r w:rsidR="00762A8C">
        <w:rPr>
          <w:rFonts w:ascii="Times" w:hAnsi="Times" w:cs="Times" w:hint="eastAsia"/>
          <w:color w:val="000000"/>
          <w:kern w:val="0"/>
          <w:sz w:val="32"/>
          <w:szCs w:val="32"/>
        </w:rPr>
        <w:t>（</w:t>
      </w:r>
      <w:r w:rsidR="00762A8C">
        <w:rPr>
          <w:rFonts w:ascii="Times" w:hAnsi="Times" w:cs="Times"/>
          <w:color w:val="000000"/>
          <w:kern w:val="0"/>
          <w:sz w:val="32"/>
          <w:szCs w:val="32"/>
        </w:rPr>
        <w:t>mapping</w:t>
      </w:r>
      <w:r w:rsidR="00762A8C">
        <w:rPr>
          <w:rFonts w:ascii="Times" w:hAnsi="Times" w:cs="Times" w:hint="eastAsia"/>
          <w:color w:val="000000"/>
          <w:kern w:val="0"/>
          <w:sz w:val="32"/>
          <w:szCs w:val="32"/>
        </w:rPr>
        <w:t>）</w:t>
      </w:r>
      <w:r w:rsidR="0074009B">
        <w:rPr>
          <w:rFonts w:ascii="Times" w:hAnsi="Times" w:cs="Times" w:hint="eastAsia"/>
          <w:color w:val="000000"/>
          <w:kern w:val="0"/>
          <w:sz w:val="32"/>
          <w:szCs w:val="32"/>
        </w:rPr>
        <w:t>。</w:t>
      </w:r>
      <w:r w:rsidR="00800F4E">
        <w:rPr>
          <w:rFonts w:ascii="Times" w:hAnsi="Times" w:cs="Times" w:hint="eastAsia"/>
          <w:color w:val="000000"/>
          <w:kern w:val="0"/>
          <w:sz w:val="32"/>
          <w:szCs w:val="32"/>
        </w:rPr>
        <w:t>如果在状态</w:t>
      </w:r>
      <w:r w:rsidR="00800F4E">
        <w:rPr>
          <w:rFonts w:ascii="Times" w:hAnsi="Times" w:cs="Times" w:hint="eastAsia"/>
          <w:color w:val="000000"/>
          <w:kern w:val="0"/>
          <w:sz w:val="32"/>
          <w:szCs w:val="32"/>
        </w:rPr>
        <w:t xml:space="preserve"> s</w:t>
      </w:r>
      <w:r w:rsidR="00800F4E">
        <w:rPr>
          <w:rFonts w:ascii="Times" w:hAnsi="Times" w:cs="Times" w:hint="eastAsia"/>
          <w:color w:val="000000"/>
          <w:kern w:val="0"/>
          <w:sz w:val="32"/>
          <w:szCs w:val="32"/>
        </w:rPr>
        <w:t>，采取动作</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a = π(s)</w:t>
      </w:r>
      <w:r w:rsidR="00800F4E">
        <w:rPr>
          <w:rFonts w:ascii="Times" w:hAnsi="Times" w:cs="Times" w:hint="eastAsia"/>
          <w:color w:val="000000"/>
          <w:kern w:val="0"/>
          <w:sz w:val="32"/>
          <w:szCs w:val="32"/>
        </w:rPr>
        <w:t>，就</w:t>
      </w:r>
      <w:r w:rsidR="00AF52B1">
        <w:rPr>
          <w:rFonts w:ascii="Times" w:hAnsi="Times" w:cs="Times" w:hint="eastAsia"/>
          <w:color w:val="000000"/>
          <w:kern w:val="0"/>
          <w:sz w:val="32"/>
          <w:szCs w:val="32"/>
        </w:rPr>
        <w:t>可以</w:t>
      </w:r>
      <w:r w:rsidR="00800F4E">
        <w:rPr>
          <w:rFonts w:ascii="Times" w:hAnsi="Times" w:cs="Times" w:hint="eastAsia"/>
          <w:color w:val="000000"/>
          <w:kern w:val="0"/>
          <w:sz w:val="32"/>
          <w:szCs w:val="32"/>
        </w:rPr>
        <w:t>说正在执行</w:t>
      </w:r>
      <w:r w:rsidR="00AF52B1">
        <w:rPr>
          <w:rFonts w:ascii="Times" w:hAnsi="Times" w:cs="Times" w:hint="eastAsia"/>
          <w:color w:val="000000"/>
          <w:kern w:val="0"/>
          <w:sz w:val="32"/>
          <w:szCs w:val="32"/>
        </w:rPr>
        <w:t>（</w:t>
      </w:r>
      <w:r w:rsidR="00AF52B1">
        <w:rPr>
          <w:rFonts w:ascii="Times" w:hAnsi="Times" w:cs="Times"/>
          <w:color w:val="000000"/>
          <w:kern w:val="0"/>
          <w:sz w:val="32"/>
          <w:szCs w:val="32"/>
        </w:rPr>
        <w:t>executing</w:t>
      </w:r>
      <w:r w:rsidR="00AF52B1">
        <w:rPr>
          <w:rFonts w:ascii="Times" w:hAnsi="Times" w:cs="Times" w:hint="eastAsia"/>
          <w:color w:val="000000"/>
          <w:kern w:val="0"/>
          <w:sz w:val="32"/>
          <w:szCs w:val="32"/>
        </w:rPr>
        <w:t>）</w:t>
      </w:r>
      <w:r w:rsidR="00800F4E">
        <w:rPr>
          <w:rFonts w:ascii="Times" w:hAnsi="Times" w:cs="Times" w:hint="eastAsia"/>
          <w:color w:val="000000"/>
          <w:kern w:val="0"/>
          <w:sz w:val="32"/>
          <w:szCs w:val="32"/>
        </w:rPr>
        <w:t>某种策略</w:t>
      </w:r>
      <w:r w:rsidR="00AD3D31">
        <w:rPr>
          <w:rFonts w:ascii="Times" w:hAnsi="Times" w:cs="Times" w:hint="eastAsia"/>
          <w:color w:val="000000"/>
          <w:kern w:val="0"/>
          <w:sz w:val="32"/>
          <w:szCs w:val="32"/>
        </w:rPr>
        <w:t>（</w:t>
      </w:r>
      <w:r w:rsidR="00AD3D31">
        <w:rPr>
          <w:rFonts w:ascii="Times" w:hAnsi="Times" w:cs="Times"/>
          <w:color w:val="000000"/>
          <w:kern w:val="0"/>
          <w:sz w:val="32"/>
          <w:szCs w:val="32"/>
        </w:rPr>
        <w:t>policy</w:t>
      </w:r>
      <w:r w:rsidR="00AD3D31">
        <w:rPr>
          <w:rFonts w:ascii="Times" w:hAnsi="Times" w:cs="Times" w:hint="eastAsia"/>
          <w:color w:val="000000"/>
          <w:kern w:val="0"/>
          <w:sz w:val="32"/>
          <w:szCs w:val="32"/>
        </w:rPr>
        <w:t>）</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π</w:t>
      </w:r>
      <w:r w:rsidR="004F3FD4">
        <w:rPr>
          <w:rFonts w:ascii="Times" w:hAnsi="Times" w:cs="Times" w:hint="eastAsia"/>
          <w:color w:val="000000"/>
          <w:kern w:val="0"/>
          <w:sz w:val="32"/>
          <w:szCs w:val="32"/>
        </w:rPr>
        <w:t>。</w:t>
      </w:r>
      <w:r w:rsidR="006D1D15">
        <w:rPr>
          <w:rFonts w:ascii="Times" w:hAnsi="Times" w:cs="Times" w:hint="eastAsia"/>
          <w:color w:val="000000"/>
          <w:kern w:val="0"/>
          <w:sz w:val="32"/>
          <w:szCs w:val="32"/>
        </w:rPr>
        <w:t>然后还可以</w:t>
      </w:r>
      <w:r w:rsidR="00C65CE5">
        <w:rPr>
          <w:rFonts w:ascii="Times" w:hAnsi="Times" w:cs="Times" w:hint="eastAsia"/>
          <w:color w:val="000000"/>
          <w:kern w:val="0"/>
          <w:sz w:val="32"/>
          <w:szCs w:val="32"/>
        </w:rPr>
        <w:t>针对策略函数</w:t>
      </w:r>
      <w:r w:rsidR="005C4DF4">
        <w:rPr>
          <w:rFonts w:ascii="Times" w:hAnsi="Times" w:cs="Times" w:hint="eastAsia"/>
          <w:color w:val="000000"/>
          <w:kern w:val="0"/>
          <w:sz w:val="32"/>
          <w:szCs w:val="32"/>
        </w:rPr>
        <w:t>（</w:t>
      </w:r>
      <w:r w:rsidR="005C4DF4">
        <w:rPr>
          <w:rFonts w:ascii="Times" w:hAnsi="Times" w:cs="Times"/>
          <w:color w:val="000000"/>
          <w:kern w:val="0"/>
          <w:sz w:val="32"/>
          <w:szCs w:val="32"/>
        </w:rPr>
        <w:t>policy</w:t>
      </w:r>
      <w:r w:rsidR="005C4DF4">
        <w:rPr>
          <w:rFonts w:ascii="Times" w:hAnsi="Times" w:cs="Times" w:hint="eastAsia"/>
          <w:color w:val="000000"/>
          <w:kern w:val="0"/>
          <w:sz w:val="32"/>
          <w:szCs w:val="32"/>
        </w:rPr>
        <w:t>）</w:t>
      </w:r>
      <w:r w:rsidR="005C4DF4">
        <w:rPr>
          <w:rFonts w:ascii="Times" w:hAnsi="Times" w:cs="Times"/>
          <w:color w:val="000000"/>
          <w:kern w:val="0"/>
          <w:sz w:val="32"/>
          <w:szCs w:val="32"/>
        </w:rPr>
        <w:t>π</w:t>
      </w:r>
      <w:r w:rsidR="00173343">
        <w:rPr>
          <w:rFonts w:ascii="Times" w:hAnsi="Times" w:cs="Times" w:hint="eastAsia"/>
          <w:color w:val="000000"/>
          <w:kern w:val="0"/>
          <w:sz w:val="32"/>
          <w:szCs w:val="32"/>
        </w:rPr>
        <w:t xml:space="preserve"> </w:t>
      </w:r>
      <w:r w:rsidR="00C65CE5">
        <w:rPr>
          <w:rFonts w:ascii="Times" w:hAnsi="Times" w:cs="Times" w:hint="eastAsia"/>
          <w:color w:val="000000"/>
          <w:kern w:val="0"/>
          <w:sz w:val="32"/>
          <w:szCs w:val="32"/>
        </w:rPr>
        <w:t>来定义一个值函数</w:t>
      </w:r>
      <w:r w:rsidR="008102AC">
        <w:rPr>
          <w:rFonts w:ascii="Times" w:hAnsi="Times" w:cs="Times" w:hint="eastAsia"/>
          <w:color w:val="000000"/>
          <w:kern w:val="0"/>
          <w:sz w:val="32"/>
          <w:szCs w:val="32"/>
        </w:rPr>
        <w:t>（</w:t>
      </w:r>
      <w:r w:rsidR="008102AC">
        <w:rPr>
          <w:rFonts w:ascii="Times" w:hAnsi="Times" w:cs="Times"/>
          <w:color w:val="000000"/>
          <w:kern w:val="0"/>
          <w:sz w:val="32"/>
          <w:szCs w:val="32"/>
        </w:rPr>
        <w:t>value function</w:t>
      </w:r>
      <w:r w:rsidR="008102AC">
        <w:rPr>
          <w:rFonts w:ascii="Times" w:hAnsi="Times" w:cs="Times" w:hint="eastAsia"/>
          <w:color w:val="000000"/>
          <w:kern w:val="0"/>
          <w:sz w:val="32"/>
          <w:szCs w:val="32"/>
        </w:rPr>
        <w:t>）</w:t>
      </w:r>
      <w:r w:rsidR="00C65CE5">
        <w:rPr>
          <w:rFonts w:ascii="Times" w:hAnsi="Times" w:cs="Times" w:hint="eastAsia"/>
          <w:color w:val="000000"/>
          <w:kern w:val="0"/>
          <w:sz w:val="32"/>
          <w:szCs w:val="32"/>
        </w:rPr>
        <w:t>：</w:t>
      </w:r>
    </w:p>
    <w:p w14:paraId="25E2E800" w14:textId="3766F809" w:rsidR="008B06D2" w:rsidRPr="00B87DAD" w:rsidRDefault="00B87DAD" w:rsidP="00B87DA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B87DAD">
        <w:rPr>
          <w:rFonts w:ascii="MS Mincho" w:eastAsia="MS Mincho" w:hAnsi="MS Mincho" w:cs="MS Mincho"/>
          <w:noProof/>
          <w:color w:val="000000"/>
          <w:kern w:val="0"/>
        </w:rPr>
        <w:drawing>
          <wp:inline distT="0" distB="0" distL="0" distR="0" wp14:anchorId="04464BA3" wp14:editId="3E830C2F">
            <wp:extent cx="5029200" cy="331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305" cy="355161"/>
                    </a:xfrm>
                    <a:prstGeom prst="rect">
                      <a:avLst/>
                    </a:prstGeom>
                  </pic:spPr>
                </pic:pic>
              </a:graphicData>
            </a:graphic>
          </wp:inline>
        </w:drawing>
      </w:r>
    </w:p>
    <w:p w14:paraId="077469AB" w14:textId="6BA4A462" w:rsidR="00B47256" w:rsidRDefault="00DC6ADE"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就是从状态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开始，根据</w:t>
      </w:r>
      <w:r>
        <w:rPr>
          <w:rFonts w:ascii="Times" w:hAnsi="Times" w:cs="Times" w:hint="eastAsia"/>
          <w:color w:val="000000"/>
          <w:kern w:val="0"/>
          <w:sz w:val="32"/>
          <w:szCs w:val="32"/>
        </w:rPr>
        <w:t xml:space="preserve"> </w:t>
      </w:r>
      <w:r w:rsidR="00240BC5">
        <w:rPr>
          <w:rFonts w:ascii="Times" w:hAnsi="Times" w:cs="Times"/>
          <w:color w:val="000000"/>
          <w:kern w:val="0"/>
          <w:sz w:val="32"/>
          <w:szCs w:val="32"/>
        </w:rPr>
        <w:t>π</w:t>
      </w:r>
      <w:r w:rsidR="00240BC5">
        <w:rPr>
          <w:rFonts w:ascii="Times" w:hAnsi="Times" w:cs="Times" w:hint="eastAsia"/>
          <w:color w:val="000000"/>
          <w:kern w:val="0"/>
          <w:sz w:val="32"/>
          <w:szCs w:val="32"/>
        </w:rPr>
        <w:t xml:space="preserve"> </w:t>
      </w:r>
      <w:r w:rsidR="00240BC5">
        <w:rPr>
          <w:rFonts w:ascii="Times" w:hAnsi="Times" w:cs="Times" w:hint="eastAsia"/>
          <w:color w:val="000000"/>
          <w:kern w:val="0"/>
          <w:sz w:val="32"/>
          <w:szCs w:val="32"/>
        </w:rPr>
        <w:t>给出的动作来积累的部分奖励函数</w:t>
      </w:r>
      <w:r w:rsidR="00C212CE">
        <w:rPr>
          <w:rFonts w:ascii="Times" w:hAnsi="Times" w:cs="Times" w:hint="eastAsia"/>
          <w:color w:val="000000"/>
          <w:kern w:val="0"/>
          <w:sz w:val="32"/>
          <w:szCs w:val="32"/>
        </w:rPr>
        <w:t>（</w:t>
      </w:r>
      <w:r w:rsidR="00C212CE">
        <w:rPr>
          <w:rFonts w:ascii="Times" w:hAnsi="Times" w:cs="Times"/>
          <w:color w:val="000000"/>
          <w:kern w:val="0"/>
          <w:sz w:val="32"/>
          <w:szCs w:val="32"/>
        </w:rPr>
        <w:t>discounted rewards</w:t>
      </w:r>
      <w:r w:rsidR="00C212CE">
        <w:rPr>
          <w:rFonts w:ascii="Times" w:hAnsi="Times" w:cs="Times" w:hint="eastAsia"/>
          <w:color w:val="000000"/>
          <w:kern w:val="0"/>
          <w:sz w:val="32"/>
          <w:szCs w:val="32"/>
        </w:rPr>
        <w:t>）</w:t>
      </w:r>
      <w:r w:rsidR="00240BC5">
        <w:rPr>
          <w:rFonts w:ascii="Times" w:hAnsi="Times" w:cs="Times" w:hint="eastAsia"/>
          <w:color w:val="000000"/>
          <w:kern w:val="0"/>
          <w:sz w:val="32"/>
          <w:szCs w:val="32"/>
        </w:rPr>
        <w:t>的期望总和</w:t>
      </w:r>
      <w:r w:rsidR="009C1E25">
        <w:rPr>
          <w:rFonts w:ascii="Times" w:hAnsi="Times" w:cs="Times" w:hint="eastAsia"/>
          <w:color w:val="000000"/>
          <w:kern w:val="0"/>
          <w:sz w:val="32"/>
          <w:szCs w:val="32"/>
        </w:rPr>
        <w:t>（</w:t>
      </w:r>
      <w:r w:rsidR="009C1E25">
        <w:rPr>
          <w:rFonts w:ascii="Times" w:hAnsi="Times" w:cs="Times"/>
          <w:color w:val="000000"/>
          <w:kern w:val="0"/>
          <w:sz w:val="32"/>
          <w:szCs w:val="32"/>
        </w:rPr>
        <w:t>expected sum</w:t>
      </w:r>
      <w:r w:rsidR="009C1E25">
        <w:rPr>
          <w:rFonts w:ascii="Times" w:hAnsi="Times" w:cs="Times" w:hint="eastAsia"/>
          <w:color w:val="000000"/>
          <w:kern w:val="0"/>
          <w:sz w:val="32"/>
          <w:szCs w:val="32"/>
        </w:rPr>
        <w:t>）</w:t>
      </w:r>
      <w:r w:rsidR="00240BC5">
        <w:rPr>
          <w:rFonts w:ascii="Times" w:hAnsi="Times" w:cs="Times" w:hint="eastAsia"/>
          <w:color w:val="000000"/>
          <w:kern w:val="0"/>
          <w:sz w:val="32"/>
          <w:szCs w:val="32"/>
        </w:rPr>
        <w:t>。</w:t>
      </w:r>
      <w:r w:rsidR="00A06DB1">
        <w:rPr>
          <w:rFonts w:ascii="Times" w:hAnsi="Times" w:cs="Times"/>
          <w:color w:val="000000"/>
          <w:kern w:val="0"/>
          <w:position w:val="10"/>
          <w:sz w:val="21"/>
          <w:szCs w:val="21"/>
        </w:rPr>
        <w:t>1</w:t>
      </w:r>
    </w:p>
    <w:p w14:paraId="33031125" w14:textId="77777777" w:rsidR="007251E8" w:rsidRDefault="007251E8" w:rsidP="00D03432">
      <w:pPr>
        <w:widowControl/>
        <w:autoSpaceDE w:val="0"/>
        <w:autoSpaceDN w:val="0"/>
        <w:adjustRightInd w:val="0"/>
        <w:spacing w:after="240" w:line="200" w:lineRule="atLeast"/>
        <w:jc w:val="left"/>
        <w:rPr>
          <w:rFonts w:ascii="Times" w:hAnsi="Times" w:cs="Times"/>
          <w:color w:val="000000"/>
          <w:kern w:val="0"/>
          <w:position w:val="10"/>
          <w:sz w:val="18"/>
          <w:szCs w:val="18"/>
        </w:rPr>
      </w:pPr>
    </w:p>
    <w:p w14:paraId="76713160" w14:textId="4D0DDF80" w:rsidR="00D03432" w:rsidRDefault="00D03432" w:rsidP="00D03432">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66734B">
        <w:rPr>
          <w:rFonts w:ascii="Times" w:hAnsi="Times" w:cs="Times" w:hint="eastAsia"/>
          <w:color w:val="000000"/>
          <w:kern w:val="0"/>
          <w:position w:val="10"/>
          <w:sz w:val="18"/>
          <w:szCs w:val="18"/>
        </w:rPr>
        <w:t xml:space="preserve"> </w:t>
      </w:r>
      <w:r w:rsidR="000129AB">
        <w:rPr>
          <w:rFonts w:ascii="Times" w:hAnsi="Times" w:cs="Times" w:hint="eastAsia"/>
          <w:color w:val="000000"/>
          <w:kern w:val="0"/>
          <w:sz w:val="26"/>
          <w:szCs w:val="26"/>
        </w:rPr>
        <w:t>实际</w:t>
      </w:r>
      <w:r>
        <w:rPr>
          <w:rFonts w:ascii="Times" w:hAnsi="Times" w:cs="Times" w:hint="eastAsia"/>
          <w:color w:val="000000"/>
          <w:kern w:val="0"/>
          <w:sz w:val="26"/>
          <w:szCs w:val="26"/>
        </w:rPr>
        <w:t>上这里我们用</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这个记号来表示，严格来说不太正确，因为</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并不是一个随机变量，不过在文献里面这样表示很多，已经成了某种事实上的标准了。</w:t>
      </w:r>
    </w:p>
    <w:p w14:paraId="7F8D3624" w14:textId="77777777" w:rsidR="00D03432" w:rsidRPr="007251E8" w:rsidRDefault="00D03432"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F5105A8" w14:textId="61501598" w:rsidR="00A93B17" w:rsidRDefault="00BD1545"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给定一个固定的策略函数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Times" w:hAnsi="Times" w:cs="Times"/>
          <w:color w:val="000000"/>
          <w:kern w:val="0"/>
          <w:sz w:val="32"/>
          <w:szCs w:val="32"/>
        </w:rPr>
        <w:t>，</w:t>
      </w:r>
      <w:r>
        <w:rPr>
          <w:rFonts w:ascii="Times" w:hAnsi="Times" w:cs="Times" w:hint="eastAsia"/>
          <w:color w:val="000000"/>
          <w:kern w:val="0"/>
          <w:sz w:val="32"/>
          <w:szCs w:val="32"/>
        </w:rPr>
        <w:t>则对应的值函数</w:t>
      </w:r>
      <w:r>
        <w:rPr>
          <w:rFonts w:ascii="Times" w:hAnsi="Times" w:cs="Times" w:hint="eastAsia"/>
          <w:color w:val="000000"/>
          <w:kern w:val="0"/>
          <w:sz w:val="32"/>
          <w:szCs w:val="32"/>
        </w:rPr>
        <w:t xml:space="preserve"> </w:t>
      </w:r>
      <w:r w:rsidR="00E22DEA">
        <w:rPr>
          <w:rFonts w:ascii="Times" w:hAnsi="Times" w:cs="Times"/>
          <w:color w:val="000000"/>
          <w:kern w:val="0"/>
          <w:sz w:val="32"/>
          <w:szCs w:val="32"/>
        </w:rPr>
        <w:t xml:space="preserve">V </w:t>
      </w:r>
      <w:r w:rsidR="00E22DEA">
        <w:rPr>
          <w:rFonts w:ascii="Times" w:hAnsi="Times" w:cs="Times"/>
          <w:color w:val="000000"/>
          <w:kern w:val="0"/>
          <w:position w:val="10"/>
          <w:sz w:val="21"/>
          <w:szCs w:val="21"/>
        </w:rPr>
        <w:t>π</w:t>
      </w:r>
      <w:r w:rsidR="00E22DEA">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满足贝尔曼</w:t>
      </w:r>
      <w:r w:rsidR="00BA5095">
        <w:rPr>
          <w:rFonts w:ascii="Times" w:hAnsi="Times" w:cs="Times" w:hint="eastAsia"/>
          <w:color w:val="000000"/>
          <w:kern w:val="0"/>
          <w:sz w:val="32"/>
          <w:szCs w:val="32"/>
        </w:rPr>
        <w:t>等式</w:t>
      </w:r>
      <w:r w:rsidR="00B83AA6">
        <w:rPr>
          <w:rFonts w:ascii="Times" w:hAnsi="Times" w:cs="Times" w:hint="eastAsia"/>
          <w:color w:val="000000"/>
          <w:kern w:val="0"/>
          <w:sz w:val="32"/>
          <w:szCs w:val="32"/>
        </w:rPr>
        <w:t>（</w:t>
      </w:r>
      <w:r w:rsidR="00B83AA6">
        <w:rPr>
          <w:rFonts w:ascii="Times" w:hAnsi="Times" w:cs="Times"/>
          <w:color w:val="000000"/>
          <w:kern w:val="0"/>
          <w:sz w:val="32"/>
          <w:szCs w:val="32"/>
        </w:rPr>
        <w:t>Bellman equations</w:t>
      </w:r>
      <w:r w:rsidR="00B83AA6">
        <w:rPr>
          <w:rFonts w:ascii="Times" w:hAnsi="Times" w:cs="Times" w:hint="eastAsia"/>
          <w:color w:val="000000"/>
          <w:kern w:val="0"/>
          <w:sz w:val="32"/>
          <w:szCs w:val="32"/>
        </w:rPr>
        <w:t>）</w:t>
      </w:r>
      <w:r>
        <w:rPr>
          <w:rFonts w:ascii="Times" w:hAnsi="Times" w:cs="Times" w:hint="eastAsia"/>
          <w:color w:val="000000"/>
          <w:kern w:val="0"/>
          <w:sz w:val="32"/>
          <w:szCs w:val="32"/>
        </w:rPr>
        <w:t>：</w:t>
      </w:r>
    </w:p>
    <w:p w14:paraId="0CEAFE1A" w14:textId="75CB7B51" w:rsidR="008B06D2" w:rsidRDefault="00613056" w:rsidP="0061305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613056">
        <w:rPr>
          <w:rFonts w:ascii="MS Mincho" w:eastAsia="MS Mincho" w:hAnsi="MS Mincho" w:cs="MS Mincho"/>
          <w:noProof/>
          <w:color w:val="000000"/>
          <w:kern w:val="0"/>
        </w:rPr>
        <w:drawing>
          <wp:inline distT="0" distB="0" distL="0" distR="0" wp14:anchorId="1A46D601" wp14:editId="5B134386">
            <wp:extent cx="3605161"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402" cy="671907"/>
                    </a:xfrm>
                    <a:prstGeom prst="rect">
                      <a:avLst/>
                    </a:prstGeom>
                  </pic:spPr>
                </pic:pic>
              </a:graphicData>
            </a:graphic>
          </wp:inline>
        </w:drawing>
      </w:r>
    </w:p>
    <w:p w14:paraId="63F2D411"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eastAsia="Calibri" w:hAnsi="Calibri" w:cs="Calibri"/>
          <w:color w:val="000000"/>
          <w:kern w:val="0"/>
          <w:position w:val="10"/>
          <w:sz w:val="21"/>
          <w:szCs w:val="21"/>
        </w:rPr>
        <w:t>′</w:t>
      </w:r>
      <w:r>
        <w:rPr>
          <w:rFonts w:ascii="Times" w:hAnsi="Times" w:cs="Times"/>
          <w:color w:val="000000"/>
          <w:kern w:val="0"/>
          <w:sz w:val="32"/>
          <w:szCs w:val="32"/>
        </w:rPr>
        <w:t>, where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w:t>
      </w:r>
      <w:r w:rsidRPr="008450D5">
        <w:rPr>
          <w:rFonts w:ascii="Times" w:hAnsi="Times" w:cs="Times"/>
          <w:color w:val="000000"/>
          <w:kern w:val="0"/>
          <w:sz w:val="32"/>
          <w:szCs w:val="32"/>
          <w:highlight w:val="yellow"/>
        </w:rPr>
        <w:t>distribution over where we will end up after taking the first action π(s) in the MDP from state s</w:t>
      </w:r>
      <w:r>
        <w:rPr>
          <w:rFonts w:ascii="Times" w:hAnsi="Times" w:cs="Times"/>
          <w:color w:val="000000"/>
          <w:kern w:val="0"/>
          <w:sz w:val="32"/>
          <w:szCs w:val="32"/>
        </w:rPr>
        <w:t xml:space="preserve">. Thus, the second term above gives the expected sum of discounted rewards obtained after the first step in the MDP. </w:t>
      </w:r>
    </w:p>
    <w:p w14:paraId="361F1D9C" w14:textId="77777777" w:rsidR="00F56DF3" w:rsidRDefault="00F56DF3" w:rsidP="0077455E">
      <w:pPr>
        <w:widowControl/>
        <w:autoSpaceDE w:val="0"/>
        <w:autoSpaceDN w:val="0"/>
        <w:adjustRightInd w:val="0"/>
        <w:spacing w:after="240" w:line="360" w:lineRule="atLeast"/>
        <w:jc w:val="left"/>
        <w:rPr>
          <w:rFonts w:ascii="Times" w:hAnsi="Times" w:cs="Times"/>
          <w:color w:val="000000"/>
          <w:kern w:val="0"/>
          <w:sz w:val="32"/>
          <w:szCs w:val="32"/>
        </w:rPr>
      </w:pPr>
    </w:p>
    <w:p w14:paraId="5D9B2DAC" w14:textId="750D3B46" w:rsidR="00A73C75" w:rsidRPr="00A73C75" w:rsidRDefault="00E25960"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这也就意味着，从状态</w:t>
      </w:r>
      <w:r>
        <w:rPr>
          <w:rFonts w:ascii="Times" w:hAnsi="Times" w:cs="Times" w:hint="eastAsia"/>
          <w:color w:val="000000"/>
          <w:kern w:val="0"/>
          <w:sz w:val="32"/>
          <w:szCs w:val="32"/>
        </w:rPr>
        <w:t xml:space="preserve"> s </w:t>
      </w:r>
      <w:r w:rsidR="006D5E03">
        <w:rPr>
          <w:rFonts w:ascii="Times" w:hAnsi="Times" w:cs="Times" w:hint="eastAsia"/>
          <w:color w:val="000000"/>
          <w:kern w:val="0"/>
          <w:sz w:val="32"/>
          <w:szCs w:val="32"/>
        </w:rPr>
        <w:t>开始的这个部分奖励</w:t>
      </w:r>
      <w:r w:rsidR="008D4C4E">
        <w:rPr>
          <w:rFonts w:ascii="Times" w:hAnsi="Times" w:cs="Times" w:hint="eastAsia"/>
          <w:color w:val="000000"/>
          <w:kern w:val="0"/>
          <w:sz w:val="32"/>
          <w:szCs w:val="32"/>
        </w:rPr>
        <w:t>（</w:t>
      </w:r>
      <w:r w:rsidR="008D4C4E">
        <w:rPr>
          <w:rFonts w:ascii="Times" w:hAnsi="Times" w:cs="Times"/>
          <w:color w:val="000000"/>
          <w:kern w:val="0"/>
          <w:sz w:val="32"/>
          <w:szCs w:val="32"/>
        </w:rPr>
        <w:t>discounted rewards</w:t>
      </w:r>
      <w:r w:rsidR="008D4C4E">
        <w:rPr>
          <w:rFonts w:ascii="Times" w:hAnsi="Times" w:cs="Times" w:hint="eastAsia"/>
          <w:color w:val="000000"/>
          <w:kern w:val="0"/>
          <w:sz w:val="32"/>
          <w:szCs w:val="32"/>
        </w:rPr>
        <w:t>）</w:t>
      </w:r>
      <w:r w:rsidR="006D5E03">
        <w:rPr>
          <w:rFonts w:ascii="Times" w:hAnsi="Times" w:cs="Times" w:hint="eastAsia"/>
          <w:color w:val="000000"/>
          <w:kern w:val="0"/>
          <w:sz w:val="32"/>
          <w:szCs w:val="32"/>
        </w:rPr>
        <w:t>的期望总和</w:t>
      </w:r>
      <w:r w:rsidR="00180C23">
        <w:rPr>
          <w:rFonts w:ascii="Times" w:hAnsi="Times" w:cs="Times" w:hint="eastAsia"/>
          <w:color w:val="000000"/>
          <w:kern w:val="0"/>
          <w:sz w:val="32"/>
          <w:szCs w:val="32"/>
        </w:rPr>
        <w:t>（</w:t>
      </w:r>
      <w:r w:rsidR="00180C23">
        <w:rPr>
          <w:rFonts w:ascii="Times" w:hAnsi="Times" w:cs="Times"/>
          <w:color w:val="000000"/>
          <w:kern w:val="0"/>
          <w:sz w:val="32"/>
          <w:szCs w:val="32"/>
        </w:rPr>
        <w:t>expected sum</w:t>
      </w:r>
      <w:r w:rsidR="00180C23">
        <w:rPr>
          <w:rFonts w:ascii="Times" w:hAnsi="Times" w:cs="Times" w:hint="eastAsia"/>
          <w:color w:val="000000"/>
          <w:kern w:val="0"/>
          <w:sz w:val="32"/>
          <w:szCs w:val="32"/>
        </w:rPr>
        <w:t>）</w:t>
      </w:r>
      <w:r w:rsidR="006D5E03">
        <w:rPr>
          <w:rFonts w:ascii="Times" w:hAnsi="Times" w:cs="Times" w:hint="eastAsia"/>
          <w:color w:val="000000"/>
          <w:kern w:val="0"/>
          <w:sz w:val="32"/>
          <w:szCs w:val="32"/>
        </w:rPr>
        <w:t xml:space="preserve"> </w:t>
      </w:r>
      <w:r w:rsidR="006D5E03">
        <w:rPr>
          <w:rFonts w:ascii="Times" w:hAnsi="Times" w:cs="Times"/>
          <w:color w:val="000000"/>
          <w:kern w:val="0"/>
          <w:sz w:val="32"/>
          <w:szCs w:val="32"/>
        </w:rPr>
        <w:t>V</w:t>
      </w:r>
      <w:r w:rsidR="006D5E03">
        <w:rPr>
          <w:rFonts w:ascii="Times" w:hAnsi="Times" w:cs="Times"/>
          <w:color w:val="000000"/>
          <w:kern w:val="0"/>
          <w:position w:val="10"/>
          <w:sz w:val="21"/>
          <w:szCs w:val="21"/>
        </w:rPr>
        <w:t>π</w:t>
      </w:r>
      <w:r w:rsidR="006D5E03">
        <w:rPr>
          <w:rFonts w:ascii="Times" w:hAnsi="Times" w:cs="Times"/>
          <w:color w:val="000000"/>
          <w:kern w:val="0"/>
          <w:sz w:val="32"/>
          <w:szCs w:val="32"/>
        </w:rPr>
        <w:t>(s)</w:t>
      </w:r>
      <w:r w:rsidR="00C617CD">
        <w:rPr>
          <w:rFonts w:ascii="Times" w:hAnsi="Times" w:cs="Times" w:hint="eastAsia"/>
          <w:color w:val="000000"/>
          <w:kern w:val="0"/>
          <w:sz w:val="32"/>
          <w:szCs w:val="32"/>
        </w:rPr>
        <w:t xml:space="preserve"> </w:t>
      </w:r>
      <w:r w:rsidR="00C617CD">
        <w:rPr>
          <w:rFonts w:ascii="Times" w:hAnsi="Times" w:cs="Times" w:hint="eastAsia"/>
          <w:color w:val="000000"/>
          <w:kern w:val="0"/>
          <w:sz w:val="32"/>
          <w:szCs w:val="32"/>
        </w:rPr>
        <w:t>由两部分组成：</w:t>
      </w:r>
      <w:r w:rsidR="00D77F99">
        <w:rPr>
          <w:rFonts w:ascii="Times" w:hAnsi="Times" w:cs="Times" w:hint="eastAsia"/>
          <w:color w:val="000000"/>
          <w:kern w:val="0"/>
          <w:sz w:val="32"/>
          <w:szCs w:val="32"/>
        </w:rPr>
        <w:t>首先是</w:t>
      </w:r>
      <w:r w:rsidR="001E6329">
        <w:rPr>
          <w:rFonts w:ascii="Times" w:hAnsi="Times" w:cs="Times" w:hint="eastAsia"/>
          <w:color w:val="000000"/>
          <w:kern w:val="0"/>
          <w:sz w:val="32"/>
          <w:szCs w:val="32"/>
        </w:rPr>
        <w:t>在状态</w:t>
      </w:r>
      <w:r w:rsidR="001E6329">
        <w:rPr>
          <w:rFonts w:ascii="Times" w:hAnsi="Times" w:cs="Times" w:hint="eastAsia"/>
          <w:color w:val="000000"/>
          <w:kern w:val="0"/>
          <w:sz w:val="32"/>
          <w:szCs w:val="32"/>
        </w:rPr>
        <w:t xml:space="preserve"> s </w:t>
      </w:r>
      <w:r w:rsidR="001E6329">
        <w:rPr>
          <w:rFonts w:ascii="Times" w:hAnsi="Times" w:cs="Times" w:hint="eastAsia"/>
          <w:color w:val="000000"/>
          <w:kern w:val="0"/>
          <w:sz w:val="32"/>
          <w:szCs w:val="32"/>
        </w:rPr>
        <w:t>时候当时立即获得的奖励函数值</w:t>
      </w:r>
      <w:r w:rsidR="001E6329">
        <w:rPr>
          <w:rFonts w:ascii="Times" w:hAnsi="Times" w:cs="Times" w:hint="eastAsia"/>
          <w:color w:val="000000"/>
          <w:kern w:val="0"/>
          <w:sz w:val="32"/>
          <w:szCs w:val="32"/>
        </w:rPr>
        <w:t xml:space="preserve"> </w:t>
      </w:r>
      <w:r w:rsidR="001E6329">
        <w:rPr>
          <w:rFonts w:ascii="Times" w:hAnsi="Times" w:cs="Times"/>
          <w:color w:val="000000"/>
          <w:kern w:val="0"/>
          <w:sz w:val="32"/>
          <w:szCs w:val="32"/>
        </w:rPr>
        <w:t>R(s)</w:t>
      </w:r>
      <w:r w:rsidR="001E6329">
        <w:rPr>
          <w:rFonts w:ascii="Times" w:hAnsi="Times" w:cs="Times" w:hint="eastAsia"/>
          <w:color w:val="000000"/>
          <w:kern w:val="0"/>
          <w:sz w:val="32"/>
          <w:szCs w:val="32"/>
        </w:rPr>
        <w:t>，</w:t>
      </w:r>
      <w:r w:rsidR="00E67FD7">
        <w:rPr>
          <w:rFonts w:ascii="Times" w:hAnsi="Times" w:cs="Times" w:hint="eastAsia"/>
          <w:color w:val="000000"/>
          <w:kern w:val="0"/>
          <w:sz w:val="32"/>
          <w:szCs w:val="32"/>
        </w:rPr>
        <w:t>也就是上面式子的第一项；</w:t>
      </w:r>
      <w:r w:rsidR="001E6329">
        <w:rPr>
          <w:rFonts w:ascii="Times" w:hAnsi="Times" w:cs="Times" w:hint="eastAsia"/>
          <w:color w:val="000000"/>
          <w:kern w:val="0"/>
          <w:sz w:val="32"/>
          <w:szCs w:val="32"/>
        </w:rPr>
        <w:t>另一个就是</w:t>
      </w:r>
      <w:r w:rsidR="00EA13B6">
        <w:rPr>
          <w:rFonts w:ascii="Times" w:hAnsi="Times" w:cs="Times" w:hint="eastAsia"/>
          <w:color w:val="000000"/>
          <w:kern w:val="0"/>
          <w:sz w:val="32"/>
          <w:szCs w:val="32"/>
        </w:rPr>
        <w:t>第二项，即</w:t>
      </w:r>
      <w:r w:rsidR="009D676F">
        <w:rPr>
          <w:rFonts w:ascii="Times" w:hAnsi="Times" w:cs="Times" w:hint="eastAsia"/>
          <w:color w:val="000000"/>
          <w:kern w:val="0"/>
          <w:sz w:val="32"/>
          <w:szCs w:val="32"/>
        </w:rPr>
        <w:t>后续的部分奖励函数值</w:t>
      </w:r>
      <w:r w:rsidR="00192208">
        <w:rPr>
          <w:rFonts w:ascii="Times" w:hAnsi="Times" w:cs="Times" w:hint="eastAsia"/>
          <w:color w:val="000000"/>
          <w:kern w:val="0"/>
          <w:sz w:val="32"/>
          <w:szCs w:val="32"/>
        </w:rPr>
        <w:t>（</w:t>
      </w:r>
      <w:r w:rsidR="00192208">
        <w:rPr>
          <w:rFonts w:ascii="Times" w:hAnsi="Times" w:cs="Times"/>
          <w:color w:val="000000"/>
          <w:kern w:val="0"/>
          <w:sz w:val="32"/>
          <w:szCs w:val="32"/>
        </w:rPr>
        <w:t>discounted rewards</w:t>
      </w:r>
      <w:r w:rsidR="00192208">
        <w:rPr>
          <w:rFonts w:ascii="Times" w:hAnsi="Times" w:cs="Times" w:hint="eastAsia"/>
          <w:color w:val="000000"/>
          <w:kern w:val="0"/>
          <w:sz w:val="32"/>
          <w:szCs w:val="32"/>
        </w:rPr>
        <w:t>）</w:t>
      </w:r>
      <w:r w:rsidR="009D676F">
        <w:rPr>
          <w:rFonts w:ascii="Times" w:hAnsi="Times" w:cs="Times" w:hint="eastAsia"/>
          <w:color w:val="000000"/>
          <w:kern w:val="0"/>
          <w:sz w:val="32"/>
          <w:szCs w:val="32"/>
        </w:rPr>
        <w:t>的期望总和</w:t>
      </w:r>
      <w:r w:rsidR="00192208">
        <w:rPr>
          <w:rFonts w:ascii="Times" w:hAnsi="Times" w:cs="Times" w:hint="eastAsia"/>
          <w:color w:val="000000"/>
          <w:kern w:val="0"/>
          <w:sz w:val="32"/>
          <w:szCs w:val="32"/>
        </w:rPr>
        <w:t>（</w:t>
      </w:r>
      <w:r w:rsidR="00192208">
        <w:rPr>
          <w:rFonts w:ascii="Times" w:hAnsi="Times" w:cs="Times"/>
          <w:color w:val="000000"/>
          <w:kern w:val="0"/>
          <w:sz w:val="32"/>
          <w:szCs w:val="32"/>
        </w:rPr>
        <w:t>expected sum</w:t>
      </w:r>
      <w:r w:rsidR="00192208">
        <w:rPr>
          <w:rFonts w:ascii="Times" w:hAnsi="Times" w:cs="Times" w:hint="eastAsia"/>
          <w:color w:val="000000"/>
          <w:kern w:val="0"/>
          <w:sz w:val="32"/>
          <w:szCs w:val="32"/>
        </w:rPr>
        <w:t>）</w:t>
      </w:r>
      <w:r w:rsidR="00A22541">
        <w:rPr>
          <w:rFonts w:ascii="Times" w:hAnsi="Times" w:cs="Times" w:hint="eastAsia"/>
          <w:color w:val="000000"/>
          <w:kern w:val="0"/>
          <w:sz w:val="32"/>
          <w:szCs w:val="32"/>
        </w:rPr>
        <w:t>。</w:t>
      </w:r>
      <w:r w:rsidR="006C0747">
        <w:rPr>
          <w:rFonts w:ascii="Times" w:hAnsi="Times" w:cs="Times" w:hint="eastAsia"/>
          <w:color w:val="000000"/>
          <w:kern w:val="0"/>
          <w:sz w:val="32"/>
          <w:szCs w:val="32"/>
        </w:rPr>
        <w:t>对第二项进行更深入的探索，就能发现这个求和项</w:t>
      </w:r>
      <w:r w:rsidR="00DE1EBD">
        <w:rPr>
          <w:rFonts w:ascii="Times" w:hAnsi="Times" w:cs="Times" w:hint="eastAsia"/>
          <w:color w:val="000000"/>
          <w:kern w:val="0"/>
          <w:sz w:val="32"/>
          <w:szCs w:val="32"/>
        </w:rPr>
        <w:t>（</w:t>
      </w:r>
      <w:r w:rsidR="00DE1EBD">
        <w:rPr>
          <w:rFonts w:ascii="Times" w:hAnsi="Times" w:cs="Times"/>
          <w:color w:val="000000"/>
          <w:kern w:val="0"/>
          <w:sz w:val="32"/>
          <w:szCs w:val="32"/>
        </w:rPr>
        <w:t>summation term</w:t>
      </w:r>
      <w:r w:rsidR="00DE1EBD">
        <w:rPr>
          <w:rFonts w:ascii="Times" w:hAnsi="Times" w:cs="Times" w:hint="eastAsia"/>
          <w:color w:val="000000"/>
          <w:kern w:val="0"/>
          <w:sz w:val="32"/>
          <w:szCs w:val="32"/>
        </w:rPr>
        <w:t>）</w:t>
      </w:r>
      <w:r w:rsidR="006C0747">
        <w:rPr>
          <w:rFonts w:ascii="Times" w:hAnsi="Times" w:cs="Times" w:hint="eastAsia"/>
          <w:color w:val="000000"/>
          <w:kern w:val="0"/>
          <w:sz w:val="32"/>
          <w:szCs w:val="32"/>
        </w:rPr>
        <w:t>可以写成</w:t>
      </w:r>
      <w:r w:rsidR="006C0747">
        <w:rPr>
          <w:rFonts w:ascii="Times" w:hAnsi="Times" w:cs="Times" w:hint="eastAsia"/>
          <w:color w:val="000000"/>
          <w:kern w:val="0"/>
          <w:sz w:val="32"/>
          <w:szCs w:val="32"/>
        </w:rPr>
        <w:t xml:space="preserve"> </w:t>
      </w:r>
      <w:r w:rsidR="007C7C31">
        <w:rPr>
          <w:rFonts w:ascii="Times" w:hAnsi="Times" w:cs="Times"/>
          <w:color w:val="000000"/>
          <w:kern w:val="0"/>
          <w:sz w:val="32"/>
          <w:szCs w:val="32"/>
        </w:rPr>
        <w:t>E</w:t>
      </w:r>
      <w:r w:rsidR="007C7C31">
        <w:rPr>
          <w:rFonts w:ascii="Times" w:hAnsi="Times" w:cs="Times"/>
          <w:color w:val="000000"/>
          <w:kern w:val="0"/>
          <w:position w:val="-6"/>
          <w:sz w:val="21"/>
          <w:szCs w:val="21"/>
        </w:rPr>
        <w:t>s</w:t>
      </w:r>
      <w:r w:rsidR="007C7C31">
        <w:rPr>
          <w:rFonts w:ascii="Calibri" w:eastAsia="Calibri" w:hAnsi="Calibri" w:cs="Calibri"/>
          <w:color w:val="000000"/>
          <w:kern w:val="0"/>
          <w:sz w:val="16"/>
          <w:szCs w:val="16"/>
        </w:rPr>
        <w:t>′</w:t>
      </w:r>
      <w:r w:rsidR="007C7C31">
        <w:rPr>
          <w:rFonts w:ascii="MS Mincho" w:eastAsia="MS Mincho" w:hAnsi="MS Mincho" w:cs="MS Mincho"/>
          <w:color w:val="000000"/>
          <w:kern w:val="0"/>
          <w:position w:val="-6"/>
          <w:sz w:val="21"/>
          <w:szCs w:val="21"/>
        </w:rPr>
        <w:t>∼</w:t>
      </w:r>
      <w:r w:rsidR="007C7C31">
        <w:rPr>
          <w:rFonts w:ascii="Times" w:hAnsi="Times" w:cs="Times"/>
          <w:color w:val="000000"/>
          <w:kern w:val="0"/>
          <w:position w:val="-6"/>
          <w:sz w:val="21"/>
          <w:szCs w:val="21"/>
        </w:rPr>
        <w:t>P</w:t>
      </w:r>
      <w:r w:rsidR="007C7C31">
        <w:rPr>
          <w:rFonts w:ascii="Times" w:hAnsi="Times" w:cs="Times"/>
          <w:color w:val="000000"/>
          <w:kern w:val="0"/>
          <w:position w:val="-8"/>
          <w:sz w:val="16"/>
          <w:szCs w:val="16"/>
        </w:rPr>
        <w:t xml:space="preserve">sπ(s) </w:t>
      </w:r>
      <w:r w:rsidR="007C7C31">
        <w:rPr>
          <w:rFonts w:ascii="Times" w:hAnsi="Times" w:cs="Times"/>
          <w:color w:val="000000"/>
          <w:kern w:val="0"/>
          <w:sz w:val="32"/>
          <w:szCs w:val="32"/>
        </w:rPr>
        <w:t xml:space="preserve">[V </w:t>
      </w:r>
      <w:r w:rsidR="007C7C31">
        <w:rPr>
          <w:rFonts w:ascii="Times" w:hAnsi="Times" w:cs="Times"/>
          <w:color w:val="000000"/>
          <w:kern w:val="0"/>
          <w:position w:val="10"/>
          <w:sz w:val="21"/>
          <w:szCs w:val="21"/>
        </w:rPr>
        <w:t>π</w:t>
      </w:r>
      <w:r w:rsidR="007C7C31">
        <w:rPr>
          <w:rFonts w:ascii="Times" w:hAnsi="Times" w:cs="Times"/>
          <w:color w:val="000000"/>
          <w:kern w:val="0"/>
          <w:sz w:val="32"/>
          <w:szCs w:val="32"/>
        </w:rPr>
        <w:t>(s</w:t>
      </w:r>
      <w:r w:rsidR="007C7C31">
        <w:rPr>
          <w:rFonts w:ascii="Calibri" w:eastAsia="Calibri" w:hAnsi="Calibri" w:cs="Calibri"/>
          <w:color w:val="000000"/>
          <w:kern w:val="0"/>
          <w:position w:val="10"/>
          <w:sz w:val="21"/>
          <w:szCs w:val="21"/>
        </w:rPr>
        <w:t>′</w:t>
      </w:r>
      <w:r w:rsidR="007C7C31">
        <w:rPr>
          <w:rFonts w:ascii="Times" w:hAnsi="Times" w:cs="Times"/>
          <w:color w:val="000000"/>
          <w:kern w:val="0"/>
          <w:sz w:val="32"/>
          <w:szCs w:val="32"/>
        </w:rPr>
        <w:t>)]</w:t>
      </w:r>
      <w:r w:rsidR="007C7C31">
        <w:rPr>
          <w:rFonts w:ascii="Times" w:hAnsi="Times" w:cs="Times" w:hint="eastAsia"/>
          <w:color w:val="000000"/>
          <w:kern w:val="0"/>
          <w:sz w:val="32"/>
          <w:szCs w:val="32"/>
        </w:rPr>
        <w:t xml:space="preserve"> </w:t>
      </w:r>
      <w:r w:rsidR="006C0747">
        <w:rPr>
          <w:rFonts w:ascii="Times" w:hAnsi="Times" w:cs="Times" w:hint="eastAsia"/>
          <w:color w:val="000000"/>
          <w:kern w:val="0"/>
          <w:sz w:val="32"/>
          <w:szCs w:val="32"/>
        </w:rPr>
        <w:t>的形式。</w:t>
      </w:r>
      <w:r w:rsidR="00251C97">
        <w:rPr>
          <w:rFonts w:ascii="Times" w:hAnsi="Times" w:cs="Times" w:hint="eastAsia"/>
          <w:color w:val="000000"/>
          <w:kern w:val="0"/>
          <w:sz w:val="32"/>
          <w:szCs w:val="32"/>
        </w:rPr>
        <w:t>这种形式也就是从状态</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Calibri" w:eastAsia="Calibri" w:hAnsi="Calibri" w:cs="Calibri" w:hint="eastAsia"/>
          <w:color w:val="000000"/>
          <w:kern w:val="0"/>
          <w:position w:val="10"/>
          <w:sz w:val="21"/>
          <w:szCs w:val="21"/>
        </w:rPr>
        <w:t xml:space="preserve"> </w:t>
      </w:r>
      <w:r w:rsidR="00251C97">
        <w:rPr>
          <w:rFonts w:ascii="Times" w:hAnsi="Times" w:cs="Times" w:hint="eastAsia"/>
          <w:color w:val="000000"/>
          <w:kern w:val="0"/>
          <w:sz w:val="32"/>
          <w:szCs w:val="32"/>
        </w:rPr>
        <w:t>开始的这个部分奖励（</w:t>
      </w:r>
      <w:r w:rsidR="00251C97">
        <w:rPr>
          <w:rFonts w:ascii="Times" w:hAnsi="Times" w:cs="Times"/>
          <w:color w:val="000000"/>
          <w:kern w:val="0"/>
          <w:sz w:val="32"/>
          <w:szCs w:val="32"/>
        </w:rPr>
        <w:t>discounted rewards</w:t>
      </w:r>
      <w:r w:rsidR="00251C97">
        <w:rPr>
          <w:rFonts w:ascii="Times" w:hAnsi="Times" w:cs="Times" w:hint="eastAsia"/>
          <w:color w:val="000000"/>
          <w:kern w:val="0"/>
          <w:sz w:val="32"/>
          <w:szCs w:val="32"/>
        </w:rPr>
        <w:t>）的期望总和（</w:t>
      </w:r>
      <w:r w:rsidR="00251C97">
        <w:rPr>
          <w:rFonts w:ascii="Times" w:hAnsi="Times" w:cs="Times"/>
          <w:color w:val="000000"/>
          <w:kern w:val="0"/>
          <w:sz w:val="32"/>
          <w:szCs w:val="32"/>
        </w:rPr>
        <w:t>expected sum</w:t>
      </w:r>
      <w:r w:rsidR="00251C97">
        <w:rPr>
          <w:rFonts w:ascii="Times" w:hAnsi="Times" w:cs="Times" w:hint="eastAsia"/>
          <w:color w:val="000000"/>
          <w:kern w:val="0"/>
          <w:sz w:val="32"/>
          <w:szCs w:val="32"/>
        </w:rPr>
        <w:t>）</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V</w:t>
      </w:r>
      <w:r w:rsidR="00251C97">
        <w:rPr>
          <w:rFonts w:ascii="Times" w:hAnsi="Times" w:cs="Times"/>
          <w:color w:val="000000"/>
          <w:kern w:val="0"/>
          <w:position w:val="10"/>
          <w:sz w:val="21"/>
          <w:szCs w:val="21"/>
        </w:rPr>
        <w:t>π</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Times" w:hAnsi="Times" w:cs="Times"/>
          <w:color w:val="000000"/>
          <w:kern w:val="0"/>
          <w:sz w:val="32"/>
          <w:szCs w:val="32"/>
        </w:rPr>
        <w:t>)</w:t>
      </w:r>
      <w:r w:rsidR="00D748F1">
        <w:rPr>
          <w:rFonts w:ascii="Times" w:hAnsi="Times" w:cs="Times" w:hint="eastAsia"/>
          <w:color w:val="000000"/>
          <w:kern w:val="0"/>
          <w:sz w:val="32"/>
          <w:szCs w:val="32"/>
        </w:rPr>
        <w:t>，此处的</w:t>
      </w:r>
      <w:r w:rsidR="00D748F1">
        <w:rPr>
          <w:rFonts w:ascii="Times" w:hAnsi="Times" w:cs="Times" w:hint="eastAsia"/>
          <w:color w:val="000000"/>
          <w:kern w:val="0"/>
          <w:sz w:val="32"/>
          <w:szCs w:val="32"/>
        </w:rPr>
        <w:t xml:space="preserve"> </w:t>
      </w:r>
      <w:r w:rsidR="00D748F1">
        <w:rPr>
          <w:rFonts w:ascii="Times" w:hAnsi="Times" w:cs="Times"/>
          <w:color w:val="000000"/>
          <w:kern w:val="0"/>
          <w:sz w:val="32"/>
          <w:szCs w:val="32"/>
        </w:rPr>
        <w:t>s</w:t>
      </w:r>
      <w:r w:rsidR="00D748F1">
        <w:rPr>
          <w:rFonts w:ascii="Calibri" w:eastAsia="Calibri" w:hAnsi="Calibri" w:cs="Calibri"/>
          <w:color w:val="000000"/>
          <w:kern w:val="0"/>
          <w:position w:val="10"/>
          <w:sz w:val="21"/>
          <w:szCs w:val="21"/>
        </w:rPr>
        <w:t>′</w:t>
      </w:r>
      <w:r w:rsidR="00D748F1">
        <w:rPr>
          <w:rFonts w:ascii="Calibri" w:eastAsia="Calibri" w:hAnsi="Calibri" w:cs="Calibri" w:hint="eastAsia"/>
          <w:color w:val="000000"/>
          <w:kern w:val="0"/>
          <w:position w:val="10"/>
          <w:sz w:val="21"/>
          <w:szCs w:val="21"/>
        </w:rPr>
        <w:t xml:space="preserve"> </w:t>
      </w:r>
      <w:r w:rsidR="00F57272">
        <w:rPr>
          <w:rFonts w:ascii="Times" w:hAnsi="Times" w:cs="Times" w:hint="eastAsia"/>
          <w:color w:val="000000"/>
          <w:kern w:val="0"/>
          <w:sz w:val="32"/>
          <w:szCs w:val="32"/>
        </w:rPr>
        <w:t>是根据</w:t>
      </w:r>
      <w:r w:rsidR="00F57272">
        <w:rPr>
          <w:rFonts w:ascii="Times" w:hAnsi="Times" w:cs="Times" w:hint="eastAsia"/>
          <w:color w:val="000000"/>
          <w:kern w:val="0"/>
          <w:sz w:val="32"/>
          <w:szCs w:val="32"/>
        </w:rPr>
        <w:t xml:space="preserve"> </w:t>
      </w:r>
      <w:r w:rsidR="00F57272">
        <w:rPr>
          <w:rFonts w:ascii="Times" w:hAnsi="Times" w:cs="Times"/>
          <w:color w:val="000000"/>
          <w:kern w:val="0"/>
          <w:sz w:val="32"/>
          <w:szCs w:val="32"/>
        </w:rPr>
        <w:t>P</w:t>
      </w:r>
      <w:r w:rsidR="00F57272">
        <w:rPr>
          <w:rFonts w:ascii="Times" w:hAnsi="Times" w:cs="Times"/>
          <w:color w:val="000000"/>
          <w:kern w:val="0"/>
          <w:position w:val="-6"/>
          <w:sz w:val="21"/>
          <w:szCs w:val="21"/>
        </w:rPr>
        <w:t>sπ(s)</w:t>
      </w:r>
      <w:r w:rsidR="00F57272">
        <w:rPr>
          <w:rFonts w:ascii="Times" w:hAnsi="Times" w:cs="Times" w:hint="eastAsia"/>
          <w:color w:val="000000"/>
          <w:kern w:val="0"/>
          <w:position w:val="-6"/>
          <w:sz w:val="21"/>
          <w:szCs w:val="21"/>
        </w:rPr>
        <w:t xml:space="preserve"> </w:t>
      </w:r>
      <w:r w:rsidR="00F57272">
        <w:rPr>
          <w:rFonts w:ascii="Times" w:hAnsi="Times" w:cs="Times" w:hint="eastAsia"/>
          <w:color w:val="000000"/>
          <w:kern w:val="0"/>
          <w:sz w:val="32"/>
          <w:szCs w:val="32"/>
        </w:rPr>
        <w:t>分布的，</w:t>
      </w:r>
      <w:r w:rsidR="00A73C75">
        <w:rPr>
          <w:rFonts w:ascii="Times" w:hAnsi="Times" w:cs="Times" w:hint="eastAsia"/>
          <w:color w:val="000000"/>
          <w:kern w:val="0"/>
          <w:sz w:val="32"/>
          <w:szCs w:val="32"/>
        </w:rPr>
        <w:t>在</w:t>
      </w:r>
      <w:r w:rsidR="00A73C75">
        <w:rPr>
          <w:rFonts w:ascii="Times" w:hAnsi="Times" w:cs="Times" w:hint="eastAsia"/>
          <w:color w:val="000000"/>
          <w:kern w:val="0"/>
          <w:sz w:val="32"/>
          <w:szCs w:val="32"/>
        </w:rPr>
        <w:t xml:space="preserve"> MDP </w:t>
      </w:r>
      <w:r w:rsidR="00A73C75">
        <w:rPr>
          <w:rFonts w:ascii="Times" w:hAnsi="Times" w:cs="Times" w:hint="eastAsia"/>
          <w:color w:val="000000"/>
          <w:kern w:val="0"/>
          <w:sz w:val="32"/>
          <w:szCs w:val="32"/>
        </w:rPr>
        <w:t>过程中从状态</w:t>
      </w:r>
      <w:r w:rsidR="00A73C75">
        <w:rPr>
          <w:rFonts w:ascii="Times" w:hAnsi="Times" w:cs="Times" w:hint="eastAsia"/>
          <w:color w:val="000000"/>
          <w:kern w:val="0"/>
          <w:sz w:val="32"/>
          <w:szCs w:val="32"/>
        </w:rPr>
        <w:t xml:space="preserve"> s </w:t>
      </w:r>
      <w:r w:rsidR="00A73C75">
        <w:rPr>
          <w:rFonts w:ascii="Times" w:hAnsi="Times" w:cs="Times" w:hint="eastAsia"/>
          <w:color w:val="000000"/>
          <w:kern w:val="0"/>
          <w:sz w:val="32"/>
          <w:szCs w:val="32"/>
        </w:rPr>
        <w:t>采取第一个动作</w:t>
      </w:r>
      <w:r w:rsidR="00A73C75">
        <w:rPr>
          <w:rFonts w:ascii="Times" w:hAnsi="Times" w:cs="Times" w:hint="eastAsia"/>
          <w:color w:val="000000"/>
          <w:kern w:val="0"/>
          <w:sz w:val="32"/>
          <w:szCs w:val="32"/>
        </w:rPr>
        <w:t xml:space="preserve"> </w:t>
      </w:r>
      <w:r w:rsidR="00A73C75">
        <w:rPr>
          <w:rFonts w:ascii="Times" w:hAnsi="Times" w:cs="Times"/>
          <w:color w:val="000000"/>
          <w:kern w:val="0"/>
          <w:sz w:val="32"/>
          <w:szCs w:val="32"/>
        </w:rPr>
        <w:t>π(s)</w:t>
      </w:r>
      <w:r w:rsidR="00A73C75">
        <w:rPr>
          <w:rFonts w:ascii="Times" w:hAnsi="Times" w:cs="Times" w:hint="eastAsia"/>
          <w:color w:val="000000"/>
          <w:kern w:val="0"/>
          <w:sz w:val="32"/>
          <w:szCs w:val="32"/>
        </w:rPr>
        <w:t xml:space="preserve"> </w:t>
      </w:r>
      <w:r w:rsidR="00A73C75">
        <w:rPr>
          <w:rFonts w:ascii="Times" w:hAnsi="Times" w:cs="Times" w:hint="eastAsia"/>
          <w:color w:val="000000"/>
          <w:kern w:val="0"/>
          <w:sz w:val="32"/>
          <w:szCs w:val="32"/>
        </w:rPr>
        <w:t>之后</w:t>
      </w:r>
      <w:r w:rsidR="00F03DE2">
        <w:rPr>
          <w:rFonts w:ascii="Times" w:hAnsi="Times" w:cs="Times" w:hint="eastAsia"/>
          <w:color w:val="000000"/>
          <w:kern w:val="0"/>
          <w:sz w:val="32"/>
          <w:szCs w:val="32"/>
        </w:rPr>
        <w:t>，确定了这个分布所在的空间。</w:t>
      </w:r>
      <w:r w:rsidR="00127013">
        <w:rPr>
          <w:rFonts w:ascii="Times" w:hAnsi="Times" w:cs="Times" w:hint="eastAsia"/>
          <w:color w:val="000000"/>
          <w:kern w:val="0"/>
          <w:sz w:val="32"/>
          <w:szCs w:val="32"/>
        </w:rPr>
        <w:t>因此，上面的第二项实际上也就是给出了在</w:t>
      </w:r>
      <w:r w:rsidR="00127013">
        <w:rPr>
          <w:rFonts w:ascii="Times" w:hAnsi="Times" w:cs="Times" w:hint="eastAsia"/>
          <w:color w:val="000000"/>
          <w:kern w:val="0"/>
          <w:sz w:val="32"/>
          <w:szCs w:val="32"/>
        </w:rPr>
        <w:t xml:space="preserve"> MDP </w:t>
      </w:r>
      <w:r w:rsidR="00127013">
        <w:rPr>
          <w:rFonts w:ascii="Times" w:hAnsi="Times" w:cs="Times" w:hint="eastAsia"/>
          <w:color w:val="000000"/>
          <w:kern w:val="0"/>
          <w:sz w:val="32"/>
          <w:szCs w:val="32"/>
        </w:rPr>
        <w:t>过程中第一步之后的部分奖励（</w:t>
      </w:r>
      <w:r w:rsidR="00127013">
        <w:rPr>
          <w:rFonts w:ascii="Times" w:hAnsi="Times" w:cs="Times"/>
          <w:color w:val="000000"/>
          <w:kern w:val="0"/>
          <w:sz w:val="32"/>
          <w:szCs w:val="32"/>
        </w:rPr>
        <w:t>discounted rewards</w:t>
      </w:r>
      <w:r w:rsidR="00127013">
        <w:rPr>
          <w:rFonts w:ascii="Times" w:hAnsi="Times" w:cs="Times" w:hint="eastAsia"/>
          <w:color w:val="000000"/>
          <w:kern w:val="0"/>
          <w:sz w:val="32"/>
          <w:szCs w:val="32"/>
        </w:rPr>
        <w:t>）的期望总和（</w:t>
      </w:r>
      <w:r w:rsidR="00127013">
        <w:rPr>
          <w:rFonts w:ascii="Times" w:hAnsi="Times" w:cs="Times"/>
          <w:color w:val="000000"/>
          <w:kern w:val="0"/>
          <w:sz w:val="32"/>
          <w:szCs w:val="32"/>
        </w:rPr>
        <w:t>expected sum</w:t>
      </w:r>
      <w:r w:rsidR="00127013">
        <w:rPr>
          <w:rFonts w:ascii="Times" w:hAnsi="Times" w:cs="Times" w:hint="eastAsia"/>
          <w:color w:val="000000"/>
          <w:kern w:val="0"/>
          <w:sz w:val="32"/>
          <w:szCs w:val="32"/>
        </w:rPr>
        <w:t>）。</w:t>
      </w:r>
    </w:p>
    <w:p w14:paraId="78B8C813" w14:textId="3109C656" w:rsidR="00963208" w:rsidRDefault="00DA069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贝尔曼</w:t>
      </w:r>
      <w:r w:rsidR="00993E59">
        <w:rPr>
          <w:rFonts w:ascii="Times" w:hAnsi="Times" w:cs="Times" w:hint="eastAsia"/>
          <w:color w:val="000000"/>
          <w:kern w:val="0"/>
          <w:sz w:val="32"/>
          <w:szCs w:val="32"/>
        </w:rPr>
        <w:t>等式</w:t>
      </w:r>
      <w:r>
        <w:rPr>
          <w:rFonts w:ascii="Times" w:hAnsi="Times" w:cs="Times" w:hint="eastAsia"/>
          <w:color w:val="000000"/>
          <w:kern w:val="0"/>
          <w:sz w:val="32"/>
          <w:szCs w:val="32"/>
        </w:rPr>
        <w:t>（</w:t>
      </w:r>
      <w:r>
        <w:rPr>
          <w:rFonts w:ascii="Times" w:hAnsi="Times" w:cs="Times"/>
          <w:color w:val="000000"/>
          <w:kern w:val="0"/>
          <w:sz w:val="32"/>
          <w:szCs w:val="32"/>
        </w:rPr>
        <w:t>Bellman’s equations</w:t>
      </w:r>
      <w:r>
        <w:rPr>
          <w:rFonts w:ascii="Times" w:hAnsi="Times" w:cs="Times" w:hint="eastAsia"/>
          <w:color w:val="000000"/>
          <w:kern w:val="0"/>
          <w:sz w:val="32"/>
          <w:szCs w:val="32"/>
        </w:rPr>
        <w:t>）可以有效地解出</w:t>
      </w:r>
      <w:r w:rsidR="00BD514E">
        <w:rPr>
          <w:rFonts w:ascii="Times" w:hAnsi="Times" w:cs="Times" w:hint="eastAsia"/>
          <w:color w:val="000000"/>
          <w:kern w:val="0"/>
          <w:sz w:val="32"/>
          <w:szCs w:val="32"/>
        </w:rPr>
        <w:t xml:space="preserve"> </w:t>
      </w:r>
      <w:r w:rsidR="00BD514E">
        <w:rPr>
          <w:rFonts w:ascii="Times" w:hAnsi="Times" w:cs="Times"/>
          <w:color w:val="000000"/>
          <w:kern w:val="0"/>
          <w:sz w:val="32"/>
          <w:szCs w:val="32"/>
        </w:rPr>
        <w:t>V</w:t>
      </w:r>
      <w:r w:rsidR="00BD514E">
        <w:rPr>
          <w:rFonts w:ascii="Times" w:hAnsi="Times" w:cs="Times"/>
          <w:color w:val="000000"/>
          <w:kern w:val="0"/>
          <w:position w:val="10"/>
          <w:sz w:val="21"/>
          <w:szCs w:val="21"/>
        </w:rPr>
        <w:t>π</w:t>
      </w:r>
      <w:r>
        <w:rPr>
          <w:rFonts w:ascii="Times" w:hAnsi="Times" w:cs="Times" w:hint="eastAsia"/>
          <w:color w:val="000000"/>
          <w:kern w:val="0"/>
          <w:sz w:val="32"/>
          <w:szCs w:val="32"/>
        </w:rPr>
        <w:t>。</w:t>
      </w:r>
      <w:r w:rsidR="004B7E4E">
        <w:rPr>
          <w:rFonts w:ascii="Times" w:hAnsi="Times" w:cs="Times" w:hint="eastAsia"/>
          <w:color w:val="000000"/>
          <w:kern w:val="0"/>
          <w:sz w:val="32"/>
          <w:szCs w:val="32"/>
        </w:rPr>
        <w:t>尤其是在一个有限状态的</w:t>
      </w:r>
      <w:r w:rsidR="004B7E4E">
        <w:rPr>
          <w:rFonts w:ascii="Times" w:hAnsi="Times" w:cs="Times" w:hint="eastAsia"/>
          <w:color w:val="000000"/>
          <w:kern w:val="0"/>
          <w:sz w:val="32"/>
          <w:szCs w:val="32"/>
        </w:rPr>
        <w:t xml:space="preserve"> MDP </w:t>
      </w:r>
      <w:r w:rsidR="004B7E4E">
        <w:rPr>
          <w:rFonts w:ascii="Times" w:hAnsi="Times" w:cs="Times" w:hint="eastAsia"/>
          <w:color w:val="000000"/>
          <w:kern w:val="0"/>
          <w:sz w:val="32"/>
          <w:szCs w:val="32"/>
        </w:rPr>
        <w:t>过程中，即</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(|S| &lt; ∞)</w:t>
      </w:r>
      <w:r w:rsidR="004B7E4E">
        <w:rPr>
          <w:rFonts w:ascii="Times" w:hAnsi="Times" w:cs="Times"/>
          <w:color w:val="000000"/>
          <w:kern w:val="0"/>
          <w:sz w:val="32"/>
          <w:szCs w:val="32"/>
        </w:rPr>
        <w:t>，</w:t>
      </w:r>
      <w:r w:rsidR="004B7E4E">
        <w:rPr>
          <w:rFonts w:ascii="Times" w:hAnsi="Times" w:cs="Times" w:hint="eastAsia"/>
          <w:color w:val="000000"/>
          <w:kern w:val="0"/>
          <w:sz w:val="32"/>
          <w:szCs w:val="32"/>
        </w:rPr>
        <w:t>我们可以把每个状态</w:t>
      </w:r>
      <w:r w:rsidR="004B7E4E">
        <w:rPr>
          <w:rFonts w:ascii="Times" w:hAnsi="Times" w:cs="Times" w:hint="eastAsia"/>
          <w:color w:val="000000"/>
          <w:kern w:val="0"/>
          <w:sz w:val="32"/>
          <w:szCs w:val="32"/>
        </w:rPr>
        <w:t xml:space="preserve"> s </w:t>
      </w:r>
      <w:r w:rsidR="004B7E4E">
        <w:rPr>
          <w:rFonts w:ascii="Times" w:hAnsi="Times" w:cs="Times" w:hint="eastAsia"/>
          <w:color w:val="000000"/>
          <w:kern w:val="0"/>
          <w:sz w:val="32"/>
          <w:szCs w:val="32"/>
        </w:rPr>
        <w:t>对应的</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 xml:space="preserve">V </w:t>
      </w:r>
      <w:r w:rsidR="004B7E4E">
        <w:rPr>
          <w:rFonts w:ascii="Times" w:hAnsi="Times" w:cs="Times"/>
          <w:color w:val="000000"/>
          <w:kern w:val="0"/>
          <w:position w:val="10"/>
          <w:sz w:val="21"/>
          <w:szCs w:val="21"/>
        </w:rPr>
        <w:t xml:space="preserve">π </w:t>
      </w:r>
      <w:r w:rsidR="004B7E4E">
        <w:rPr>
          <w:rFonts w:ascii="Times" w:hAnsi="Times" w:cs="Times"/>
          <w:color w:val="000000"/>
          <w:kern w:val="0"/>
          <w:sz w:val="32"/>
          <w:szCs w:val="32"/>
        </w:rPr>
        <w:t>(s)</w:t>
      </w:r>
      <w:r w:rsidR="004B7E4E">
        <w:rPr>
          <w:rFonts w:ascii="Times" w:hAnsi="Times" w:cs="Times" w:hint="eastAsia"/>
          <w:color w:val="000000"/>
          <w:kern w:val="0"/>
          <w:sz w:val="32"/>
          <w:szCs w:val="32"/>
        </w:rPr>
        <w:t xml:space="preserve"> </w:t>
      </w:r>
      <w:r w:rsidR="004B7E4E">
        <w:rPr>
          <w:rFonts w:ascii="Times" w:hAnsi="Times" w:cs="Times" w:hint="eastAsia"/>
          <w:color w:val="000000"/>
          <w:kern w:val="0"/>
          <w:sz w:val="32"/>
          <w:szCs w:val="32"/>
        </w:rPr>
        <w:t>的方程写出来。</w:t>
      </w:r>
      <w:r w:rsidR="00486FB3">
        <w:rPr>
          <w:rFonts w:ascii="Times" w:hAnsi="Times" w:cs="Times" w:hint="eastAsia"/>
          <w:color w:val="000000"/>
          <w:kern w:val="0"/>
          <w:sz w:val="32"/>
          <w:szCs w:val="32"/>
        </w:rPr>
        <w:t>这样就得到了一系列的</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个线性方程，有</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个变量</w:t>
      </w:r>
      <w:r w:rsidR="00C177B0">
        <w:rPr>
          <w:rFonts w:ascii="Times" w:hAnsi="Times" w:cs="Times" w:hint="eastAsia"/>
          <w:color w:val="000000"/>
          <w:kern w:val="0"/>
          <w:sz w:val="32"/>
          <w:szCs w:val="32"/>
        </w:rPr>
        <w:t>（也就是对应每个状态的未知的</w:t>
      </w:r>
      <w:r w:rsidR="00C177B0">
        <w:rPr>
          <w:rFonts w:ascii="Times" w:hAnsi="Times" w:cs="Times" w:hint="eastAsia"/>
          <w:color w:val="000000"/>
          <w:kern w:val="0"/>
          <w:sz w:val="32"/>
          <w:szCs w:val="32"/>
        </w:rPr>
        <w:t xml:space="preserve"> </w:t>
      </w:r>
      <w:r w:rsidR="00A64539">
        <w:rPr>
          <w:rFonts w:ascii="Times" w:hAnsi="Times" w:cs="Times"/>
          <w:color w:val="000000"/>
          <w:kern w:val="0"/>
          <w:sz w:val="32"/>
          <w:szCs w:val="32"/>
        </w:rPr>
        <w:t>V</w:t>
      </w:r>
      <w:r w:rsidR="00A64539">
        <w:rPr>
          <w:rFonts w:ascii="Times" w:hAnsi="Times" w:cs="Times"/>
          <w:color w:val="000000"/>
          <w:kern w:val="0"/>
          <w:position w:val="10"/>
          <w:sz w:val="21"/>
          <w:szCs w:val="21"/>
        </w:rPr>
        <w:t>π</w:t>
      </w:r>
      <w:r w:rsidR="00A64539">
        <w:rPr>
          <w:rFonts w:ascii="Times" w:hAnsi="Times" w:cs="Times"/>
          <w:color w:val="000000"/>
          <w:kern w:val="0"/>
          <w:sz w:val="32"/>
          <w:szCs w:val="32"/>
        </w:rPr>
        <w:t>(s)</w:t>
      </w:r>
      <w:r w:rsidR="00A64539" w:rsidRPr="00A64539">
        <w:rPr>
          <w:rFonts w:ascii="Times" w:hAnsi="Times" w:cs="Times" w:hint="eastAsia"/>
          <w:color w:val="000000"/>
          <w:kern w:val="0"/>
          <w:sz w:val="32"/>
          <w:szCs w:val="32"/>
        </w:rPr>
        <w:t xml:space="preserve"> </w:t>
      </w:r>
      <w:r w:rsidR="00A64539">
        <w:rPr>
          <w:rFonts w:ascii="Times" w:hAnsi="Times" w:cs="Times" w:hint="eastAsia"/>
          <w:color w:val="000000"/>
          <w:kern w:val="0"/>
          <w:sz w:val="32"/>
          <w:szCs w:val="32"/>
        </w:rPr>
        <w:t>）</w:t>
      </w:r>
      <w:r w:rsidR="00C177B0">
        <w:rPr>
          <w:rFonts w:ascii="Times" w:hAnsi="Times" w:cs="Times" w:hint="eastAsia"/>
          <w:color w:val="000000"/>
          <w:kern w:val="0"/>
          <w:sz w:val="32"/>
          <w:szCs w:val="32"/>
        </w:rPr>
        <w:t>，</w:t>
      </w:r>
      <w:r w:rsidR="001967E0">
        <w:rPr>
          <w:rFonts w:ascii="Times" w:hAnsi="Times" w:cs="Times" w:hint="eastAsia"/>
          <w:color w:val="000000"/>
          <w:kern w:val="0"/>
          <w:sz w:val="32"/>
          <w:szCs w:val="32"/>
        </w:rPr>
        <w:t>这些</w:t>
      </w:r>
      <w:r w:rsidR="001967E0">
        <w:rPr>
          <w:rFonts w:ascii="Times" w:hAnsi="Times" w:cs="Times" w:hint="eastAsia"/>
          <w:color w:val="000000"/>
          <w:kern w:val="0"/>
          <w:sz w:val="32"/>
          <w:szCs w:val="32"/>
        </w:rPr>
        <w:t xml:space="preserve"> </w:t>
      </w:r>
      <w:r w:rsidR="001967E0">
        <w:rPr>
          <w:rFonts w:ascii="Times" w:hAnsi="Times" w:cs="Times"/>
          <w:color w:val="000000"/>
          <w:kern w:val="0"/>
          <w:sz w:val="32"/>
          <w:szCs w:val="32"/>
        </w:rPr>
        <w:t>V</w:t>
      </w:r>
      <w:r w:rsidR="001967E0">
        <w:rPr>
          <w:rFonts w:ascii="Times" w:hAnsi="Times" w:cs="Times"/>
          <w:color w:val="000000"/>
          <w:kern w:val="0"/>
          <w:position w:val="10"/>
          <w:sz w:val="21"/>
          <w:szCs w:val="21"/>
        </w:rPr>
        <w:t>π</w:t>
      </w:r>
      <w:r w:rsidR="001967E0">
        <w:rPr>
          <w:rFonts w:ascii="Times" w:hAnsi="Times" w:cs="Times"/>
          <w:color w:val="000000"/>
          <w:kern w:val="0"/>
          <w:sz w:val="32"/>
          <w:szCs w:val="32"/>
        </w:rPr>
        <w:t>(s)</w:t>
      </w:r>
      <w:r w:rsidR="001967E0">
        <w:rPr>
          <w:rFonts w:ascii="Times" w:hAnsi="Times" w:cs="Times" w:hint="eastAsia"/>
          <w:color w:val="000000"/>
          <w:kern w:val="0"/>
          <w:sz w:val="32"/>
          <w:szCs w:val="32"/>
        </w:rPr>
        <w:t xml:space="preserve"> </w:t>
      </w:r>
      <w:r w:rsidR="001967E0">
        <w:rPr>
          <w:rFonts w:ascii="Times" w:hAnsi="Times" w:cs="Times" w:hint="eastAsia"/>
          <w:color w:val="000000"/>
          <w:kern w:val="0"/>
          <w:sz w:val="32"/>
          <w:szCs w:val="32"/>
        </w:rPr>
        <w:t>都很容易解出来。</w:t>
      </w:r>
    </w:p>
    <w:p w14:paraId="179FCE85" w14:textId="47CC9F99" w:rsidR="00BC15C0" w:rsidRDefault="005652CC" w:rsidP="00BC15C0">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然后可以定义出</w:t>
      </w:r>
      <w:r w:rsidRPr="004B5A2A">
        <w:rPr>
          <w:rFonts w:ascii="Times" w:hAnsi="Times" w:cs="Times" w:hint="eastAsia"/>
          <w:b/>
          <w:color w:val="000000"/>
          <w:kern w:val="0"/>
          <w:sz w:val="32"/>
          <w:szCs w:val="32"/>
        </w:rPr>
        <w:t>最优值函数（</w:t>
      </w:r>
      <w:r w:rsidRPr="004B5A2A">
        <w:rPr>
          <w:rFonts w:ascii="Times" w:hAnsi="Times" w:cs="Times"/>
          <w:b/>
          <w:color w:val="000000"/>
          <w:kern w:val="0"/>
          <w:sz w:val="32"/>
          <w:szCs w:val="32"/>
        </w:rPr>
        <w:t>optimal value function</w:t>
      </w:r>
      <w:r w:rsidRPr="004B5A2A">
        <w:rPr>
          <w:rFonts w:ascii="Times" w:hAnsi="Times" w:cs="Times" w:hint="eastAsia"/>
          <w:b/>
          <w:color w:val="000000"/>
          <w:kern w:val="0"/>
          <w:sz w:val="32"/>
          <w:szCs w:val="32"/>
        </w:rPr>
        <w:t>）</w:t>
      </w:r>
    </w:p>
    <w:p w14:paraId="47BFCAD2" w14:textId="0DC15322" w:rsidR="005652CC" w:rsidRPr="005652CC" w:rsidRDefault="005652CC" w:rsidP="00BC15C0">
      <w:pPr>
        <w:widowControl/>
        <w:autoSpaceDE w:val="0"/>
        <w:autoSpaceDN w:val="0"/>
        <w:adjustRightInd w:val="0"/>
        <w:spacing w:after="240" w:line="360" w:lineRule="atLeast"/>
        <w:jc w:val="left"/>
        <w:rPr>
          <w:rFonts w:ascii="Times" w:hAnsi="Times" w:cs="Times"/>
          <w:color w:val="000000"/>
          <w:kern w:val="0"/>
        </w:rPr>
      </w:pPr>
    </w:p>
    <w:p w14:paraId="2E22E478" w14:textId="61573B13" w:rsidR="008B06D2" w:rsidRDefault="001E1FC9"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E1FC9">
        <w:rPr>
          <w:rFonts w:ascii="MS Mincho" w:eastAsia="MS Mincho" w:hAnsi="MS Mincho" w:cs="MS Mincho"/>
          <w:noProof/>
          <w:color w:val="000000"/>
          <w:kern w:val="0"/>
        </w:rPr>
        <w:drawing>
          <wp:inline distT="0" distB="0" distL="0" distR="0" wp14:anchorId="6A823C30" wp14:editId="6F3CFEEA">
            <wp:extent cx="4950460" cy="4169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3" cy="422047"/>
                    </a:xfrm>
                    <a:prstGeom prst="rect">
                      <a:avLst/>
                    </a:prstGeom>
                  </pic:spPr>
                </pic:pic>
              </a:graphicData>
            </a:graphic>
          </wp:inline>
        </w:drawing>
      </w:r>
    </w:p>
    <w:p w14:paraId="7F3CE2C9" w14:textId="318CDCC7" w:rsidR="00FE55AA" w:rsidRDefault="004343E4"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换一种说法，这个值也就是能用任意一种策略函数</w:t>
      </w:r>
      <w:r w:rsidR="001831DE">
        <w:rPr>
          <w:rFonts w:ascii="Times" w:hAnsi="Times" w:cs="Times" w:hint="eastAsia"/>
          <w:color w:val="000000"/>
          <w:kern w:val="0"/>
          <w:sz w:val="32"/>
          <w:szCs w:val="32"/>
        </w:rPr>
        <w:t>（</w:t>
      </w:r>
      <w:r w:rsidR="001831DE">
        <w:rPr>
          <w:rFonts w:ascii="Times" w:hAnsi="Times" w:cs="Times"/>
          <w:color w:val="000000"/>
          <w:kern w:val="0"/>
          <w:sz w:val="32"/>
          <w:szCs w:val="32"/>
        </w:rPr>
        <w:t>policy</w:t>
      </w:r>
      <w:r w:rsidR="001831DE">
        <w:rPr>
          <w:rFonts w:ascii="Times" w:hAnsi="Times" w:cs="Times" w:hint="eastAsia"/>
          <w:color w:val="000000"/>
          <w:kern w:val="0"/>
          <w:sz w:val="32"/>
          <w:szCs w:val="32"/>
        </w:rPr>
        <w:t>）</w:t>
      </w:r>
      <w:r>
        <w:rPr>
          <w:rFonts w:ascii="Times" w:hAnsi="Times" w:cs="Times" w:hint="eastAsia"/>
          <w:color w:val="000000"/>
          <w:kern w:val="0"/>
          <w:sz w:val="32"/>
          <w:szCs w:val="32"/>
        </w:rPr>
        <w:t>来获得的</w:t>
      </w:r>
      <w:r w:rsidR="001831DE">
        <w:rPr>
          <w:rFonts w:ascii="Times" w:hAnsi="Times" w:cs="Times" w:hint="eastAsia"/>
          <w:color w:val="000000"/>
          <w:kern w:val="0"/>
          <w:sz w:val="32"/>
          <w:szCs w:val="32"/>
        </w:rPr>
        <w:t>，</w:t>
      </w:r>
      <w:r w:rsidR="006F52F3">
        <w:rPr>
          <w:rFonts w:ascii="Times" w:hAnsi="Times" w:cs="Times" w:hint="eastAsia"/>
          <w:color w:val="000000"/>
          <w:kern w:val="0"/>
          <w:sz w:val="32"/>
          <w:szCs w:val="32"/>
        </w:rPr>
        <w:t>最佳的可能</w:t>
      </w:r>
      <w:r w:rsidR="00AB43D9">
        <w:rPr>
          <w:rFonts w:ascii="Times" w:hAnsi="Times" w:cs="Times" w:hint="eastAsia"/>
          <w:color w:val="000000"/>
          <w:kern w:val="0"/>
          <w:sz w:val="32"/>
          <w:szCs w:val="32"/>
        </w:rPr>
        <w:t>部分</w:t>
      </w:r>
      <w:r w:rsidR="006F52F3">
        <w:rPr>
          <w:rFonts w:ascii="Times" w:hAnsi="Times" w:cs="Times" w:hint="eastAsia"/>
          <w:color w:val="000000"/>
          <w:kern w:val="0"/>
          <w:sz w:val="32"/>
          <w:szCs w:val="32"/>
        </w:rPr>
        <w:t>奖励</w:t>
      </w:r>
      <w:r w:rsidR="00D97B6A">
        <w:rPr>
          <w:rFonts w:ascii="Times" w:hAnsi="Times" w:cs="Times" w:hint="eastAsia"/>
          <w:color w:val="000000"/>
          <w:kern w:val="0"/>
          <w:sz w:val="32"/>
          <w:szCs w:val="32"/>
        </w:rPr>
        <w:t>（</w:t>
      </w:r>
      <w:r w:rsidR="00D97B6A">
        <w:rPr>
          <w:rFonts w:ascii="Times" w:hAnsi="Times" w:cs="Times"/>
          <w:color w:val="000000"/>
          <w:kern w:val="0"/>
          <w:sz w:val="32"/>
          <w:szCs w:val="32"/>
        </w:rPr>
        <w:t>discounted rewards</w:t>
      </w:r>
      <w:r w:rsidR="00D97B6A">
        <w:rPr>
          <w:rFonts w:ascii="Times" w:hAnsi="Times" w:cs="Times" w:hint="eastAsia"/>
          <w:color w:val="000000"/>
          <w:kern w:val="0"/>
          <w:sz w:val="32"/>
          <w:szCs w:val="32"/>
        </w:rPr>
        <w:t>）</w:t>
      </w:r>
      <w:r w:rsidR="006F52F3">
        <w:rPr>
          <w:rFonts w:ascii="Times" w:hAnsi="Times" w:cs="Times" w:hint="eastAsia"/>
          <w:color w:val="000000"/>
          <w:kern w:val="0"/>
          <w:sz w:val="32"/>
          <w:szCs w:val="32"/>
        </w:rPr>
        <w:t>的期望总和</w:t>
      </w:r>
      <w:r w:rsidR="00B87D50">
        <w:rPr>
          <w:rFonts w:ascii="Times" w:hAnsi="Times" w:cs="Times" w:hint="eastAsia"/>
          <w:color w:val="000000"/>
          <w:kern w:val="0"/>
          <w:sz w:val="32"/>
          <w:szCs w:val="32"/>
        </w:rPr>
        <w:t>（</w:t>
      </w:r>
      <w:r w:rsidR="00B87D50">
        <w:rPr>
          <w:rFonts w:ascii="Times" w:hAnsi="Times" w:cs="Times"/>
          <w:color w:val="000000"/>
          <w:kern w:val="0"/>
          <w:sz w:val="32"/>
          <w:szCs w:val="32"/>
        </w:rPr>
        <w:t>expected sum</w:t>
      </w:r>
      <w:r w:rsidR="00B87D50">
        <w:rPr>
          <w:rFonts w:ascii="Times" w:hAnsi="Times" w:cs="Times" w:hint="eastAsia"/>
          <w:color w:val="000000"/>
          <w:kern w:val="0"/>
          <w:sz w:val="32"/>
          <w:szCs w:val="32"/>
        </w:rPr>
        <w:t>）</w:t>
      </w:r>
      <w:r w:rsidR="006F52F3">
        <w:rPr>
          <w:rFonts w:ascii="Times" w:hAnsi="Times" w:cs="Times" w:hint="eastAsia"/>
          <w:color w:val="000000"/>
          <w:kern w:val="0"/>
          <w:sz w:val="32"/>
          <w:szCs w:val="32"/>
        </w:rPr>
        <w:t>。</w:t>
      </w:r>
      <w:r w:rsidR="00993E59">
        <w:rPr>
          <w:rFonts w:ascii="Times" w:hAnsi="Times" w:cs="Times" w:hint="eastAsia"/>
          <w:color w:val="000000"/>
          <w:kern w:val="0"/>
          <w:sz w:val="32"/>
          <w:szCs w:val="32"/>
        </w:rPr>
        <w:t>另外</w:t>
      </w:r>
      <w:r w:rsidR="007B762B">
        <w:rPr>
          <w:rFonts w:ascii="Times" w:hAnsi="Times" w:cs="Times" w:hint="eastAsia"/>
          <w:color w:val="000000"/>
          <w:kern w:val="0"/>
          <w:sz w:val="32"/>
          <w:szCs w:val="32"/>
        </w:rPr>
        <w:t>对于最优值函数</w:t>
      </w:r>
      <w:r w:rsidR="008C51EA">
        <w:rPr>
          <w:rFonts w:ascii="Times" w:hAnsi="Times" w:cs="Times" w:hint="eastAsia"/>
          <w:color w:val="000000"/>
          <w:kern w:val="0"/>
          <w:sz w:val="32"/>
          <w:szCs w:val="32"/>
        </w:rPr>
        <w:t>（</w:t>
      </w:r>
      <w:r w:rsidR="008C51EA">
        <w:rPr>
          <w:rFonts w:ascii="Times" w:hAnsi="Times" w:cs="Times"/>
          <w:color w:val="000000"/>
          <w:kern w:val="0"/>
          <w:sz w:val="32"/>
          <w:szCs w:val="32"/>
        </w:rPr>
        <w:t>optimal value function</w:t>
      </w:r>
      <w:r w:rsidR="008C51EA">
        <w:rPr>
          <w:rFonts w:ascii="Times" w:hAnsi="Times" w:cs="Times" w:hint="eastAsia"/>
          <w:color w:val="000000"/>
          <w:kern w:val="0"/>
          <w:sz w:val="32"/>
          <w:szCs w:val="32"/>
        </w:rPr>
        <w:t>）</w:t>
      </w:r>
      <w:r w:rsidR="007B762B">
        <w:rPr>
          <w:rFonts w:ascii="Times" w:hAnsi="Times" w:cs="Times" w:hint="eastAsia"/>
          <w:color w:val="000000"/>
          <w:kern w:val="0"/>
          <w:sz w:val="32"/>
          <w:szCs w:val="32"/>
        </w:rPr>
        <w:t>，也有一个版本的</w:t>
      </w:r>
      <w:r w:rsidR="00993E59">
        <w:rPr>
          <w:rFonts w:ascii="Times" w:hAnsi="Times" w:cs="Times" w:hint="eastAsia"/>
          <w:color w:val="000000"/>
          <w:kern w:val="0"/>
          <w:sz w:val="32"/>
          <w:szCs w:val="32"/>
        </w:rPr>
        <w:t>贝尔曼等式</w:t>
      </w:r>
      <w:r w:rsidR="006A776A">
        <w:rPr>
          <w:rFonts w:ascii="Times" w:hAnsi="Times" w:cs="Times" w:hint="eastAsia"/>
          <w:color w:val="000000"/>
          <w:kern w:val="0"/>
          <w:sz w:val="32"/>
          <w:szCs w:val="32"/>
        </w:rPr>
        <w:t>（</w:t>
      </w:r>
      <w:r w:rsidR="006A776A">
        <w:rPr>
          <w:rFonts w:ascii="Times" w:hAnsi="Times" w:cs="Times"/>
          <w:color w:val="000000"/>
          <w:kern w:val="0"/>
          <w:sz w:val="32"/>
          <w:szCs w:val="32"/>
        </w:rPr>
        <w:t>Bellman’s equations</w:t>
      </w:r>
      <w:r w:rsidR="006A776A">
        <w:rPr>
          <w:rFonts w:ascii="Times" w:hAnsi="Times" w:cs="Times" w:hint="eastAsia"/>
          <w:color w:val="000000"/>
          <w:kern w:val="0"/>
          <w:sz w:val="32"/>
          <w:szCs w:val="32"/>
        </w:rPr>
        <w:t>）：</w:t>
      </w:r>
    </w:p>
    <w:p w14:paraId="6F9C6FE8" w14:textId="7FEB184B" w:rsidR="00EB7CEF" w:rsidRDefault="00EB7CEF"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EB7CEF">
        <w:rPr>
          <w:rFonts w:ascii="MS Mincho" w:eastAsia="MS Mincho" w:hAnsi="MS Mincho" w:cs="MS Mincho"/>
          <w:noProof/>
          <w:color w:val="000000"/>
          <w:kern w:val="0"/>
        </w:rPr>
        <w:drawing>
          <wp:inline distT="0" distB="0" distL="0" distR="0" wp14:anchorId="79100076" wp14:editId="21E6F891">
            <wp:extent cx="5798820" cy="62515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966" cy="645974"/>
                    </a:xfrm>
                    <a:prstGeom prst="rect">
                      <a:avLst/>
                    </a:prstGeom>
                  </pic:spPr>
                </pic:pic>
              </a:graphicData>
            </a:graphic>
          </wp:inline>
        </w:drawing>
      </w:r>
    </w:p>
    <w:p w14:paraId="12D38538" w14:textId="09D0FF03" w:rsidR="00F20DA8" w:rsidRDefault="00973F34"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上面这个等式中的第一项，还是跟之前一样的，</w:t>
      </w:r>
      <w:r w:rsidR="00AD197B">
        <w:rPr>
          <w:rFonts w:ascii="Times" w:hAnsi="Times" w:cs="Times" w:hint="eastAsia"/>
          <w:color w:val="000000"/>
          <w:kern w:val="0"/>
          <w:sz w:val="32"/>
          <w:szCs w:val="32"/>
        </w:rPr>
        <w:t>还是即时奖励函数值。</w:t>
      </w:r>
      <w:r w:rsidR="006655A9">
        <w:rPr>
          <w:rFonts w:ascii="Times" w:hAnsi="Times" w:cs="Times" w:hint="eastAsia"/>
          <w:color w:val="000000"/>
          <w:kern w:val="0"/>
          <w:sz w:val="32"/>
          <w:szCs w:val="32"/>
        </w:rPr>
        <w:t>第二项</w:t>
      </w:r>
      <w:r w:rsidR="00AE52DA">
        <w:rPr>
          <w:rFonts w:ascii="Times" w:hAnsi="Times" w:cs="Times" w:hint="eastAsia"/>
          <w:color w:val="000000"/>
          <w:kern w:val="0"/>
          <w:sz w:val="32"/>
          <w:szCs w:val="32"/>
        </w:rPr>
        <w:t>是在采取了动作</w:t>
      </w:r>
      <w:r w:rsidR="00AE52DA">
        <w:rPr>
          <w:rFonts w:ascii="Times" w:hAnsi="Times" w:cs="Times" w:hint="eastAsia"/>
          <w:color w:val="000000"/>
          <w:kern w:val="0"/>
          <w:sz w:val="32"/>
          <w:szCs w:val="32"/>
        </w:rPr>
        <w:t xml:space="preserve"> a </w:t>
      </w:r>
      <w:r w:rsidR="00AE52DA">
        <w:rPr>
          <w:rFonts w:ascii="Times" w:hAnsi="Times" w:cs="Times" w:hint="eastAsia"/>
          <w:color w:val="000000"/>
          <w:kern w:val="0"/>
          <w:sz w:val="32"/>
          <w:szCs w:val="32"/>
        </w:rPr>
        <w:t>之后的所有动作</w:t>
      </w:r>
      <w:r w:rsidR="006A23F6">
        <w:rPr>
          <w:rFonts w:ascii="Times" w:hAnsi="Times" w:cs="Times" w:hint="eastAsia"/>
          <w:color w:val="000000"/>
          <w:kern w:val="0"/>
          <w:sz w:val="32"/>
          <w:szCs w:val="32"/>
        </w:rPr>
        <w:t xml:space="preserve"> a </w:t>
      </w:r>
      <w:r w:rsidR="006A23F6">
        <w:rPr>
          <w:rFonts w:ascii="Times" w:hAnsi="Times" w:cs="Times" w:hint="eastAsia"/>
          <w:color w:val="000000"/>
          <w:kern w:val="0"/>
          <w:sz w:val="32"/>
          <w:szCs w:val="32"/>
        </w:rPr>
        <w:t>的部分奖励（</w:t>
      </w:r>
      <w:r w:rsidR="006A23F6">
        <w:rPr>
          <w:rFonts w:ascii="Times" w:hAnsi="Times" w:cs="Times"/>
          <w:color w:val="000000"/>
          <w:kern w:val="0"/>
          <w:sz w:val="32"/>
          <w:szCs w:val="32"/>
        </w:rPr>
        <w:t>discounted rewards</w:t>
      </w:r>
      <w:r w:rsidR="006A23F6">
        <w:rPr>
          <w:rFonts w:ascii="Times" w:hAnsi="Times" w:cs="Times" w:hint="eastAsia"/>
          <w:color w:val="000000"/>
          <w:kern w:val="0"/>
          <w:sz w:val="32"/>
          <w:szCs w:val="32"/>
        </w:rPr>
        <w:t>）的未来期望总和（</w:t>
      </w:r>
      <w:r w:rsidR="006A23F6">
        <w:rPr>
          <w:rFonts w:ascii="Times" w:hAnsi="Times" w:cs="Times"/>
          <w:color w:val="000000"/>
          <w:kern w:val="0"/>
          <w:sz w:val="32"/>
          <w:szCs w:val="32"/>
        </w:rPr>
        <w:t>expected future sum</w:t>
      </w:r>
      <w:r w:rsidR="006A23F6">
        <w:rPr>
          <w:rFonts w:ascii="Times" w:hAnsi="Times" w:cs="Times" w:hint="eastAsia"/>
          <w:color w:val="000000"/>
          <w:kern w:val="0"/>
          <w:sz w:val="32"/>
          <w:szCs w:val="32"/>
        </w:rPr>
        <w:t>）的最大值。</w:t>
      </w:r>
      <w:r w:rsidR="00F64225">
        <w:rPr>
          <w:rFonts w:ascii="Times" w:hAnsi="Times" w:cs="Times" w:hint="eastAsia"/>
          <w:color w:val="000000"/>
          <w:kern w:val="0"/>
          <w:sz w:val="32"/>
          <w:szCs w:val="32"/>
        </w:rPr>
        <w:t>要确保理解这个等式，并且要明白为什么这个等式有意义。</w:t>
      </w:r>
    </w:p>
    <w:p w14:paraId="57AA7E79" w14:textId="168573B8" w:rsidR="00F20DA8" w:rsidRDefault="00C8772B" w:rsidP="00F7138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（译者注：抱歉，这里的这个</w:t>
      </w:r>
      <w:r>
        <w:rPr>
          <w:rFonts w:ascii="Times" w:hAnsi="Times" w:cs="Times" w:hint="eastAsia"/>
          <w:color w:val="000000"/>
          <w:kern w:val="0"/>
          <w:sz w:val="32"/>
          <w:szCs w:val="32"/>
        </w:rPr>
        <w:t xml:space="preserve"> </w:t>
      </w:r>
      <w:r>
        <w:rPr>
          <w:rFonts w:ascii="Times" w:hAnsi="Times" w:cs="Times"/>
          <w:color w:val="000000"/>
          <w:kern w:val="0"/>
          <w:sz w:val="32"/>
          <w:szCs w:val="32"/>
        </w:rPr>
        <w:t>discounted rewards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弄得我不知道怎么翻译才顺，意思表达得很狗，非常抱歉。）</w:t>
      </w:r>
    </w:p>
    <w:p w14:paraId="17258760" w14:textId="585962BA" w:rsidR="007A2C0D" w:rsidRPr="007A2C0D" w:rsidRDefault="007A2C0D" w:rsidP="00F7138B">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另外还定义了一个策略函数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sidR="002417DD">
        <w:rPr>
          <w:rFonts w:ascii="Times" w:hAnsi="Times" w:cs="Times" w:hint="eastAsia"/>
          <w:color w:val="000000"/>
          <w:kern w:val="0"/>
          <w:sz w:val="32"/>
          <w:szCs w:val="32"/>
        </w:rPr>
        <w:t xml:space="preserve"> </w:t>
      </w:r>
      <w:r w:rsidR="002417DD">
        <w:rPr>
          <w:rFonts w:ascii="Times" w:hAnsi="Times" w:cs="Times"/>
          <w:color w:val="000000"/>
          <w:kern w:val="0"/>
          <w:sz w:val="32"/>
          <w:szCs w:val="32"/>
        </w:rPr>
        <w:t>π</w:t>
      </w:r>
      <w:r w:rsidR="002417DD">
        <w:rPr>
          <w:rFonts w:ascii="MS Mincho" w:eastAsia="MS Mincho" w:hAnsi="MS Mincho" w:cs="MS Mincho"/>
          <w:color w:val="000000"/>
          <w:kern w:val="0"/>
          <w:position w:val="10"/>
          <w:sz w:val="21"/>
          <w:szCs w:val="21"/>
        </w:rPr>
        <w:t>∗</w:t>
      </w:r>
      <w:r w:rsidR="002417DD">
        <w:rPr>
          <w:rFonts w:ascii="Times" w:hAnsi="Times" w:cs="Times"/>
          <w:color w:val="000000"/>
          <w:kern w:val="0"/>
          <w:position w:val="10"/>
          <w:sz w:val="21"/>
          <w:szCs w:val="21"/>
        </w:rPr>
        <w:t xml:space="preserve"> </w:t>
      </w:r>
      <w:r w:rsidR="002417DD">
        <w:rPr>
          <w:rFonts w:ascii="Times" w:hAnsi="Times" w:cs="Times"/>
          <w:color w:val="000000"/>
          <w:kern w:val="0"/>
          <w:sz w:val="32"/>
          <w:szCs w:val="32"/>
        </w:rPr>
        <w:t xml:space="preserve">: S </w:t>
      </w:r>
      <w:r w:rsidR="002417DD">
        <w:rPr>
          <w:rFonts w:ascii="Calibri" w:eastAsia="Calibri" w:hAnsi="Calibri" w:cs="Calibri"/>
          <w:color w:val="000000"/>
          <w:kern w:val="0"/>
          <w:sz w:val="32"/>
          <w:szCs w:val="32"/>
        </w:rPr>
        <w:t>→</w:t>
      </w:r>
      <w:r w:rsidR="002417DD">
        <w:rPr>
          <w:rFonts w:ascii="Times" w:hAnsi="Times" w:cs="Times"/>
          <w:color w:val="000000"/>
          <w:kern w:val="0"/>
          <w:sz w:val="32"/>
          <w:szCs w:val="32"/>
        </w:rPr>
        <w:t xml:space="preserve"> A</w:t>
      </w:r>
      <w:r>
        <w:rPr>
          <w:rFonts w:ascii="Times" w:hAnsi="Times" w:cs="Times" w:hint="eastAsia"/>
          <w:color w:val="000000"/>
          <w:kern w:val="0"/>
          <w:sz w:val="32"/>
          <w:szCs w:val="32"/>
        </w:rPr>
        <w:t>，如下所示</w:t>
      </w:r>
    </w:p>
    <w:p w14:paraId="65814B37" w14:textId="122B1208" w:rsidR="00385544" w:rsidRPr="00BC15C0" w:rsidRDefault="00385544"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385544">
        <w:rPr>
          <w:rFonts w:ascii="MS Mincho" w:eastAsia="MS Mincho" w:hAnsi="MS Mincho" w:cs="MS Mincho"/>
          <w:noProof/>
          <w:color w:val="000000"/>
          <w:kern w:val="0"/>
        </w:rPr>
        <w:drawing>
          <wp:inline distT="0" distB="0" distL="0" distR="0" wp14:anchorId="195F7F85" wp14:editId="2DE9AD20">
            <wp:extent cx="5133340" cy="6300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819" cy="646170"/>
                    </a:xfrm>
                    <a:prstGeom prst="rect">
                      <a:avLst/>
                    </a:prstGeom>
                  </pic:spPr>
                </pic:pic>
              </a:graphicData>
            </a:graphic>
          </wp:inline>
        </w:drawing>
      </w:r>
    </w:p>
    <w:p w14:paraId="387B3D1E" w14:textId="262BBAF7" w:rsidR="00A8109B" w:rsidRDefault="00A8109B" w:rsidP="00CF369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注意，这里的</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给出的动作</w:t>
      </w:r>
      <w:r>
        <w:rPr>
          <w:rFonts w:ascii="Times" w:hAnsi="Times" w:cs="Times" w:hint="eastAsia"/>
          <w:color w:val="000000"/>
          <w:kern w:val="0"/>
          <w:sz w:val="32"/>
          <w:szCs w:val="32"/>
        </w:rPr>
        <w:t xml:space="preserve"> a </w:t>
      </w:r>
      <w:r w:rsidR="00BE0E4F">
        <w:rPr>
          <w:rFonts w:ascii="Times" w:hAnsi="Times" w:cs="Times" w:hint="eastAsia"/>
          <w:color w:val="000000"/>
          <w:kern w:val="0"/>
          <w:sz w:val="32"/>
          <w:szCs w:val="32"/>
        </w:rPr>
        <w:t>给出的在上面等式（</w:t>
      </w:r>
      <w:r w:rsidR="00BE0E4F">
        <w:rPr>
          <w:rFonts w:ascii="Times" w:hAnsi="Times" w:cs="Times" w:hint="eastAsia"/>
          <w:color w:val="000000"/>
          <w:kern w:val="0"/>
          <w:sz w:val="32"/>
          <w:szCs w:val="32"/>
        </w:rPr>
        <w:t>2</w:t>
      </w:r>
      <w:r w:rsidR="00BE0E4F">
        <w:rPr>
          <w:rFonts w:ascii="Times" w:hAnsi="Times" w:cs="Times" w:hint="eastAsia"/>
          <w:color w:val="000000"/>
          <w:kern w:val="0"/>
          <w:sz w:val="32"/>
          <w:szCs w:val="32"/>
        </w:rPr>
        <w:t>）当中能够使</w:t>
      </w:r>
      <w:r w:rsidR="00830157">
        <w:rPr>
          <w:rFonts w:ascii="Times" w:hAnsi="Times" w:cs="Times" w:hint="eastAsia"/>
          <w:color w:val="000000"/>
          <w:kern w:val="0"/>
          <w:sz w:val="32"/>
          <w:szCs w:val="32"/>
        </w:rPr>
        <w:t xml:space="preserve"> </w:t>
      </w:r>
      <w:r w:rsidR="00BE0E4F">
        <w:rPr>
          <w:rFonts w:ascii="Times" w:hAnsi="Times" w:cs="Times"/>
          <w:color w:val="000000"/>
          <w:kern w:val="0"/>
          <w:sz w:val="32"/>
          <w:szCs w:val="32"/>
        </w:rPr>
        <w:t>“max”</w:t>
      </w:r>
      <w:r w:rsidR="00830157">
        <w:rPr>
          <w:rFonts w:ascii="Times" w:hAnsi="Times" w:cs="Times" w:hint="eastAsia"/>
          <w:color w:val="000000"/>
          <w:kern w:val="0"/>
          <w:sz w:val="32"/>
          <w:szCs w:val="32"/>
        </w:rPr>
        <w:t xml:space="preserve"> </w:t>
      </w:r>
      <w:r w:rsidR="00830157">
        <w:rPr>
          <w:rFonts w:ascii="Times" w:hAnsi="Times" w:cs="Times" w:hint="eastAsia"/>
          <w:color w:val="000000"/>
          <w:kern w:val="0"/>
          <w:sz w:val="32"/>
          <w:szCs w:val="32"/>
        </w:rPr>
        <w:t>项</w:t>
      </w:r>
      <w:r w:rsidR="00BE0E4F">
        <w:rPr>
          <w:rFonts w:ascii="Times" w:hAnsi="Times" w:cs="Times" w:hint="eastAsia"/>
          <w:color w:val="000000"/>
          <w:kern w:val="0"/>
          <w:sz w:val="32"/>
          <w:szCs w:val="32"/>
        </w:rPr>
        <w:t>取最大值</w:t>
      </w:r>
      <w:r w:rsidR="00E70F66">
        <w:rPr>
          <w:rFonts w:ascii="Times" w:hAnsi="Times" w:cs="Times" w:hint="eastAsia"/>
          <w:color w:val="000000"/>
          <w:kern w:val="0"/>
          <w:sz w:val="32"/>
          <w:szCs w:val="32"/>
        </w:rPr>
        <w:t>。对于每个状态</w:t>
      </w:r>
      <w:r w:rsidR="00E70F66">
        <w:rPr>
          <w:rFonts w:ascii="Times" w:hAnsi="Times" w:cs="Times" w:hint="eastAsia"/>
          <w:color w:val="000000"/>
          <w:kern w:val="0"/>
          <w:sz w:val="32"/>
          <w:szCs w:val="32"/>
        </w:rPr>
        <w:t xml:space="preserve"> s </w:t>
      </w:r>
      <w:r w:rsidR="00E70F66">
        <w:rPr>
          <w:rFonts w:ascii="Times" w:hAnsi="Times" w:cs="Times" w:hint="eastAsia"/>
          <w:color w:val="000000"/>
          <w:kern w:val="0"/>
          <w:sz w:val="32"/>
          <w:szCs w:val="32"/>
        </w:rPr>
        <w:t>和每个策略函数（</w:t>
      </w:r>
      <w:r w:rsidR="00E70F66">
        <w:rPr>
          <w:rFonts w:ascii="Times" w:hAnsi="Times" w:cs="Times"/>
          <w:color w:val="000000"/>
          <w:kern w:val="0"/>
          <w:sz w:val="32"/>
          <w:szCs w:val="32"/>
        </w:rPr>
        <w:t>policy</w:t>
      </w:r>
      <w:r w:rsidR="00E70F66">
        <w:rPr>
          <w:rFonts w:ascii="Times" w:hAnsi="Times" w:cs="Times" w:hint="eastAsia"/>
          <w:color w:val="000000"/>
          <w:kern w:val="0"/>
          <w:sz w:val="32"/>
          <w:szCs w:val="32"/>
        </w:rPr>
        <w:t>）</w:t>
      </w:r>
      <w:r w:rsidR="00E70F66">
        <w:rPr>
          <w:rFonts w:ascii="Times" w:hAnsi="Times" w:cs="Times"/>
          <w:color w:val="000000"/>
          <w:kern w:val="0"/>
          <w:sz w:val="32"/>
          <w:szCs w:val="32"/>
        </w:rPr>
        <w:t>π</w:t>
      </w:r>
      <w:r w:rsidR="00710091">
        <w:rPr>
          <w:rFonts w:ascii="Times" w:hAnsi="Times" w:cs="Times" w:hint="eastAsia"/>
          <w:color w:val="000000"/>
          <w:kern w:val="0"/>
          <w:sz w:val="32"/>
          <w:szCs w:val="32"/>
        </w:rPr>
        <w:t>，都有：</w:t>
      </w:r>
    </w:p>
    <w:p w14:paraId="0BA38BD7" w14:textId="0AB91440" w:rsidR="008B06D2" w:rsidRDefault="00570795" w:rsidP="001E454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70795">
        <w:rPr>
          <w:rFonts w:ascii="MS Mincho" w:eastAsia="MS Mincho" w:hAnsi="MS Mincho" w:cs="MS Mincho"/>
          <w:noProof/>
          <w:color w:val="000000"/>
          <w:kern w:val="0"/>
        </w:rPr>
        <w:drawing>
          <wp:inline distT="0" distB="0" distL="0" distR="0" wp14:anchorId="794AA2E1" wp14:editId="45898ECC">
            <wp:extent cx="2941320" cy="450549"/>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3224" cy="456968"/>
                    </a:xfrm>
                    <a:prstGeom prst="rect">
                      <a:avLst/>
                    </a:prstGeom>
                  </pic:spPr>
                </pic:pic>
              </a:graphicData>
            </a:graphic>
          </wp:inline>
        </w:drawing>
      </w:r>
    </w:p>
    <w:p w14:paraId="138ED122" w14:textId="36B81A06" w:rsidR="009F7BAA" w:rsidRDefault="009F7BAA"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上面的第一个等式关系表明，对应策略函数（</w:t>
      </w:r>
      <w:r>
        <w:rPr>
          <w:rFonts w:ascii="Times" w:hAnsi="Times" w:cs="Times"/>
          <w:color w:val="000000"/>
          <w:kern w:val="0"/>
          <w:sz w:val="32"/>
          <w:szCs w:val="32"/>
        </w:rPr>
        <w:t>policy</w:t>
      </w:r>
      <w:r>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的值函数（</w:t>
      </w:r>
      <w:r>
        <w:rPr>
          <w:rFonts w:ascii="Times" w:hAnsi="Times" w:cs="Times"/>
          <w:color w:val="000000"/>
          <w:kern w:val="0"/>
          <w:sz w:val="32"/>
          <w:szCs w:val="32"/>
        </w:rPr>
        <w:t>value function</w:t>
      </w:r>
      <w:r>
        <w:rPr>
          <w:rFonts w:ascii="Times" w:hAnsi="Times" w:cs="Times" w:hint="eastAsia"/>
          <w:color w:val="000000"/>
          <w:kern w:val="0"/>
          <w:sz w:val="32"/>
          <w:szCs w:val="32"/>
        </w:rPr>
        <w:t>）</w:t>
      </w:r>
      <w:r w:rsidR="00F03E2E">
        <w:rPr>
          <w:rFonts w:ascii="Times" w:hAnsi="Times" w:cs="Times"/>
          <w:color w:val="000000"/>
          <w:kern w:val="0"/>
          <w:sz w:val="32"/>
          <w:szCs w:val="32"/>
        </w:rPr>
        <w:t xml:space="preserve">V </w:t>
      </w:r>
      <w:r w:rsidR="00F03E2E">
        <w:rPr>
          <w:rFonts w:ascii="Times" w:hAnsi="Times" w:cs="Times"/>
          <w:color w:val="000000"/>
          <w:kern w:val="0"/>
          <w:position w:val="10"/>
          <w:sz w:val="21"/>
          <w:szCs w:val="21"/>
        </w:rPr>
        <w:t>π</w:t>
      </w:r>
      <w:r w:rsidR="00F03E2E">
        <w:rPr>
          <w:rFonts w:ascii="MS Mincho" w:eastAsia="MS Mincho" w:hAnsi="MS Mincho" w:cs="MS Mincho"/>
          <w:color w:val="000000"/>
          <w:kern w:val="0"/>
          <w:position w:val="18"/>
          <w:sz w:val="16"/>
          <w:szCs w:val="16"/>
        </w:rPr>
        <w:t>∗</w:t>
      </w:r>
      <w:r w:rsidR="00F03E2E">
        <w:rPr>
          <w:rFonts w:ascii="MS Mincho" w:eastAsia="MS Mincho" w:hAnsi="MS Mincho" w:cs="MS Mincho" w:hint="eastAsia"/>
          <w:color w:val="000000"/>
          <w:kern w:val="0"/>
          <w:position w:val="18"/>
          <w:sz w:val="16"/>
          <w:szCs w:val="16"/>
        </w:rPr>
        <w:t xml:space="preserve"> </w:t>
      </w:r>
      <w:r w:rsidR="00F03E2E">
        <w:rPr>
          <w:rFonts w:ascii="Times" w:hAnsi="Times" w:cs="Times" w:hint="eastAsia"/>
          <w:color w:val="000000"/>
          <w:kern w:val="0"/>
          <w:sz w:val="32"/>
          <w:szCs w:val="32"/>
        </w:rPr>
        <w:t>等于</w:t>
      </w:r>
      <w:r w:rsidR="00DA3D17">
        <w:rPr>
          <w:rFonts w:ascii="Times" w:hAnsi="Times" w:cs="Times" w:hint="eastAsia"/>
          <w:color w:val="000000"/>
          <w:kern w:val="0"/>
          <w:sz w:val="32"/>
          <w:szCs w:val="32"/>
        </w:rPr>
        <w:t>对于每个状态</w:t>
      </w:r>
      <w:r w:rsidR="00DA3D17">
        <w:rPr>
          <w:rFonts w:ascii="Times" w:hAnsi="Times" w:cs="Times" w:hint="eastAsia"/>
          <w:color w:val="000000"/>
          <w:kern w:val="0"/>
          <w:sz w:val="32"/>
          <w:szCs w:val="32"/>
        </w:rPr>
        <w:t xml:space="preserve"> s </w:t>
      </w:r>
      <w:r w:rsidR="00DA3D17">
        <w:rPr>
          <w:rFonts w:ascii="Times" w:hAnsi="Times" w:cs="Times" w:hint="eastAsia"/>
          <w:color w:val="000000"/>
          <w:kern w:val="0"/>
          <w:sz w:val="32"/>
          <w:szCs w:val="32"/>
        </w:rPr>
        <w:t>的最优值函数</w:t>
      </w:r>
      <w:r w:rsidR="00DA3D17">
        <w:rPr>
          <w:rFonts w:ascii="Times" w:hAnsi="Times" w:cs="Times" w:hint="eastAsia"/>
          <w:color w:val="000000"/>
          <w:kern w:val="0"/>
          <w:sz w:val="32"/>
          <w:szCs w:val="32"/>
        </w:rPr>
        <w:t xml:space="preserve"> </w:t>
      </w:r>
      <w:r w:rsidR="006D3D31">
        <w:rPr>
          <w:rFonts w:ascii="Times" w:hAnsi="Times" w:cs="Times"/>
          <w:color w:val="000000"/>
          <w:kern w:val="0"/>
          <w:sz w:val="32"/>
          <w:szCs w:val="32"/>
        </w:rPr>
        <w:t xml:space="preserve">V </w:t>
      </w:r>
      <w:r w:rsidR="006D3D31">
        <w:rPr>
          <w:rFonts w:ascii="MS Mincho" w:eastAsia="MS Mincho" w:hAnsi="MS Mincho" w:cs="MS Mincho"/>
          <w:color w:val="000000"/>
          <w:kern w:val="0"/>
          <w:position w:val="10"/>
          <w:sz w:val="21"/>
          <w:szCs w:val="21"/>
        </w:rPr>
        <w:t>∗</w:t>
      </w:r>
      <w:r w:rsidR="006D3D31">
        <w:rPr>
          <w:rFonts w:ascii="Times" w:hAnsi="Times" w:cs="Times"/>
          <w:color w:val="000000"/>
          <w:kern w:val="0"/>
          <w:sz w:val="32"/>
          <w:szCs w:val="32"/>
        </w:rPr>
        <w:t>。</w:t>
      </w:r>
      <w:r w:rsidR="00514428">
        <w:rPr>
          <w:rFonts w:ascii="Times" w:hAnsi="Times" w:cs="Times" w:hint="eastAsia"/>
          <w:color w:val="000000"/>
          <w:kern w:val="0"/>
          <w:sz w:val="32"/>
          <w:szCs w:val="32"/>
        </w:rPr>
        <w:t>右边的不等式则表明，</w:t>
      </w:r>
      <w:r w:rsidR="00180BEF">
        <w:rPr>
          <w:rFonts w:ascii="Times" w:hAnsi="Times" w:cs="Times"/>
          <w:color w:val="000000"/>
          <w:kern w:val="0"/>
          <w:sz w:val="32"/>
          <w:szCs w:val="32"/>
        </w:rPr>
        <w:t>π</w:t>
      </w:r>
      <w:r w:rsidR="00180BEF">
        <w:rPr>
          <w:rFonts w:ascii="MS Mincho" w:eastAsia="MS Mincho" w:hAnsi="MS Mincho" w:cs="MS Mincho"/>
          <w:color w:val="000000"/>
          <w:kern w:val="0"/>
          <w:position w:val="10"/>
          <w:sz w:val="21"/>
          <w:szCs w:val="21"/>
        </w:rPr>
        <w:t>∗</w:t>
      </w:r>
      <w:r w:rsidR="00180BEF">
        <w:rPr>
          <w:rFonts w:ascii="MS Mincho" w:eastAsia="MS Mincho" w:hAnsi="MS Mincho" w:cs="MS Mincho" w:hint="eastAsia"/>
          <w:color w:val="000000"/>
          <w:kern w:val="0"/>
          <w:position w:val="10"/>
          <w:sz w:val="21"/>
          <w:szCs w:val="21"/>
        </w:rPr>
        <w:t xml:space="preserve"> </w:t>
      </w:r>
      <w:r w:rsidR="00DE0E45">
        <w:rPr>
          <w:rFonts w:ascii="Times" w:hAnsi="Times" w:cs="Times" w:hint="eastAsia"/>
          <w:color w:val="000000"/>
          <w:kern w:val="0"/>
          <w:sz w:val="32"/>
          <w:szCs w:val="32"/>
        </w:rPr>
        <w:t>的值至少也等于任意其他策略函数的值。</w:t>
      </w:r>
      <w:r w:rsidR="00B75E65">
        <w:rPr>
          <w:rFonts w:ascii="Times" w:hAnsi="Times" w:cs="Times" w:hint="eastAsia"/>
          <w:color w:val="000000"/>
          <w:kern w:val="0"/>
          <w:sz w:val="32"/>
          <w:szCs w:val="32"/>
        </w:rPr>
        <w:t>也就是说，上面在等式（</w:t>
      </w:r>
      <w:r w:rsidR="00B75E65">
        <w:rPr>
          <w:rFonts w:ascii="Times" w:hAnsi="Times" w:cs="Times" w:hint="eastAsia"/>
          <w:color w:val="000000"/>
          <w:kern w:val="0"/>
          <w:sz w:val="32"/>
          <w:szCs w:val="32"/>
        </w:rPr>
        <w:t>3</w:t>
      </w:r>
      <w:r w:rsidR="00B75E65">
        <w:rPr>
          <w:rFonts w:ascii="Times" w:hAnsi="Times" w:cs="Times" w:hint="eastAsia"/>
          <w:color w:val="000000"/>
          <w:kern w:val="0"/>
          <w:sz w:val="32"/>
          <w:szCs w:val="32"/>
        </w:rPr>
        <w:t>）当中定义的这个</w:t>
      </w:r>
      <w:r w:rsidR="00B75E65">
        <w:rPr>
          <w:rFonts w:ascii="Times" w:hAnsi="Times" w:cs="Times" w:hint="eastAsia"/>
          <w:color w:val="000000"/>
          <w:kern w:val="0"/>
          <w:sz w:val="32"/>
          <w:szCs w:val="32"/>
        </w:rPr>
        <w:t xml:space="preserve"> </w:t>
      </w:r>
      <w:r w:rsidR="00B75E65">
        <w:rPr>
          <w:rFonts w:ascii="Times" w:hAnsi="Times" w:cs="Times"/>
          <w:color w:val="000000"/>
          <w:kern w:val="0"/>
          <w:sz w:val="32"/>
          <w:szCs w:val="32"/>
        </w:rPr>
        <w:t>π</w:t>
      </w:r>
      <w:r w:rsidR="00B75E65">
        <w:rPr>
          <w:rFonts w:ascii="MS Mincho" w:eastAsia="MS Mincho" w:hAnsi="MS Mincho" w:cs="MS Mincho"/>
          <w:color w:val="000000"/>
          <w:kern w:val="0"/>
          <w:position w:val="10"/>
          <w:sz w:val="21"/>
          <w:szCs w:val="21"/>
        </w:rPr>
        <w:t>∗</w:t>
      </w:r>
      <w:r w:rsidR="00B75E65">
        <w:rPr>
          <w:rFonts w:ascii="MS Mincho" w:eastAsia="MS Mincho" w:hAnsi="MS Mincho" w:cs="MS Mincho" w:hint="eastAsia"/>
          <w:color w:val="000000"/>
          <w:kern w:val="0"/>
          <w:position w:val="10"/>
          <w:sz w:val="21"/>
          <w:szCs w:val="21"/>
        </w:rPr>
        <w:t xml:space="preserve"> </w:t>
      </w:r>
      <w:r w:rsidR="00B75E65">
        <w:rPr>
          <w:rFonts w:ascii="Times" w:hAnsi="Times" w:cs="Times" w:hint="eastAsia"/>
          <w:color w:val="000000"/>
          <w:kern w:val="0"/>
          <w:sz w:val="32"/>
          <w:szCs w:val="32"/>
        </w:rPr>
        <w:t>就是最佳策略函数</w:t>
      </w:r>
      <w:r w:rsidR="005D7A5B">
        <w:rPr>
          <w:rFonts w:ascii="Times" w:hAnsi="Times" w:cs="Times" w:hint="eastAsia"/>
          <w:color w:val="000000"/>
          <w:kern w:val="0"/>
          <w:sz w:val="32"/>
          <w:szCs w:val="32"/>
        </w:rPr>
        <w:t>（</w:t>
      </w:r>
      <w:r w:rsidR="005D7A5B">
        <w:rPr>
          <w:rFonts w:ascii="Times" w:hAnsi="Times" w:cs="Times"/>
          <w:color w:val="000000"/>
          <w:kern w:val="0"/>
          <w:sz w:val="32"/>
          <w:szCs w:val="32"/>
        </w:rPr>
        <w:t>optimal policy</w:t>
      </w:r>
      <w:r w:rsidR="005D7A5B">
        <w:rPr>
          <w:rFonts w:ascii="Times" w:hAnsi="Times" w:cs="Times" w:hint="eastAsia"/>
          <w:color w:val="000000"/>
          <w:kern w:val="0"/>
          <w:sz w:val="32"/>
          <w:szCs w:val="32"/>
        </w:rPr>
        <w:t>）</w:t>
      </w:r>
      <w:r w:rsidR="00B75E65">
        <w:rPr>
          <w:rFonts w:ascii="Times" w:hAnsi="Times" w:cs="Times" w:hint="eastAsia"/>
          <w:color w:val="000000"/>
          <w:kern w:val="0"/>
          <w:sz w:val="32"/>
          <w:szCs w:val="32"/>
        </w:rPr>
        <w:t>。</w:t>
      </w:r>
    </w:p>
    <w:p w14:paraId="030C2330" w14:textId="4C597E44" w:rsidR="0032415B" w:rsidRPr="007040A9"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注意，这个</w:t>
      </w:r>
      <w:r>
        <w:rPr>
          <w:rFonts w:ascii="Times" w:hAnsi="Times" w:cs="Times" w:hint="eastAsia"/>
          <w:color w:val="000000"/>
          <w:kern w:val="0"/>
          <w:sz w:val="32"/>
          <w:szCs w:val="32"/>
        </w:rPr>
        <w:t xml:space="preserve"> </w:t>
      </w:r>
      <w:r w:rsidR="0038122D">
        <w:rPr>
          <w:rFonts w:ascii="Times" w:hAnsi="Times" w:cs="Times"/>
          <w:color w:val="000000"/>
          <w:kern w:val="0"/>
          <w:sz w:val="32"/>
          <w:szCs w:val="32"/>
        </w:rPr>
        <w:t>π</w:t>
      </w:r>
      <w:r w:rsidR="0038122D">
        <w:rPr>
          <w:rFonts w:ascii="MS Mincho" w:eastAsia="MS Mincho" w:hAnsi="MS Mincho" w:cs="MS Mincho"/>
          <w:color w:val="000000"/>
          <w:kern w:val="0"/>
          <w:position w:val="10"/>
          <w:sz w:val="21"/>
          <w:szCs w:val="21"/>
        </w:rPr>
        <w:t>∗</w:t>
      </w:r>
      <w:r w:rsidR="0038122D">
        <w:rPr>
          <w:rFonts w:ascii="MS Mincho" w:eastAsia="MS Mincho" w:hAnsi="MS Mincho" w:cs="MS Mincho" w:hint="eastAsia"/>
          <w:color w:val="000000"/>
          <w:kern w:val="0"/>
          <w:position w:val="10"/>
          <w:sz w:val="21"/>
          <w:szCs w:val="21"/>
        </w:rPr>
        <w:t xml:space="preserve"> </w:t>
      </w:r>
      <w:r>
        <w:rPr>
          <w:rFonts w:ascii="Times" w:hAnsi="Times" w:cs="Times" w:hint="eastAsia"/>
          <w:color w:val="000000"/>
          <w:kern w:val="0"/>
          <w:sz w:val="32"/>
          <w:szCs w:val="32"/>
        </w:rPr>
        <w:t>有一个有趣的特性，它是所有状态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下的最佳策略。</w:t>
      </w:r>
      <w:r w:rsidR="007040A9">
        <w:rPr>
          <w:rFonts w:ascii="Times" w:hAnsi="Times" w:cs="Times" w:hint="eastAsia"/>
          <w:color w:val="000000"/>
          <w:kern w:val="0"/>
          <w:sz w:val="32"/>
          <w:szCs w:val="32"/>
        </w:rPr>
        <w:t>具体来讲，并不是说只是如果从某个状态</w:t>
      </w:r>
      <w:r w:rsidR="007040A9">
        <w:rPr>
          <w:rFonts w:ascii="Times" w:hAnsi="Times" w:cs="Times" w:hint="eastAsia"/>
          <w:color w:val="000000"/>
          <w:kern w:val="0"/>
          <w:sz w:val="32"/>
          <w:szCs w:val="32"/>
        </w:rPr>
        <w:t xml:space="preserve"> s </w:t>
      </w:r>
      <w:r w:rsidR="007040A9">
        <w:rPr>
          <w:rFonts w:ascii="Times" w:hAnsi="Times" w:cs="Times" w:hint="eastAsia"/>
          <w:color w:val="000000"/>
          <w:kern w:val="0"/>
          <w:sz w:val="32"/>
          <w:szCs w:val="32"/>
        </w:rPr>
        <w:t>开始</w:t>
      </w:r>
      <w:r w:rsidR="007040A9">
        <w:rPr>
          <w:rFonts w:ascii="Times" w:hAnsi="Times" w:cs="Times" w:hint="eastAsia"/>
          <w:color w:val="000000"/>
          <w:kern w:val="0"/>
          <w:sz w:val="32"/>
          <w:szCs w:val="32"/>
        </w:rPr>
        <w:t xml:space="preserve"> MDP </w:t>
      </w:r>
      <w:r w:rsidR="007040A9">
        <w:rPr>
          <w:rFonts w:ascii="Times" w:hAnsi="Times" w:cs="Times" w:hint="eastAsia"/>
          <w:color w:val="000000"/>
          <w:kern w:val="0"/>
          <w:sz w:val="32"/>
          <w:szCs w:val="32"/>
        </w:rPr>
        <w:t>过程，这个</w:t>
      </w:r>
      <w:r w:rsidR="009E4ADA">
        <w:rPr>
          <w:rFonts w:ascii="Times" w:hAnsi="Times" w:cs="Times" w:hint="eastAsia"/>
          <w:color w:val="000000"/>
          <w:kern w:val="0"/>
          <w:sz w:val="32"/>
          <w:szCs w:val="32"/>
        </w:rPr>
        <w:t xml:space="preserve"> </w:t>
      </w:r>
      <w:r w:rsidR="009E4ADA">
        <w:rPr>
          <w:rFonts w:ascii="Times" w:hAnsi="Times" w:cs="Times"/>
          <w:color w:val="000000"/>
          <w:kern w:val="0"/>
          <w:sz w:val="32"/>
          <w:szCs w:val="32"/>
        </w:rPr>
        <w:t>π</w:t>
      </w:r>
      <w:r w:rsidR="009E4ADA">
        <w:rPr>
          <w:rFonts w:ascii="MS Mincho" w:eastAsia="MS Mincho" w:hAnsi="MS Mincho" w:cs="MS Mincho"/>
          <w:color w:val="000000"/>
          <w:kern w:val="0"/>
          <w:position w:val="10"/>
          <w:sz w:val="21"/>
          <w:szCs w:val="21"/>
        </w:rPr>
        <w:t>∗</w:t>
      </w:r>
      <w:r w:rsidR="009E4ADA">
        <w:rPr>
          <w:rFonts w:ascii="MS Mincho" w:eastAsia="MS Mincho" w:hAnsi="MS Mincho" w:cs="MS Mincho" w:hint="eastAsia"/>
          <w:color w:val="000000"/>
          <w:kern w:val="0"/>
          <w:position w:val="10"/>
          <w:sz w:val="21"/>
          <w:szCs w:val="21"/>
        </w:rPr>
        <w:t xml:space="preserve"> </w:t>
      </w:r>
      <w:r w:rsidR="009E4ADA">
        <w:rPr>
          <w:rFonts w:ascii="Times" w:hAnsi="Times" w:cs="Times" w:hint="eastAsia"/>
          <w:color w:val="000000"/>
          <w:kern w:val="0"/>
          <w:sz w:val="32"/>
          <w:szCs w:val="32"/>
        </w:rPr>
        <w:t>是对应这个状态的最佳策略</w:t>
      </w:r>
      <w:r w:rsidR="00563AC3">
        <w:rPr>
          <w:rFonts w:ascii="Times" w:hAnsi="Times" w:cs="Times" w:hint="eastAsia"/>
          <w:color w:val="000000"/>
          <w:kern w:val="0"/>
          <w:sz w:val="32"/>
          <w:szCs w:val="32"/>
        </w:rPr>
        <w:t>，而如果从某个别的状态</w:t>
      </w:r>
      <w:r w:rsidR="00563AC3">
        <w:rPr>
          <w:rFonts w:ascii="Times" w:hAnsi="Times" w:cs="Times" w:hint="eastAsia"/>
          <w:color w:val="000000"/>
          <w:kern w:val="0"/>
          <w:sz w:val="32"/>
          <w:szCs w:val="32"/>
        </w:rPr>
        <w:t xml:space="preserve"> </w:t>
      </w:r>
      <w:r w:rsidR="009E4903">
        <w:rPr>
          <w:rFonts w:ascii="Times" w:hAnsi="Times" w:cs="Times"/>
          <w:color w:val="000000"/>
          <w:kern w:val="0"/>
          <w:sz w:val="32"/>
          <w:szCs w:val="32"/>
        </w:rPr>
        <w:t>s</w:t>
      </w:r>
      <w:r w:rsidR="009E4903">
        <w:rPr>
          <w:rFonts w:ascii="Calibri" w:eastAsia="Calibri" w:hAnsi="Calibri" w:cs="Calibri"/>
          <w:color w:val="000000"/>
          <w:kern w:val="0"/>
          <w:position w:val="10"/>
          <w:sz w:val="21"/>
          <w:szCs w:val="21"/>
        </w:rPr>
        <w:t>′</w:t>
      </w:r>
      <w:r w:rsidR="009E4903">
        <w:rPr>
          <w:rFonts w:ascii="Calibri" w:eastAsia="Calibri" w:hAnsi="Calibri" w:cs="Calibri" w:hint="eastAsia"/>
          <w:color w:val="000000"/>
          <w:kern w:val="0"/>
          <w:position w:val="10"/>
          <w:sz w:val="21"/>
          <w:szCs w:val="21"/>
        </w:rPr>
        <w:t xml:space="preserve"> </w:t>
      </w:r>
      <w:r w:rsidR="00563AC3">
        <w:rPr>
          <w:rFonts w:ascii="Times" w:hAnsi="Times" w:cs="Times" w:hint="eastAsia"/>
          <w:color w:val="000000"/>
          <w:kern w:val="0"/>
          <w:sz w:val="32"/>
          <w:szCs w:val="32"/>
        </w:rPr>
        <w:t>开始就有其他的最佳策略。</w:t>
      </w:r>
      <w:r w:rsidR="00C61BE4">
        <w:rPr>
          <w:rFonts w:ascii="Times" w:hAnsi="Times" w:cs="Times" w:hint="eastAsia"/>
          <w:color w:val="000000"/>
          <w:kern w:val="0"/>
          <w:sz w:val="32"/>
          <w:szCs w:val="32"/>
        </w:rPr>
        <w:t>而是对于所有的状态</w:t>
      </w:r>
      <w:r w:rsidR="00C61BE4">
        <w:rPr>
          <w:rFonts w:ascii="Times" w:hAnsi="Times" w:cs="Times" w:hint="eastAsia"/>
          <w:color w:val="000000"/>
          <w:kern w:val="0"/>
          <w:sz w:val="32"/>
          <w:szCs w:val="32"/>
        </w:rPr>
        <w:t xml:space="preserve"> s</w:t>
      </w:r>
      <w:r w:rsidR="00C61BE4">
        <w:rPr>
          <w:rFonts w:ascii="Times" w:hAnsi="Times" w:cs="Times" w:hint="eastAsia"/>
          <w:color w:val="000000"/>
          <w:kern w:val="0"/>
          <w:sz w:val="32"/>
          <w:szCs w:val="32"/>
        </w:rPr>
        <w:t>，都是同样的一个策略函数</w:t>
      </w:r>
      <w:r w:rsidR="00C61BE4">
        <w:rPr>
          <w:rFonts w:ascii="Times" w:hAnsi="Times" w:cs="Times" w:hint="eastAsia"/>
          <w:color w:val="000000"/>
          <w:kern w:val="0"/>
          <w:sz w:val="32"/>
          <w:szCs w:val="32"/>
        </w:rPr>
        <w:t xml:space="preserve"> </w:t>
      </w:r>
      <w:r w:rsidR="00C61BE4">
        <w:rPr>
          <w:rFonts w:ascii="Times" w:hAnsi="Times" w:cs="Times"/>
          <w:color w:val="000000"/>
          <w:kern w:val="0"/>
          <w:sz w:val="32"/>
          <w:szCs w:val="32"/>
        </w:rPr>
        <w:t>π</w:t>
      </w:r>
      <w:r w:rsidR="00C61BE4">
        <w:rPr>
          <w:rFonts w:ascii="MS Mincho" w:eastAsia="MS Mincho" w:hAnsi="MS Mincho" w:cs="MS Mincho"/>
          <w:color w:val="000000"/>
          <w:kern w:val="0"/>
          <w:position w:val="10"/>
          <w:sz w:val="21"/>
          <w:szCs w:val="21"/>
        </w:rPr>
        <w:t>∗</w:t>
      </w:r>
      <w:r w:rsidR="00C61BE4">
        <w:rPr>
          <w:rFonts w:ascii="MS Mincho" w:eastAsia="MS Mincho" w:hAnsi="MS Mincho" w:cs="MS Mincho" w:hint="eastAsia"/>
          <w:color w:val="000000"/>
          <w:kern w:val="0"/>
          <w:position w:val="10"/>
          <w:sz w:val="21"/>
          <w:szCs w:val="21"/>
        </w:rPr>
        <w:t xml:space="preserve"> </w:t>
      </w:r>
      <w:r w:rsidR="00C61BE4">
        <w:rPr>
          <w:rFonts w:ascii="Times" w:hAnsi="Times" w:cs="Times" w:hint="eastAsia"/>
          <w:color w:val="000000"/>
          <w:kern w:val="0"/>
          <w:sz w:val="32"/>
          <w:szCs w:val="32"/>
        </w:rPr>
        <w:t>能够使得等式（</w:t>
      </w:r>
      <w:r w:rsidR="00C61BE4">
        <w:rPr>
          <w:rFonts w:ascii="Times" w:hAnsi="Times" w:cs="Times" w:hint="eastAsia"/>
          <w:color w:val="000000"/>
          <w:kern w:val="0"/>
          <w:sz w:val="32"/>
          <w:szCs w:val="32"/>
        </w:rPr>
        <w:t>1</w:t>
      </w:r>
      <w:r w:rsidR="00C61BE4">
        <w:rPr>
          <w:rFonts w:ascii="Times" w:hAnsi="Times" w:cs="Times" w:hint="eastAsia"/>
          <w:color w:val="000000"/>
          <w:kern w:val="0"/>
          <w:sz w:val="32"/>
          <w:szCs w:val="32"/>
        </w:rPr>
        <w:t>）中的项目取得最大值。</w:t>
      </w:r>
      <w:r w:rsidR="004745F6">
        <w:rPr>
          <w:rFonts w:ascii="Times" w:hAnsi="Times" w:cs="Times" w:hint="eastAsia"/>
          <w:color w:val="000000"/>
          <w:kern w:val="0"/>
          <w:sz w:val="32"/>
          <w:szCs w:val="32"/>
        </w:rPr>
        <w:t>这也就意味着无论</w:t>
      </w:r>
      <w:r w:rsidR="004745F6">
        <w:rPr>
          <w:rFonts w:ascii="Times" w:hAnsi="Times" w:cs="Times" w:hint="eastAsia"/>
          <w:color w:val="000000"/>
          <w:kern w:val="0"/>
          <w:sz w:val="32"/>
          <w:szCs w:val="32"/>
        </w:rPr>
        <w:t xml:space="preserve"> MDP </w:t>
      </w:r>
      <w:r w:rsidR="004745F6">
        <w:rPr>
          <w:rFonts w:ascii="Times" w:hAnsi="Times" w:cs="Times" w:hint="eastAsia"/>
          <w:color w:val="000000"/>
          <w:kern w:val="0"/>
          <w:sz w:val="32"/>
          <w:szCs w:val="32"/>
        </w:rPr>
        <w:t>过程的初始状态</w:t>
      </w:r>
      <w:r w:rsidR="00CB51E5">
        <w:rPr>
          <w:rFonts w:ascii="Times" w:hAnsi="Times" w:cs="Times" w:hint="eastAsia"/>
          <w:color w:val="000000"/>
          <w:kern w:val="0"/>
          <w:sz w:val="32"/>
          <w:szCs w:val="32"/>
        </w:rPr>
        <w:t>（</w:t>
      </w:r>
      <w:r w:rsidR="00CB51E5">
        <w:rPr>
          <w:rFonts w:ascii="Times" w:hAnsi="Times" w:cs="Times"/>
          <w:color w:val="000000"/>
          <w:kern w:val="0"/>
          <w:sz w:val="32"/>
          <w:szCs w:val="32"/>
        </w:rPr>
        <w:t>initial state</w:t>
      </w:r>
      <w:r w:rsidR="00CB51E5">
        <w:rPr>
          <w:rFonts w:ascii="Times" w:hAnsi="Times" w:cs="Times" w:hint="eastAsia"/>
          <w:color w:val="000000"/>
          <w:kern w:val="0"/>
          <w:sz w:val="32"/>
          <w:szCs w:val="32"/>
        </w:rPr>
        <w:t>）</w:t>
      </w:r>
      <w:r w:rsidR="004745F6">
        <w:rPr>
          <w:rFonts w:ascii="Times" w:hAnsi="Times" w:cs="Times" w:hint="eastAsia"/>
          <w:color w:val="000000"/>
          <w:kern w:val="0"/>
          <w:sz w:val="32"/>
          <w:szCs w:val="32"/>
        </w:rPr>
        <w:t>如何，都可以使用同样的策略函数</w:t>
      </w:r>
      <w:r w:rsidR="004745F6">
        <w:rPr>
          <w:rFonts w:ascii="Times" w:hAnsi="Times" w:cs="Times" w:hint="eastAsia"/>
          <w:color w:val="000000"/>
          <w:kern w:val="0"/>
          <w:sz w:val="32"/>
          <w:szCs w:val="32"/>
        </w:rPr>
        <w:t xml:space="preserve"> </w:t>
      </w:r>
      <w:r w:rsidR="004745F6">
        <w:rPr>
          <w:rFonts w:ascii="Times" w:hAnsi="Times" w:cs="Times"/>
          <w:color w:val="000000"/>
          <w:kern w:val="0"/>
          <w:sz w:val="32"/>
          <w:szCs w:val="32"/>
        </w:rPr>
        <w:t>π</w:t>
      </w:r>
      <w:r w:rsidR="004745F6">
        <w:rPr>
          <w:rFonts w:ascii="MS Mincho" w:eastAsia="MS Mincho" w:hAnsi="MS Mincho" w:cs="MS Mincho"/>
          <w:color w:val="000000"/>
          <w:kern w:val="0"/>
          <w:position w:val="10"/>
          <w:sz w:val="21"/>
          <w:szCs w:val="21"/>
        </w:rPr>
        <w:t>∗</w:t>
      </w:r>
      <w:r w:rsidR="004745F6">
        <w:rPr>
          <w:rFonts w:ascii="Times" w:hAnsi="Times" w:cs="Times" w:hint="eastAsia"/>
          <w:color w:val="000000"/>
          <w:kern w:val="0"/>
          <w:sz w:val="32"/>
          <w:szCs w:val="32"/>
        </w:rPr>
        <w:t>。</w:t>
      </w:r>
    </w:p>
    <w:p w14:paraId="157FD38B" w14:textId="77777777" w:rsidR="0032415B" w:rsidRDefault="0032415B" w:rsidP="00F02688">
      <w:pPr>
        <w:widowControl/>
        <w:autoSpaceDE w:val="0"/>
        <w:autoSpaceDN w:val="0"/>
        <w:adjustRightInd w:val="0"/>
        <w:spacing w:after="240" w:line="360" w:lineRule="atLeast"/>
        <w:jc w:val="left"/>
        <w:rPr>
          <w:rFonts w:ascii="Times" w:hAnsi="Times" w:cs="Times"/>
          <w:color w:val="000000"/>
          <w:kern w:val="0"/>
          <w:sz w:val="32"/>
          <w:szCs w:val="32"/>
        </w:rPr>
      </w:pPr>
    </w:p>
    <w:p w14:paraId="3C02112B" w14:textId="42A92BAE" w:rsidR="00B254EC" w:rsidRDefault="00B254EC" w:rsidP="005D10C6">
      <w:pPr>
        <w:pStyle w:val="1"/>
      </w:pPr>
      <w:r>
        <w:t xml:space="preserve">2 </w:t>
      </w:r>
      <w:r w:rsidR="00D258D7">
        <w:rPr>
          <w:rFonts w:hint="eastAsia"/>
        </w:rPr>
        <w:t>值迭代（</w:t>
      </w:r>
      <w:r>
        <w:t>Value iteration</w:t>
      </w:r>
      <w:r w:rsidR="00D258D7">
        <w:rPr>
          <w:rFonts w:hint="eastAsia"/>
        </w:rPr>
        <w:t>）和策略迭代（</w:t>
      </w:r>
      <w:r>
        <w:t>policy iteration</w:t>
      </w:r>
      <w:r w:rsidR="00D258D7">
        <w:rPr>
          <w:rFonts w:hint="eastAsia"/>
        </w:rPr>
        <w:t>）</w:t>
      </w:r>
      <w:r>
        <w:t xml:space="preserve"> </w:t>
      </w:r>
    </w:p>
    <w:p w14:paraId="26A4B5AC" w14:textId="3790B0AB" w:rsidR="008251BB" w:rsidRDefault="00BA4BD6" w:rsidP="00B254E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现在我们要讲</w:t>
      </w:r>
      <w:r w:rsidR="008251BB">
        <w:rPr>
          <w:rFonts w:ascii="Times" w:hAnsi="Times" w:cs="Times" w:hint="eastAsia"/>
          <w:color w:val="000000"/>
          <w:kern w:val="0"/>
          <w:sz w:val="32"/>
          <w:szCs w:val="32"/>
        </w:rPr>
        <w:t>两种算法，都能很有效地解决有限状态的马尔可夫决策过程问题</w:t>
      </w:r>
      <w:r w:rsidR="00103CA5">
        <w:rPr>
          <w:rFonts w:ascii="Times" w:hAnsi="Times" w:cs="Times" w:hint="eastAsia"/>
          <w:color w:val="000000"/>
          <w:kern w:val="0"/>
          <w:sz w:val="32"/>
          <w:szCs w:val="32"/>
        </w:rPr>
        <w:t>（</w:t>
      </w:r>
      <w:r w:rsidR="00103CA5">
        <w:rPr>
          <w:rFonts w:ascii="Times" w:hAnsi="Times" w:cs="Times"/>
          <w:color w:val="000000"/>
          <w:kern w:val="0"/>
          <w:sz w:val="32"/>
          <w:szCs w:val="32"/>
        </w:rPr>
        <w:t>finite-state MDPs</w:t>
      </w:r>
      <w:r w:rsidR="00103CA5">
        <w:rPr>
          <w:rFonts w:ascii="Times" w:hAnsi="Times" w:cs="Times" w:hint="eastAsia"/>
          <w:color w:val="000000"/>
          <w:kern w:val="0"/>
          <w:sz w:val="32"/>
          <w:szCs w:val="32"/>
        </w:rPr>
        <w:t>）</w:t>
      </w:r>
      <w:r w:rsidR="008251BB">
        <w:rPr>
          <w:rFonts w:ascii="Times" w:hAnsi="Times" w:cs="Times" w:hint="eastAsia"/>
          <w:color w:val="000000"/>
          <w:kern w:val="0"/>
          <w:sz w:val="32"/>
          <w:szCs w:val="32"/>
        </w:rPr>
        <w:t>。</w:t>
      </w:r>
      <w:r w:rsidR="00AF3CCD">
        <w:rPr>
          <w:rFonts w:ascii="Times" w:hAnsi="Times" w:cs="Times" w:hint="eastAsia"/>
          <w:color w:val="000000"/>
          <w:kern w:val="0"/>
          <w:sz w:val="32"/>
          <w:szCs w:val="32"/>
        </w:rPr>
        <w:t>目前为止，我们只考虑有限状态和动作空间的马尔可夫决策过程</w:t>
      </w:r>
      <w:r w:rsidR="000D54D5">
        <w:rPr>
          <w:rFonts w:ascii="Times" w:hAnsi="Times" w:cs="Times" w:hint="eastAsia"/>
          <w:color w:val="000000"/>
          <w:kern w:val="0"/>
          <w:sz w:val="32"/>
          <w:szCs w:val="32"/>
        </w:rPr>
        <w:t>，也就是状态和动作的个数都是有限的，即</w:t>
      </w:r>
      <w:r w:rsidR="000D54D5">
        <w:rPr>
          <w:rFonts w:ascii="Times" w:hAnsi="Times" w:cs="Times"/>
          <w:color w:val="000000"/>
          <w:kern w:val="0"/>
          <w:sz w:val="32"/>
          <w:szCs w:val="32"/>
        </w:rPr>
        <w:t>|S| &lt; ∞, |A| &lt; ∞</w:t>
      </w:r>
      <w:r w:rsidR="000D54D5">
        <w:rPr>
          <w:rFonts w:ascii="Times" w:hAnsi="Times" w:cs="Times" w:hint="eastAsia"/>
          <w:color w:val="000000"/>
          <w:kern w:val="0"/>
          <w:sz w:val="32"/>
          <w:szCs w:val="32"/>
        </w:rPr>
        <w:t>。</w:t>
      </w:r>
    </w:p>
    <w:p w14:paraId="17DA5916" w14:textId="77777777" w:rsidR="008251BB" w:rsidRDefault="008251BB" w:rsidP="00B254EC">
      <w:pPr>
        <w:widowControl/>
        <w:autoSpaceDE w:val="0"/>
        <w:autoSpaceDN w:val="0"/>
        <w:adjustRightInd w:val="0"/>
        <w:spacing w:after="240" w:line="360" w:lineRule="atLeast"/>
        <w:jc w:val="left"/>
        <w:rPr>
          <w:rFonts w:ascii="Times" w:hAnsi="Times" w:cs="Times"/>
          <w:color w:val="000000"/>
          <w:kern w:val="0"/>
        </w:rPr>
      </w:pPr>
    </w:p>
    <w:p w14:paraId="1E447D03" w14:textId="46D25A63" w:rsidR="00B254EC" w:rsidRDefault="00C1321E" w:rsidP="00B254E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第一种算法，值迭代（</w:t>
      </w:r>
      <w:r w:rsidR="00B254EC">
        <w:rPr>
          <w:rFonts w:ascii="Times" w:hAnsi="Times" w:cs="Times"/>
          <w:color w:val="000000"/>
          <w:kern w:val="0"/>
          <w:sz w:val="32"/>
          <w:szCs w:val="32"/>
        </w:rPr>
        <w:t>value iteration</w:t>
      </w:r>
      <w:r>
        <w:rPr>
          <w:rFonts w:ascii="Times" w:hAnsi="Times" w:cs="Times" w:hint="eastAsia"/>
          <w:color w:val="000000"/>
          <w:kern w:val="0"/>
          <w:sz w:val="32"/>
          <w:szCs w:val="32"/>
        </w:rPr>
        <w:t>），过程如下所述：</w:t>
      </w:r>
    </w:p>
    <w:p w14:paraId="25C23D85" w14:textId="56020A68"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1. </w:t>
      </w:r>
      <w:r w:rsidR="006C6864">
        <w:rPr>
          <w:rFonts w:ascii="Times" w:hAnsi="Times" w:cs="Times" w:hint="eastAsia"/>
          <w:color w:val="000000"/>
          <w:kern w:val="0"/>
          <w:sz w:val="32"/>
          <w:szCs w:val="32"/>
        </w:rPr>
        <w:t>对每个状态</w:t>
      </w:r>
      <w:r w:rsidRPr="00FE27A2">
        <w:rPr>
          <w:rFonts w:ascii="Times" w:hAnsi="Times" w:cs="Times"/>
          <w:color w:val="000000"/>
          <w:kern w:val="0"/>
          <w:sz w:val="32"/>
          <w:szCs w:val="32"/>
        </w:rPr>
        <w:t xml:space="preserve"> s, </w:t>
      </w:r>
      <w:r w:rsidR="006C6864">
        <w:rPr>
          <w:rFonts w:ascii="Times" w:hAnsi="Times" w:cs="Times" w:hint="eastAsia"/>
          <w:color w:val="000000"/>
          <w:kern w:val="0"/>
          <w:sz w:val="32"/>
          <w:szCs w:val="32"/>
        </w:rPr>
        <w:t>初始化</w:t>
      </w:r>
      <w:r w:rsidRPr="00FE27A2">
        <w:rPr>
          <w:rFonts w:ascii="Times" w:hAnsi="Times" w:cs="Times"/>
          <w:color w:val="000000"/>
          <w:kern w:val="0"/>
          <w:sz w:val="32"/>
          <w:szCs w:val="32"/>
        </w:rPr>
        <w:t xml:space="preserve"> V (s) := 0.</w:t>
      </w:r>
    </w:p>
    <w:p w14:paraId="27BED3DC" w14:textId="024F5FBF"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2. </w:t>
      </w:r>
      <w:r w:rsidR="00607262">
        <w:rPr>
          <w:rFonts w:ascii="Times" w:hAnsi="Times" w:cs="Times" w:hint="eastAsia"/>
          <w:color w:val="000000"/>
          <w:kern w:val="0"/>
          <w:sz w:val="32"/>
          <w:szCs w:val="32"/>
        </w:rPr>
        <w:t>重复直到收敛</w:t>
      </w:r>
      <w:r w:rsidRPr="00FE27A2">
        <w:rPr>
          <w:rFonts w:ascii="Times" w:hAnsi="Times" w:cs="Times"/>
          <w:color w:val="000000"/>
          <w:kern w:val="0"/>
          <w:sz w:val="32"/>
          <w:szCs w:val="32"/>
        </w:rPr>
        <w:t xml:space="preserve"> {</w:t>
      </w:r>
    </w:p>
    <w:p w14:paraId="63B8B219" w14:textId="1A9CCBD9" w:rsidR="00FE27A2" w:rsidRPr="00FE27A2" w:rsidRDefault="00EF61AB"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对每个状态，更新规则</w:t>
      </w:r>
      <w:r w:rsidR="00FE27A2" w:rsidRPr="00FE27A2">
        <w:rPr>
          <w:rFonts w:ascii="Times" w:hAnsi="Times" w:cs="Times"/>
          <w:color w:val="000000"/>
          <w:kern w:val="0"/>
          <w:sz w:val="32"/>
          <w:szCs w:val="32"/>
        </w:rPr>
        <w:t xml:space="preserve"> </w:t>
      </w:r>
      <w:r w:rsidR="00FE27A2" w:rsidRPr="00FE27A2">
        <w:rPr>
          <w:rFonts w:ascii="Times" w:hAnsi="Times" w:cs="Times"/>
          <w:noProof/>
          <w:color w:val="000000"/>
          <w:kern w:val="0"/>
          <w:sz w:val="32"/>
          <w:szCs w:val="32"/>
        </w:rPr>
        <w:drawing>
          <wp:inline distT="0" distB="0" distL="0" distR="0" wp14:anchorId="3912374F" wp14:editId="5B10C5E8">
            <wp:extent cx="3230880" cy="3037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478" cy="309305"/>
                    </a:xfrm>
                    <a:prstGeom prst="rect">
                      <a:avLst/>
                    </a:prstGeom>
                  </pic:spPr>
                </pic:pic>
              </a:graphicData>
            </a:graphic>
          </wp:inline>
        </w:drawing>
      </w:r>
    </w:p>
    <w:p w14:paraId="1DE811C4" w14:textId="3F955714" w:rsidR="009C647F"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w:t>
      </w:r>
    </w:p>
    <w:p w14:paraId="4F792DA0" w14:textId="3D204219" w:rsidR="009B1629" w:rsidRDefault="009B1629"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这个算法可以理解成</w:t>
      </w:r>
      <w:r w:rsidR="00CE53E8">
        <w:rPr>
          <w:rFonts w:ascii="Times" w:hAnsi="Times" w:cs="Times" w:hint="eastAsia"/>
          <w:color w:val="000000"/>
          <w:kern w:val="0"/>
          <w:sz w:val="32"/>
          <w:szCs w:val="32"/>
        </w:rPr>
        <w:t>，利用贝尔曼等式</w:t>
      </w:r>
      <w:r w:rsidR="00715133">
        <w:rPr>
          <w:rFonts w:ascii="Times" w:hAnsi="Times" w:cs="Times" w:hint="eastAsia"/>
          <w:color w:val="000000"/>
          <w:kern w:val="0"/>
          <w:sz w:val="32"/>
          <w:szCs w:val="32"/>
        </w:rPr>
        <w:t>（</w:t>
      </w:r>
      <w:r w:rsidR="00715133">
        <w:rPr>
          <w:rFonts w:ascii="Times" w:hAnsi="Times" w:cs="Times"/>
          <w:color w:val="000000"/>
          <w:kern w:val="0"/>
          <w:sz w:val="32"/>
          <w:szCs w:val="32"/>
        </w:rPr>
        <w:t>Bellman Equations</w:t>
      </w:r>
      <w:r w:rsidR="00715133">
        <w:rPr>
          <w:rFonts w:ascii="Times" w:hAnsi="Times" w:cs="Times" w:hint="eastAsia"/>
          <w:color w:val="000000"/>
          <w:kern w:val="0"/>
          <w:sz w:val="32"/>
          <w:szCs w:val="32"/>
        </w:rPr>
        <w:t>）</w:t>
      </w:r>
      <w:r w:rsidR="00CE53E8">
        <w:rPr>
          <w:rFonts w:ascii="Times" w:hAnsi="Times" w:cs="Times" w:hint="eastAsia"/>
          <w:color w:val="000000"/>
          <w:kern w:val="0"/>
          <w:sz w:val="32"/>
          <w:szCs w:val="32"/>
        </w:rPr>
        <w:t>（</w:t>
      </w:r>
      <w:r w:rsidR="00CE53E8">
        <w:rPr>
          <w:rFonts w:ascii="Times" w:hAnsi="Times" w:cs="Times" w:hint="eastAsia"/>
          <w:color w:val="000000"/>
          <w:kern w:val="0"/>
          <w:sz w:val="32"/>
          <w:szCs w:val="32"/>
        </w:rPr>
        <w:t>2</w:t>
      </w:r>
      <w:r w:rsidR="00CE53E8">
        <w:rPr>
          <w:rFonts w:ascii="Times" w:hAnsi="Times" w:cs="Times" w:hint="eastAsia"/>
          <w:color w:val="000000"/>
          <w:kern w:val="0"/>
          <w:sz w:val="32"/>
          <w:szCs w:val="32"/>
        </w:rPr>
        <w:t>）</w:t>
      </w:r>
      <w:r>
        <w:rPr>
          <w:rFonts w:ascii="Times" w:hAnsi="Times" w:cs="Times" w:hint="eastAsia"/>
          <w:color w:val="000000"/>
          <w:kern w:val="0"/>
          <w:sz w:val="32"/>
          <w:szCs w:val="32"/>
        </w:rPr>
        <w:t>重复更新估计值函数</w:t>
      </w:r>
      <w:r w:rsidR="00846160">
        <w:rPr>
          <w:rFonts w:ascii="Times" w:hAnsi="Times" w:cs="Times" w:hint="eastAsia"/>
          <w:color w:val="000000"/>
          <w:kern w:val="0"/>
          <w:sz w:val="32"/>
          <w:szCs w:val="32"/>
        </w:rPr>
        <w:t>（</w:t>
      </w:r>
      <w:r w:rsidR="00846160">
        <w:rPr>
          <w:rFonts w:ascii="Times" w:hAnsi="Times" w:cs="Times"/>
          <w:color w:val="000000"/>
          <w:kern w:val="0"/>
          <w:sz w:val="32"/>
          <w:szCs w:val="32"/>
        </w:rPr>
        <w:t>estimated value function</w:t>
      </w:r>
      <w:r w:rsidR="00846160">
        <w:rPr>
          <w:rFonts w:ascii="Times" w:hAnsi="Times" w:cs="Times" w:hint="eastAsia"/>
          <w:color w:val="000000"/>
          <w:kern w:val="0"/>
          <w:sz w:val="32"/>
          <w:szCs w:val="32"/>
        </w:rPr>
        <w:t>）</w:t>
      </w:r>
      <w:r w:rsidR="006F21A1">
        <w:rPr>
          <w:rFonts w:ascii="Times" w:hAnsi="Times" w:cs="Times" w:hint="eastAsia"/>
          <w:color w:val="000000"/>
          <w:kern w:val="0"/>
          <w:sz w:val="32"/>
          <w:szCs w:val="32"/>
        </w:rPr>
        <w:t>。</w:t>
      </w:r>
    </w:p>
    <w:p w14:paraId="371B8582" w14:textId="19766AC2" w:rsidR="00040810" w:rsidRDefault="002E4F8E"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在上面的算法的内部循环体中，有两种进行更新的方法。</w:t>
      </w:r>
      <w:r w:rsidR="007C7F1A">
        <w:rPr>
          <w:rFonts w:ascii="Times" w:hAnsi="Times" w:cs="Times" w:hint="eastAsia"/>
          <w:color w:val="000000"/>
          <w:kern w:val="0"/>
          <w:sz w:val="32"/>
          <w:szCs w:val="32"/>
        </w:rPr>
        <w:t>首先，我们可以为每一个状态</w:t>
      </w:r>
      <w:r w:rsidR="007C7F1A">
        <w:rPr>
          <w:rFonts w:ascii="Times" w:hAnsi="Times" w:cs="Times" w:hint="eastAsia"/>
          <w:color w:val="000000"/>
          <w:kern w:val="0"/>
          <w:sz w:val="32"/>
          <w:szCs w:val="32"/>
        </w:rPr>
        <w:t xml:space="preserve"> s </w:t>
      </w:r>
      <w:r w:rsidR="007C7F1A">
        <w:rPr>
          <w:rFonts w:ascii="Times" w:hAnsi="Times" w:cs="Times" w:hint="eastAsia"/>
          <w:color w:val="000000"/>
          <w:kern w:val="0"/>
          <w:sz w:val="32"/>
          <w:szCs w:val="32"/>
        </w:rPr>
        <w:t>计算新的值</w:t>
      </w:r>
      <w:r w:rsidR="00CD7863">
        <w:rPr>
          <w:rFonts w:ascii="Times" w:hAnsi="Times" w:cs="Times" w:hint="eastAsia"/>
          <w:color w:val="000000"/>
          <w:kern w:val="0"/>
          <w:sz w:val="32"/>
          <w:szCs w:val="32"/>
        </w:rPr>
        <w:t xml:space="preserve"> </w:t>
      </w:r>
      <w:r w:rsidR="00CD7863">
        <w:rPr>
          <w:rFonts w:ascii="Times" w:hAnsi="Times" w:cs="Times"/>
          <w:color w:val="000000"/>
          <w:kern w:val="0"/>
          <w:sz w:val="32"/>
          <w:szCs w:val="32"/>
        </w:rPr>
        <w:t>V (s)</w:t>
      </w:r>
      <w:r w:rsidR="005B5D5E">
        <w:rPr>
          <w:rFonts w:ascii="Times" w:hAnsi="Times" w:cs="Times" w:hint="eastAsia"/>
          <w:color w:val="000000"/>
          <w:kern w:val="0"/>
          <w:sz w:val="32"/>
          <w:szCs w:val="32"/>
        </w:rPr>
        <w:t>，然后用新的值覆盖掉所有的旧值。</w:t>
      </w:r>
      <w:r w:rsidR="005F041B">
        <w:rPr>
          <w:rFonts w:ascii="Times" w:hAnsi="Times" w:cs="Times" w:hint="eastAsia"/>
          <w:color w:val="000000"/>
          <w:kern w:val="0"/>
          <w:sz w:val="32"/>
          <w:szCs w:val="32"/>
        </w:rPr>
        <w:t>这也叫做同步更新（</w:t>
      </w:r>
      <w:r w:rsidR="005F041B">
        <w:rPr>
          <w:rFonts w:ascii="Times" w:hAnsi="Times" w:cs="Times"/>
          <w:color w:val="000000"/>
          <w:kern w:val="0"/>
          <w:sz w:val="32"/>
          <w:szCs w:val="32"/>
        </w:rPr>
        <w:t>synchronous update</w:t>
      </w:r>
      <w:r w:rsidR="005F041B">
        <w:rPr>
          <w:rFonts w:ascii="Times" w:hAnsi="Times" w:cs="Times" w:hint="eastAsia"/>
          <w:color w:val="000000"/>
          <w:kern w:val="0"/>
          <w:sz w:val="32"/>
          <w:szCs w:val="32"/>
        </w:rPr>
        <w:t>）</w:t>
      </w:r>
      <w:r w:rsidR="00D210F6">
        <w:rPr>
          <w:rFonts w:ascii="Times" w:hAnsi="Times" w:cs="Times" w:hint="eastAsia"/>
          <w:color w:val="000000"/>
          <w:kern w:val="0"/>
          <w:sz w:val="32"/>
          <w:szCs w:val="32"/>
        </w:rPr>
        <w:t>。</w:t>
      </w:r>
      <w:r w:rsidR="007B394F">
        <w:rPr>
          <w:rFonts w:ascii="Times" w:hAnsi="Times" w:cs="Times" w:hint="eastAsia"/>
          <w:color w:val="000000"/>
          <w:kern w:val="0"/>
          <w:sz w:val="32"/>
          <w:szCs w:val="32"/>
        </w:rPr>
        <w:t>在这种情况下，此算法可以看做</w:t>
      </w:r>
      <w:r w:rsidR="001E1EC8">
        <w:rPr>
          <w:rFonts w:ascii="Times" w:hAnsi="Times" w:cs="Times" w:hint="eastAsia"/>
          <w:color w:val="000000"/>
          <w:kern w:val="0"/>
          <w:sz w:val="32"/>
          <w:szCs w:val="32"/>
        </w:rPr>
        <w:t>是实现（</w:t>
      </w:r>
      <w:r w:rsidR="001E1EC8">
        <w:rPr>
          <w:rFonts w:ascii="Times" w:hAnsi="Times" w:cs="Times"/>
          <w:color w:val="000000"/>
          <w:kern w:val="0"/>
          <w:sz w:val="32"/>
          <w:szCs w:val="32"/>
        </w:rPr>
        <w:t>implementing</w:t>
      </w:r>
      <w:r w:rsidR="001E1EC8">
        <w:rPr>
          <w:rFonts w:ascii="Times" w:hAnsi="Times" w:cs="Times" w:hint="eastAsia"/>
          <w:color w:val="000000"/>
          <w:kern w:val="0"/>
          <w:sz w:val="32"/>
          <w:szCs w:val="32"/>
        </w:rPr>
        <w:t>）了一个</w:t>
      </w:r>
      <w:r w:rsidR="004F4797">
        <w:rPr>
          <w:rFonts w:ascii="Times" w:hAnsi="Times" w:cs="Times" w:hint="eastAsia"/>
          <w:color w:val="000000"/>
          <w:kern w:val="0"/>
          <w:sz w:val="32"/>
          <w:szCs w:val="32"/>
        </w:rPr>
        <w:t>“</w:t>
      </w:r>
      <w:r w:rsidR="007B394F">
        <w:rPr>
          <w:rFonts w:ascii="Times" w:hAnsi="Times" w:cs="Times" w:hint="eastAsia"/>
          <w:color w:val="000000"/>
          <w:kern w:val="0"/>
          <w:sz w:val="32"/>
          <w:szCs w:val="32"/>
        </w:rPr>
        <w:t>贝尔曼备份运算符</w:t>
      </w:r>
      <w:r w:rsidR="004F4797">
        <w:rPr>
          <w:rFonts w:ascii="Times" w:hAnsi="Times" w:cs="Times" w:hint="eastAsia"/>
          <w:color w:val="000000"/>
          <w:kern w:val="0"/>
          <w:sz w:val="32"/>
          <w:szCs w:val="32"/>
        </w:rPr>
        <w:t>（</w:t>
      </w:r>
      <w:r w:rsidR="004F4797">
        <w:rPr>
          <w:rFonts w:ascii="Times" w:hAnsi="Times" w:cs="Times"/>
          <w:color w:val="000000"/>
          <w:kern w:val="0"/>
          <w:sz w:val="32"/>
          <w:szCs w:val="32"/>
        </w:rPr>
        <w:t>Bellman backup operator</w:t>
      </w:r>
      <w:r w:rsidR="004F4797">
        <w:rPr>
          <w:rFonts w:ascii="Times" w:hAnsi="Times" w:cs="Times" w:hint="eastAsia"/>
          <w:color w:val="000000"/>
          <w:kern w:val="0"/>
          <w:sz w:val="32"/>
          <w:szCs w:val="32"/>
        </w:rPr>
        <w:t>）”</w:t>
      </w:r>
      <w:r w:rsidR="001E1EC8">
        <w:rPr>
          <w:rFonts w:ascii="Times" w:hAnsi="Times" w:cs="Times" w:hint="eastAsia"/>
          <w:color w:val="000000"/>
          <w:kern w:val="0"/>
          <w:sz w:val="32"/>
          <w:szCs w:val="32"/>
        </w:rPr>
        <w:t>，</w:t>
      </w:r>
      <w:r w:rsidR="009B6999">
        <w:rPr>
          <w:rFonts w:ascii="Times" w:hAnsi="Times" w:cs="Times" w:hint="eastAsia"/>
          <w:color w:val="000000"/>
          <w:kern w:val="0"/>
          <w:sz w:val="32"/>
          <w:szCs w:val="32"/>
        </w:rPr>
        <w:t>这个运算符接收值函数（</w:t>
      </w:r>
      <w:r w:rsidR="009B6999">
        <w:rPr>
          <w:rFonts w:ascii="Times" w:hAnsi="Times" w:cs="Times"/>
          <w:color w:val="000000"/>
          <w:kern w:val="0"/>
          <w:sz w:val="32"/>
          <w:szCs w:val="32"/>
        </w:rPr>
        <w:t>value function</w:t>
      </w:r>
      <w:r w:rsidR="009B6999">
        <w:rPr>
          <w:rFonts w:ascii="Times" w:hAnsi="Times" w:cs="Times" w:hint="eastAsia"/>
          <w:color w:val="000000"/>
          <w:kern w:val="0"/>
          <w:sz w:val="32"/>
          <w:szCs w:val="32"/>
        </w:rPr>
        <w:t>）的当前估计（</w:t>
      </w:r>
      <w:r w:rsidR="009B6999">
        <w:rPr>
          <w:rFonts w:ascii="Times" w:hAnsi="Times" w:cs="Times"/>
          <w:color w:val="000000"/>
          <w:kern w:val="0"/>
          <w:sz w:val="32"/>
          <w:szCs w:val="32"/>
        </w:rPr>
        <w:t>current estimate</w:t>
      </w:r>
      <w:r w:rsidR="009B6999">
        <w:rPr>
          <w:rFonts w:ascii="Times" w:hAnsi="Times" w:cs="Times" w:hint="eastAsia"/>
          <w:color w:val="000000"/>
          <w:kern w:val="0"/>
          <w:sz w:val="32"/>
          <w:szCs w:val="32"/>
        </w:rPr>
        <w:t>）</w:t>
      </w:r>
      <w:r w:rsidR="00560C26">
        <w:rPr>
          <w:rFonts w:ascii="Times" w:hAnsi="Times" w:cs="Times" w:hint="eastAsia"/>
          <w:color w:val="000000"/>
          <w:kern w:val="0"/>
          <w:sz w:val="32"/>
          <w:szCs w:val="32"/>
        </w:rPr>
        <w:t>，然后映射到一个新的估计值（</w:t>
      </w:r>
      <w:r w:rsidR="00560C26">
        <w:rPr>
          <w:rFonts w:ascii="Times" w:hAnsi="Times" w:cs="Times" w:hint="eastAsia"/>
          <w:color w:val="000000"/>
          <w:kern w:val="0"/>
          <w:sz w:val="32"/>
          <w:szCs w:val="32"/>
        </w:rPr>
        <w:t>estimate</w:t>
      </w:r>
      <w:r w:rsidR="00560C26">
        <w:rPr>
          <w:rFonts w:ascii="Times" w:hAnsi="Times" w:cs="Times" w:hint="eastAsia"/>
          <w:color w:val="000000"/>
          <w:kern w:val="0"/>
          <w:sz w:val="32"/>
          <w:szCs w:val="32"/>
        </w:rPr>
        <w:t>）</w:t>
      </w:r>
      <w:r w:rsidR="007B394F">
        <w:rPr>
          <w:rFonts w:ascii="Times" w:hAnsi="Times" w:cs="Times" w:hint="eastAsia"/>
          <w:color w:val="000000"/>
          <w:kern w:val="0"/>
          <w:sz w:val="32"/>
          <w:szCs w:val="32"/>
        </w:rPr>
        <w:t>。</w:t>
      </w:r>
      <w:r w:rsidR="004D6E94">
        <w:rPr>
          <w:rFonts w:ascii="Times" w:hAnsi="Times" w:cs="Times" w:hint="eastAsia"/>
          <w:color w:val="000000"/>
          <w:kern w:val="0"/>
          <w:sz w:val="32"/>
          <w:szCs w:val="32"/>
        </w:rPr>
        <w:t>（更多细节参考作业题目中的内容。）</w:t>
      </w:r>
    </w:p>
    <w:p w14:paraId="3598D2F1" w14:textId="538AB902" w:rsidR="00EB4BAB" w:rsidRPr="007C7F1A" w:rsidRDefault="00E74F8A"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另外一种方法，就可以使用异步更新（</w:t>
      </w:r>
      <w:r w:rsidR="0071772E">
        <w:rPr>
          <w:rFonts w:ascii="Times" w:hAnsi="Times" w:cs="Times"/>
          <w:color w:val="000000"/>
          <w:kern w:val="0"/>
          <w:sz w:val="32"/>
          <w:szCs w:val="32"/>
        </w:rPr>
        <w:t>asynchronous updates</w:t>
      </w:r>
      <w:r>
        <w:rPr>
          <w:rFonts w:ascii="Times" w:hAnsi="Times" w:cs="Times" w:hint="eastAsia"/>
          <w:color w:val="000000"/>
          <w:kern w:val="0"/>
          <w:sz w:val="32"/>
          <w:szCs w:val="32"/>
        </w:rPr>
        <w:t>）</w:t>
      </w:r>
      <w:r w:rsidR="003C08CE">
        <w:rPr>
          <w:rFonts w:ascii="Times" w:hAnsi="Times" w:cs="Times" w:hint="eastAsia"/>
          <w:color w:val="000000"/>
          <w:kern w:val="0"/>
          <w:sz w:val="32"/>
          <w:szCs w:val="32"/>
        </w:rPr>
        <w:t>。</w:t>
      </w:r>
      <w:r w:rsidR="00F875B4">
        <w:rPr>
          <w:rFonts w:ascii="Times" w:hAnsi="Times" w:cs="Times" w:hint="eastAsia"/>
          <w:color w:val="000000"/>
          <w:kern w:val="0"/>
          <w:sz w:val="32"/>
          <w:szCs w:val="32"/>
        </w:rPr>
        <w:t>使用这种方法，就可以按照某种次序来遍历（</w:t>
      </w:r>
      <w:r w:rsidR="00F875B4">
        <w:rPr>
          <w:rFonts w:ascii="Times" w:hAnsi="Times" w:cs="Times" w:hint="eastAsia"/>
          <w:color w:val="000000"/>
          <w:kern w:val="0"/>
          <w:sz w:val="32"/>
          <w:szCs w:val="32"/>
        </w:rPr>
        <w:t>loop over</w:t>
      </w:r>
      <w:r w:rsidR="00F875B4">
        <w:rPr>
          <w:rFonts w:ascii="Times" w:hAnsi="Times" w:cs="Times" w:hint="eastAsia"/>
          <w:color w:val="000000"/>
          <w:kern w:val="0"/>
          <w:sz w:val="32"/>
          <w:szCs w:val="32"/>
        </w:rPr>
        <w:t>）所有的状态，然后每次更新其中一个的值。</w:t>
      </w:r>
    </w:p>
    <w:p w14:paraId="67C5AA99" w14:textId="4DDF393D" w:rsidR="00CD73D0" w:rsidRPr="00CD73D0" w:rsidRDefault="00CD73D0"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无论是同步还是异步的更新，都能发现最终值迭代（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）会使</w:t>
      </w:r>
      <w:r>
        <w:rPr>
          <w:rFonts w:ascii="Times" w:hAnsi="Times" w:cs="Times" w:hint="eastAsia"/>
          <w:color w:val="000000"/>
          <w:kern w:val="0"/>
          <w:sz w:val="32"/>
          <w:szCs w:val="32"/>
        </w:rPr>
        <w:t xml:space="preserve"> V </w:t>
      </w:r>
      <w:r>
        <w:rPr>
          <w:rFonts w:ascii="Times" w:hAnsi="Times" w:cs="Times" w:hint="eastAsia"/>
          <w:color w:val="000000"/>
          <w:kern w:val="0"/>
          <w:sz w:val="32"/>
          <w:szCs w:val="32"/>
        </w:rPr>
        <w:t>收敛到</w:t>
      </w:r>
      <w:r>
        <w:rPr>
          <w:rFonts w:ascii="Times" w:hAnsi="Times" w:cs="Times" w:hint="eastAsia"/>
          <w:color w:val="000000"/>
          <w:kern w:val="0"/>
          <w:sz w:val="32"/>
          <w:szCs w:val="32"/>
        </w:rPr>
        <w:t xml:space="preserve"> </w:t>
      </w:r>
      <w:r w:rsidR="00186266">
        <w:rPr>
          <w:rFonts w:ascii="Times" w:hAnsi="Times" w:cs="Times"/>
          <w:color w:val="000000"/>
          <w:kern w:val="0"/>
          <w:sz w:val="32"/>
          <w:szCs w:val="32"/>
        </w:rPr>
        <w:t xml:space="preserve">V </w:t>
      </w:r>
      <w:r w:rsidR="00186266">
        <w:rPr>
          <w:rFonts w:ascii="MS Mincho" w:eastAsia="MS Mincho" w:hAnsi="MS Mincho" w:cs="MS Mincho"/>
          <w:color w:val="000000"/>
          <w:kern w:val="0"/>
          <w:position w:val="10"/>
          <w:sz w:val="21"/>
          <w:szCs w:val="21"/>
        </w:rPr>
        <w:t>∗</w:t>
      </w:r>
      <w:r w:rsidR="00186266">
        <w:rPr>
          <w:rFonts w:ascii="Times" w:hAnsi="Times" w:cs="Times"/>
          <w:color w:val="000000"/>
          <w:kern w:val="0"/>
          <w:position w:val="10"/>
          <w:sz w:val="21"/>
          <w:szCs w:val="21"/>
        </w:rPr>
        <w:t xml:space="preserve"> </w:t>
      </w:r>
      <w:r>
        <w:rPr>
          <w:rFonts w:ascii="Times" w:hAnsi="Times" w:cs="Times" w:hint="eastAsia"/>
          <w:color w:val="000000"/>
          <w:kern w:val="0"/>
          <w:sz w:val="32"/>
          <w:szCs w:val="32"/>
        </w:rPr>
        <w:t>。</w:t>
      </w:r>
      <w:r w:rsidR="00D864E0">
        <w:rPr>
          <w:rFonts w:ascii="Times" w:hAnsi="Times" w:cs="Times" w:hint="eastAsia"/>
          <w:color w:val="000000"/>
          <w:kern w:val="0"/>
          <w:sz w:val="32"/>
          <w:szCs w:val="32"/>
        </w:rPr>
        <w:t>找到了</w:t>
      </w:r>
      <w:r w:rsidR="00D864E0">
        <w:rPr>
          <w:rFonts w:ascii="Times" w:hAnsi="Times" w:cs="Times" w:hint="eastAsia"/>
          <w:color w:val="000000"/>
          <w:kern w:val="0"/>
          <w:sz w:val="32"/>
          <w:szCs w:val="32"/>
        </w:rPr>
        <w:t xml:space="preserve"> </w:t>
      </w:r>
      <w:r w:rsidR="00D864E0">
        <w:rPr>
          <w:rFonts w:ascii="Times" w:hAnsi="Times" w:cs="Times"/>
          <w:color w:val="000000"/>
          <w:kern w:val="0"/>
          <w:sz w:val="32"/>
          <w:szCs w:val="32"/>
        </w:rPr>
        <w:t xml:space="preserve">V </w:t>
      </w:r>
      <w:r w:rsidR="00D864E0">
        <w:rPr>
          <w:rFonts w:ascii="MS Mincho" w:eastAsia="MS Mincho" w:hAnsi="MS Mincho" w:cs="MS Mincho"/>
          <w:color w:val="000000"/>
          <w:kern w:val="0"/>
          <w:position w:val="10"/>
          <w:sz w:val="21"/>
          <w:szCs w:val="21"/>
        </w:rPr>
        <w:t>∗</w:t>
      </w:r>
      <w:r w:rsidR="00D864E0">
        <w:rPr>
          <w:rFonts w:ascii="Times" w:hAnsi="Times" w:cs="Times"/>
          <w:color w:val="000000"/>
          <w:kern w:val="0"/>
          <w:position w:val="10"/>
          <w:sz w:val="21"/>
          <w:szCs w:val="21"/>
        </w:rPr>
        <w:t xml:space="preserve"> </w:t>
      </w:r>
      <w:r w:rsidR="00D864E0">
        <w:rPr>
          <w:rFonts w:ascii="Times" w:hAnsi="Times" w:cs="Times" w:hint="eastAsia"/>
          <w:color w:val="000000"/>
          <w:kern w:val="0"/>
          <w:sz w:val="32"/>
          <w:szCs w:val="32"/>
        </w:rPr>
        <w:t>之后，</w:t>
      </w:r>
      <w:r w:rsidR="006E7B32">
        <w:rPr>
          <w:rFonts w:ascii="Times" w:hAnsi="Times" w:cs="Times" w:hint="eastAsia"/>
          <w:color w:val="000000"/>
          <w:kern w:val="0"/>
          <w:sz w:val="32"/>
          <w:szCs w:val="32"/>
        </w:rPr>
        <w:t>就可以利用等式（</w:t>
      </w:r>
      <w:r w:rsidR="006E7B32">
        <w:rPr>
          <w:rFonts w:ascii="Times" w:hAnsi="Times" w:cs="Times" w:hint="eastAsia"/>
          <w:color w:val="000000"/>
          <w:kern w:val="0"/>
          <w:sz w:val="32"/>
          <w:szCs w:val="32"/>
        </w:rPr>
        <w:t>3</w:t>
      </w:r>
      <w:r w:rsidR="006E7B32">
        <w:rPr>
          <w:rFonts w:ascii="Times" w:hAnsi="Times" w:cs="Times" w:hint="eastAsia"/>
          <w:color w:val="000000"/>
          <w:kern w:val="0"/>
          <w:sz w:val="32"/>
          <w:szCs w:val="32"/>
        </w:rPr>
        <w:t>）</w:t>
      </w:r>
      <w:r w:rsidR="00EE3CAD">
        <w:rPr>
          <w:rFonts w:ascii="Times" w:hAnsi="Times" w:cs="Times" w:hint="eastAsia"/>
          <w:color w:val="000000"/>
          <w:kern w:val="0"/>
          <w:sz w:val="32"/>
          <w:szCs w:val="32"/>
        </w:rPr>
        <w:t>来找到最佳策略</w:t>
      </w:r>
      <w:r w:rsidR="0097602E">
        <w:rPr>
          <w:rFonts w:ascii="Times" w:hAnsi="Times" w:cs="Times" w:hint="eastAsia"/>
          <w:color w:val="000000"/>
          <w:kern w:val="0"/>
          <w:sz w:val="32"/>
          <w:szCs w:val="32"/>
        </w:rPr>
        <w:t>（</w:t>
      </w:r>
      <w:r w:rsidR="0097602E">
        <w:rPr>
          <w:rFonts w:ascii="Times" w:hAnsi="Times" w:cs="Times"/>
          <w:color w:val="000000"/>
          <w:kern w:val="0"/>
          <w:sz w:val="32"/>
          <w:szCs w:val="32"/>
        </w:rPr>
        <w:t>optimal policy</w:t>
      </w:r>
      <w:r w:rsidR="0097602E">
        <w:rPr>
          <w:rFonts w:ascii="Times" w:hAnsi="Times" w:cs="Times" w:hint="eastAsia"/>
          <w:color w:val="000000"/>
          <w:kern w:val="0"/>
          <w:sz w:val="32"/>
          <w:szCs w:val="32"/>
        </w:rPr>
        <w:t>）</w:t>
      </w:r>
      <w:r w:rsidR="00EE3CAD">
        <w:rPr>
          <w:rFonts w:ascii="Times" w:hAnsi="Times" w:cs="Times" w:hint="eastAsia"/>
          <w:color w:val="000000"/>
          <w:kern w:val="0"/>
          <w:sz w:val="32"/>
          <w:szCs w:val="32"/>
        </w:rPr>
        <w:t>。</w:t>
      </w:r>
    </w:p>
    <w:p w14:paraId="25747BE7"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p>
    <w:p w14:paraId="00C225DD" w14:textId="06BA5573" w:rsidR="00FC03B1" w:rsidRDefault="00FC03B1" w:rsidP="00362B7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）之外，还有另外一种标准算法可以用来在马尔可夫决策过程</w:t>
      </w:r>
      <w:r w:rsidR="00314A17">
        <w:rPr>
          <w:rFonts w:ascii="Times" w:hAnsi="Times" w:cs="Times" w:hint="eastAsia"/>
          <w:color w:val="000000"/>
          <w:kern w:val="0"/>
          <w:sz w:val="32"/>
          <w:szCs w:val="32"/>
        </w:rPr>
        <w:t>（</w:t>
      </w:r>
      <w:r w:rsidR="00314A17">
        <w:rPr>
          <w:rFonts w:ascii="Times" w:hAnsi="Times" w:cs="Times"/>
          <w:color w:val="000000"/>
          <w:kern w:val="0"/>
          <w:sz w:val="32"/>
          <w:szCs w:val="32"/>
        </w:rPr>
        <w:t>MDP</w:t>
      </w:r>
      <w:r w:rsidR="00314A17">
        <w:rPr>
          <w:rFonts w:ascii="Times" w:hAnsi="Times" w:cs="Times" w:hint="eastAsia"/>
          <w:color w:val="000000"/>
          <w:kern w:val="0"/>
          <w:sz w:val="32"/>
          <w:szCs w:val="32"/>
        </w:rPr>
        <w:t>）</w:t>
      </w:r>
      <w:r>
        <w:rPr>
          <w:rFonts w:ascii="Times" w:hAnsi="Times" w:cs="Times" w:hint="eastAsia"/>
          <w:color w:val="000000"/>
          <w:kern w:val="0"/>
          <w:sz w:val="32"/>
          <w:szCs w:val="32"/>
        </w:rPr>
        <w:t>中寻找一个最佳策略</w:t>
      </w:r>
      <w:r w:rsidR="00A031B0">
        <w:rPr>
          <w:rFonts w:ascii="Times" w:hAnsi="Times" w:cs="Times" w:hint="eastAsia"/>
          <w:color w:val="000000"/>
          <w:kern w:val="0"/>
          <w:sz w:val="32"/>
          <w:szCs w:val="32"/>
        </w:rPr>
        <w:t>（</w:t>
      </w:r>
      <w:r w:rsidR="00A031B0">
        <w:rPr>
          <w:rFonts w:ascii="Times" w:hAnsi="Times" w:cs="Times"/>
          <w:color w:val="000000"/>
          <w:kern w:val="0"/>
          <w:sz w:val="32"/>
          <w:szCs w:val="32"/>
        </w:rPr>
        <w:t>optimal policy</w:t>
      </w:r>
      <w:r w:rsidR="00A031B0">
        <w:rPr>
          <w:rFonts w:ascii="Times" w:hAnsi="Times" w:cs="Times" w:hint="eastAsia"/>
          <w:color w:val="000000"/>
          <w:kern w:val="0"/>
          <w:sz w:val="32"/>
          <w:szCs w:val="32"/>
        </w:rPr>
        <w:t>）</w:t>
      </w:r>
      <w:r>
        <w:rPr>
          <w:rFonts w:ascii="Times" w:hAnsi="Times" w:cs="Times" w:hint="eastAsia"/>
          <w:color w:val="000000"/>
          <w:kern w:val="0"/>
          <w:sz w:val="32"/>
          <w:szCs w:val="32"/>
        </w:rPr>
        <w:t>。</w:t>
      </w:r>
      <w:r w:rsidR="00534780">
        <w:rPr>
          <w:rFonts w:ascii="Times" w:hAnsi="Times" w:cs="Times" w:hint="eastAsia"/>
          <w:color w:val="000000"/>
          <w:kern w:val="0"/>
          <w:sz w:val="32"/>
          <w:szCs w:val="32"/>
        </w:rPr>
        <w:t>这个策略循环（</w:t>
      </w:r>
      <w:r w:rsidR="00534780">
        <w:rPr>
          <w:rFonts w:ascii="Times" w:hAnsi="Times" w:cs="Times" w:hint="eastAsia"/>
          <w:color w:val="000000"/>
          <w:kern w:val="0"/>
          <w:sz w:val="32"/>
          <w:szCs w:val="32"/>
        </w:rPr>
        <w:t>policy iteration</w:t>
      </w:r>
      <w:r w:rsidR="00534780">
        <w:rPr>
          <w:rFonts w:ascii="Times" w:hAnsi="Times" w:cs="Times" w:hint="eastAsia"/>
          <w:color w:val="000000"/>
          <w:kern w:val="0"/>
          <w:sz w:val="32"/>
          <w:szCs w:val="32"/>
        </w:rPr>
        <w:t>）算法如下所述：</w:t>
      </w:r>
    </w:p>
    <w:p w14:paraId="333333B4" w14:textId="77777777" w:rsidR="00FC03B1" w:rsidRDefault="00FC03B1" w:rsidP="00362B7F">
      <w:pPr>
        <w:widowControl/>
        <w:autoSpaceDE w:val="0"/>
        <w:autoSpaceDN w:val="0"/>
        <w:adjustRightInd w:val="0"/>
        <w:spacing w:after="240" w:line="360" w:lineRule="atLeast"/>
        <w:jc w:val="left"/>
        <w:rPr>
          <w:rFonts w:ascii="Times" w:hAnsi="Times" w:cs="Times"/>
          <w:color w:val="000000"/>
          <w:kern w:val="0"/>
        </w:rPr>
      </w:pPr>
    </w:p>
    <w:p w14:paraId="2A01D26C" w14:textId="69A7BC78"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 xml:space="preserve">1. </w:t>
      </w:r>
      <w:r w:rsidR="00113636">
        <w:rPr>
          <w:rFonts w:ascii="Times" w:hAnsi="Times" w:cs="Times" w:hint="eastAsia"/>
          <w:color w:val="000000"/>
          <w:kern w:val="0"/>
          <w:sz w:val="32"/>
          <w:szCs w:val="32"/>
        </w:rPr>
        <w:t>随机初始化</w:t>
      </w:r>
      <w:r w:rsidRPr="001F4743">
        <w:rPr>
          <w:rFonts w:ascii="Times" w:hAnsi="Times" w:cs="Times"/>
          <w:color w:val="000000"/>
          <w:kern w:val="0"/>
          <w:sz w:val="32"/>
          <w:szCs w:val="32"/>
        </w:rPr>
        <w:t xml:space="preserve"> π</w:t>
      </w:r>
      <w:r w:rsidR="00113636">
        <w:rPr>
          <w:rFonts w:ascii="Times" w:hAnsi="Times" w:cs="Times" w:hint="eastAsia"/>
          <w:color w:val="000000"/>
          <w:kern w:val="0"/>
          <w:sz w:val="32"/>
          <w:szCs w:val="32"/>
        </w:rPr>
        <w:t>。</w:t>
      </w:r>
    </w:p>
    <w:p w14:paraId="22F2370D" w14:textId="36A5BECE"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 xml:space="preserve">2. </w:t>
      </w:r>
      <w:r w:rsidR="00F23572">
        <w:rPr>
          <w:rFonts w:ascii="Times" w:hAnsi="Times" w:cs="Times" w:hint="eastAsia"/>
          <w:color w:val="000000"/>
          <w:kern w:val="0"/>
          <w:sz w:val="32"/>
          <w:szCs w:val="32"/>
        </w:rPr>
        <w:t>重复直到收敛</w:t>
      </w:r>
      <w:r w:rsidRPr="001F4743">
        <w:rPr>
          <w:rFonts w:ascii="Times" w:hAnsi="Times" w:cs="Times"/>
          <w:color w:val="000000"/>
          <w:kern w:val="0"/>
          <w:sz w:val="32"/>
          <w:szCs w:val="32"/>
        </w:rPr>
        <w:t>{</w:t>
      </w:r>
    </w:p>
    <w:p w14:paraId="4136C1F1" w14:textId="7BE14612" w:rsidR="001F4743" w:rsidRPr="001F4743" w:rsidRDefault="001F4743" w:rsidP="002E388E">
      <w:pPr>
        <w:widowControl/>
        <w:tabs>
          <w:tab w:val="left" w:pos="220"/>
          <w:tab w:val="left" w:pos="720"/>
        </w:tabs>
        <w:autoSpaceDE w:val="0"/>
        <w:autoSpaceDN w:val="0"/>
        <w:adjustRightInd w:val="0"/>
        <w:spacing w:after="240" w:line="360" w:lineRule="atLeast"/>
        <w:ind w:left="720"/>
        <w:jc w:val="left"/>
        <w:rPr>
          <w:rFonts w:ascii="Times" w:hAnsi="Times" w:cs="Times"/>
          <w:color w:val="000000"/>
          <w:kern w:val="0"/>
        </w:rPr>
      </w:pPr>
      <w:r w:rsidRPr="001F4743">
        <w:rPr>
          <w:rFonts w:ascii="Times" w:hAnsi="Times" w:cs="Times"/>
          <w:color w:val="000000"/>
          <w:kern w:val="0"/>
          <w:sz w:val="32"/>
          <w:szCs w:val="32"/>
        </w:rPr>
        <w:t xml:space="preserve">(a) </w:t>
      </w:r>
      <w:r w:rsidR="00FD31B9">
        <w:rPr>
          <w:rFonts w:ascii="Times" w:hAnsi="Times" w:cs="Times" w:hint="eastAsia"/>
          <w:color w:val="000000"/>
          <w:kern w:val="0"/>
          <w:sz w:val="32"/>
          <w:szCs w:val="32"/>
        </w:rPr>
        <w:t>令</w:t>
      </w:r>
      <w:r w:rsidRPr="001F4743">
        <w:rPr>
          <w:rFonts w:ascii="Times" w:hAnsi="Times" w:cs="Times"/>
          <w:color w:val="000000"/>
          <w:kern w:val="0"/>
          <w:sz w:val="32"/>
          <w:szCs w:val="32"/>
        </w:rPr>
        <w:t xml:space="preserve"> </w:t>
      </w:r>
      <w:r>
        <w:rPr>
          <w:rFonts w:ascii="Times" w:hAnsi="Times" w:cs="Times"/>
          <w:color w:val="000000"/>
          <w:kern w:val="0"/>
          <w:sz w:val="32"/>
          <w:szCs w:val="32"/>
        </w:rPr>
        <w:t xml:space="preserve">V := V </w:t>
      </w:r>
      <w:r>
        <w:rPr>
          <w:rFonts w:ascii="Times" w:hAnsi="Times" w:cs="Times"/>
          <w:color w:val="000000"/>
          <w:kern w:val="0"/>
          <w:position w:val="10"/>
          <w:sz w:val="21"/>
          <w:szCs w:val="21"/>
        </w:rPr>
        <w:t>π</w:t>
      </w:r>
      <w:r>
        <w:rPr>
          <w:rFonts w:ascii="Times" w:hAnsi="Times" w:cs="Times"/>
          <w:color w:val="000000"/>
          <w:kern w:val="0"/>
          <w:sz w:val="32"/>
          <w:szCs w:val="32"/>
        </w:rPr>
        <w:t xml:space="preserve">. </w:t>
      </w:r>
      <w:r>
        <w:rPr>
          <w:rFonts w:ascii="MS Mincho" w:eastAsia="MS Mincho" w:hAnsi="MS Mincho" w:cs="MS Mincho"/>
          <w:color w:val="000000"/>
          <w:kern w:val="0"/>
        </w:rPr>
        <w:t> </w:t>
      </w:r>
    </w:p>
    <w:p w14:paraId="6CBB1AAE" w14:textId="3D6C7893" w:rsidR="001F4743"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F4743" w:rsidRPr="001F4743">
        <w:rPr>
          <w:rFonts w:ascii="Times" w:hAnsi="Times" w:cs="Times"/>
          <w:color w:val="000000"/>
          <w:kern w:val="0"/>
          <w:sz w:val="32"/>
          <w:szCs w:val="32"/>
        </w:rPr>
        <w:t xml:space="preserve">(b) </w:t>
      </w:r>
      <w:r w:rsidR="00641F57">
        <w:rPr>
          <w:rFonts w:ascii="Times" w:hAnsi="Times" w:cs="Times" w:hint="eastAsia"/>
          <w:color w:val="000000"/>
          <w:kern w:val="0"/>
          <w:sz w:val="32"/>
          <w:szCs w:val="32"/>
        </w:rPr>
        <w:t>对每个状态</w:t>
      </w:r>
      <w:r w:rsidR="00641F57">
        <w:rPr>
          <w:rFonts w:ascii="Times" w:hAnsi="Times" w:cs="Times" w:hint="eastAsia"/>
          <w:color w:val="000000"/>
          <w:kern w:val="0"/>
          <w:sz w:val="32"/>
          <w:szCs w:val="32"/>
        </w:rPr>
        <w:t xml:space="preserve"> s</w:t>
      </w:r>
      <w:r w:rsidR="005F235A">
        <w:rPr>
          <w:rFonts w:ascii="Times" w:hAnsi="Times" w:cs="Times" w:hint="eastAsia"/>
          <w:color w:val="000000"/>
          <w:kern w:val="0"/>
          <w:sz w:val="32"/>
          <w:szCs w:val="32"/>
        </w:rPr>
        <w:t>，令</w:t>
      </w:r>
      <w:r w:rsidR="00FD31B9">
        <w:rPr>
          <w:rFonts w:ascii="Times" w:hAnsi="Times" w:cs="Times" w:hint="eastAsia"/>
          <w:color w:val="000000"/>
          <w:kern w:val="0"/>
          <w:sz w:val="32"/>
          <w:szCs w:val="32"/>
        </w:rPr>
        <w:t xml:space="preserve"> </w:t>
      </w:r>
      <w:r w:rsidR="001F4743" w:rsidRPr="001F4743">
        <w:rPr>
          <w:rFonts w:ascii="Times" w:hAnsi="Times" w:cs="Times"/>
          <w:noProof/>
          <w:color w:val="000000"/>
          <w:kern w:val="0"/>
          <w:sz w:val="32"/>
          <w:szCs w:val="32"/>
        </w:rPr>
        <w:drawing>
          <wp:inline distT="0" distB="0" distL="0" distR="0" wp14:anchorId="2E2BF60C" wp14:editId="1756D67A">
            <wp:extent cx="3068320" cy="28946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491" cy="291744"/>
                    </a:xfrm>
                    <a:prstGeom prst="rect">
                      <a:avLst/>
                    </a:prstGeom>
                  </pic:spPr>
                </pic:pic>
              </a:graphicData>
            </a:graphic>
          </wp:inline>
        </w:drawing>
      </w:r>
    </w:p>
    <w:p w14:paraId="25429051" w14:textId="60FB8723" w:rsidR="00DF56F4"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w:t>
      </w:r>
    </w:p>
    <w:p w14:paraId="422B8177" w14:textId="6C8C9D7C" w:rsidR="00E74B37" w:rsidRPr="00E74B37" w:rsidRDefault="00E74B37" w:rsidP="003F07A1">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因此，在循环体内部就重复计算对于当前策略（</w:t>
      </w:r>
      <w:r>
        <w:rPr>
          <w:rFonts w:ascii="Times" w:hAnsi="Times" w:cs="Times" w:hint="eastAsia"/>
          <w:color w:val="000000"/>
          <w:kern w:val="0"/>
          <w:sz w:val="32"/>
          <w:szCs w:val="32"/>
        </w:rPr>
        <w:t>current policy</w:t>
      </w:r>
      <w:r>
        <w:rPr>
          <w:rFonts w:ascii="Times" w:hAnsi="Times" w:cs="Times" w:hint="eastAsia"/>
          <w:color w:val="000000"/>
          <w:kern w:val="0"/>
          <w:sz w:val="32"/>
          <w:szCs w:val="32"/>
        </w:rPr>
        <w:t>）的值函数（</w:t>
      </w:r>
      <w:r>
        <w:rPr>
          <w:rFonts w:ascii="Times" w:hAnsi="Times" w:cs="Times" w:hint="eastAsia"/>
          <w:color w:val="000000"/>
          <w:kern w:val="0"/>
          <w:sz w:val="32"/>
          <w:szCs w:val="32"/>
        </w:rPr>
        <w:t>value function</w:t>
      </w:r>
      <w:r>
        <w:rPr>
          <w:rFonts w:ascii="Times" w:hAnsi="Times" w:cs="Times" w:hint="eastAsia"/>
          <w:color w:val="000000"/>
          <w:kern w:val="0"/>
          <w:sz w:val="32"/>
          <w:szCs w:val="32"/>
        </w:rPr>
        <w:t>），然后使用当前的值函数</w:t>
      </w:r>
      <w:r w:rsidR="00454D37">
        <w:rPr>
          <w:rFonts w:ascii="Times" w:hAnsi="Times" w:cs="Times" w:hint="eastAsia"/>
          <w:color w:val="000000"/>
          <w:kern w:val="0"/>
          <w:sz w:val="32"/>
          <w:szCs w:val="32"/>
        </w:rPr>
        <w:t>（</w:t>
      </w:r>
      <w:r w:rsidR="00454D37">
        <w:rPr>
          <w:rFonts w:ascii="Times" w:hAnsi="Times" w:cs="Times" w:hint="eastAsia"/>
          <w:color w:val="000000"/>
          <w:kern w:val="0"/>
          <w:sz w:val="32"/>
          <w:szCs w:val="32"/>
        </w:rPr>
        <w:t>value function</w:t>
      </w:r>
      <w:r w:rsidR="00454D37">
        <w:rPr>
          <w:rFonts w:ascii="Times" w:hAnsi="Times" w:cs="Times" w:hint="eastAsia"/>
          <w:color w:val="000000"/>
          <w:kern w:val="0"/>
          <w:sz w:val="32"/>
          <w:szCs w:val="32"/>
        </w:rPr>
        <w:t>）</w:t>
      </w:r>
      <w:r>
        <w:rPr>
          <w:rFonts w:ascii="Times" w:hAnsi="Times" w:cs="Times" w:hint="eastAsia"/>
          <w:color w:val="000000"/>
          <w:kern w:val="0"/>
          <w:sz w:val="32"/>
          <w:szCs w:val="32"/>
        </w:rPr>
        <w:t>来更新策略函数（</w:t>
      </w:r>
      <w:r>
        <w:rPr>
          <w:rFonts w:ascii="Times" w:hAnsi="Times" w:cs="Times" w:hint="eastAsia"/>
          <w:color w:val="000000"/>
          <w:kern w:val="0"/>
          <w:sz w:val="32"/>
          <w:szCs w:val="32"/>
        </w:rPr>
        <w:t>policy</w:t>
      </w:r>
      <w:r>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3C6584">
        <w:rPr>
          <w:rFonts w:ascii="Times" w:hAnsi="Times" w:cs="Times" w:hint="eastAsia"/>
          <w:color w:val="000000"/>
          <w:kern w:val="0"/>
          <w:sz w:val="32"/>
          <w:szCs w:val="32"/>
        </w:rPr>
        <w:t>在步骤</w:t>
      </w:r>
      <w:r w:rsidR="003C6584">
        <w:rPr>
          <w:rFonts w:ascii="Times" w:hAnsi="Times" w:cs="Times" w:hint="eastAsia"/>
          <w:color w:val="000000"/>
          <w:kern w:val="0"/>
          <w:sz w:val="32"/>
          <w:szCs w:val="32"/>
        </w:rPr>
        <w:t xml:space="preserve"> b </w:t>
      </w:r>
      <w:r w:rsidR="003C6584">
        <w:rPr>
          <w:rFonts w:ascii="Times" w:hAnsi="Times" w:cs="Times" w:hint="eastAsia"/>
          <w:color w:val="000000"/>
          <w:kern w:val="0"/>
          <w:sz w:val="32"/>
          <w:szCs w:val="32"/>
        </w:rPr>
        <w:t>中找到的策略</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π</w:t>
      </w:r>
      <w:r w:rsidR="003C6584">
        <w:rPr>
          <w:rFonts w:ascii="Times" w:hAnsi="Times" w:cs="Times" w:hint="eastAsia"/>
          <w:color w:val="000000"/>
          <w:kern w:val="0"/>
          <w:sz w:val="32"/>
          <w:szCs w:val="32"/>
        </w:rPr>
        <w:t xml:space="preserve"> </w:t>
      </w:r>
      <w:r w:rsidR="003C6584">
        <w:rPr>
          <w:rFonts w:ascii="Times" w:hAnsi="Times" w:cs="Times" w:hint="eastAsia"/>
          <w:color w:val="000000"/>
          <w:kern w:val="0"/>
          <w:sz w:val="32"/>
          <w:szCs w:val="32"/>
        </w:rPr>
        <w:t>也被称为对应</w:t>
      </w:r>
      <w:r w:rsidR="003C6584">
        <w:rPr>
          <w:rFonts w:ascii="Times" w:hAnsi="Times" w:cs="Times" w:hint="eastAsia"/>
          <w:color w:val="000000"/>
          <w:kern w:val="0"/>
          <w:sz w:val="32"/>
          <w:szCs w:val="32"/>
        </w:rPr>
        <w:t xml:space="preserve"> V </w:t>
      </w:r>
      <w:r w:rsidR="003C6584">
        <w:rPr>
          <w:rFonts w:ascii="Times" w:hAnsi="Times" w:cs="Times" w:hint="eastAsia"/>
          <w:color w:val="000000"/>
          <w:kern w:val="0"/>
          <w:sz w:val="32"/>
          <w:szCs w:val="32"/>
        </w:rPr>
        <w:t>的贪心策略</w:t>
      </w:r>
      <w:r w:rsidR="007E468E">
        <w:rPr>
          <w:rFonts w:ascii="Times" w:hAnsi="Times" w:cs="Times" w:hint="eastAsia"/>
          <w:color w:val="000000"/>
          <w:kern w:val="0"/>
          <w:sz w:val="32"/>
          <w:szCs w:val="32"/>
        </w:rPr>
        <w:t>（</w:t>
      </w:r>
      <w:r w:rsidR="007E468E">
        <w:rPr>
          <w:rFonts w:ascii="Times" w:hAnsi="Times" w:cs="Times"/>
          <w:color w:val="000000"/>
          <w:kern w:val="0"/>
          <w:sz w:val="32"/>
          <w:szCs w:val="32"/>
        </w:rPr>
        <w:t>greedy with respect to V</w:t>
      </w:r>
      <w:r w:rsidR="007E468E">
        <w:rPr>
          <w:rFonts w:ascii="Times" w:hAnsi="Times" w:cs="Times" w:hint="eastAsia"/>
          <w:color w:val="000000"/>
          <w:kern w:val="0"/>
          <w:sz w:val="32"/>
          <w:szCs w:val="32"/>
        </w:rPr>
        <w:t>）</w:t>
      </w:r>
      <w:r w:rsidR="007170CA">
        <w:rPr>
          <w:rFonts w:ascii="Times" w:hAnsi="Times" w:cs="Times" w:hint="eastAsia"/>
          <w:color w:val="000000"/>
          <w:kern w:val="0"/>
          <w:sz w:val="32"/>
          <w:szCs w:val="32"/>
        </w:rPr>
        <w:t>。</w:t>
      </w:r>
      <w:r w:rsidR="00EC5464">
        <w:rPr>
          <w:rFonts w:ascii="Times" w:hAnsi="Times" w:cs="Times" w:hint="eastAsia"/>
          <w:color w:val="000000"/>
          <w:kern w:val="0"/>
          <w:sz w:val="32"/>
          <w:szCs w:val="32"/>
        </w:rPr>
        <w:t>）</w:t>
      </w:r>
      <w:r w:rsidR="00572443">
        <w:rPr>
          <w:rFonts w:ascii="Times" w:hAnsi="Times" w:cs="Times" w:hint="eastAsia"/>
          <w:color w:val="000000"/>
          <w:kern w:val="0"/>
          <w:sz w:val="32"/>
          <w:szCs w:val="32"/>
        </w:rPr>
        <w:t>注意，步骤</w:t>
      </w:r>
      <w:r w:rsidR="00572443">
        <w:rPr>
          <w:rFonts w:ascii="Times" w:hAnsi="Times" w:cs="Times" w:hint="eastAsia"/>
          <w:color w:val="000000"/>
          <w:kern w:val="0"/>
          <w:sz w:val="32"/>
          <w:szCs w:val="32"/>
        </w:rPr>
        <w:t xml:space="preserve"> a </w:t>
      </w:r>
      <w:r w:rsidR="00572443">
        <w:rPr>
          <w:rFonts w:ascii="Times" w:hAnsi="Times" w:cs="Times" w:hint="eastAsia"/>
          <w:color w:val="000000"/>
          <w:kern w:val="0"/>
          <w:sz w:val="32"/>
          <w:szCs w:val="32"/>
        </w:rPr>
        <w:t>可以通过解贝尔曼等式（</w:t>
      </w:r>
      <w:r w:rsidR="00572443">
        <w:rPr>
          <w:rFonts w:ascii="Times" w:hAnsi="Times" w:cs="Times" w:hint="eastAsia"/>
          <w:color w:val="000000"/>
          <w:kern w:val="0"/>
          <w:sz w:val="32"/>
          <w:szCs w:val="32"/>
        </w:rPr>
        <w:t>Bellman</w:t>
      </w:r>
      <w:r w:rsidR="00572443">
        <w:rPr>
          <w:rFonts w:ascii="Times" w:hAnsi="Times" w:cs="Times"/>
          <w:color w:val="000000"/>
          <w:kern w:val="0"/>
          <w:sz w:val="32"/>
          <w:szCs w:val="32"/>
        </w:rPr>
        <w:t>’</w:t>
      </w:r>
      <w:r w:rsidR="00572443">
        <w:rPr>
          <w:rFonts w:ascii="Times" w:hAnsi="Times" w:cs="Times" w:hint="eastAsia"/>
          <w:color w:val="000000"/>
          <w:kern w:val="0"/>
          <w:sz w:val="32"/>
          <w:szCs w:val="32"/>
        </w:rPr>
        <w:t>s equation</w:t>
      </w:r>
      <w:r w:rsidR="00572443">
        <w:rPr>
          <w:rFonts w:ascii="Times" w:hAnsi="Times" w:cs="Times" w:hint="eastAsia"/>
          <w:color w:val="000000"/>
          <w:kern w:val="0"/>
          <w:sz w:val="32"/>
          <w:szCs w:val="32"/>
        </w:rPr>
        <w:t>）来实现，之前已经说过了</w:t>
      </w:r>
      <w:r w:rsidR="00995DD0">
        <w:rPr>
          <w:rFonts w:ascii="Times" w:hAnsi="Times" w:cs="Times" w:hint="eastAsia"/>
          <w:color w:val="000000"/>
          <w:kern w:val="0"/>
          <w:sz w:val="32"/>
          <w:szCs w:val="32"/>
        </w:rPr>
        <w:t>，</w:t>
      </w:r>
      <w:r w:rsidR="00A17E24">
        <w:rPr>
          <w:rFonts w:ascii="Times" w:hAnsi="Times" w:cs="Times" w:hint="eastAsia"/>
          <w:color w:val="000000"/>
          <w:kern w:val="0"/>
          <w:sz w:val="32"/>
          <w:szCs w:val="32"/>
        </w:rPr>
        <w:t>在固定策略（</w:t>
      </w:r>
      <w:r w:rsidR="00A17E24">
        <w:rPr>
          <w:rFonts w:ascii="Times" w:hAnsi="Times" w:cs="Times" w:hint="eastAsia"/>
          <w:color w:val="000000"/>
          <w:kern w:val="0"/>
          <w:sz w:val="32"/>
          <w:szCs w:val="32"/>
        </w:rPr>
        <w:t>fixed policy</w:t>
      </w:r>
      <w:r w:rsidR="00A17E24">
        <w:rPr>
          <w:rFonts w:ascii="Times" w:hAnsi="Times" w:cs="Times" w:hint="eastAsia"/>
          <w:color w:val="000000"/>
          <w:kern w:val="0"/>
          <w:sz w:val="32"/>
          <w:szCs w:val="32"/>
        </w:rPr>
        <w:t>）的情况下</w:t>
      </w:r>
      <w:r w:rsidR="0080235F">
        <w:rPr>
          <w:rFonts w:ascii="Times" w:hAnsi="Times" w:cs="Times" w:hint="eastAsia"/>
          <w:color w:val="000000"/>
          <w:kern w:val="0"/>
          <w:sz w:val="32"/>
          <w:szCs w:val="32"/>
        </w:rPr>
        <w:t>，这个等式只是一系列有</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A672B2">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个变量</w:t>
      </w:r>
      <w:r w:rsidR="00652E89">
        <w:rPr>
          <w:rFonts w:ascii="Times" w:hAnsi="Times" w:cs="Times" w:hint="eastAsia"/>
          <w:color w:val="000000"/>
          <w:kern w:val="0"/>
          <w:sz w:val="32"/>
          <w:szCs w:val="32"/>
        </w:rPr>
        <w:t>（</w:t>
      </w:r>
      <w:r w:rsidR="00652E89">
        <w:rPr>
          <w:rFonts w:ascii="Times" w:hAnsi="Times" w:cs="Times"/>
          <w:color w:val="000000"/>
          <w:kern w:val="0"/>
          <w:sz w:val="32"/>
          <w:szCs w:val="32"/>
        </w:rPr>
        <w:t>variables</w:t>
      </w:r>
      <w:r w:rsidR="00652E89">
        <w:rPr>
          <w:rFonts w:ascii="Times" w:hAnsi="Times" w:cs="Times" w:hint="eastAsia"/>
          <w:color w:val="000000"/>
          <w:kern w:val="0"/>
          <w:sz w:val="32"/>
          <w:szCs w:val="32"/>
        </w:rPr>
        <w:t>）</w:t>
      </w:r>
      <w:r w:rsidR="0080235F">
        <w:rPr>
          <w:rFonts w:ascii="Times" w:hAnsi="Times" w:cs="Times" w:hint="eastAsia"/>
          <w:color w:val="000000"/>
          <w:kern w:val="0"/>
          <w:sz w:val="32"/>
          <w:szCs w:val="32"/>
        </w:rPr>
        <w:t>的</w:t>
      </w:r>
      <w:r w:rsidR="0080235F">
        <w:rPr>
          <w:rFonts w:ascii="Times" w:hAnsi="Times" w:cs="Times" w:hint="eastAsia"/>
          <w:color w:val="000000"/>
          <w:kern w:val="0"/>
          <w:sz w:val="32"/>
          <w:szCs w:val="32"/>
        </w:rPr>
        <w:t xml:space="preserve"> </w:t>
      </w:r>
      <w:r w:rsidR="00A672B2">
        <w:rPr>
          <w:rFonts w:ascii="Times" w:hAnsi="Times" w:cs="Times"/>
          <w:color w:val="000000"/>
          <w:kern w:val="0"/>
          <w:sz w:val="32"/>
          <w:szCs w:val="32"/>
        </w:rPr>
        <w:t>|S|</w:t>
      </w:r>
      <w:r w:rsidR="00FB6675">
        <w:rPr>
          <w:rFonts w:ascii="Times" w:hAnsi="Times" w:cs="Times" w:hint="eastAsia"/>
          <w:color w:val="000000"/>
          <w:kern w:val="0"/>
          <w:sz w:val="32"/>
          <w:szCs w:val="32"/>
        </w:rPr>
        <w:t xml:space="preserve"> </w:t>
      </w:r>
      <w:r w:rsidR="0080235F">
        <w:rPr>
          <w:rFonts w:ascii="Times" w:hAnsi="Times" w:cs="Times" w:hint="eastAsia"/>
          <w:color w:val="000000"/>
          <w:kern w:val="0"/>
          <w:sz w:val="32"/>
          <w:szCs w:val="32"/>
        </w:rPr>
        <w:t>个线性方程</w:t>
      </w:r>
      <w:r w:rsidR="005E0926">
        <w:rPr>
          <w:rFonts w:ascii="Times" w:hAnsi="Times" w:cs="Times" w:hint="eastAsia"/>
          <w:color w:val="000000"/>
          <w:kern w:val="0"/>
          <w:sz w:val="32"/>
          <w:szCs w:val="32"/>
        </w:rPr>
        <w:t>（</w:t>
      </w:r>
      <w:r w:rsidR="005E0926">
        <w:rPr>
          <w:rFonts w:ascii="Times" w:hAnsi="Times" w:cs="Times"/>
          <w:color w:val="000000"/>
          <w:kern w:val="0"/>
          <w:sz w:val="32"/>
          <w:szCs w:val="32"/>
        </w:rPr>
        <w:t>linear equations</w:t>
      </w:r>
      <w:r w:rsidR="005E0926">
        <w:rPr>
          <w:rFonts w:ascii="Times" w:hAnsi="Times" w:cs="Times" w:hint="eastAsia"/>
          <w:color w:val="000000"/>
          <w:kern w:val="0"/>
          <w:sz w:val="32"/>
          <w:szCs w:val="32"/>
        </w:rPr>
        <w:t>）</w:t>
      </w:r>
      <w:r w:rsidR="0080235F">
        <w:rPr>
          <w:rFonts w:ascii="Times" w:hAnsi="Times" w:cs="Times" w:hint="eastAsia"/>
          <w:color w:val="000000"/>
          <w:kern w:val="0"/>
          <w:sz w:val="32"/>
          <w:szCs w:val="32"/>
        </w:rPr>
        <w:t>。</w:t>
      </w:r>
    </w:p>
    <w:p w14:paraId="3B9E295B" w14:textId="2DA9FB3F" w:rsidR="001E382A" w:rsidRDefault="004608C6" w:rsidP="001E382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在上面的算法迭代了</w:t>
      </w:r>
      <w:r w:rsidR="006B4B31">
        <w:rPr>
          <w:rFonts w:ascii="Times" w:hAnsi="Times" w:cs="Times" w:hint="eastAsia"/>
          <w:color w:val="000000"/>
          <w:kern w:val="0"/>
          <w:sz w:val="32"/>
          <w:szCs w:val="32"/>
        </w:rPr>
        <w:t>某个最大迭代次数之后，</w:t>
      </w:r>
      <w:r w:rsidR="006B4B31">
        <w:rPr>
          <w:rFonts w:ascii="Times" w:hAnsi="Times" w:cs="Times" w:hint="eastAsia"/>
          <w:color w:val="000000"/>
          <w:kern w:val="0"/>
          <w:sz w:val="32"/>
          <w:szCs w:val="32"/>
        </w:rPr>
        <w:t xml:space="preserve">V </w:t>
      </w:r>
      <w:r w:rsidR="006B4B31">
        <w:rPr>
          <w:rFonts w:ascii="Times" w:hAnsi="Times" w:cs="Times" w:hint="eastAsia"/>
          <w:color w:val="000000"/>
          <w:kern w:val="0"/>
          <w:sz w:val="32"/>
          <w:szCs w:val="32"/>
        </w:rPr>
        <w:t>将会收敛到</w:t>
      </w:r>
      <w:r w:rsidR="00806FC3">
        <w:rPr>
          <w:rFonts w:ascii="Times" w:hAnsi="Times" w:cs="Times" w:hint="eastAsia"/>
          <w:color w:val="000000"/>
          <w:kern w:val="0"/>
          <w:sz w:val="32"/>
          <w:szCs w:val="32"/>
        </w:rPr>
        <w:t xml:space="preserve"> </w:t>
      </w:r>
      <w:r w:rsidR="00806FC3">
        <w:rPr>
          <w:rFonts w:ascii="Times" w:hAnsi="Times" w:cs="Times"/>
          <w:color w:val="000000"/>
          <w:kern w:val="0"/>
          <w:sz w:val="32"/>
          <w:szCs w:val="32"/>
        </w:rPr>
        <w:t xml:space="preserve">V </w:t>
      </w:r>
      <w:r w:rsidR="00806FC3">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，而</w:t>
      </w:r>
      <w:r w:rsidR="006B4B31">
        <w:rPr>
          <w:rFonts w:ascii="Times" w:hAnsi="Times" w:cs="Times" w:hint="eastAsia"/>
          <w:color w:val="000000"/>
          <w:kern w:val="0"/>
          <w:sz w:val="32"/>
          <w:szCs w:val="32"/>
        </w:rPr>
        <w:t xml:space="preserve"> </w:t>
      </w:r>
      <w:r w:rsidR="005349F1">
        <w:rPr>
          <w:rFonts w:ascii="Times" w:hAnsi="Times" w:cs="Times"/>
          <w:color w:val="000000"/>
          <w:kern w:val="0"/>
          <w:sz w:val="32"/>
          <w:szCs w:val="32"/>
        </w:rPr>
        <w:t>π</w:t>
      </w:r>
      <w:r w:rsidR="005349F1">
        <w:rPr>
          <w:rFonts w:ascii="Times" w:hAnsi="Times" w:cs="Times" w:hint="eastAsia"/>
          <w:color w:val="000000"/>
          <w:kern w:val="0"/>
          <w:sz w:val="32"/>
          <w:szCs w:val="32"/>
        </w:rPr>
        <w:t xml:space="preserve"> </w:t>
      </w:r>
      <w:r w:rsidR="006B4B31">
        <w:rPr>
          <w:rFonts w:ascii="Times" w:hAnsi="Times" w:cs="Times" w:hint="eastAsia"/>
          <w:color w:val="000000"/>
          <w:kern w:val="0"/>
          <w:sz w:val="32"/>
          <w:szCs w:val="32"/>
        </w:rPr>
        <w:t>会收敛到</w:t>
      </w:r>
      <w:r w:rsidR="0004343F">
        <w:rPr>
          <w:rFonts w:ascii="Times" w:hAnsi="Times" w:cs="Times" w:hint="eastAsia"/>
          <w:color w:val="000000"/>
          <w:kern w:val="0"/>
          <w:sz w:val="32"/>
          <w:szCs w:val="32"/>
        </w:rPr>
        <w:t xml:space="preserve"> </w:t>
      </w:r>
      <w:r w:rsidR="0004343F">
        <w:rPr>
          <w:rFonts w:ascii="Times" w:hAnsi="Times" w:cs="Times"/>
          <w:color w:val="000000"/>
          <w:kern w:val="0"/>
          <w:sz w:val="32"/>
          <w:szCs w:val="32"/>
        </w:rPr>
        <w:t>π</w:t>
      </w:r>
      <w:r w:rsidR="0004343F">
        <w:rPr>
          <w:rFonts w:ascii="MS Mincho" w:eastAsia="MS Mincho" w:hAnsi="MS Mincho" w:cs="MS Mincho"/>
          <w:color w:val="000000"/>
          <w:kern w:val="0"/>
          <w:position w:val="10"/>
          <w:sz w:val="21"/>
          <w:szCs w:val="21"/>
        </w:rPr>
        <w:t>∗</w:t>
      </w:r>
      <w:r w:rsidR="006B4B31">
        <w:rPr>
          <w:rFonts w:ascii="Times" w:hAnsi="Times" w:cs="Times" w:hint="eastAsia"/>
          <w:color w:val="000000"/>
          <w:kern w:val="0"/>
          <w:sz w:val="32"/>
          <w:szCs w:val="32"/>
        </w:rPr>
        <w:t>。</w:t>
      </w:r>
    </w:p>
    <w:p w14:paraId="5BADE83C" w14:textId="09151870" w:rsidR="00BD06CB" w:rsidRPr="00B16341" w:rsidRDefault="00BD06CB" w:rsidP="001E382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值迭代（</w:t>
      </w:r>
      <w:r>
        <w:rPr>
          <w:rFonts w:ascii="Times" w:hAnsi="Times" w:cs="Times"/>
          <w:color w:val="000000"/>
          <w:kern w:val="0"/>
          <w:sz w:val="32"/>
          <w:szCs w:val="32"/>
        </w:rPr>
        <w:t>value iteration</w:t>
      </w:r>
      <w:r>
        <w:rPr>
          <w:rFonts w:ascii="Times" w:hAnsi="Times" w:cs="Times" w:hint="eastAsia"/>
          <w:color w:val="000000"/>
          <w:kern w:val="0"/>
          <w:sz w:val="32"/>
          <w:szCs w:val="32"/>
        </w:rPr>
        <w:t>）和策略迭代（</w:t>
      </w:r>
      <w:r>
        <w:rPr>
          <w:rFonts w:ascii="Times" w:hAnsi="Times" w:cs="Times"/>
          <w:color w:val="000000"/>
          <w:kern w:val="0"/>
          <w:sz w:val="32"/>
          <w:szCs w:val="32"/>
        </w:rPr>
        <w:t>policy iteration</w:t>
      </w:r>
      <w:r>
        <w:rPr>
          <w:rFonts w:ascii="Times" w:hAnsi="Times" w:cs="Times" w:hint="eastAsia"/>
          <w:color w:val="000000"/>
          <w:kern w:val="0"/>
          <w:sz w:val="32"/>
          <w:szCs w:val="32"/>
        </w:rPr>
        <w:t>）都是解决</w:t>
      </w:r>
      <w:r w:rsidR="00645C0D">
        <w:rPr>
          <w:rFonts w:ascii="Times" w:hAnsi="Times" w:cs="Times" w:hint="eastAsia"/>
          <w:color w:val="000000"/>
          <w:kern w:val="0"/>
          <w:sz w:val="32"/>
          <w:szCs w:val="32"/>
        </w:rPr>
        <w:t>马尔可夫决策过程（</w:t>
      </w:r>
      <w:r w:rsidR="00645C0D">
        <w:rPr>
          <w:rFonts w:ascii="Times" w:hAnsi="Times" w:cs="Times" w:hint="eastAsia"/>
          <w:color w:val="000000"/>
          <w:kern w:val="0"/>
          <w:sz w:val="32"/>
          <w:szCs w:val="32"/>
        </w:rPr>
        <w:t>MDPs</w:t>
      </w:r>
      <w:r w:rsidR="00645C0D">
        <w:rPr>
          <w:rFonts w:ascii="Times" w:hAnsi="Times" w:cs="Times" w:hint="eastAsia"/>
          <w:color w:val="000000"/>
          <w:kern w:val="0"/>
          <w:sz w:val="32"/>
          <w:szCs w:val="32"/>
        </w:rPr>
        <w:t>）</w:t>
      </w:r>
      <w:r w:rsidR="009E2CAC">
        <w:rPr>
          <w:rFonts w:ascii="Times" w:hAnsi="Times" w:cs="Times" w:hint="eastAsia"/>
          <w:color w:val="000000"/>
          <w:kern w:val="0"/>
          <w:sz w:val="32"/>
          <w:szCs w:val="32"/>
        </w:rPr>
        <w:t>问题</w:t>
      </w:r>
      <w:r>
        <w:rPr>
          <w:rFonts w:ascii="Times" w:hAnsi="Times" w:cs="Times" w:hint="eastAsia"/>
          <w:color w:val="000000"/>
          <w:kern w:val="0"/>
          <w:sz w:val="32"/>
          <w:szCs w:val="32"/>
        </w:rPr>
        <w:t>的标准算法，</w:t>
      </w:r>
      <w:r w:rsidR="001A2974">
        <w:rPr>
          <w:rFonts w:ascii="Times" w:hAnsi="Times" w:cs="Times" w:hint="eastAsia"/>
          <w:color w:val="000000"/>
          <w:kern w:val="0"/>
          <w:sz w:val="32"/>
          <w:szCs w:val="32"/>
        </w:rPr>
        <w:t xml:space="preserve"> </w:t>
      </w:r>
      <w:r w:rsidR="001A2974">
        <w:rPr>
          <w:rFonts w:ascii="Times" w:hAnsi="Times" w:cs="Times" w:hint="eastAsia"/>
          <w:color w:val="000000"/>
          <w:kern w:val="0"/>
          <w:sz w:val="32"/>
          <w:szCs w:val="32"/>
        </w:rPr>
        <w:t>而且目前对于这两个算法哪个更好，还没有一个统一的一致意见。</w:t>
      </w:r>
      <w:r w:rsidR="008229D3">
        <w:rPr>
          <w:rFonts w:ascii="Times" w:hAnsi="Times" w:cs="Times" w:hint="eastAsia"/>
          <w:color w:val="000000"/>
          <w:kern w:val="0"/>
          <w:sz w:val="32"/>
          <w:szCs w:val="32"/>
        </w:rPr>
        <w:t>对小规模的</w:t>
      </w:r>
      <w:r w:rsidR="008229D3">
        <w:rPr>
          <w:rFonts w:ascii="Times" w:hAnsi="Times" w:cs="Times" w:hint="eastAsia"/>
          <w:color w:val="000000"/>
          <w:kern w:val="0"/>
          <w:sz w:val="32"/>
          <w:szCs w:val="32"/>
        </w:rPr>
        <w:t xml:space="preserve"> MDPs </w:t>
      </w:r>
      <w:r w:rsidR="008229D3">
        <w:rPr>
          <w:rFonts w:ascii="Times" w:hAnsi="Times" w:cs="Times" w:hint="eastAsia"/>
          <w:color w:val="000000"/>
          <w:kern w:val="0"/>
          <w:sz w:val="32"/>
          <w:szCs w:val="32"/>
        </w:rPr>
        <w:t>来说，策略迭代（</w:t>
      </w:r>
      <w:r w:rsidR="008229D3">
        <w:rPr>
          <w:rFonts w:ascii="Times" w:hAnsi="Times" w:cs="Times" w:hint="eastAsia"/>
          <w:color w:val="000000"/>
          <w:kern w:val="0"/>
          <w:sz w:val="32"/>
          <w:szCs w:val="32"/>
        </w:rPr>
        <w:t>policy iteration</w:t>
      </w:r>
      <w:r w:rsidR="008229D3">
        <w:rPr>
          <w:rFonts w:ascii="Times" w:hAnsi="Times" w:cs="Times" w:hint="eastAsia"/>
          <w:color w:val="000000"/>
          <w:kern w:val="0"/>
          <w:sz w:val="32"/>
          <w:szCs w:val="32"/>
        </w:rPr>
        <w:t>）</w:t>
      </w:r>
      <w:r w:rsidR="007F2D9A">
        <w:rPr>
          <w:rFonts w:ascii="Times" w:hAnsi="Times" w:cs="Times" w:hint="eastAsia"/>
          <w:color w:val="000000"/>
          <w:kern w:val="0"/>
          <w:sz w:val="32"/>
          <w:szCs w:val="32"/>
        </w:rPr>
        <w:t>通常非常快，迭代很少的次数就能瘦脸。</w:t>
      </w:r>
      <w:r w:rsidR="008C5240">
        <w:rPr>
          <w:rFonts w:ascii="Times" w:hAnsi="Times" w:cs="Times" w:hint="eastAsia"/>
          <w:color w:val="000000"/>
          <w:kern w:val="0"/>
          <w:sz w:val="32"/>
          <w:szCs w:val="32"/>
        </w:rPr>
        <w:t>然而，对有大规模状态空间的</w:t>
      </w:r>
      <w:r w:rsidR="008C5240">
        <w:rPr>
          <w:rFonts w:ascii="Times" w:hAnsi="Times" w:cs="Times" w:hint="eastAsia"/>
          <w:color w:val="000000"/>
          <w:kern w:val="0"/>
          <w:sz w:val="32"/>
          <w:szCs w:val="32"/>
        </w:rPr>
        <w:t xml:space="preserve"> MDP</w:t>
      </w:r>
      <w:r w:rsidR="00193547">
        <w:rPr>
          <w:rFonts w:ascii="Times" w:hAnsi="Times" w:cs="Times" w:hint="eastAsia"/>
          <w:color w:val="000000"/>
          <w:kern w:val="0"/>
          <w:sz w:val="32"/>
          <w:szCs w:val="32"/>
        </w:rPr>
        <w:t>s</w:t>
      </w:r>
      <w:r w:rsidR="008C5240">
        <w:rPr>
          <w:rFonts w:ascii="Times" w:hAnsi="Times" w:cs="Times" w:hint="eastAsia"/>
          <w:color w:val="000000"/>
          <w:kern w:val="0"/>
          <w:sz w:val="32"/>
          <w:szCs w:val="32"/>
        </w:rPr>
        <w:t>，</w:t>
      </w:r>
      <w:r w:rsidR="00237BCD">
        <w:rPr>
          <w:rFonts w:ascii="Times" w:hAnsi="Times" w:cs="Times" w:hint="eastAsia"/>
          <w:color w:val="000000"/>
          <w:kern w:val="0"/>
          <w:sz w:val="32"/>
          <w:szCs w:val="32"/>
        </w:rPr>
        <w:t>确切求解</w:t>
      </w:r>
      <w:r w:rsidR="00237BCD">
        <w:rPr>
          <w:rFonts w:ascii="Times" w:hAnsi="Times" w:cs="Times" w:hint="eastAsia"/>
          <w:color w:val="000000"/>
          <w:kern w:val="0"/>
          <w:sz w:val="32"/>
          <w:szCs w:val="32"/>
        </w:rPr>
        <w:t xml:space="preserve"> </w:t>
      </w:r>
      <w:r w:rsidR="00193547">
        <w:rPr>
          <w:rFonts w:ascii="Times" w:hAnsi="Times" w:cs="Times"/>
          <w:color w:val="000000"/>
          <w:kern w:val="0"/>
          <w:sz w:val="32"/>
          <w:szCs w:val="32"/>
        </w:rPr>
        <w:t xml:space="preserve">V </w:t>
      </w:r>
      <w:r w:rsidR="00193547">
        <w:rPr>
          <w:rFonts w:ascii="Times" w:hAnsi="Times" w:cs="Times"/>
          <w:color w:val="000000"/>
          <w:kern w:val="0"/>
          <w:position w:val="10"/>
          <w:sz w:val="21"/>
          <w:szCs w:val="21"/>
        </w:rPr>
        <w:t>π</w:t>
      </w:r>
      <w:r w:rsidR="00237BCD">
        <w:rPr>
          <w:rFonts w:ascii="Times" w:hAnsi="Times" w:cs="Times" w:hint="eastAsia"/>
          <w:color w:val="000000"/>
          <w:kern w:val="0"/>
          <w:sz w:val="32"/>
          <w:szCs w:val="32"/>
        </w:rPr>
        <w:t>就要涉及到求解一个非常大的线性方程组系统，可能非常困难。</w:t>
      </w:r>
      <w:r w:rsidR="007E3092">
        <w:rPr>
          <w:rFonts w:ascii="Times" w:hAnsi="Times" w:cs="Times" w:hint="eastAsia"/>
          <w:color w:val="000000"/>
          <w:kern w:val="0"/>
          <w:sz w:val="32"/>
          <w:szCs w:val="32"/>
        </w:rPr>
        <w:t>对于这种问题，就可以更倾向于选择值迭代（</w:t>
      </w:r>
      <w:r w:rsidR="007E3092">
        <w:rPr>
          <w:rFonts w:ascii="Times" w:hAnsi="Times" w:cs="Times" w:hint="eastAsia"/>
          <w:color w:val="000000"/>
          <w:kern w:val="0"/>
          <w:sz w:val="32"/>
          <w:szCs w:val="32"/>
        </w:rPr>
        <w:t>value iteration</w:t>
      </w:r>
      <w:r w:rsidR="007E3092">
        <w:rPr>
          <w:rFonts w:ascii="Times" w:hAnsi="Times" w:cs="Times" w:hint="eastAsia"/>
          <w:color w:val="000000"/>
          <w:kern w:val="0"/>
          <w:sz w:val="32"/>
          <w:szCs w:val="32"/>
        </w:rPr>
        <w:t>）</w:t>
      </w:r>
      <w:r w:rsidR="000A71DC">
        <w:rPr>
          <w:rFonts w:ascii="Times" w:hAnsi="Times" w:cs="Times" w:hint="eastAsia"/>
          <w:color w:val="000000"/>
          <w:kern w:val="0"/>
          <w:sz w:val="32"/>
          <w:szCs w:val="32"/>
        </w:rPr>
        <w:t>。</w:t>
      </w:r>
      <w:r w:rsidR="00B16341">
        <w:rPr>
          <w:rFonts w:ascii="Times" w:hAnsi="Times" w:cs="Times" w:hint="eastAsia"/>
          <w:color w:val="000000"/>
          <w:kern w:val="0"/>
          <w:sz w:val="32"/>
          <w:szCs w:val="32"/>
        </w:rPr>
        <w:t>因此，在实际使用中，值迭代（</w:t>
      </w:r>
      <w:r w:rsidR="00B16341">
        <w:rPr>
          <w:rFonts w:ascii="Times" w:hAnsi="Times" w:cs="Times" w:hint="eastAsia"/>
          <w:color w:val="000000"/>
          <w:kern w:val="0"/>
          <w:sz w:val="32"/>
          <w:szCs w:val="32"/>
        </w:rPr>
        <w:t>value iteration</w:t>
      </w:r>
      <w:r w:rsidR="00B16341">
        <w:rPr>
          <w:rFonts w:ascii="Times" w:hAnsi="Times" w:cs="Times" w:hint="eastAsia"/>
          <w:color w:val="000000"/>
          <w:kern w:val="0"/>
          <w:sz w:val="32"/>
          <w:szCs w:val="32"/>
        </w:rPr>
        <w:t>）通常比策略迭代（</w:t>
      </w:r>
      <w:r w:rsidR="00B16341">
        <w:rPr>
          <w:rFonts w:ascii="Times" w:hAnsi="Times" w:cs="Times" w:hint="eastAsia"/>
          <w:color w:val="000000"/>
          <w:kern w:val="0"/>
          <w:sz w:val="32"/>
          <w:szCs w:val="32"/>
        </w:rPr>
        <w:t>policy iteration</w:t>
      </w:r>
      <w:r w:rsidR="00B16341">
        <w:rPr>
          <w:rFonts w:ascii="Times" w:hAnsi="Times" w:cs="Times" w:hint="eastAsia"/>
          <w:color w:val="000000"/>
          <w:kern w:val="0"/>
          <w:sz w:val="32"/>
          <w:szCs w:val="32"/>
        </w:rPr>
        <w:t>）更加常用。</w:t>
      </w:r>
    </w:p>
    <w:p w14:paraId="3DA55E3A" w14:textId="77777777" w:rsidR="001E382A" w:rsidRDefault="001E382A" w:rsidP="001E382A">
      <w:pPr>
        <w:widowControl/>
        <w:autoSpaceDE w:val="0"/>
        <w:autoSpaceDN w:val="0"/>
        <w:adjustRightInd w:val="0"/>
        <w:spacing w:after="240" w:line="360" w:lineRule="atLeast"/>
        <w:jc w:val="left"/>
        <w:rPr>
          <w:rFonts w:ascii="Times" w:hAnsi="Times" w:cs="Times"/>
          <w:color w:val="000000"/>
          <w:kern w:val="0"/>
          <w:sz w:val="32"/>
          <w:szCs w:val="32"/>
        </w:rPr>
      </w:pPr>
    </w:p>
    <w:p w14:paraId="0C1CAC91" w14:textId="77777777" w:rsidR="001E382A" w:rsidRPr="003F07A1" w:rsidRDefault="001E382A" w:rsidP="001E382A">
      <w:pPr>
        <w:widowControl/>
        <w:autoSpaceDE w:val="0"/>
        <w:autoSpaceDN w:val="0"/>
        <w:adjustRightInd w:val="0"/>
        <w:spacing w:after="240" w:line="360" w:lineRule="atLeast"/>
        <w:jc w:val="left"/>
        <w:rPr>
          <w:rFonts w:ascii="Times" w:hAnsi="Times" w:cs="Times"/>
          <w:color w:val="000000"/>
          <w:kern w:val="0"/>
          <w:sz w:val="32"/>
          <w:szCs w:val="32"/>
        </w:rPr>
      </w:pPr>
    </w:p>
    <w:p w14:paraId="4C99741B" w14:textId="77777777" w:rsidR="002E388E"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7FB8FF24" w14:textId="59FC59E3" w:rsidR="00503A19" w:rsidRDefault="00503A19" w:rsidP="003106F0">
      <w:pPr>
        <w:pStyle w:val="1"/>
      </w:pPr>
      <w:r>
        <w:t xml:space="preserve">3 </w:t>
      </w:r>
      <w:r w:rsidR="00A329C7">
        <w:rPr>
          <w:rFonts w:hint="eastAsia"/>
        </w:rPr>
        <w:t>学习一个马尔可夫决策过程模型（</w:t>
      </w:r>
      <w:r>
        <w:t xml:space="preserve">Learning a model for an </w:t>
      </w:r>
      <w:r w:rsidR="00374241">
        <w:t>MDP</w:t>
      </w:r>
      <w:r w:rsidR="00A329C7">
        <w:rPr>
          <w:rFonts w:hint="eastAsia"/>
        </w:rPr>
        <w:t>）</w:t>
      </w:r>
      <w:r>
        <w:t xml:space="preserve"> </w:t>
      </w:r>
    </w:p>
    <w:p w14:paraId="4E1C8410" w14:textId="69AE1101" w:rsidR="00E141BA" w:rsidRDefault="00E141BA" w:rsidP="00503A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目前为止，我们已经讲了</w:t>
      </w:r>
      <w:r>
        <w:rPr>
          <w:rFonts w:ascii="Times" w:hAnsi="Times" w:cs="Times" w:hint="eastAsia"/>
          <w:color w:val="000000"/>
          <w:kern w:val="0"/>
          <w:sz w:val="32"/>
          <w:szCs w:val="32"/>
        </w:rPr>
        <w:t xml:space="preserve"> MDPs</w:t>
      </w:r>
      <w:r>
        <w:rPr>
          <w:rFonts w:ascii="Times" w:hAnsi="Times" w:cs="Times" w:hint="eastAsia"/>
          <w:color w:val="000000"/>
          <w:kern w:val="0"/>
          <w:sz w:val="32"/>
          <w:szCs w:val="32"/>
        </w:rPr>
        <w:t>，以及用于</w:t>
      </w:r>
      <w:r>
        <w:rPr>
          <w:rFonts w:ascii="Times" w:hAnsi="Times" w:cs="Times" w:hint="eastAsia"/>
          <w:color w:val="000000"/>
          <w:kern w:val="0"/>
          <w:sz w:val="32"/>
          <w:szCs w:val="32"/>
        </w:rPr>
        <w:t xml:space="preserve"> MDPs </w:t>
      </w:r>
      <w:r>
        <w:rPr>
          <w:rFonts w:ascii="Times" w:hAnsi="Times" w:cs="Times" w:hint="eastAsia"/>
          <w:color w:val="000000"/>
          <w:kern w:val="0"/>
          <w:sz w:val="32"/>
          <w:szCs w:val="32"/>
        </w:rPr>
        <w:t>的一些算法，这都是基于一个假设，即状态转移概率</w:t>
      </w:r>
      <w:r w:rsidR="000C6A38">
        <w:rPr>
          <w:rFonts w:ascii="Times" w:hAnsi="Times" w:cs="Times" w:hint="eastAsia"/>
          <w:color w:val="000000"/>
          <w:kern w:val="0"/>
          <w:sz w:val="32"/>
          <w:szCs w:val="32"/>
        </w:rPr>
        <w:t>（</w:t>
      </w:r>
      <w:r w:rsidR="000C6A38">
        <w:rPr>
          <w:rFonts w:ascii="Times" w:hAnsi="Times" w:cs="Times"/>
          <w:color w:val="000000"/>
          <w:kern w:val="0"/>
          <w:sz w:val="32"/>
          <w:szCs w:val="32"/>
        </w:rPr>
        <w:t>state transition probabilities</w:t>
      </w:r>
      <w:r w:rsidR="000C6A38">
        <w:rPr>
          <w:rFonts w:ascii="Times" w:hAnsi="Times" w:cs="Times" w:hint="eastAsia"/>
          <w:color w:val="000000"/>
          <w:kern w:val="0"/>
          <w:sz w:val="32"/>
          <w:szCs w:val="32"/>
        </w:rPr>
        <w:t>）</w:t>
      </w:r>
      <w:r>
        <w:rPr>
          <w:rFonts w:ascii="Times" w:hAnsi="Times" w:cs="Times" w:hint="eastAsia"/>
          <w:color w:val="000000"/>
          <w:kern w:val="0"/>
          <w:sz w:val="32"/>
          <w:szCs w:val="32"/>
        </w:rPr>
        <w:t>以及奖励函数</w:t>
      </w:r>
      <w:r w:rsidR="00C4436E">
        <w:rPr>
          <w:rFonts w:ascii="Times" w:hAnsi="Times" w:cs="Times" w:hint="eastAsia"/>
          <w:color w:val="000000"/>
          <w:kern w:val="0"/>
          <w:sz w:val="32"/>
          <w:szCs w:val="32"/>
        </w:rPr>
        <w:t>（</w:t>
      </w:r>
      <w:r w:rsidR="00C4436E">
        <w:rPr>
          <w:rFonts w:ascii="Times" w:hAnsi="Times" w:cs="Times"/>
          <w:color w:val="000000"/>
          <w:kern w:val="0"/>
          <w:sz w:val="32"/>
          <w:szCs w:val="32"/>
        </w:rPr>
        <w:t>rewards</w:t>
      </w:r>
      <w:r w:rsidR="00C4436E">
        <w:rPr>
          <w:rFonts w:ascii="Times" w:hAnsi="Times" w:cs="Times" w:hint="eastAsia"/>
          <w:color w:val="000000"/>
          <w:kern w:val="0"/>
          <w:sz w:val="32"/>
          <w:szCs w:val="32"/>
        </w:rPr>
        <w:t>）</w:t>
      </w:r>
      <w:r>
        <w:rPr>
          <w:rFonts w:ascii="Times" w:hAnsi="Times" w:cs="Times" w:hint="eastAsia"/>
          <w:color w:val="000000"/>
          <w:kern w:val="0"/>
          <w:sz w:val="32"/>
          <w:szCs w:val="32"/>
        </w:rPr>
        <w:t>都是已知的。</w:t>
      </w:r>
      <w:r w:rsidR="00B6331E">
        <w:rPr>
          <w:rFonts w:ascii="Times" w:hAnsi="Times" w:cs="Times" w:hint="eastAsia"/>
          <w:color w:val="000000"/>
          <w:kern w:val="0"/>
          <w:sz w:val="32"/>
          <w:szCs w:val="32"/>
        </w:rPr>
        <w:t>在很多现实问题中，</w:t>
      </w:r>
      <w:r w:rsidR="004B19AE">
        <w:rPr>
          <w:rFonts w:ascii="Times" w:hAnsi="Times" w:cs="Times" w:hint="eastAsia"/>
          <w:color w:val="000000"/>
          <w:kern w:val="0"/>
          <w:sz w:val="32"/>
          <w:szCs w:val="32"/>
        </w:rPr>
        <w:t>却未必知道这两样，而是必须从数据中对其进行估计。（通常</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S</w:t>
      </w:r>
      <w:r w:rsidR="004B19AE">
        <w:rPr>
          <w:rFonts w:ascii="Times" w:hAnsi="Times" w:cs="Times" w:hint="eastAsia"/>
          <w:color w:val="000000"/>
          <w:kern w:val="0"/>
          <w:sz w:val="32"/>
          <w:szCs w:val="32"/>
        </w:rPr>
        <w:t>，</w:t>
      </w:r>
      <w:r w:rsidR="004B19AE">
        <w:rPr>
          <w:rFonts w:ascii="Times" w:hAnsi="Times" w:cs="Times"/>
          <w:color w:val="000000"/>
          <w:kern w:val="0"/>
          <w:sz w:val="32"/>
          <w:szCs w:val="32"/>
        </w:rPr>
        <w:t>A</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和</w:t>
      </w:r>
      <w:r w:rsidR="004B19AE">
        <w:rPr>
          <w:rFonts w:ascii="Times" w:hAnsi="Times" w:cs="Times" w:hint="eastAsia"/>
          <w:color w:val="000000"/>
          <w:kern w:val="0"/>
          <w:sz w:val="32"/>
          <w:szCs w:val="32"/>
        </w:rPr>
        <w:t xml:space="preserve"> </w:t>
      </w:r>
      <w:r w:rsidR="004B19AE">
        <w:rPr>
          <w:rFonts w:ascii="Times" w:hAnsi="Times" w:cs="Times"/>
          <w:color w:val="000000"/>
          <w:kern w:val="0"/>
          <w:sz w:val="32"/>
          <w:szCs w:val="32"/>
        </w:rPr>
        <w:t>γ</w:t>
      </w:r>
      <w:r w:rsidR="004B19AE">
        <w:rPr>
          <w:rFonts w:ascii="Times" w:hAnsi="Times" w:cs="Times" w:hint="eastAsia"/>
          <w:color w:val="000000"/>
          <w:kern w:val="0"/>
          <w:sz w:val="32"/>
          <w:szCs w:val="32"/>
        </w:rPr>
        <w:t xml:space="preserve"> </w:t>
      </w:r>
      <w:r w:rsidR="004B19AE">
        <w:rPr>
          <w:rFonts w:ascii="Times" w:hAnsi="Times" w:cs="Times" w:hint="eastAsia"/>
          <w:color w:val="000000"/>
          <w:kern w:val="0"/>
          <w:sz w:val="32"/>
          <w:szCs w:val="32"/>
        </w:rPr>
        <w:t>都是知道的。）</w:t>
      </w:r>
    </w:p>
    <w:p w14:paraId="0D3C77FC" w14:textId="6D9EE858" w:rsidR="00DF6F97" w:rsidRDefault="00DF6F97" w:rsidP="00503A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例如，加入对倒立摆问题（</w:t>
      </w:r>
      <w:r w:rsidR="004E3E0C">
        <w:rPr>
          <w:rFonts w:ascii="Times" w:hAnsi="Times" w:cs="Times"/>
          <w:color w:val="000000"/>
          <w:kern w:val="0"/>
          <w:sz w:val="32"/>
          <w:szCs w:val="32"/>
        </w:rPr>
        <w:t>inverted pendulum problem</w:t>
      </w:r>
      <w:r w:rsidR="004E3E0C">
        <w:rPr>
          <w:rFonts w:ascii="Times" w:hAnsi="Times" w:cs="Times" w:hint="eastAsia"/>
          <w:color w:val="000000"/>
          <w:kern w:val="0"/>
          <w:sz w:val="32"/>
          <w:szCs w:val="32"/>
        </w:rPr>
        <w:t>，参考习题集</w:t>
      </w:r>
      <w:r w:rsidR="0051129E">
        <w:rPr>
          <w:rFonts w:ascii="Times" w:hAnsi="Times" w:cs="Times" w:hint="eastAsia"/>
          <w:color w:val="000000"/>
          <w:kern w:val="0"/>
          <w:sz w:val="32"/>
          <w:szCs w:val="32"/>
        </w:rPr>
        <w:t xml:space="preserve"> </w:t>
      </w:r>
      <w:r w:rsidR="004E3E0C">
        <w:rPr>
          <w:rFonts w:ascii="Times" w:hAnsi="Times" w:cs="Times" w:hint="eastAsia"/>
          <w:color w:val="000000"/>
          <w:kern w:val="0"/>
          <w:sz w:val="32"/>
          <w:szCs w:val="32"/>
        </w:rPr>
        <w:t>4</w:t>
      </w:r>
      <w:r>
        <w:rPr>
          <w:rFonts w:ascii="Times" w:hAnsi="Times" w:cs="Times" w:hint="eastAsia"/>
          <w:color w:val="000000"/>
          <w:kern w:val="0"/>
          <w:sz w:val="32"/>
          <w:szCs w:val="32"/>
        </w:rPr>
        <w:t>）</w:t>
      </w:r>
      <w:r w:rsidR="005464AF">
        <w:rPr>
          <w:rFonts w:ascii="Times" w:hAnsi="Times" w:cs="Times" w:hint="eastAsia"/>
          <w:color w:val="000000"/>
          <w:kern w:val="0"/>
          <w:sz w:val="32"/>
          <w:szCs w:val="32"/>
        </w:rPr>
        <w:t>，在</w:t>
      </w:r>
      <w:r w:rsidR="005464AF">
        <w:rPr>
          <w:rFonts w:ascii="Times" w:hAnsi="Times" w:cs="Times" w:hint="eastAsia"/>
          <w:color w:val="000000"/>
          <w:kern w:val="0"/>
          <w:sz w:val="32"/>
          <w:szCs w:val="32"/>
        </w:rPr>
        <w:t xml:space="preserve"> MDP </w:t>
      </w:r>
      <w:r w:rsidR="005464AF">
        <w:rPr>
          <w:rFonts w:ascii="Times" w:hAnsi="Times" w:cs="Times" w:hint="eastAsia"/>
          <w:color w:val="000000"/>
          <w:kern w:val="0"/>
          <w:sz w:val="32"/>
          <w:szCs w:val="32"/>
        </w:rPr>
        <w:t>中进行了一系列的试验，过程如下所示：</w:t>
      </w:r>
    </w:p>
    <w:p w14:paraId="087C2340" w14:textId="0B9781B2" w:rsidR="00503A19" w:rsidRPr="003106F0" w:rsidRDefault="0056466A" w:rsidP="0056466A">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56466A">
        <w:rPr>
          <w:rFonts w:ascii="Times" w:hAnsi="Times" w:cs="Times"/>
          <w:noProof/>
          <w:color w:val="000000"/>
          <w:kern w:val="0"/>
          <w:sz w:val="32"/>
          <w:szCs w:val="32"/>
        </w:rPr>
        <w:drawing>
          <wp:inline distT="0" distB="0" distL="0" distR="0" wp14:anchorId="4E5733B3" wp14:editId="2551D6A4">
            <wp:extent cx="3792220" cy="14069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3827" cy="1411228"/>
                    </a:xfrm>
                    <a:prstGeom prst="rect">
                      <a:avLst/>
                    </a:prstGeom>
                  </pic:spPr>
                </pic:pic>
              </a:graphicData>
            </a:graphic>
          </wp:inline>
        </w:drawing>
      </w:r>
    </w:p>
    <w:p w14:paraId="36080288" w14:textId="77777777" w:rsidR="002E388E"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0626A4C0" w14:textId="2260EA4A" w:rsidR="0056466A" w:rsidRDefault="0056466A" w:rsidP="0056466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Here, s</w:t>
      </w:r>
      <w:r w:rsidR="00871D68"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 xml:space="preserve">(j) </w:t>
      </w:r>
      <w:r>
        <w:rPr>
          <w:rFonts w:ascii="Times" w:hAnsi="Times" w:cs="Times"/>
          <w:color w:val="000000"/>
          <w:kern w:val="0"/>
          <w:sz w:val="32"/>
          <w:szCs w:val="32"/>
        </w:rPr>
        <w:t>is the state we were at time i of trial j, and a</w:t>
      </w:r>
      <w:r w:rsidR="00CE194F" w:rsidRPr="00871D68">
        <w:rPr>
          <w:rFonts w:ascii="Times" w:hAnsi="Times" w:cs="Times" w:hint="eastAsia"/>
          <w:color w:val="000000"/>
          <w:kern w:val="0"/>
          <w:sz w:val="32"/>
          <w:szCs w:val="32"/>
          <w:vertAlign w:val="subscript"/>
        </w:rPr>
        <w:t>i</w:t>
      </w:r>
      <w:r w:rsidR="00CE194F">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(j) </w:t>
      </w:r>
      <w:r>
        <w:rPr>
          <w:rFonts w:ascii="Times" w:hAnsi="Times" w:cs="Times"/>
          <w:color w:val="000000"/>
          <w:kern w:val="0"/>
          <w:sz w:val="32"/>
          <w:szCs w:val="32"/>
        </w:rPr>
        <w:t xml:space="preserve">is the corresponding action that was taken from that state. In practice, each of the trials above might be run until the MDP terminates </w:t>
      </w:r>
      <w:r w:rsidRPr="00C63DC7">
        <w:rPr>
          <w:rFonts w:ascii="Times" w:hAnsi="Times" w:cs="Times"/>
          <w:color w:val="000000"/>
          <w:kern w:val="0"/>
          <w:sz w:val="32"/>
          <w:szCs w:val="32"/>
          <w:highlight w:val="yellow"/>
        </w:rPr>
        <w:t>(such as if the pole falls over in the inverted pendulum problem)</w:t>
      </w:r>
      <w:r>
        <w:rPr>
          <w:rFonts w:ascii="Times" w:hAnsi="Times" w:cs="Times"/>
          <w:color w:val="000000"/>
          <w:kern w:val="0"/>
          <w:sz w:val="32"/>
          <w:szCs w:val="32"/>
        </w:rPr>
        <w:t xml:space="preserve">, or it might be run for some large but finite number of timesteps. </w:t>
      </w:r>
    </w:p>
    <w:p w14:paraId="0462AA28" w14:textId="7EB5596A" w:rsidR="00024793" w:rsidRDefault="00024793"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其中</w:t>
      </w:r>
      <w:r>
        <w:rPr>
          <w:rFonts w:ascii="Times" w:hAnsi="Times" w:cs="Times" w:hint="eastAsia"/>
          <w:color w:val="000000"/>
          <w:kern w:val="0"/>
          <w:sz w:val="32"/>
          <w:szCs w:val="32"/>
        </w:rPr>
        <w:t xml:space="preserve"> </w:t>
      </w:r>
      <w:r>
        <w:rPr>
          <w:rFonts w:ascii="Times" w:hAnsi="Times" w:cs="Times"/>
          <w:color w:val="000000"/>
          <w:kern w:val="0"/>
          <w:sz w:val="32"/>
          <w:szCs w:val="32"/>
        </w:rPr>
        <w:t>s</w:t>
      </w:r>
      <w:r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(j)</w:t>
      </w:r>
      <w:r>
        <w:rPr>
          <w:rFonts w:ascii="Times" w:hAnsi="Times" w:cs="Times" w:hint="eastAsia"/>
          <w:color w:val="000000"/>
          <w:kern w:val="0"/>
          <w:position w:val="16"/>
          <w:sz w:val="21"/>
          <w:szCs w:val="21"/>
        </w:rPr>
        <w:t xml:space="preserve"> </w:t>
      </w:r>
      <w:r>
        <w:rPr>
          <w:rFonts w:ascii="Times" w:hAnsi="Times" w:cs="Times" w:hint="eastAsia"/>
          <w:color w:val="000000"/>
          <w:kern w:val="0"/>
          <w:sz w:val="32"/>
          <w:szCs w:val="32"/>
        </w:rPr>
        <w:t>表示的是</w:t>
      </w:r>
      <w:r w:rsidR="004E0C09">
        <w:rPr>
          <w:rFonts w:ascii="Times" w:hAnsi="Times" w:cs="Times" w:hint="eastAsia"/>
          <w:color w:val="000000"/>
          <w:kern w:val="0"/>
          <w:sz w:val="32"/>
          <w:szCs w:val="32"/>
        </w:rPr>
        <w:t>第</w:t>
      </w:r>
      <w:r w:rsidR="004E0C09">
        <w:rPr>
          <w:rFonts w:ascii="Times" w:hAnsi="Times" w:cs="Times" w:hint="eastAsia"/>
          <w:color w:val="000000"/>
          <w:kern w:val="0"/>
          <w:sz w:val="32"/>
          <w:szCs w:val="32"/>
        </w:rPr>
        <w:t xml:space="preserve"> j </w:t>
      </w:r>
      <w:r w:rsidR="004E0C09">
        <w:rPr>
          <w:rFonts w:ascii="Times" w:hAnsi="Times" w:cs="Times" w:hint="eastAsia"/>
          <w:color w:val="000000"/>
          <w:kern w:val="0"/>
          <w:sz w:val="32"/>
          <w:szCs w:val="32"/>
        </w:rPr>
        <w:t>次试验中第</w:t>
      </w:r>
      <w:r w:rsidR="004E0C09">
        <w:rPr>
          <w:rFonts w:ascii="Times" w:hAnsi="Times" w:cs="Times" w:hint="eastAsia"/>
          <w:color w:val="000000"/>
          <w:kern w:val="0"/>
          <w:sz w:val="32"/>
          <w:szCs w:val="32"/>
        </w:rPr>
        <w:t xml:space="preserve"> i </w:t>
      </w:r>
      <w:r w:rsidR="004E0C09">
        <w:rPr>
          <w:rFonts w:ascii="Times" w:hAnsi="Times" w:cs="Times" w:hint="eastAsia"/>
          <w:color w:val="000000"/>
          <w:kern w:val="0"/>
          <w:sz w:val="32"/>
          <w:szCs w:val="32"/>
        </w:rPr>
        <w:t>次的状态，而</w:t>
      </w:r>
      <w:r w:rsidR="004E0C09">
        <w:rPr>
          <w:rFonts w:ascii="Times" w:hAnsi="Times" w:cs="Times" w:hint="eastAsia"/>
          <w:color w:val="000000"/>
          <w:kern w:val="0"/>
          <w:sz w:val="32"/>
          <w:szCs w:val="32"/>
        </w:rPr>
        <w:t xml:space="preserve"> </w:t>
      </w:r>
      <w:r w:rsidR="009F6864">
        <w:rPr>
          <w:rFonts w:ascii="Times" w:hAnsi="Times" w:cs="Times"/>
          <w:color w:val="000000"/>
          <w:kern w:val="0"/>
          <w:sz w:val="32"/>
          <w:szCs w:val="32"/>
        </w:rPr>
        <w:t>a</w:t>
      </w:r>
      <w:r w:rsidR="009F6864" w:rsidRPr="00871D68">
        <w:rPr>
          <w:rFonts w:ascii="Times" w:hAnsi="Times" w:cs="Times" w:hint="eastAsia"/>
          <w:color w:val="000000"/>
          <w:kern w:val="0"/>
          <w:sz w:val="32"/>
          <w:szCs w:val="32"/>
          <w:vertAlign w:val="subscript"/>
        </w:rPr>
        <w:t>i</w:t>
      </w:r>
      <w:r w:rsidR="009F6864">
        <w:rPr>
          <w:rFonts w:ascii="Times" w:hAnsi="Times" w:cs="Times"/>
          <w:color w:val="000000"/>
          <w:kern w:val="0"/>
          <w:position w:val="16"/>
          <w:sz w:val="21"/>
          <w:szCs w:val="21"/>
        </w:rPr>
        <w:t xml:space="preserve"> (j)</w:t>
      </w:r>
      <w:r w:rsidR="009F6864">
        <w:rPr>
          <w:rFonts w:ascii="Times" w:hAnsi="Times" w:cs="Times" w:hint="eastAsia"/>
          <w:color w:val="000000"/>
          <w:kern w:val="0"/>
          <w:position w:val="16"/>
          <w:sz w:val="21"/>
          <w:szCs w:val="21"/>
        </w:rPr>
        <w:t xml:space="preserve"> </w:t>
      </w:r>
      <w:r w:rsidR="004E0C09">
        <w:rPr>
          <w:rFonts w:ascii="Times" w:hAnsi="Times" w:cs="Times" w:hint="eastAsia"/>
          <w:color w:val="000000"/>
          <w:kern w:val="0"/>
          <w:sz w:val="32"/>
          <w:szCs w:val="32"/>
        </w:rPr>
        <w:t>是该状态下的对应动作。</w:t>
      </w:r>
      <w:r w:rsidR="00C80561">
        <w:rPr>
          <w:rFonts w:ascii="Times" w:hAnsi="Times" w:cs="Times" w:hint="eastAsia"/>
          <w:color w:val="000000"/>
          <w:kern w:val="0"/>
          <w:sz w:val="32"/>
          <w:szCs w:val="32"/>
        </w:rPr>
        <w:t>在实践中，每个试验都会运行到</w:t>
      </w:r>
      <w:r w:rsidR="00C80561">
        <w:rPr>
          <w:rFonts w:ascii="Times" w:hAnsi="Times" w:cs="Times" w:hint="eastAsia"/>
          <w:color w:val="000000"/>
          <w:kern w:val="0"/>
          <w:sz w:val="32"/>
          <w:szCs w:val="32"/>
        </w:rPr>
        <w:t xml:space="preserve"> MDP </w:t>
      </w:r>
      <w:r w:rsidR="00C80561">
        <w:rPr>
          <w:rFonts w:ascii="Times" w:hAnsi="Times" w:cs="Times" w:hint="eastAsia"/>
          <w:color w:val="000000"/>
          <w:kern w:val="0"/>
          <w:sz w:val="32"/>
          <w:szCs w:val="32"/>
        </w:rPr>
        <w:t>过程停止</w:t>
      </w:r>
      <w:r w:rsidR="009169A4">
        <w:rPr>
          <w:rFonts w:ascii="Times" w:hAnsi="Times" w:cs="Times" w:hint="eastAsia"/>
          <w:color w:val="000000"/>
          <w:kern w:val="0"/>
          <w:sz w:val="32"/>
          <w:szCs w:val="32"/>
        </w:rPr>
        <w:t>（</w:t>
      </w:r>
      <w:r w:rsidR="004B5B99">
        <w:rPr>
          <w:rFonts w:ascii="Times" w:hAnsi="Times" w:cs="Times" w:hint="eastAsia"/>
          <w:color w:val="000000"/>
          <w:kern w:val="0"/>
          <w:sz w:val="32"/>
          <w:szCs w:val="32"/>
        </w:rPr>
        <w:t>例如</w:t>
      </w:r>
      <w:r w:rsidR="003420D5">
        <w:rPr>
          <w:rFonts w:ascii="Times" w:hAnsi="Times" w:cs="Times" w:hint="eastAsia"/>
          <w:color w:val="000000"/>
          <w:kern w:val="0"/>
          <w:sz w:val="32"/>
          <w:szCs w:val="32"/>
        </w:rPr>
        <w:t>在倒立摆问题</w:t>
      </w:r>
      <w:r w:rsidR="00364B61">
        <w:rPr>
          <w:rFonts w:ascii="Times" w:hAnsi="Times" w:cs="Times" w:hint="eastAsia"/>
          <w:color w:val="000000"/>
          <w:kern w:val="0"/>
          <w:sz w:val="32"/>
          <w:szCs w:val="32"/>
        </w:rPr>
        <w:t>（</w:t>
      </w:r>
      <w:r w:rsidR="00364B61">
        <w:rPr>
          <w:rFonts w:ascii="Times" w:hAnsi="Times" w:cs="Times"/>
          <w:color w:val="000000"/>
          <w:kern w:val="0"/>
          <w:sz w:val="32"/>
          <w:szCs w:val="32"/>
        </w:rPr>
        <w:t>inverted pendulum problem</w:t>
      </w:r>
      <w:r w:rsidR="00364B61">
        <w:rPr>
          <w:rFonts w:ascii="Times" w:hAnsi="Times" w:cs="Times" w:hint="eastAsia"/>
          <w:color w:val="000000"/>
          <w:kern w:val="0"/>
          <w:sz w:val="32"/>
          <w:szCs w:val="32"/>
        </w:rPr>
        <w:t>）</w:t>
      </w:r>
      <w:r w:rsidR="003420D5">
        <w:rPr>
          <w:rFonts w:ascii="Times" w:hAnsi="Times" w:cs="Times" w:hint="eastAsia"/>
          <w:color w:val="000000"/>
          <w:kern w:val="0"/>
          <w:sz w:val="32"/>
          <w:szCs w:val="32"/>
        </w:rPr>
        <w:t>中</w:t>
      </w:r>
      <w:r w:rsidR="00424A0A">
        <w:rPr>
          <w:rFonts w:ascii="Times" w:hAnsi="Times" w:cs="Times" w:hint="eastAsia"/>
          <w:color w:val="000000"/>
          <w:kern w:val="0"/>
          <w:sz w:val="32"/>
          <w:szCs w:val="32"/>
        </w:rPr>
        <w:t>杆</w:t>
      </w:r>
      <w:r w:rsidR="003420D5">
        <w:rPr>
          <w:rFonts w:ascii="Times" w:hAnsi="Times" w:cs="Times" w:hint="eastAsia"/>
          <w:color w:val="000000"/>
          <w:kern w:val="0"/>
          <w:sz w:val="32"/>
          <w:szCs w:val="32"/>
        </w:rPr>
        <w:t>落下</w:t>
      </w:r>
      <w:r w:rsidR="00F85FE1">
        <w:rPr>
          <w:rFonts w:ascii="Times" w:hAnsi="Times" w:cs="Times" w:hint="eastAsia"/>
          <w:color w:val="000000"/>
          <w:kern w:val="0"/>
          <w:sz w:val="32"/>
          <w:szCs w:val="32"/>
        </w:rPr>
        <w:t>（</w:t>
      </w:r>
      <w:r w:rsidR="00F85FE1">
        <w:rPr>
          <w:rFonts w:ascii="Times" w:hAnsi="Times" w:cs="Times"/>
          <w:color w:val="000000"/>
          <w:kern w:val="0"/>
          <w:sz w:val="32"/>
          <w:szCs w:val="32"/>
        </w:rPr>
        <w:t>pole falls</w:t>
      </w:r>
      <w:r w:rsidR="00F85FE1">
        <w:rPr>
          <w:rFonts w:ascii="Times" w:hAnsi="Times" w:cs="Times" w:hint="eastAsia"/>
          <w:color w:val="000000"/>
          <w:kern w:val="0"/>
          <w:sz w:val="32"/>
          <w:szCs w:val="32"/>
        </w:rPr>
        <w:t>）</w:t>
      </w:r>
      <w:r w:rsidR="009169A4">
        <w:rPr>
          <w:rFonts w:ascii="Times" w:hAnsi="Times" w:cs="Times" w:hint="eastAsia"/>
          <w:color w:val="000000"/>
          <w:kern w:val="0"/>
          <w:sz w:val="32"/>
          <w:szCs w:val="32"/>
        </w:rPr>
        <w:t>）</w:t>
      </w:r>
      <w:r w:rsidR="008E78C5">
        <w:rPr>
          <w:rFonts w:ascii="Times" w:hAnsi="Times" w:cs="Times" w:hint="eastAsia"/>
          <w:color w:val="000000"/>
          <w:kern w:val="0"/>
          <w:sz w:val="32"/>
          <w:szCs w:val="32"/>
        </w:rPr>
        <w:t>，</w:t>
      </w:r>
      <w:r w:rsidR="00E634E1">
        <w:rPr>
          <w:rFonts w:ascii="Times" w:hAnsi="Times" w:cs="Times" w:hint="eastAsia"/>
          <w:color w:val="000000"/>
          <w:kern w:val="0"/>
          <w:sz w:val="32"/>
          <w:szCs w:val="32"/>
        </w:rPr>
        <w:t>或者会运行</w:t>
      </w:r>
      <w:r w:rsidR="00BF5A0F">
        <w:rPr>
          <w:rFonts w:ascii="Times" w:hAnsi="Times" w:cs="Times" w:hint="eastAsia"/>
          <w:color w:val="000000"/>
          <w:kern w:val="0"/>
          <w:sz w:val="32"/>
          <w:szCs w:val="32"/>
        </w:rPr>
        <w:t>到某个大但有限个数的时间步长</w:t>
      </w:r>
      <w:r w:rsidR="00941FE9">
        <w:rPr>
          <w:rFonts w:ascii="Times" w:hAnsi="Times" w:cs="Times" w:hint="eastAsia"/>
          <w:color w:val="000000"/>
          <w:kern w:val="0"/>
          <w:sz w:val="32"/>
          <w:szCs w:val="32"/>
        </w:rPr>
        <w:t>（</w:t>
      </w:r>
      <w:r w:rsidR="00941FE9">
        <w:rPr>
          <w:rFonts w:ascii="Times" w:hAnsi="Times" w:cs="Times"/>
          <w:color w:val="000000"/>
          <w:kern w:val="0"/>
          <w:sz w:val="32"/>
          <w:szCs w:val="32"/>
        </w:rPr>
        <w:t>timesteps</w:t>
      </w:r>
      <w:r w:rsidR="00941FE9">
        <w:rPr>
          <w:rFonts w:ascii="Times" w:hAnsi="Times" w:cs="Times" w:hint="eastAsia"/>
          <w:color w:val="000000"/>
          <w:kern w:val="0"/>
          <w:sz w:val="32"/>
          <w:szCs w:val="32"/>
        </w:rPr>
        <w:t>）</w:t>
      </w:r>
      <w:r w:rsidR="00BF5A0F">
        <w:rPr>
          <w:rFonts w:ascii="Times" w:hAnsi="Times" w:cs="Times" w:hint="eastAsia"/>
          <w:color w:val="000000"/>
          <w:kern w:val="0"/>
          <w:sz w:val="32"/>
          <w:szCs w:val="32"/>
        </w:rPr>
        <w:t>。</w:t>
      </w:r>
    </w:p>
    <w:p w14:paraId="7626A305" w14:textId="1EE3CFA6" w:rsidR="00BF23D0" w:rsidRDefault="00BF23D0"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有了在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中一系列试验得到的“经验”，</w:t>
      </w:r>
      <w:r w:rsidR="00C833D7">
        <w:rPr>
          <w:rFonts w:ascii="Times" w:hAnsi="Times" w:cs="Times" w:hint="eastAsia"/>
          <w:color w:val="000000"/>
          <w:kern w:val="0"/>
          <w:sz w:val="32"/>
          <w:szCs w:val="32"/>
        </w:rPr>
        <w:t>就可以对状态转移概率</w:t>
      </w:r>
      <w:r w:rsidR="00D03CE5">
        <w:rPr>
          <w:rFonts w:ascii="Times" w:hAnsi="Times" w:cs="Times" w:hint="eastAsia"/>
          <w:color w:val="000000"/>
          <w:kern w:val="0"/>
          <w:sz w:val="32"/>
          <w:szCs w:val="32"/>
        </w:rPr>
        <w:t>（</w:t>
      </w:r>
      <w:r w:rsidR="00D03CE5">
        <w:rPr>
          <w:rFonts w:ascii="Times" w:hAnsi="Times" w:cs="Times"/>
          <w:color w:val="000000"/>
          <w:kern w:val="0"/>
          <w:sz w:val="32"/>
          <w:szCs w:val="32"/>
        </w:rPr>
        <w:t>state transition probabilities</w:t>
      </w:r>
      <w:r w:rsidR="00D03CE5">
        <w:rPr>
          <w:rFonts w:ascii="Times" w:hAnsi="Times" w:cs="Times" w:hint="eastAsia"/>
          <w:color w:val="000000"/>
          <w:kern w:val="0"/>
          <w:sz w:val="32"/>
          <w:szCs w:val="32"/>
        </w:rPr>
        <w:t>）</w:t>
      </w:r>
      <w:r w:rsidR="00C833D7">
        <w:rPr>
          <w:rFonts w:ascii="Times" w:hAnsi="Times" w:cs="Times" w:hint="eastAsia"/>
          <w:color w:val="000000"/>
          <w:kern w:val="0"/>
          <w:sz w:val="32"/>
          <w:szCs w:val="32"/>
        </w:rPr>
        <w:t>推导出最大似然估计</w:t>
      </w:r>
      <w:r w:rsidR="00281161">
        <w:rPr>
          <w:rFonts w:ascii="Times" w:hAnsi="Times" w:cs="Times" w:hint="eastAsia"/>
          <w:color w:val="000000"/>
          <w:kern w:val="0"/>
          <w:sz w:val="32"/>
          <w:szCs w:val="32"/>
        </w:rPr>
        <w:t>（</w:t>
      </w:r>
      <w:r w:rsidR="00281161">
        <w:rPr>
          <w:rFonts w:ascii="Times" w:hAnsi="Times" w:cs="Times"/>
          <w:color w:val="000000"/>
          <w:kern w:val="0"/>
          <w:sz w:val="32"/>
          <w:szCs w:val="32"/>
        </w:rPr>
        <w:t>maximum likelihood estimates</w:t>
      </w:r>
      <w:r w:rsidR="00281161">
        <w:rPr>
          <w:rFonts w:ascii="Times" w:hAnsi="Times" w:cs="Times" w:hint="eastAsia"/>
          <w:color w:val="000000"/>
          <w:kern w:val="0"/>
          <w:sz w:val="32"/>
          <w:szCs w:val="32"/>
        </w:rPr>
        <w:t>）</w:t>
      </w:r>
      <w:r w:rsidR="00C833D7">
        <w:rPr>
          <w:rFonts w:ascii="Times" w:hAnsi="Times" w:cs="Times" w:hint="eastAsia"/>
          <w:color w:val="000000"/>
          <w:kern w:val="0"/>
          <w:sz w:val="32"/>
          <w:szCs w:val="32"/>
        </w:rPr>
        <w:t>了：</w:t>
      </w:r>
    </w:p>
    <w:p w14:paraId="0D1EAD57" w14:textId="47DAD01E" w:rsidR="00FE27A2" w:rsidRDefault="001D7EC6"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D7EC6">
        <w:rPr>
          <w:rFonts w:ascii="MS Mincho" w:eastAsia="MS Mincho" w:hAnsi="MS Mincho" w:cs="MS Mincho"/>
          <w:noProof/>
          <w:color w:val="000000"/>
          <w:kern w:val="0"/>
        </w:rPr>
        <w:drawing>
          <wp:inline distT="0" distB="0" distL="0" distR="0" wp14:anchorId="306EF866" wp14:editId="17083B39">
            <wp:extent cx="6256020" cy="75254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8797" cy="764910"/>
                    </a:xfrm>
                    <a:prstGeom prst="rect">
                      <a:avLst/>
                    </a:prstGeom>
                  </pic:spPr>
                </pic:pic>
              </a:graphicData>
            </a:graphic>
          </wp:inline>
        </w:drawing>
      </w:r>
    </w:p>
    <w:p w14:paraId="513FA5CC" w14:textId="09E33D81" w:rsidR="0072640B" w:rsidRPr="00B254EC" w:rsidRDefault="005D2CF3"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s</w:t>
      </w:r>
      <w:r>
        <w:rPr>
          <w:rFonts w:ascii="Times" w:hAnsi="Times" w:cs="Times" w:hint="eastAsia"/>
          <w:color w:val="000000"/>
          <w:kern w:val="0"/>
          <w:position w:val="-6"/>
          <w:sz w:val="21"/>
          <w:szCs w:val="21"/>
        </w:rPr>
        <w:t>a</w:t>
      </w:r>
      <w:r w:rsidR="00DF1499">
        <w:rPr>
          <w:rFonts w:ascii="Times" w:hAnsi="Times" w:cs="Times" w:hint="eastAsia"/>
          <w:color w:val="000000"/>
          <w:kern w:val="0"/>
          <w:sz w:val="32"/>
          <w:szCs w:val="32"/>
        </w:rPr>
        <w:t>(s</w:t>
      </w:r>
      <w:r w:rsidR="00DF1499">
        <w:rPr>
          <w:rFonts w:ascii="Times" w:hAnsi="Times" w:cs="Times"/>
          <w:color w:val="000000"/>
          <w:kern w:val="0"/>
          <w:sz w:val="32"/>
          <w:szCs w:val="32"/>
        </w:rPr>
        <w:t>’</w:t>
      </w:r>
      <w:r w:rsidR="00DF1499">
        <w:rPr>
          <w:rFonts w:ascii="Times" w:hAnsi="Times" w:cs="Times" w:hint="eastAsia"/>
          <w:color w:val="000000"/>
          <w:kern w:val="0"/>
          <w:sz w:val="32"/>
          <w:szCs w:val="32"/>
        </w:rPr>
        <w:t>)</w:t>
      </w:r>
      <w:r w:rsidR="001E4839">
        <w:rPr>
          <w:rFonts w:ascii="Times" w:hAnsi="Times" w:cs="Times" w:hint="eastAsia"/>
          <w:color w:val="000000"/>
          <w:kern w:val="0"/>
          <w:sz w:val="32"/>
          <w:szCs w:val="32"/>
        </w:rPr>
        <w:t>=</w:t>
      </w:r>
      <w:r w:rsidR="00182DE8">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在状态</w:t>
      </w:r>
      <w:r w:rsidR="006B1630">
        <w:rPr>
          <w:rFonts w:ascii="Times" w:hAnsi="Times" w:cs="Times" w:hint="eastAsia"/>
          <w:color w:val="000000"/>
          <w:kern w:val="0"/>
          <w:sz w:val="32"/>
          <w:szCs w:val="32"/>
        </w:rPr>
        <w:t xml:space="preserve"> s </w:t>
      </w:r>
      <w:r w:rsidR="006B1630">
        <w:rPr>
          <w:rFonts w:ascii="Times" w:hAnsi="Times" w:cs="Times" w:hint="eastAsia"/>
          <w:color w:val="000000"/>
          <w:kern w:val="0"/>
          <w:sz w:val="32"/>
          <w:szCs w:val="32"/>
        </w:rPr>
        <w:t>执行动作</w:t>
      </w:r>
      <w:r w:rsidR="006B1630">
        <w:rPr>
          <w:rFonts w:ascii="Times" w:hAnsi="Times" w:cs="Times" w:hint="eastAsia"/>
          <w:color w:val="000000"/>
          <w:kern w:val="0"/>
          <w:sz w:val="32"/>
          <w:szCs w:val="32"/>
        </w:rPr>
        <w:t xml:space="preserve"> a </w:t>
      </w:r>
      <w:r w:rsidR="006B1630">
        <w:rPr>
          <w:rFonts w:ascii="Times" w:hAnsi="Times" w:cs="Times" w:hint="eastAsia"/>
          <w:color w:val="000000"/>
          <w:kern w:val="0"/>
          <w:sz w:val="32"/>
          <w:szCs w:val="32"/>
        </w:rPr>
        <w:t>而到达状态</w:t>
      </w:r>
      <w:r w:rsidR="006B1630">
        <w:rPr>
          <w:rFonts w:ascii="Times" w:hAnsi="Times" w:cs="Times" w:hint="eastAsia"/>
          <w:color w:val="000000"/>
          <w:kern w:val="0"/>
          <w:sz w:val="32"/>
          <w:szCs w:val="32"/>
        </w:rPr>
        <w:t xml:space="preserve"> s</w:t>
      </w:r>
      <w:r w:rsidR="006B1630">
        <w:rPr>
          <w:rFonts w:ascii="Times" w:hAnsi="Times" w:cs="Times"/>
          <w:color w:val="000000"/>
          <w:kern w:val="0"/>
          <w:sz w:val="32"/>
          <w:szCs w:val="32"/>
        </w:rPr>
        <w:t>’</w:t>
      </w:r>
      <w:r w:rsidR="006B1630">
        <w:rPr>
          <w:rFonts w:ascii="Times" w:hAnsi="Times" w:cs="Times" w:hint="eastAsia"/>
          <w:color w:val="000000"/>
          <w:kern w:val="0"/>
          <w:sz w:val="32"/>
          <w:szCs w:val="32"/>
        </w:rPr>
        <w:t xml:space="preserve"> </w:t>
      </w:r>
      <w:r w:rsidR="006B163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w:t>
      </w:r>
      <w:r w:rsidR="00040AE0">
        <w:rPr>
          <w:rFonts w:ascii="Times" w:hAnsi="Times" w:cs="Times" w:hint="eastAsia"/>
          <w:color w:val="000000"/>
          <w:kern w:val="0"/>
          <w:sz w:val="32"/>
          <w:szCs w:val="32"/>
        </w:rPr>
        <w:t>在状态</w:t>
      </w:r>
      <w:r w:rsidR="00040AE0">
        <w:rPr>
          <w:rFonts w:ascii="Times" w:hAnsi="Times" w:cs="Times" w:hint="eastAsia"/>
          <w:color w:val="000000"/>
          <w:kern w:val="0"/>
          <w:sz w:val="32"/>
          <w:szCs w:val="32"/>
        </w:rPr>
        <w:t xml:space="preserve"> s </w:t>
      </w:r>
      <w:r w:rsidR="00040AE0">
        <w:rPr>
          <w:rFonts w:ascii="Times" w:hAnsi="Times" w:cs="Times" w:hint="eastAsia"/>
          <w:color w:val="000000"/>
          <w:kern w:val="0"/>
          <w:sz w:val="32"/>
          <w:szCs w:val="32"/>
        </w:rPr>
        <w:t>执行动作</w:t>
      </w:r>
      <w:r w:rsidR="00040AE0">
        <w:rPr>
          <w:rFonts w:ascii="Times" w:hAnsi="Times" w:cs="Times" w:hint="eastAsia"/>
          <w:color w:val="000000"/>
          <w:kern w:val="0"/>
          <w:sz w:val="32"/>
          <w:szCs w:val="32"/>
        </w:rPr>
        <w:t xml:space="preserve"> a </w:t>
      </w:r>
      <w:r w:rsidR="00040AE0">
        <w:rPr>
          <w:rFonts w:ascii="Times" w:hAnsi="Times" w:cs="Times" w:hint="eastAsia"/>
          <w:color w:val="000000"/>
          <w:kern w:val="0"/>
          <w:sz w:val="32"/>
          <w:szCs w:val="32"/>
        </w:rPr>
        <w:t>花的时间</w:t>
      </w:r>
      <w:r w:rsidR="00182DE8">
        <w:rPr>
          <w:rFonts w:ascii="Times" w:hAnsi="Times" w:cs="Times" w:hint="eastAsia"/>
          <w:color w:val="000000"/>
          <w:kern w:val="0"/>
          <w:sz w:val="32"/>
          <w:szCs w:val="32"/>
        </w:rPr>
        <w:t xml:space="preserve">) </w:t>
      </w:r>
      <w:r w:rsidR="006F65B8">
        <w:rPr>
          <w:rFonts w:ascii="Times" w:hAnsi="Times" w:cs="Times" w:hint="eastAsia"/>
          <w:color w:val="000000"/>
          <w:kern w:val="0"/>
          <w:sz w:val="32"/>
          <w:szCs w:val="32"/>
        </w:rPr>
        <w:t xml:space="preserve">  </w:t>
      </w:r>
      <w:r w:rsidR="00182DE8">
        <w:rPr>
          <w:rFonts w:ascii="Times" w:hAnsi="Times" w:cs="Times" w:hint="eastAsia"/>
          <w:color w:val="000000"/>
          <w:kern w:val="0"/>
          <w:sz w:val="32"/>
          <w:szCs w:val="32"/>
        </w:rPr>
        <w:t>(4)</w:t>
      </w:r>
    </w:p>
    <w:p w14:paraId="182ADE9A" w14:textId="14638DDC" w:rsidR="00252C9C" w:rsidRDefault="00654F6B" w:rsidP="00BD6C6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或者，如果上面这个比例出现了</w:t>
      </w:r>
      <w:r w:rsidR="001D44CA">
        <w:rPr>
          <w:rFonts w:ascii="Times" w:hAnsi="Times" w:cs="Times" w:hint="eastAsia"/>
          <w:color w:val="000000"/>
          <w:kern w:val="0"/>
          <w:sz w:val="32"/>
          <w:szCs w:val="32"/>
        </w:rPr>
        <w:t>“</w:t>
      </w:r>
      <w:r>
        <w:rPr>
          <w:rFonts w:ascii="Times" w:hAnsi="Times" w:cs="Times" w:hint="eastAsia"/>
          <w:color w:val="000000"/>
          <w:kern w:val="0"/>
          <w:sz w:val="32"/>
          <w:szCs w:val="32"/>
        </w:rPr>
        <w:t>0/0</w:t>
      </w:r>
      <w:r w:rsidR="001D44CA">
        <w:rPr>
          <w:rFonts w:ascii="Times" w:hAnsi="Times" w:cs="Times" w:hint="eastAsia"/>
          <w:color w:val="000000"/>
          <w:kern w:val="0"/>
          <w:sz w:val="32"/>
          <w:szCs w:val="32"/>
        </w:rPr>
        <w:t>”</w:t>
      </w:r>
      <w:r>
        <w:rPr>
          <w:rFonts w:ascii="Times" w:hAnsi="Times" w:cs="Times" w:hint="eastAsia"/>
          <w:color w:val="000000"/>
          <w:kern w:val="0"/>
          <w:sz w:val="32"/>
          <w:szCs w:val="32"/>
        </w:rPr>
        <w:t>的情况</w:t>
      </w:r>
      <w:r w:rsidR="00A10292">
        <w:rPr>
          <w:rFonts w:ascii="Times" w:hAnsi="Times" w:cs="Times" w:hint="eastAsia"/>
          <w:color w:val="000000"/>
          <w:kern w:val="0"/>
          <w:sz w:val="32"/>
          <w:szCs w:val="32"/>
        </w:rPr>
        <w:t>，对应的情况就是在状态</w:t>
      </w:r>
      <w:r w:rsidR="00A10292">
        <w:rPr>
          <w:rFonts w:ascii="Times" w:hAnsi="Times" w:cs="Times" w:hint="eastAsia"/>
          <w:color w:val="000000"/>
          <w:kern w:val="0"/>
          <w:sz w:val="32"/>
          <w:szCs w:val="32"/>
        </w:rPr>
        <w:t xml:space="preserve"> s </w:t>
      </w:r>
      <w:r w:rsidR="00A10292">
        <w:rPr>
          <w:rFonts w:ascii="Times" w:hAnsi="Times" w:cs="Times" w:hint="eastAsia"/>
          <w:color w:val="000000"/>
          <w:kern w:val="0"/>
          <w:sz w:val="32"/>
          <w:szCs w:val="32"/>
        </w:rPr>
        <w:t>之前没进行过任何动作</w:t>
      </w:r>
      <w:r w:rsidR="00A10292">
        <w:rPr>
          <w:rFonts w:ascii="Times" w:hAnsi="Times" w:cs="Times" w:hint="eastAsia"/>
          <w:color w:val="000000"/>
          <w:kern w:val="0"/>
          <w:sz w:val="32"/>
          <w:szCs w:val="32"/>
        </w:rPr>
        <w:t xml:space="preserve"> a</w:t>
      </w:r>
      <w:r w:rsidR="00A10292">
        <w:rPr>
          <w:rFonts w:ascii="Times" w:hAnsi="Times" w:cs="Times" w:hint="eastAsia"/>
          <w:color w:val="000000"/>
          <w:kern w:val="0"/>
          <w:sz w:val="32"/>
          <w:szCs w:val="32"/>
        </w:rPr>
        <w:t>，这样就可以简单估计</w:t>
      </w:r>
      <w:r w:rsidR="00A10292">
        <w:rPr>
          <w:rFonts w:ascii="Times" w:hAnsi="Times" w:cs="Times" w:hint="eastAsia"/>
          <w:color w:val="000000"/>
          <w:kern w:val="0"/>
          <w:sz w:val="32"/>
          <w:szCs w:val="32"/>
        </w:rPr>
        <w:t xml:space="preserve"> </w:t>
      </w:r>
      <w:r w:rsidR="00A9030B">
        <w:rPr>
          <w:rFonts w:ascii="Times" w:hAnsi="Times" w:cs="Times"/>
          <w:color w:val="000000"/>
          <w:kern w:val="0"/>
          <w:sz w:val="32"/>
          <w:szCs w:val="32"/>
        </w:rPr>
        <w:t>P</w:t>
      </w:r>
      <w:r w:rsidR="00A9030B">
        <w:rPr>
          <w:rFonts w:ascii="Times" w:hAnsi="Times" w:cs="Times"/>
          <w:color w:val="000000"/>
          <w:kern w:val="0"/>
          <w:position w:val="-6"/>
          <w:sz w:val="21"/>
          <w:szCs w:val="21"/>
        </w:rPr>
        <w:t>sa</w:t>
      </w:r>
      <w:r w:rsidR="00A9030B">
        <w:rPr>
          <w:rFonts w:ascii="Times" w:hAnsi="Times" w:cs="Times"/>
          <w:color w:val="000000"/>
          <w:kern w:val="0"/>
          <w:sz w:val="32"/>
          <w:szCs w:val="32"/>
        </w:rPr>
        <w:t>(s</w:t>
      </w:r>
      <w:r w:rsidR="00A9030B">
        <w:rPr>
          <w:rFonts w:ascii="Calibri" w:eastAsia="Calibri" w:hAnsi="Calibri" w:cs="Calibri"/>
          <w:color w:val="000000"/>
          <w:kern w:val="0"/>
          <w:position w:val="10"/>
          <w:sz w:val="21"/>
          <w:szCs w:val="21"/>
        </w:rPr>
        <w:t>′</w:t>
      </w:r>
      <w:r w:rsidR="00A9030B">
        <w:rPr>
          <w:rFonts w:ascii="Times" w:hAnsi="Times" w:cs="Times"/>
          <w:color w:val="000000"/>
          <w:kern w:val="0"/>
          <w:sz w:val="32"/>
          <w:szCs w:val="32"/>
        </w:rPr>
        <w:t>)</w:t>
      </w:r>
      <w:r w:rsidR="00A9030B">
        <w:rPr>
          <w:rFonts w:ascii="Times" w:hAnsi="Times" w:cs="Times" w:hint="eastAsia"/>
          <w:color w:val="000000"/>
          <w:kern w:val="0"/>
          <w:sz w:val="32"/>
          <w:szCs w:val="32"/>
        </w:rPr>
        <w:t xml:space="preserve"> </w:t>
      </w:r>
      <w:r w:rsidR="00A10292">
        <w:rPr>
          <w:rFonts w:ascii="Times" w:hAnsi="Times" w:cs="Times" w:hint="eastAsia"/>
          <w:color w:val="000000"/>
          <w:kern w:val="0"/>
          <w:sz w:val="32"/>
          <w:szCs w:val="32"/>
        </w:rPr>
        <w:t>为</w:t>
      </w:r>
      <w:r w:rsidR="00A10292">
        <w:rPr>
          <w:rFonts w:ascii="Times" w:hAnsi="Times" w:cs="Times" w:hint="eastAsia"/>
          <w:color w:val="000000"/>
          <w:kern w:val="0"/>
          <w:sz w:val="32"/>
          <w:szCs w:val="32"/>
        </w:rPr>
        <w:t xml:space="preserve"> </w:t>
      </w:r>
      <w:r w:rsidR="00A10292">
        <w:rPr>
          <w:rFonts w:ascii="Times" w:hAnsi="Times" w:cs="Times"/>
          <w:color w:val="000000"/>
          <w:kern w:val="0"/>
          <w:sz w:val="32"/>
          <w:szCs w:val="32"/>
        </w:rPr>
        <w:t>1/|S|</w:t>
      </w:r>
      <w:r w:rsidR="00286515">
        <w:rPr>
          <w:rFonts w:ascii="Times" w:hAnsi="Times" w:cs="Times" w:hint="eastAsia"/>
          <w:color w:val="000000"/>
          <w:kern w:val="0"/>
          <w:sz w:val="32"/>
          <w:szCs w:val="32"/>
        </w:rPr>
        <w:t>。（</w:t>
      </w:r>
      <w:r w:rsidR="00241932">
        <w:rPr>
          <w:rFonts w:ascii="Times" w:hAnsi="Times" w:cs="Times" w:hint="eastAsia"/>
          <w:color w:val="000000"/>
          <w:kern w:val="0"/>
          <w:sz w:val="32"/>
          <w:szCs w:val="32"/>
        </w:rPr>
        <w:t>也就是说把</w:t>
      </w:r>
      <w:r w:rsidR="00241932">
        <w:rPr>
          <w:rFonts w:ascii="Times" w:hAnsi="Times" w:cs="Times" w:hint="eastAsia"/>
          <w:color w:val="000000"/>
          <w:kern w:val="0"/>
          <w:sz w:val="32"/>
          <w:szCs w:val="32"/>
        </w:rPr>
        <w:t xml:space="preserve"> </w:t>
      </w:r>
      <w:r w:rsidR="00D145F3">
        <w:rPr>
          <w:rFonts w:ascii="Times" w:hAnsi="Times" w:cs="Times"/>
          <w:color w:val="000000"/>
          <w:kern w:val="0"/>
          <w:sz w:val="32"/>
          <w:szCs w:val="32"/>
        </w:rPr>
        <w:t>P</w:t>
      </w:r>
      <w:r w:rsidR="00D145F3">
        <w:rPr>
          <w:rFonts w:ascii="Times" w:hAnsi="Times" w:cs="Times"/>
          <w:color w:val="000000"/>
          <w:kern w:val="0"/>
          <w:position w:val="-6"/>
          <w:sz w:val="21"/>
          <w:szCs w:val="21"/>
        </w:rPr>
        <w:t>sa</w:t>
      </w:r>
      <w:r w:rsidR="00D145F3">
        <w:rPr>
          <w:rFonts w:ascii="Times" w:hAnsi="Times" w:cs="Times" w:hint="eastAsia"/>
          <w:color w:val="000000"/>
          <w:kern w:val="0"/>
          <w:position w:val="-6"/>
          <w:sz w:val="21"/>
          <w:szCs w:val="21"/>
        </w:rPr>
        <w:t xml:space="preserve"> </w:t>
      </w:r>
      <w:r w:rsidR="00241932">
        <w:rPr>
          <w:rFonts w:ascii="Times" w:hAnsi="Times" w:cs="Times" w:hint="eastAsia"/>
          <w:color w:val="000000"/>
          <w:kern w:val="0"/>
          <w:sz w:val="32"/>
          <w:szCs w:val="32"/>
        </w:rPr>
        <w:t>估计为在所有状态上的均匀分布（</w:t>
      </w:r>
      <w:r w:rsidR="00241932">
        <w:rPr>
          <w:rFonts w:ascii="Times" w:hAnsi="Times" w:cs="Times" w:hint="eastAsia"/>
          <w:color w:val="000000"/>
          <w:kern w:val="0"/>
          <w:sz w:val="32"/>
          <w:szCs w:val="32"/>
        </w:rPr>
        <w:t>uniform distribution</w:t>
      </w:r>
      <w:r w:rsidR="00241932">
        <w:rPr>
          <w:rFonts w:ascii="Times" w:hAnsi="Times" w:cs="Times" w:hint="eastAsia"/>
          <w:color w:val="000000"/>
          <w:kern w:val="0"/>
          <w:sz w:val="32"/>
          <w:szCs w:val="32"/>
        </w:rPr>
        <w:t>）。</w:t>
      </w:r>
      <w:r w:rsidR="00286515">
        <w:rPr>
          <w:rFonts w:ascii="Times" w:hAnsi="Times" w:cs="Times" w:hint="eastAsia"/>
          <w:color w:val="000000"/>
          <w:kern w:val="0"/>
          <w:sz w:val="32"/>
          <w:szCs w:val="32"/>
        </w:rPr>
        <w:t>）</w:t>
      </w:r>
    </w:p>
    <w:p w14:paraId="631DD411" w14:textId="553B7E6F" w:rsidR="002D17A2" w:rsidRDefault="00607BB9" w:rsidP="00D9665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注意，如果在</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过程中我们能获得更多经验信息（观察更多次数）</w:t>
      </w:r>
      <w:r w:rsidR="003A215D">
        <w:rPr>
          <w:rFonts w:ascii="Times" w:hAnsi="Times" w:cs="Times" w:hint="eastAsia"/>
          <w:color w:val="000000"/>
          <w:kern w:val="0"/>
          <w:sz w:val="32"/>
          <w:szCs w:val="32"/>
        </w:rPr>
        <w:t>，</w:t>
      </w:r>
      <w:r w:rsidR="00D13B25">
        <w:rPr>
          <w:rFonts w:ascii="Times" w:hAnsi="Times" w:cs="Times" w:hint="eastAsia"/>
          <w:color w:val="000000"/>
          <w:kern w:val="0"/>
          <w:sz w:val="32"/>
          <w:szCs w:val="32"/>
        </w:rPr>
        <w:t>就能</w:t>
      </w:r>
      <w:r w:rsidR="001A08D6">
        <w:rPr>
          <w:rFonts w:ascii="Times" w:hAnsi="Times" w:cs="Times" w:hint="eastAsia"/>
          <w:color w:val="000000"/>
          <w:kern w:val="0"/>
          <w:sz w:val="32"/>
          <w:szCs w:val="32"/>
        </w:rPr>
        <w:t>利用新经验来更新估计的</w:t>
      </w:r>
      <w:r w:rsidR="00002840">
        <w:rPr>
          <w:rFonts w:ascii="Times" w:hAnsi="Times" w:cs="Times" w:hint="eastAsia"/>
          <w:color w:val="000000"/>
          <w:kern w:val="0"/>
          <w:sz w:val="32"/>
          <w:szCs w:val="32"/>
        </w:rPr>
        <w:t>状态转移概率</w:t>
      </w:r>
      <w:r w:rsidR="00C33A5F">
        <w:rPr>
          <w:rFonts w:ascii="Times" w:hAnsi="Times" w:cs="Times" w:hint="eastAsia"/>
          <w:color w:val="000000"/>
          <w:kern w:val="0"/>
          <w:sz w:val="32"/>
          <w:szCs w:val="32"/>
        </w:rPr>
        <w:t>（</w:t>
      </w:r>
      <w:r w:rsidR="00C33A5F">
        <w:rPr>
          <w:rFonts w:ascii="Times" w:hAnsi="Times" w:cs="Times"/>
          <w:color w:val="000000"/>
          <w:kern w:val="0"/>
          <w:sz w:val="32"/>
          <w:szCs w:val="32"/>
        </w:rPr>
        <w:t>estimated state transition probabilities</w:t>
      </w:r>
      <w:r w:rsidR="00C33A5F">
        <w:rPr>
          <w:rFonts w:ascii="Times" w:hAnsi="Times" w:cs="Times" w:hint="eastAsia"/>
          <w:color w:val="000000"/>
          <w:kern w:val="0"/>
          <w:sz w:val="32"/>
          <w:szCs w:val="32"/>
        </w:rPr>
        <w:t>）</w:t>
      </w:r>
      <w:r w:rsidR="001B2AD1">
        <w:rPr>
          <w:rFonts w:ascii="Times" w:hAnsi="Times" w:cs="Times" w:hint="eastAsia"/>
          <w:color w:val="000000"/>
          <w:kern w:val="0"/>
          <w:sz w:val="32"/>
          <w:szCs w:val="32"/>
        </w:rPr>
        <w:t>，这样很有效率。</w:t>
      </w:r>
      <w:r w:rsidR="00467D33">
        <w:rPr>
          <w:rFonts w:ascii="Times" w:hAnsi="Times" w:cs="Times" w:hint="eastAsia"/>
          <w:color w:val="000000"/>
          <w:kern w:val="0"/>
          <w:sz w:val="32"/>
          <w:szCs w:val="32"/>
        </w:rPr>
        <w:t>具体来说，如果我们保存下来</w:t>
      </w:r>
      <w:r w:rsidR="00B14A6B">
        <w:rPr>
          <w:rFonts w:ascii="Times" w:hAnsi="Times" w:cs="Times" w:hint="eastAsia"/>
          <w:color w:val="000000"/>
          <w:kern w:val="0"/>
          <w:sz w:val="32"/>
          <w:szCs w:val="32"/>
        </w:rPr>
        <w:t>等式（</w:t>
      </w:r>
      <w:r w:rsidR="00B14A6B">
        <w:rPr>
          <w:rFonts w:ascii="Times" w:hAnsi="Times" w:cs="Times" w:hint="eastAsia"/>
          <w:color w:val="000000"/>
          <w:kern w:val="0"/>
          <w:sz w:val="32"/>
          <w:szCs w:val="32"/>
        </w:rPr>
        <w:t>4</w:t>
      </w:r>
      <w:r w:rsidR="00B14A6B">
        <w:rPr>
          <w:rFonts w:ascii="Times" w:hAnsi="Times" w:cs="Times" w:hint="eastAsia"/>
          <w:color w:val="000000"/>
          <w:kern w:val="0"/>
          <w:sz w:val="32"/>
          <w:szCs w:val="32"/>
        </w:rPr>
        <w:t>）中的分子</w:t>
      </w:r>
      <w:r w:rsidR="00561850">
        <w:rPr>
          <w:rFonts w:ascii="Times" w:hAnsi="Times" w:cs="Times" w:hint="eastAsia"/>
          <w:color w:val="000000"/>
          <w:kern w:val="0"/>
          <w:sz w:val="32"/>
          <w:szCs w:val="32"/>
        </w:rPr>
        <w:t>（</w:t>
      </w:r>
      <w:r w:rsidR="00561850">
        <w:rPr>
          <w:rFonts w:ascii="Times" w:hAnsi="Times" w:cs="Times"/>
          <w:color w:val="000000"/>
          <w:kern w:val="0"/>
          <w:sz w:val="32"/>
          <w:szCs w:val="32"/>
        </w:rPr>
        <w:t>numerator</w:t>
      </w:r>
      <w:r w:rsidR="00561850">
        <w:rPr>
          <w:rFonts w:ascii="Times" w:hAnsi="Times" w:cs="Times" w:hint="eastAsia"/>
          <w:color w:val="000000"/>
          <w:kern w:val="0"/>
          <w:sz w:val="32"/>
          <w:szCs w:val="32"/>
        </w:rPr>
        <w:t>）</w:t>
      </w:r>
      <w:r w:rsidR="00B14A6B">
        <w:rPr>
          <w:rFonts w:ascii="Times" w:hAnsi="Times" w:cs="Times" w:hint="eastAsia"/>
          <w:color w:val="000000"/>
          <w:kern w:val="0"/>
          <w:sz w:val="32"/>
          <w:szCs w:val="32"/>
        </w:rPr>
        <w:t>和分母</w:t>
      </w:r>
      <w:r w:rsidR="00804767">
        <w:rPr>
          <w:rFonts w:ascii="Times" w:hAnsi="Times" w:cs="Times" w:hint="eastAsia"/>
          <w:color w:val="000000"/>
          <w:kern w:val="0"/>
          <w:sz w:val="32"/>
          <w:szCs w:val="32"/>
        </w:rPr>
        <w:t>（</w:t>
      </w:r>
      <w:r w:rsidR="00804767">
        <w:rPr>
          <w:rFonts w:ascii="Times" w:hAnsi="Times" w:cs="Times"/>
          <w:color w:val="000000"/>
          <w:kern w:val="0"/>
          <w:sz w:val="32"/>
          <w:szCs w:val="32"/>
        </w:rPr>
        <w:t>denominator</w:t>
      </w:r>
      <w:r w:rsidR="00804767">
        <w:rPr>
          <w:rFonts w:ascii="Times" w:hAnsi="Times" w:cs="Times" w:hint="eastAsia"/>
          <w:color w:val="000000"/>
          <w:kern w:val="0"/>
          <w:sz w:val="32"/>
          <w:szCs w:val="32"/>
        </w:rPr>
        <w:t>）</w:t>
      </w:r>
      <w:r w:rsidR="00B14A6B">
        <w:rPr>
          <w:rFonts w:ascii="Times" w:hAnsi="Times" w:cs="Times" w:hint="eastAsia"/>
          <w:color w:val="000000"/>
          <w:kern w:val="0"/>
          <w:sz w:val="32"/>
          <w:szCs w:val="32"/>
        </w:rPr>
        <w:t>的计数</w:t>
      </w:r>
      <w:r w:rsidR="00016958">
        <w:rPr>
          <w:rFonts w:ascii="Times" w:hAnsi="Times" w:cs="Times" w:hint="eastAsia"/>
          <w:color w:val="000000"/>
          <w:kern w:val="0"/>
          <w:sz w:val="32"/>
          <w:szCs w:val="32"/>
        </w:rPr>
        <w:t>（</w:t>
      </w:r>
      <w:r w:rsidR="00016958">
        <w:rPr>
          <w:rFonts w:ascii="Times" w:hAnsi="Times" w:cs="Times" w:hint="eastAsia"/>
          <w:color w:val="000000"/>
          <w:kern w:val="0"/>
          <w:sz w:val="32"/>
          <w:szCs w:val="32"/>
        </w:rPr>
        <w:t>counts</w:t>
      </w:r>
      <w:r w:rsidR="00016958">
        <w:rPr>
          <w:rFonts w:ascii="Times" w:hAnsi="Times" w:cs="Times" w:hint="eastAsia"/>
          <w:color w:val="000000"/>
          <w:kern w:val="0"/>
          <w:sz w:val="32"/>
          <w:szCs w:val="32"/>
        </w:rPr>
        <w:t>）</w:t>
      </w:r>
      <w:r w:rsidR="00B14A6B">
        <w:rPr>
          <w:rFonts w:ascii="Times" w:hAnsi="Times" w:cs="Times" w:hint="eastAsia"/>
          <w:color w:val="000000"/>
          <w:kern w:val="0"/>
          <w:sz w:val="32"/>
          <w:szCs w:val="32"/>
        </w:rPr>
        <w:t>，</w:t>
      </w:r>
      <w:r w:rsidR="00D5171C">
        <w:rPr>
          <w:rFonts w:ascii="Times" w:hAnsi="Times" w:cs="Times" w:hint="eastAsia"/>
          <w:color w:val="000000"/>
          <w:kern w:val="0"/>
          <w:sz w:val="32"/>
          <w:szCs w:val="32"/>
        </w:rPr>
        <w:t>那么观察到更多的试验的时候，就可以很简单地累积</w:t>
      </w:r>
      <w:r w:rsidR="00335B07">
        <w:rPr>
          <w:rFonts w:ascii="Times" w:hAnsi="Times" w:cs="Times" w:hint="eastAsia"/>
          <w:color w:val="000000"/>
          <w:kern w:val="0"/>
          <w:sz w:val="32"/>
          <w:szCs w:val="32"/>
        </w:rPr>
        <w:t>（</w:t>
      </w:r>
      <w:r w:rsidR="00335B07">
        <w:rPr>
          <w:rFonts w:ascii="Times" w:hAnsi="Times" w:cs="Times"/>
          <w:color w:val="000000"/>
          <w:kern w:val="0"/>
          <w:sz w:val="32"/>
          <w:szCs w:val="32"/>
        </w:rPr>
        <w:t>accumulating</w:t>
      </w:r>
      <w:r w:rsidR="00335B07">
        <w:rPr>
          <w:rFonts w:ascii="Times" w:hAnsi="Times" w:cs="Times" w:hint="eastAsia"/>
          <w:color w:val="000000"/>
          <w:kern w:val="0"/>
          <w:sz w:val="32"/>
          <w:szCs w:val="32"/>
        </w:rPr>
        <w:t>）</w:t>
      </w:r>
      <w:r w:rsidR="00D5171C">
        <w:rPr>
          <w:rFonts w:ascii="Times" w:hAnsi="Times" w:cs="Times" w:hint="eastAsia"/>
          <w:color w:val="000000"/>
          <w:kern w:val="0"/>
          <w:sz w:val="32"/>
          <w:szCs w:val="32"/>
        </w:rPr>
        <w:t>这些</w:t>
      </w:r>
      <w:r w:rsidR="000644F3">
        <w:rPr>
          <w:rFonts w:ascii="Times" w:hAnsi="Times" w:cs="Times" w:hint="eastAsia"/>
          <w:color w:val="000000"/>
          <w:kern w:val="0"/>
          <w:sz w:val="32"/>
          <w:szCs w:val="32"/>
        </w:rPr>
        <w:t>计数</w:t>
      </w:r>
      <w:r w:rsidR="00D5171C">
        <w:rPr>
          <w:rFonts w:ascii="Times" w:hAnsi="Times" w:cs="Times" w:hint="eastAsia"/>
          <w:color w:val="000000"/>
          <w:kern w:val="0"/>
          <w:sz w:val="32"/>
          <w:szCs w:val="32"/>
        </w:rPr>
        <w:t>数值。计算这些数值的比例，就能够给出对</w:t>
      </w:r>
      <w:r w:rsidR="00D5171C">
        <w:rPr>
          <w:rFonts w:ascii="Times" w:hAnsi="Times" w:cs="Times" w:hint="eastAsia"/>
          <w:color w:val="000000"/>
          <w:kern w:val="0"/>
          <w:sz w:val="32"/>
          <w:szCs w:val="32"/>
        </w:rPr>
        <w:t xml:space="preserve"> </w:t>
      </w:r>
      <w:r w:rsidR="00BD5D46">
        <w:rPr>
          <w:rFonts w:ascii="Times" w:hAnsi="Times" w:cs="Times"/>
          <w:color w:val="000000"/>
          <w:kern w:val="0"/>
          <w:sz w:val="32"/>
          <w:szCs w:val="32"/>
        </w:rPr>
        <w:t>P</w:t>
      </w:r>
      <w:r w:rsidR="00BD5D46">
        <w:rPr>
          <w:rFonts w:ascii="Times" w:hAnsi="Times" w:cs="Times"/>
          <w:color w:val="000000"/>
          <w:kern w:val="0"/>
          <w:position w:val="-6"/>
          <w:sz w:val="21"/>
          <w:szCs w:val="21"/>
        </w:rPr>
        <w:t>sa</w:t>
      </w:r>
      <w:r w:rsidR="0047472C">
        <w:rPr>
          <w:rFonts w:ascii="Times" w:hAnsi="Times" w:cs="Times" w:hint="eastAsia"/>
          <w:color w:val="000000"/>
          <w:kern w:val="0"/>
          <w:sz w:val="32"/>
          <w:szCs w:val="32"/>
        </w:rPr>
        <w:t xml:space="preserve"> </w:t>
      </w:r>
      <w:r w:rsidR="00D5171C">
        <w:rPr>
          <w:rFonts w:ascii="Times" w:hAnsi="Times" w:cs="Times" w:hint="eastAsia"/>
          <w:color w:val="000000"/>
          <w:kern w:val="0"/>
          <w:sz w:val="32"/>
          <w:szCs w:val="32"/>
        </w:rPr>
        <w:t>的估计。</w:t>
      </w:r>
    </w:p>
    <w:p w14:paraId="14A305C8" w14:textId="3196A330" w:rsidR="00943A6C" w:rsidRDefault="00347784" w:rsidP="00D9665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利用类似的程序</w:t>
      </w:r>
      <w:r w:rsidR="001B7E51">
        <w:rPr>
          <w:rFonts w:ascii="Times" w:hAnsi="Times" w:cs="Times" w:hint="eastAsia"/>
          <w:color w:val="000000"/>
          <w:kern w:val="0"/>
          <w:sz w:val="32"/>
          <w:szCs w:val="32"/>
        </w:rPr>
        <w:t>（</w:t>
      </w:r>
      <w:r w:rsidR="001B7E51">
        <w:rPr>
          <w:rFonts w:ascii="Times" w:hAnsi="Times" w:cs="Times"/>
          <w:color w:val="000000"/>
          <w:kern w:val="0"/>
          <w:sz w:val="32"/>
          <w:szCs w:val="32"/>
        </w:rPr>
        <w:t>procedure</w:t>
      </w:r>
      <w:r w:rsidR="001B7E51">
        <w:rPr>
          <w:rFonts w:ascii="Times" w:hAnsi="Times" w:cs="Times" w:hint="eastAsia"/>
          <w:color w:val="000000"/>
          <w:kern w:val="0"/>
          <w:sz w:val="32"/>
          <w:szCs w:val="32"/>
        </w:rPr>
        <w:t>）</w:t>
      </w:r>
      <w:r>
        <w:rPr>
          <w:rFonts w:ascii="Times" w:hAnsi="Times" w:cs="Times" w:hint="eastAsia"/>
          <w:color w:val="000000"/>
          <w:kern w:val="0"/>
          <w:sz w:val="32"/>
          <w:szCs w:val="32"/>
        </w:rPr>
        <w:t>，</w:t>
      </w:r>
      <w:r w:rsidR="001A206D">
        <w:rPr>
          <w:rFonts w:ascii="Times" w:hAnsi="Times" w:cs="Times" w:hint="eastAsia"/>
          <w:color w:val="000000"/>
          <w:kern w:val="0"/>
          <w:sz w:val="32"/>
          <w:szCs w:val="32"/>
        </w:rPr>
        <w:t>如果</w:t>
      </w:r>
      <w:r w:rsidR="001D3520">
        <w:rPr>
          <w:rFonts w:ascii="Times" w:hAnsi="Times" w:cs="Times" w:hint="eastAsia"/>
          <w:color w:val="000000"/>
          <w:kern w:val="0"/>
          <w:sz w:val="32"/>
          <w:szCs w:val="32"/>
        </w:rPr>
        <w:t>奖励函数</w:t>
      </w:r>
      <w:r w:rsidR="002576F4">
        <w:rPr>
          <w:rFonts w:ascii="Times" w:hAnsi="Times" w:cs="Times" w:hint="eastAsia"/>
          <w:color w:val="000000"/>
          <w:kern w:val="0"/>
          <w:sz w:val="32"/>
          <w:szCs w:val="32"/>
        </w:rPr>
        <w:t>（</w:t>
      </w:r>
      <w:r w:rsidR="002576F4">
        <w:rPr>
          <w:rFonts w:ascii="Times" w:hAnsi="Times" w:cs="Times"/>
          <w:color w:val="000000"/>
          <w:kern w:val="0"/>
          <w:sz w:val="32"/>
          <w:szCs w:val="32"/>
        </w:rPr>
        <w:t>reward</w:t>
      </w:r>
      <w:r w:rsidR="002576F4">
        <w:rPr>
          <w:rFonts w:ascii="Times" w:hAnsi="Times" w:cs="Times" w:hint="eastAsia"/>
          <w:color w:val="000000"/>
          <w:kern w:val="0"/>
          <w:sz w:val="32"/>
          <w:szCs w:val="32"/>
        </w:rPr>
        <w:t>）</w:t>
      </w:r>
      <w:r w:rsidR="001A206D">
        <w:rPr>
          <w:rFonts w:ascii="Times" w:hAnsi="Times" w:cs="Times" w:hint="eastAsia"/>
          <w:color w:val="000000"/>
          <w:kern w:val="0"/>
          <w:sz w:val="32"/>
          <w:szCs w:val="32"/>
        </w:rPr>
        <w:t xml:space="preserve"> R </w:t>
      </w:r>
      <w:r w:rsidR="001D3520">
        <w:rPr>
          <w:rFonts w:ascii="Times" w:hAnsi="Times" w:cs="Times" w:hint="eastAsia"/>
          <w:color w:val="000000"/>
          <w:kern w:val="0"/>
          <w:sz w:val="32"/>
          <w:szCs w:val="32"/>
        </w:rPr>
        <w:t>未知</w:t>
      </w:r>
      <w:r w:rsidR="001A206D">
        <w:rPr>
          <w:rFonts w:ascii="Times" w:hAnsi="Times" w:cs="Times" w:hint="eastAsia"/>
          <w:color w:val="000000"/>
          <w:kern w:val="0"/>
          <w:sz w:val="32"/>
          <w:szCs w:val="32"/>
        </w:rPr>
        <w:t>，我们也可以选择在状态</w:t>
      </w:r>
      <w:r w:rsidR="001A206D">
        <w:rPr>
          <w:rFonts w:ascii="Times" w:hAnsi="Times" w:cs="Times" w:hint="eastAsia"/>
          <w:color w:val="000000"/>
          <w:kern w:val="0"/>
          <w:sz w:val="32"/>
          <w:szCs w:val="32"/>
        </w:rPr>
        <w:t xml:space="preserve"> s </w:t>
      </w:r>
      <w:r w:rsidR="001A206D">
        <w:rPr>
          <w:rFonts w:ascii="Times" w:hAnsi="Times" w:cs="Times" w:hint="eastAsia"/>
          <w:color w:val="000000"/>
          <w:kern w:val="0"/>
          <w:sz w:val="32"/>
          <w:szCs w:val="32"/>
        </w:rPr>
        <w:t>下的期望</w:t>
      </w:r>
      <w:r w:rsidR="00BC68D1">
        <w:rPr>
          <w:rFonts w:ascii="Times" w:hAnsi="Times" w:cs="Times" w:hint="eastAsia"/>
          <w:color w:val="000000"/>
          <w:kern w:val="0"/>
          <w:sz w:val="32"/>
          <w:szCs w:val="32"/>
        </w:rPr>
        <w:t>即时奖励函数</w:t>
      </w:r>
      <w:r w:rsidR="001A206D">
        <w:rPr>
          <w:rFonts w:ascii="Times" w:hAnsi="Times" w:cs="Times" w:hint="eastAsia"/>
          <w:color w:val="000000"/>
          <w:kern w:val="0"/>
          <w:sz w:val="32"/>
          <w:szCs w:val="32"/>
        </w:rPr>
        <w:t>（</w:t>
      </w:r>
      <w:r w:rsidR="001A206D">
        <w:rPr>
          <w:rFonts w:ascii="Times" w:hAnsi="Times" w:cs="Times"/>
          <w:color w:val="000000"/>
          <w:kern w:val="0"/>
          <w:sz w:val="32"/>
          <w:szCs w:val="32"/>
        </w:rPr>
        <w:t>expected immediate reward</w:t>
      </w:r>
      <w:r w:rsidR="001A206D">
        <w:rPr>
          <w:rFonts w:ascii="Times" w:hAnsi="Times" w:cs="Times" w:hint="eastAsia"/>
          <w:color w:val="000000"/>
          <w:kern w:val="0"/>
          <w:sz w:val="32"/>
          <w:szCs w:val="32"/>
        </w:rPr>
        <w:t>）</w:t>
      </w:r>
      <w:r w:rsidR="001A206D">
        <w:rPr>
          <w:rFonts w:ascii="Times" w:hAnsi="Times" w:cs="Times"/>
          <w:color w:val="000000"/>
          <w:kern w:val="0"/>
          <w:sz w:val="32"/>
          <w:szCs w:val="32"/>
        </w:rPr>
        <w:t xml:space="preserve"> R(s)</w:t>
      </w:r>
      <w:r w:rsidR="00B7759B">
        <w:rPr>
          <w:rFonts w:ascii="Times" w:hAnsi="Times" w:cs="Times" w:hint="eastAsia"/>
          <w:color w:val="000000"/>
          <w:kern w:val="0"/>
          <w:sz w:val="32"/>
          <w:szCs w:val="32"/>
        </w:rPr>
        <w:t xml:space="preserve"> </w:t>
      </w:r>
      <w:r w:rsidR="00B7759B">
        <w:rPr>
          <w:rFonts w:ascii="Times" w:hAnsi="Times" w:cs="Times" w:hint="eastAsia"/>
          <w:color w:val="000000"/>
          <w:kern w:val="0"/>
          <w:sz w:val="32"/>
          <w:szCs w:val="32"/>
        </w:rPr>
        <w:t>来当做是在状态</w:t>
      </w:r>
      <w:r w:rsidR="00B7759B">
        <w:rPr>
          <w:rFonts w:ascii="Times" w:hAnsi="Times" w:cs="Times" w:hint="eastAsia"/>
          <w:color w:val="000000"/>
          <w:kern w:val="0"/>
          <w:sz w:val="32"/>
          <w:szCs w:val="32"/>
        </w:rPr>
        <w:t xml:space="preserve"> s </w:t>
      </w:r>
      <w:r w:rsidR="005E18B5">
        <w:rPr>
          <w:rFonts w:ascii="Times" w:hAnsi="Times" w:cs="Times" w:hint="eastAsia"/>
          <w:color w:val="000000"/>
          <w:kern w:val="0"/>
          <w:sz w:val="32"/>
          <w:szCs w:val="32"/>
        </w:rPr>
        <w:t>观测到的平均奖励函数</w:t>
      </w:r>
      <w:r w:rsidR="00204377">
        <w:rPr>
          <w:rFonts w:ascii="Times" w:hAnsi="Times" w:cs="Times" w:hint="eastAsia"/>
          <w:color w:val="000000"/>
          <w:kern w:val="0"/>
          <w:sz w:val="32"/>
          <w:szCs w:val="32"/>
        </w:rPr>
        <w:t>（</w:t>
      </w:r>
      <w:r w:rsidR="00204377">
        <w:rPr>
          <w:rFonts w:ascii="Times" w:hAnsi="Times" w:cs="Times"/>
          <w:color w:val="000000"/>
          <w:kern w:val="0"/>
          <w:sz w:val="32"/>
          <w:szCs w:val="32"/>
        </w:rPr>
        <w:t>average reward</w:t>
      </w:r>
      <w:r w:rsidR="00204377">
        <w:rPr>
          <w:rFonts w:ascii="Times" w:hAnsi="Times" w:cs="Times" w:hint="eastAsia"/>
          <w:color w:val="000000"/>
          <w:kern w:val="0"/>
          <w:sz w:val="32"/>
          <w:szCs w:val="32"/>
        </w:rPr>
        <w:t>）</w:t>
      </w:r>
      <w:r w:rsidR="00B7759B">
        <w:rPr>
          <w:rFonts w:ascii="Times" w:hAnsi="Times" w:cs="Times" w:hint="eastAsia"/>
          <w:color w:val="000000"/>
          <w:kern w:val="0"/>
          <w:sz w:val="32"/>
          <w:szCs w:val="32"/>
        </w:rPr>
        <w:t>。</w:t>
      </w:r>
    </w:p>
    <w:p w14:paraId="7320FEA4" w14:textId="1562945A" w:rsidR="00AF6712" w:rsidRPr="00AF6712" w:rsidRDefault="00AF6712" w:rsidP="00D9665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学习了一个</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模型之后，我们可以使用值迭代（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）或者策略迭代（</w:t>
      </w:r>
      <w:r>
        <w:rPr>
          <w:rFonts w:ascii="Times" w:hAnsi="Times" w:cs="Times" w:hint="eastAsia"/>
          <w:color w:val="000000"/>
          <w:kern w:val="0"/>
          <w:sz w:val="32"/>
          <w:szCs w:val="32"/>
        </w:rPr>
        <w:t>policy iteration</w:t>
      </w:r>
      <w:r>
        <w:rPr>
          <w:rFonts w:ascii="Times" w:hAnsi="Times" w:cs="Times" w:hint="eastAsia"/>
          <w:color w:val="000000"/>
          <w:kern w:val="0"/>
          <w:sz w:val="32"/>
          <w:szCs w:val="32"/>
        </w:rPr>
        <w:t>）</w:t>
      </w:r>
      <w:r w:rsidR="00332C9B">
        <w:rPr>
          <w:rFonts w:ascii="Times" w:hAnsi="Times" w:cs="Times" w:hint="eastAsia"/>
          <w:color w:val="000000"/>
          <w:kern w:val="0"/>
          <w:sz w:val="32"/>
          <w:szCs w:val="32"/>
        </w:rPr>
        <w:t>，利用估计的状态转移概率</w:t>
      </w:r>
      <w:r w:rsidR="00C12F09">
        <w:rPr>
          <w:rFonts w:ascii="Times" w:hAnsi="Times" w:cs="Times" w:hint="eastAsia"/>
          <w:color w:val="000000"/>
          <w:kern w:val="0"/>
          <w:sz w:val="32"/>
          <w:szCs w:val="32"/>
        </w:rPr>
        <w:t>（</w:t>
      </w:r>
      <w:r w:rsidR="00C12F09">
        <w:rPr>
          <w:rFonts w:ascii="Times" w:hAnsi="Times" w:cs="Times"/>
          <w:color w:val="000000"/>
          <w:kern w:val="0"/>
          <w:sz w:val="32"/>
          <w:szCs w:val="32"/>
        </w:rPr>
        <w:t>transition probabilities</w:t>
      </w:r>
      <w:r w:rsidR="00C12F09">
        <w:rPr>
          <w:rFonts w:ascii="Times" w:hAnsi="Times" w:cs="Times" w:hint="eastAsia"/>
          <w:color w:val="000000"/>
          <w:kern w:val="0"/>
          <w:sz w:val="32"/>
          <w:szCs w:val="32"/>
        </w:rPr>
        <w:t>）</w:t>
      </w:r>
      <w:r w:rsidR="00332C9B">
        <w:rPr>
          <w:rFonts w:ascii="Times" w:hAnsi="Times" w:cs="Times" w:hint="eastAsia"/>
          <w:color w:val="000000"/>
          <w:kern w:val="0"/>
          <w:sz w:val="32"/>
          <w:szCs w:val="32"/>
        </w:rPr>
        <w:t>和奖励函数，来去求解这个</w:t>
      </w:r>
      <w:r w:rsidR="00332C9B">
        <w:rPr>
          <w:rFonts w:ascii="Times" w:hAnsi="Times" w:cs="Times" w:hint="eastAsia"/>
          <w:color w:val="000000"/>
          <w:kern w:val="0"/>
          <w:sz w:val="32"/>
          <w:szCs w:val="32"/>
        </w:rPr>
        <w:t xml:space="preserve"> MDP </w:t>
      </w:r>
      <w:r w:rsidR="00332C9B">
        <w:rPr>
          <w:rFonts w:ascii="Times" w:hAnsi="Times" w:cs="Times" w:hint="eastAsia"/>
          <w:color w:val="000000"/>
          <w:kern w:val="0"/>
          <w:sz w:val="32"/>
          <w:szCs w:val="32"/>
        </w:rPr>
        <w:t>问题。</w:t>
      </w:r>
      <w:r w:rsidR="00E70D53">
        <w:rPr>
          <w:rFonts w:ascii="Times" w:hAnsi="Times" w:cs="Times" w:hint="eastAsia"/>
          <w:color w:val="000000"/>
          <w:kern w:val="0"/>
          <w:sz w:val="32"/>
          <w:szCs w:val="32"/>
        </w:rPr>
        <w:t>例如，</w:t>
      </w:r>
      <w:r w:rsidR="00C20D11">
        <w:rPr>
          <w:rFonts w:ascii="Times" w:hAnsi="Times" w:cs="Times" w:hint="eastAsia"/>
          <w:color w:val="000000"/>
          <w:kern w:val="0"/>
          <w:sz w:val="32"/>
          <w:szCs w:val="32"/>
        </w:rPr>
        <w:t>结合模型学习</w:t>
      </w:r>
      <w:r w:rsidR="005700E1">
        <w:rPr>
          <w:rFonts w:ascii="Times" w:hAnsi="Times" w:cs="Times" w:hint="eastAsia"/>
          <w:color w:val="000000"/>
          <w:kern w:val="0"/>
          <w:sz w:val="32"/>
          <w:szCs w:val="32"/>
        </w:rPr>
        <w:t>（</w:t>
      </w:r>
      <w:r w:rsidR="005700E1">
        <w:rPr>
          <w:rFonts w:ascii="Times" w:hAnsi="Times" w:cs="Times"/>
          <w:color w:val="000000"/>
          <w:kern w:val="0"/>
          <w:sz w:val="32"/>
          <w:szCs w:val="32"/>
        </w:rPr>
        <w:t>model learning</w:t>
      </w:r>
      <w:r w:rsidR="005700E1">
        <w:rPr>
          <w:rFonts w:ascii="Times" w:hAnsi="Times" w:cs="Times" w:hint="eastAsia"/>
          <w:color w:val="000000"/>
          <w:kern w:val="0"/>
          <w:sz w:val="32"/>
          <w:szCs w:val="32"/>
        </w:rPr>
        <w:t>）</w:t>
      </w:r>
      <w:r w:rsidR="00C20D11">
        <w:rPr>
          <w:rFonts w:ascii="Times" w:hAnsi="Times" w:cs="Times" w:hint="eastAsia"/>
          <w:color w:val="000000"/>
          <w:kern w:val="0"/>
          <w:sz w:val="32"/>
          <w:szCs w:val="32"/>
        </w:rPr>
        <w:t>和值迭代</w:t>
      </w:r>
      <w:r w:rsidR="009135C2">
        <w:rPr>
          <w:rFonts w:ascii="Times" w:hAnsi="Times" w:cs="Times" w:hint="eastAsia"/>
          <w:color w:val="000000"/>
          <w:kern w:val="0"/>
          <w:sz w:val="32"/>
          <w:szCs w:val="32"/>
        </w:rPr>
        <w:t>（</w:t>
      </w:r>
      <w:r w:rsidR="009135C2">
        <w:rPr>
          <w:rFonts w:ascii="Times" w:hAnsi="Times" w:cs="Times" w:hint="eastAsia"/>
          <w:color w:val="000000"/>
          <w:kern w:val="0"/>
          <w:sz w:val="32"/>
          <w:szCs w:val="32"/>
        </w:rPr>
        <w:t>value iteration</w:t>
      </w:r>
      <w:r w:rsidR="009135C2">
        <w:rPr>
          <w:rFonts w:ascii="Times" w:hAnsi="Times" w:cs="Times" w:hint="eastAsia"/>
          <w:color w:val="000000"/>
          <w:kern w:val="0"/>
          <w:sz w:val="32"/>
          <w:szCs w:val="32"/>
        </w:rPr>
        <w:t>）</w:t>
      </w:r>
      <w:r w:rsidR="00C3373B">
        <w:rPr>
          <w:rFonts w:ascii="Times" w:hAnsi="Times" w:cs="Times" w:hint="eastAsia"/>
          <w:color w:val="000000"/>
          <w:kern w:val="0"/>
          <w:sz w:val="32"/>
          <w:szCs w:val="32"/>
        </w:rPr>
        <w:t>，就可以在未知状态转移概率（</w:t>
      </w:r>
      <w:r w:rsidR="00C3373B">
        <w:rPr>
          <w:rFonts w:ascii="Times" w:hAnsi="Times" w:cs="Times"/>
          <w:color w:val="000000"/>
          <w:kern w:val="0"/>
          <w:sz w:val="32"/>
          <w:szCs w:val="32"/>
        </w:rPr>
        <w:t>state transition probabilities</w:t>
      </w:r>
      <w:r w:rsidR="00C3373B">
        <w:rPr>
          <w:rFonts w:ascii="Times" w:hAnsi="Times" w:cs="Times" w:hint="eastAsia"/>
          <w:color w:val="000000"/>
          <w:kern w:val="0"/>
          <w:sz w:val="32"/>
          <w:szCs w:val="32"/>
        </w:rPr>
        <w:t>）的情况下对</w:t>
      </w:r>
      <w:r w:rsidR="00C3373B">
        <w:rPr>
          <w:rFonts w:ascii="Times" w:hAnsi="Times" w:cs="Times" w:hint="eastAsia"/>
          <w:color w:val="000000"/>
          <w:kern w:val="0"/>
          <w:sz w:val="32"/>
          <w:szCs w:val="32"/>
        </w:rPr>
        <w:t xml:space="preserve"> MDP </w:t>
      </w:r>
      <w:r w:rsidR="00C3373B">
        <w:rPr>
          <w:rFonts w:ascii="Times" w:hAnsi="Times" w:cs="Times" w:hint="eastAsia"/>
          <w:color w:val="000000"/>
          <w:kern w:val="0"/>
          <w:sz w:val="32"/>
          <w:szCs w:val="32"/>
        </w:rPr>
        <w:t>进行学习，下面就是一种可行的算法：</w:t>
      </w:r>
    </w:p>
    <w:p w14:paraId="4D217B55" w14:textId="77777777" w:rsidR="00943A6C" w:rsidRDefault="00943A6C" w:rsidP="00D9665B">
      <w:pPr>
        <w:widowControl/>
        <w:autoSpaceDE w:val="0"/>
        <w:autoSpaceDN w:val="0"/>
        <w:adjustRightInd w:val="0"/>
        <w:spacing w:after="240" w:line="360" w:lineRule="atLeast"/>
        <w:jc w:val="left"/>
        <w:rPr>
          <w:rFonts w:ascii="Times" w:hAnsi="Times" w:cs="Times"/>
          <w:color w:val="000000"/>
          <w:kern w:val="0"/>
          <w:sz w:val="32"/>
          <w:szCs w:val="32"/>
        </w:rPr>
      </w:pPr>
    </w:p>
    <w:p w14:paraId="4282A0D3" w14:textId="71C27EF7" w:rsid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1. </w:t>
      </w:r>
      <w:r w:rsidR="00831174">
        <w:rPr>
          <w:rFonts w:ascii="Times" w:hAnsi="Times" w:cs="Times" w:hint="eastAsia"/>
          <w:color w:val="000000"/>
          <w:kern w:val="0"/>
          <w:sz w:val="32"/>
          <w:szCs w:val="32"/>
        </w:rPr>
        <w:t>随机初始化</w:t>
      </w:r>
      <w:r w:rsidRPr="002B10AD">
        <w:rPr>
          <w:rFonts w:ascii="Times" w:hAnsi="Times" w:cs="Times"/>
          <w:color w:val="000000"/>
          <w:kern w:val="0"/>
          <w:sz w:val="32"/>
          <w:szCs w:val="32"/>
        </w:rPr>
        <w:t xml:space="preserve"> π </w:t>
      </w:r>
      <w:r w:rsidR="00831174">
        <w:rPr>
          <w:rFonts w:ascii="Times" w:hAnsi="Times" w:cs="Times" w:hint="eastAsia"/>
          <w:color w:val="000000"/>
          <w:kern w:val="0"/>
          <w:sz w:val="32"/>
          <w:szCs w:val="32"/>
        </w:rPr>
        <w:t>。</w:t>
      </w:r>
      <w:r w:rsidRPr="002B10AD">
        <w:rPr>
          <w:rFonts w:ascii="Times" w:hAnsi="Times" w:cs="Times"/>
          <w:color w:val="000000"/>
          <w:kern w:val="0"/>
          <w:sz w:val="32"/>
          <w:szCs w:val="32"/>
        </w:rPr>
        <w:t xml:space="preserve"> </w:t>
      </w:r>
    </w:p>
    <w:p w14:paraId="3630B3A1" w14:textId="2D20D5EE"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2. </w:t>
      </w:r>
      <w:r w:rsidR="00457034">
        <w:rPr>
          <w:rFonts w:ascii="Times" w:hAnsi="Times" w:cs="Times" w:hint="eastAsia"/>
          <w:color w:val="000000"/>
          <w:kern w:val="0"/>
          <w:sz w:val="32"/>
          <w:szCs w:val="32"/>
        </w:rPr>
        <w:t>重复</w:t>
      </w:r>
      <w:r w:rsidRPr="002B10AD">
        <w:rPr>
          <w:rFonts w:ascii="Times" w:hAnsi="Times" w:cs="Times"/>
          <w:color w:val="000000"/>
          <w:kern w:val="0"/>
          <w:sz w:val="32"/>
          <w:szCs w:val="32"/>
        </w:rPr>
        <w:t xml:space="preserve"> {</w:t>
      </w:r>
    </w:p>
    <w:p w14:paraId="0567F2CC" w14:textId="1B94350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(a) </w:t>
      </w:r>
      <w:r w:rsidR="001D5BAD">
        <w:rPr>
          <w:rFonts w:ascii="Times" w:hAnsi="Times" w:cs="Times" w:hint="eastAsia"/>
          <w:color w:val="000000"/>
          <w:kern w:val="0"/>
          <w:sz w:val="32"/>
          <w:szCs w:val="32"/>
        </w:rPr>
        <w:t>在</w:t>
      </w:r>
      <w:r w:rsidR="001D5BAD">
        <w:rPr>
          <w:rFonts w:ascii="Times" w:hAnsi="Times" w:cs="Times" w:hint="eastAsia"/>
          <w:color w:val="000000"/>
          <w:kern w:val="0"/>
          <w:sz w:val="32"/>
          <w:szCs w:val="32"/>
        </w:rPr>
        <w:t xml:space="preserve"> MDP </w:t>
      </w:r>
      <w:r w:rsidR="001D5BAD">
        <w:rPr>
          <w:rFonts w:ascii="Times" w:hAnsi="Times" w:cs="Times" w:hint="eastAsia"/>
          <w:color w:val="000000"/>
          <w:kern w:val="0"/>
          <w:sz w:val="32"/>
          <w:szCs w:val="32"/>
        </w:rPr>
        <w:t>中执行</w:t>
      </w:r>
      <w:r w:rsidRPr="002B10AD">
        <w:rPr>
          <w:rFonts w:ascii="Times" w:hAnsi="Times" w:cs="Times"/>
          <w:color w:val="000000"/>
          <w:kern w:val="0"/>
          <w:sz w:val="32"/>
          <w:szCs w:val="32"/>
        </w:rPr>
        <w:t xml:space="preserve"> π </w:t>
      </w:r>
      <w:r w:rsidR="00392AAA">
        <w:rPr>
          <w:rFonts w:ascii="Times" w:hAnsi="Times" w:cs="Times" w:hint="eastAsia"/>
          <w:color w:val="000000"/>
          <w:kern w:val="0"/>
          <w:sz w:val="32"/>
          <w:szCs w:val="32"/>
        </w:rPr>
        <w:t>作为若干次试验（</w:t>
      </w:r>
      <w:r w:rsidR="00392AAA">
        <w:rPr>
          <w:rFonts w:ascii="Times" w:hAnsi="Times" w:cs="Times"/>
          <w:color w:val="000000"/>
          <w:kern w:val="0"/>
          <w:sz w:val="32"/>
          <w:szCs w:val="32"/>
        </w:rPr>
        <w:t>trials</w:t>
      </w:r>
      <w:r w:rsidR="00392AAA">
        <w:rPr>
          <w:rFonts w:ascii="Times" w:hAnsi="Times" w:cs="Times"/>
          <w:color w:val="000000"/>
          <w:kern w:val="0"/>
          <w:sz w:val="32"/>
          <w:szCs w:val="32"/>
        </w:rPr>
        <w:t>）。</w:t>
      </w:r>
    </w:p>
    <w:p w14:paraId="6DC85D09" w14:textId="7138977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(b) </w:t>
      </w:r>
      <w:r w:rsidR="002532B7">
        <w:rPr>
          <w:rFonts w:ascii="Times" w:hAnsi="Times" w:cs="Times" w:hint="eastAsia"/>
          <w:color w:val="000000"/>
          <w:kern w:val="0"/>
          <w:sz w:val="32"/>
          <w:szCs w:val="32"/>
        </w:rPr>
        <w:t>利用上面在</w:t>
      </w:r>
      <w:r w:rsidR="002532B7">
        <w:rPr>
          <w:rFonts w:ascii="Times" w:hAnsi="Times" w:cs="Times" w:hint="eastAsia"/>
          <w:color w:val="000000"/>
          <w:kern w:val="0"/>
          <w:sz w:val="32"/>
          <w:szCs w:val="32"/>
        </w:rPr>
        <w:t xml:space="preserve"> </w:t>
      </w:r>
      <w:r w:rsidR="002B10AD" w:rsidRPr="002B10AD">
        <w:rPr>
          <w:rFonts w:ascii="Times" w:hAnsi="Times" w:cs="Times"/>
          <w:color w:val="000000"/>
          <w:kern w:val="0"/>
          <w:sz w:val="32"/>
          <w:szCs w:val="32"/>
        </w:rPr>
        <w:t>MDP</w:t>
      </w:r>
      <w:r w:rsidR="002532B7">
        <w:rPr>
          <w:rFonts w:ascii="Times" w:hAnsi="Times" w:cs="Times" w:hint="eastAsia"/>
          <w:color w:val="000000"/>
          <w:kern w:val="0"/>
          <w:sz w:val="32"/>
          <w:szCs w:val="32"/>
        </w:rPr>
        <w:t xml:space="preserve"> </w:t>
      </w:r>
      <w:r w:rsidR="002532B7">
        <w:rPr>
          <w:rFonts w:ascii="Times" w:hAnsi="Times" w:cs="Times" w:hint="eastAsia"/>
          <w:color w:val="000000"/>
          <w:kern w:val="0"/>
          <w:sz w:val="32"/>
          <w:szCs w:val="32"/>
        </w:rPr>
        <w:t>积累的经验（</w:t>
      </w:r>
      <w:r w:rsidR="002532B7" w:rsidRPr="002B10AD">
        <w:rPr>
          <w:rFonts w:ascii="Times" w:hAnsi="Times" w:cs="Times"/>
          <w:color w:val="000000"/>
          <w:kern w:val="0"/>
          <w:sz w:val="32"/>
          <w:szCs w:val="32"/>
        </w:rPr>
        <w:t>accumulated experience</w:t>
      </w:r>
      <w:r w:rsidR="002532B7">
        <w:rPr>
          <w:rFonts w:ascii="Times" w:hAnsi="Times" w:cs="Times" w:hint="eastAsia"/>
          <w:color w:val="000000"/>
          <w:kern w:val="0"/>
          <w:sz w:val="32"/>
          <w:szCs w:val="32"/>
        </w:rPr>
        <w:t>），更新对</w:t>
      </w:r>
      <w:r w:rsidR="002532B7">
        <w:rPr>
          <w:rFonts w:ascii="Times" w:hAnsi="Times" w:cs="Times" w:hint="eastAsia"/>
          <w:color w:val="000000"/>
          <w:kern w:val="0"/>
          <w:sz w:val="32"/>
          <w:szCs w:val="32"/>
        </w:rPr>
        <w:t xml:space="preserve"> </w:t>
      </w:r>
      <w:r w:rsidR="002532B7">
        <w:rPr>
          <w:rFonts w:ascii="Times" w:hAnsi="Times" w:cs="Times"/>
          <w:color w:val="000000"/>
          <w:kern w:val="0"/>
          <w:sz w:val="32"/>
          <w:szCs w:val="32"/>
        </w:rPr>
        <w:t>P</w:t>
      </w:r>
      <w:r w:rsidR="002532B7">
        <w:rPr>
          <w:rFonts w:ascii="Times" w:hAnsi="Times" w:cs="Times"/>
          <w:color w:val="000000"/>
          <w:kern w:val="0"/>
          <w:position w:val="-6"/>
          <w:sz w:val="21"/>
          <w:szCs w:val="21"/>
        </w:rPr>
        <w:t>sa</w:t>
      </w:r>
      <w:r w:rsidR="002532B7">
        <w:rPr>
          <w:rFonts w:ascii="Times" w:hAnsi="Times" w:cs="Times" w:hint="eastAsia"/>
          <w:color w:val="000000"/>
          <w:kern w:val="0"/>
          <w:sz w:val="32"/>
          <w:szCs w:val="32"/>
        </w:rPr>
        <w:t xml:space="preserve"> </w:t>
      </w:r>
      <w:r w:rsidR="002532B7">
        <w:rPr>
          <w:rFonts w:ascii="Times" w:hAnsi="Times" w:cs="Times" w:hint="eastAsia"/>
          <w:color w:val="000000"/>
          <w:kern w:val="0"/>
          <w:sz w:val="32"/>
          <w:szCs w:val="32"/>
        </w:rPr>
        <w:t>的估计（如果可以的话也对奖励函数</w:t>
      </w:r>
      <w:r w:rsidR="002532B7">
        <w:rPr>
          <w:rFonts w:ascii="Times" w:hAnsi="Times" w:cs="Times" w:hint="eastAsia"/>
          <w:color w:val="000000"/>
          <w:kern w:val="0"/>
          <w:sz w:val="32"/>
          <w:szCs w:val="32"/>
        </w:rPr>
        <w:t xml:space="preserve"> R </w:t>
      </w:r>
      <w:r w:rsidR="002532B7">
        <w:rPr>
          <w:rFonts w:ascii="Times" w:hAnsi="Times" w:cs="Times" w:hint="eastAsia"/>
          <w:color w:val="000000"/>
          <w:kern w:val="0"/>
          <w:sz w:val="32"/>
          <w:szCs w:val="32"/>
        </w:rPr>
        <w:t>进行更新）</w:t>
      </w:r>
      <w:r w:rsidR="00080A4B">
        <w:rPr>
          <w:rFonts w:ascii="Times" w:hAnsi="Times" w:cs="Times" w:hint="eastAsia"/>
          <w:color w:val="000000"/>
          <w:kern w:val="0"/>
          <w:sz w:val="32"/>
          <w:szCs w:val="32"/>
        </w:rPr>
        <w:t>。</w:t>
      </w:r>
    </w:p>
    <w:p w14:paraId="1165DAA4" w14:textId="6CBCEDBC"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(c) </w:t>
      </w:r>
      <w:r w:rsidR="00DC2323">
        <w:rPr>
          <w:rFonts w:ascii="Times" w:hAnsi="Times" w:cs="Times" w:hint="eastAsia"/>
          <w:color w:val="000000"/>
          <w:kern w:val="0"/>
          <w:sz w:val="32"/>
          <w:szCs w:val="32"/>
        </w:rPr>
        <w:t>利用估计的状态转移概率</w:t>
      </w:r>
      <w:r w:rsidR="00AC0554">
        <w:rPr>
          <w:rFonts w:ascii="Times" w:hAnsi="Times" w:cs="Times" w:hint="eastAsia"/>
          <w:color w:val="000000"/>
          <w:kern w:val="0"/>
          <w:sz w:val="32"/>
          <w:szCs w:val="32"/>
        </w:rPr>
        <w:t>（</w:t>
      </w:r>
      <w:r w:rsidRPr="002B10AD">
        <w:rPr>
          <w:rFonts w:ascii="Times" w:hAnsi="Times" w:cs="Times"/>
          <w:color w:val="000000"/>
          <w:kern w:val="0"/>
          <w:sz w:val="32"/>
          <w:szCs w:val="32"/>
        </w:rPr>
        <w:t>estimated state transition probabilities</w:t>
      </w:r>
      <w:r w:rsidR="00AC0554">
        <w:rPr>
          <w:rFonts w:ascii="Times" w:hAnsi="Times" w:cs="Times" w:hint="eastAsia"/>
          <w:color w:val="000000"/>
          <w:kern w:val="0"/>
          <w:sz w:val="32"/>
          <w:szCs w:val="32"/>
        </w:rPr>
        <w:t>）</w:t>
      </w:r>
      <w:r w:rsidR="0018416B">
        <w:rPr>
          <w:rFonts w:ascii="Times" w:hAnsi="Times" w:cs="Times" w:hint="eastAsia"/>
          <w:color w:val="000000"/>
          <w:kern w:val="0"/>
          <w:sz w:val="32"/>
          <w:szCs w:val="32"/>
        </w:rPr>
        <w:t>和奖励函数（</w:t>
      </w:r>
      <w:r w:rsidR="0018416B">
        <w:rPr>
          <w:rFonts w:ascii="Times" w:hAnsi="Times" w:cs="Times" w:hint="eastAsia"/>
          <w:color w:val="000000"/>
          <w:kern w:val="0"/>
          <w:sz w:val="32"/>
          <w:szCs w:val="32"/>
        </w:rPr>
        <w:t>rewards</w:t>
      </w:r>
      <w:r w:rsidR="0018416B">
        <w:rPr>
          <w:rFonts w:ascii="Times" w:hAnsi="Times" w:cs="Times" w:hint="eastAsia"/>
          <w:color w:val="000000"/>
          <w:kern w:val="0"/>
          <w:sz w:val="32"/>
          <w:szCs w:val="32"/>
        </w:rPr>
        <w:t>），</w:t>
      </w:r>
      <w:r w:rsidR="00AC0554">
        <w:rPr>
          <w:rFonts w:ascii="Times" w:hAnsi="Times" w:cs="Times" w:hint="eastAsia"/>
          <w:color w:val="000000"/>
          <w:kern w:val="0"/>
          <w:sz w:val="32"/>
          <w:szCs w:val="32"/>
        </w:rPr>
        <w:t>应用值迭代（</w:t>
      </w:r>
      <w:r w:rsidR="0018416B">
        <w:rPr>
          <w:rFonts w:ascii="Times" w:hAnsi="Times" w:cs="Times"/>
          <w:color w:val="000000"/>
          <w:kern w:val="0"/>
          <w:sz w:val="32"/>
          <w:szCs w:val="32"/>
        </w:rPr>
        <w:t>value iteration</w:t>
      </w:r>
      <w:r w:rsidR="00AC0554">
        <w:rPr>
          <w:rFonts w:ascii="Times" w:hAnsi="Times" w:cs="Times" w:hint="eastAsia"/>
          <w:color w:val="000000"/>
          <w:kern w:val="0"/>
          <w:sz w:val="32"/>
          <w:szCs w:val="32"/>
        </w:rPr>
        <w:t>）</w:t>
      </w:r>
      <w:r w:rsidR="0018416B">
        <w:rPr>
          <w:rFonts w:ascii="Times" w:hAnsi="Times" w:cs="Times" w:hint="eastAsia"/>
          <w:color w:val="000000"/>
          <w:kern w:val="0"/>
          <w:sz w:val="32"/>
          <w:szCs w:val="32"/>
        </w:rPr>
        <w:t>，得到一个新的估计值函数（</w:t>
      </w:r>
      <w:r w:rsidRPr="002B10AD">
        <w:rPr>
          <w:rFonts w:ascii="Times" w:hAnsi="Times" w:cs="Times"/>
          <w:color w:val="000000"/>
          <w:kern w:val="0"/>
          <w:sz w:val="32"/>
          <w:szCs w:val="32"/>
        </w:rPr>
        <w:t>estimated value function</w:t>
      </w:r>
      <w:r w:rsidR="0018416B">
        <w:rPr>
          <w:rFonts w:ascii="Times" w:hAnsi="Times" w:cs="Times" w:hint="eastAsia"/>
          <w:color w:val="000000"/>
          <w:kern w:val="0"/>
          <w:sz w:val="32"/>
          <w:szCs w:val="32"/>
        </w:rPr>
        <w:t>）</w:t>
      </w:r>
      <w:r w:rsidRPr="002B10AD">
        <w:rPr>
          <w:rFonts w:ascii="Times" w:hAnsi="Times" w:cs="Times"/>
          <w:color w:val="000000"/>
          <w:kern w:val="0"/>
          <w:sz w:val="32"/>
          <w:szCs w:val="32"/>
        </w:rPr>
        <w:t xml:space="preserve"> V</w:t>
      </w:r>
      <w:r w:rsidR="0018416B">
        <w:rPr>
          <w:rFonts w:ascii="Times" w:hAnsi="Times" w:cs="Times" w:hint="eastAsia"/>
          <w:color w:val="000000"/>
          <w:kern w:val="0"/>
          <w:sz w:val="32"/>
          <w:szCs w:val="32"/>
        </w:rPr>
        <w:t>。</w:t>
      </w:r>
    </w:p>
    <w:p w14:paraId="0B8175B0" w14:textId="0F4EC00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(d) </w:t>
      </w:r>
      <w:r w:rsidR="00767BEA">
        <w:rPr>
          <w:rFonts w:ascii="Times" w:hAnsi="Times" w:cs="Times" w:hint="eastAsia"/>
          <w:color w:val="000000"/>
          <w:kern w:val="0"/>
          <w:sz w:val="32"/>
          <w:szCs w:val="32"/>
        </w:rPr>
        <w:t>更新</w:t>
      </w:r>
      <w:r w:rsidRPr="002B10AD">
        <w:rPr>
          <w:rFonts w:ascii="Times" w:hAnsi="Times" w:cs="Times"/>
          <w:color w:val="000000"/>
          <w:kern w:val="0"/>
          <w:sz w:val="32"/>
          <w:szCs w:val="32"/>
        </w:rPr>
        <w:t xml:space="preserve"> π </w:t>
      </w:r>
      <w:r w:rsidR="00767BEA">
        <w:rPr>
          <w:rFonts w:ascii="Times" w:hAnsi="Times" w:cs="Times" w:hint="eastAsia"/>
          <w:color w:val="000000"/>
          <w:kern w:val="0"/>
          <w:sz w:val="32"/>
          <w:szCs w:val="32"/>
        </w:rPr>
        <w:t>为与</w:t>
      </w:r>
      <w:r w:rsidR="00CE3F0B">
        <w:rPr>
          <w:rFonts w:ascii="Times" w:hAnsi="Times" w:cs="Times" w:hint="eastAsia"/>
          <w:color w:val="000000"/>
          <w:kern w:val="0"/>
          <w:sz w:val="32"/>
          <w:szCs w:val="32"/>
        </w:rPr>
        <w:t xml:space="preserve"> </w:t>
      </w:r>
      <w:r w:rsidR="00767BEA">
        <w:rPr>
          <w:rFonts w:ascii="Times" w:hAnsi="Times" w:cs="Times" w:hint="eastAsia"/>
          <w:color w:val="000000"/>
          <w:kern w:val="0"/>
          <w:sz w:val="32"/>
          <w:szCs w:val="32"/>
        </w:rPr>
        <w:t xml:space="preserve">V </w:t>
      </w:r>
      <w:r w:rsidR="00767BEA">
        <w:rPr>
          <w:rFonts w:ascii="Times" w:hAnsi="Times" w:cs="Times" w:hint="eastAsia"/>
          <w:color w:val="000000"/>
          <w:kern w:val="0"/>
          <w:sz w:val="32"/>
          <w:szCs w:val="32"/>
        </w:rPr>
        <w:t>对应的贪婪策略（</w:t>
      </w:r>
      <w:r w:rsidR="000C6FF5">
        <w:rPr>
          <w:rFonts w:ascii="Times" w:hAnsi="Times" w:cs="Times"/>
          <w:color w:val="000000"/>
          <w:kern w:val="0"/>
          <w:sz w:val="32"/>
          <w:szCs w:val="32"/>
        </w:rPr>
        <w:t>greedy policy</w:t>
      </w:r>
      <w:r w:rsidR="00767BEA">
        <w:rPr>
          <w:rFonts w:ascii="Times" w:hAnsi="Times" w:cs="Times" w:hint="eastAsia"/>
          <w:color w:val="000000"/>
          <w:kern w:val="0"/>
          <w:sz w:val="32"/>
          <w:szCs w:val="32"/>
        </w:rPr>
        <w:t>）。</w:t>
      </w:r>
    </w:p>
    <w:p w14:paraId="4B2F62EB" w14:textId="008C8595" w:rsidR="00D9665B"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w:t>
      </w:r>
    </w:p>
    <w:p w14:paraId="7C9CEAEA" w14:textId="1233CB3B" w:rsidR="00CA2E41" w:rsidRPr="00F41782" w:rsidRDefault="00CA2E41" w:rsidP="00D26EA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我们注意到，对于这个特定的算法，有一种简单的优化方法</w:t>
      </w:r>
      <w:r w:rsidR="005246D1">
        <w:rPr>
          <w:rFonts w:ascii="Times" w:hAnsi="Times" w:cs="Times" w:hint="eastAsia"/>
          <w:color w:val="000000"/>
          <w:kern w:val="0"/>
          <w:sz w:val="32"/>
          <w:szCs w:val="32"/>
        </w:rPr>
        <w:t>（</w:t>
      </w:r>
      <w:r w:rsidR="005246D1">
        <w:rPr>
          <w:rFonts w:ascii="Times" w:hAnsi="Times" w:cs="Times"/>
          <w:color w:val="000000"/>
          <w:kern w:val="0"/>
          <w:sz w:val="32"/>
          <w:szCs w:val="32"/>
        </w:rPr>
        <w:t>optimization</w:t>
      </w:r>
      <w:r w:rsidR="005246D1">
        <w:rPr>
          <w:rFonts w:ascii="Times" w:hAnsi="Times" w:cs="Times" w:hint="eastAsia"/>
          <w:color w:val="000000"/>
          <w:kern w:val="0"/>
          <w:sz w:val="32"/>
          <w:szCs w:val="32"/>
        </w:rPr>
        <w:t>）</w:t>
      </w:r>
      <w:r>
        <w:rPr>
          <w:rFonts w:ascii="Times" w:hAnsi="Times" w:cs="Times" w:hint="eastAsia"/>
          <w:color w:val="000000"/>
          <w:kern w:val="0"/>
          <w:sz w:val="32"/>
          <w:szCs w:val="32"/>
        </w:rPr>
        <w:t>，可以让该算法运行得更快。</w:t>
      </w:r>
      <w:r w:rsidR="00F936A6">
        <w:rPr>
          <w:rFonts w:ascii="Times" w:hAnsi="Times" w:cs="Times" w:hint="eastAsia"/>
          <w:color w:val="000000"/>
          <w:kern w:val="0"/>
          <w:sz w:val="32"/>
          <w:szCs w:val="32"/>
        </w:rPr>
        <w:t>具体来说，在上面算法的内部循环中，</w:t>
      </w:r>
      <w:r w:rsidR="00F41782">
        <w:rPr>
          <w:rFonts w:ascii="Times" w:hAnsi="Times" w:cs="Times" w:hint="eastAsia"/>
          <w:color w:val="000000"/>
          <w:kern w:val="0"/>
          <w:sz w:val="32"/>
          <w:szCs w:val="32"/>
        </w:rPr>
        <w:t>使用了值迭代（</w:t>
      </w:r>
      <w:r w:rsidR="00F41782">
        <w:rPr>
          <w:rFonts w:ascii="Times" w:hAnsi="Times" w:cs="Times" w:hint="eastAsia"/>
          <w:color w:val="000000"/>
          <w:kern w:val="0"/>
          <w:sz w:val="32"/>
          <w:szCs w:val="32"/>
        </w:rPr>
        <w:t>value iteration</w:t>
      </w:r>
      <w:r w:rsidR="00F41782">
        <w:rPr>
          <w:rFonts w:ascii="Times" w:hAnsi="Times" w:cs="Times" w:hint="eastAsia"/>
          <w:color w:val="000000"/>
          <w:kern w:val="0"/>
          <w:sz w:val="32"/>
          <w:szCs w:val="32"/>
        </w:rPr>
        <w:t>）</w:t>
      </w:r>
      <w:r w:rsidR="00A22518">
        <w:rPr>
          <w:rFonts w:ascii="Times" w:hAnsi="Times" w:cs="Times" w:hint="eastAsia"/>
          <w:color w:val="000000"/>
          <w:kern w:val="0"/>
          <w:sz w:val="32"/>
          <w:szCs w:val="32"/>
        </w:rPr>
        <w:t>，如果初始化迭代的时候不令</w:t>
      </w:r>
      <w:r w:rsidR="00A22518">
        <w:rPr>
          <w:rFonts w:ascii="Times" w:hAnsi="Times" w:cs="Times" w:hint="eastAsia"/>
          <w:color w:val="000000"/>
          <w:kern w:val="0"/>
          <w:sz w:val="32"/>
          <w:szCs w:val="32"/>
        </w:rPr>
        <w:t xml:space="preserve"> V = 0 </w:t>
      </w:r>
      <w:r w:rsidR="00A22518">
        <w:rPr>
          <w:rFonts w:ascii="Times" w:hAnsi="Times" w:cs="Times" w:hint="eastAsia"/>
          <w:color w:val="000000"/>
          <w:kern w:val="0"/>
          <w:sz w:val="32"/>
          <w:szCs w:val="32"/>
        </w:rPr>
        <w:t>启动，而是使用算法中上一次迭代找到的解来初始化，</w:t>
      </w:r>
      <w:r w:rsidR="00AC7F93">
        <w:rPr>
          <w:rFonts w:ascii="Times" w:hAnsi="Times" w:cs="Times" w:hint="eastAsia"/>
          <w:color w:val="000000"/>
          <w:kern w:val="0"/>
          <w:sz w:val="32"/>
          <w:szCs w:val="32"/>
        </w:rPr>
        <w:t>这样就有了一个更好的迭代起点，能让算法更快收敛。</w:t>
      </w:r>
    </w:p>
    <w:p w14:paraId="2AED14EF" w14:textId="77777777" w:rsidR="00CA2E41" w:rsidRDefault="00CA2E41" w:rsidP="00D26EAF">
      <w:pPr>
        <w:widowControl/>
        <w:autoSpaceDE w:val="0"/>
        <w:autoSpaceDN w:val="0"/>
        <w:adjustRightInd w:val="0"/>
        <w:spacing w:after="240" w:line="360" w:lineRule="atLeast"/>
        <w:jc w:val="left"/>
        <w:rPr>
          <w:rFonts w:ascii="Times" w:hAnsi="Times" w:cs="Times"/>
          <w:color w:val="000000"/>
          <w:kern w:val="0"/>
        </w:rPr>
      </w:pPr>
    </w:p>
    <w:p w14:paraId="69874133"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1C371719" w14:textId="08F5274C" w:rsidR="00C470AD" w:rsidRDefault="00C470AD" w:rsidP="00C470AD">
      <w:pPr>
        <w:pStyle w:val="1"/>
      </w:pPr>
      <w:r>
        <w:t xml:space="preserve">4 </w:t>
      </w:r>
      <w:r w:rsidR="00F23067">
        <w:rPr>
          <w:rFonts w:hint="eastAsia"/>
        </w:rPr>
        <w:t>连续状态的马尔可夫决策过程（</w:t>
      </w:r>
      <w:r w:rsidR="00F23067">
        <w:t>Continuous state MDPs</w:t>
      </w:r>
      <w:r w:rsidR="00F23067">
        <w:rPr>
          <w:rFonts w:hint="eastAsia"/>
        </w:rPr>
        <w:t>）</w:t>
      </w:r>
    </w:p>
    <w:p w14:paraId="62C6F937" w14:textId="717E16A6" w:rsidR="00BD0F02" w:rsidRDefault="00BD0F02" w:rsidP="0077122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目前为止，我们关注的都是有限个状态</w:t>
      </w:r>
      <w:r w:rsidR="009148AA">
        <w:rPr>
          <w:rFonts w:ascii="Times" w:hAnsi="Times" w:cs="Times" w:hint="eastAsia"/>
          <w:color w:val="000000"/>
          <w:kern w:val="0"/>
          <w:sz w:val="32"/>
          <w:szCs w:val="32"/>
        </w:rPr>
        <w:t>（</w:t>
      </w:r>
      <w:r w:rsidR="009148AA">
        <w:rPr>
          <w:rFonts w:ascii="Times" w:hAnsi="Times" w:cs="Times"/>
          <w:color w:val="000000"/>
          <w:kern w:val="0"/>
          <w:sz w:val="32"/>
          <w:szCs w:val="32"/>
        </w:rPr>
        <w:t>a finite number of states</w:t>
      </w:r>
      <w:r w:rsidR="009148AA">
        <w:rPr>
          <w:rFonts w:ascii="Times" w:hAnsi="Times" w:cs="Times" w:hint="eastAsia"/>
          <w:color w:val="000000"/>
          <w:kern w:val="0"/>
          <w:sz w:val="32"/>
          <w:szCs w:val="32"/>
        </w:rPr>
        <w:t>）</w:t>
      </w:r>
      <w:r>
        <w:rPr>
          <w:rFonts w:ascii="Times" w:hAnsi="Times" w:cs="Times" w:hint="eastAsia"/>
          <w:color w:val="000000"/>
          <w:kern w:val="0"/>
          <w:sz w:val="32"/>
          <w:szCs w:val="32"/>
        </w:rPr>
        <w:t>的马尔可夫决策过程</w:t>
      </w:r>
      <w:r w:rsidR="00B769D3">
        <w:rPr>
          <w:rFonts w:ascii="Times" w:hAnsi="Times" w:cs="Times" w:hint="eastAsia"/>
          <w:color w:val="000000"/>
          <w:kern w:val="0"/>
          <w:sz w:val="32"/>
          <w:szCs w:val="32"/>
        </w:rPr>
        <w:t>（</w:t>
      </w:r>
      <w:r w:rsidR="00B769D3">
        <w:rPr>
          <w:rFonts w:ascii="Times" w:hAnsi="Times" w:cs="Times"/>
          <w:color w:val="000000"/>
          <w:kern w:val="0"/>
          <w:sz w:val="32"/>
          <w:szCs w:val="32"/>
        </w:rPr>
        <w:t>MDPs</w:t>
      </w:r>
      <w:r w:rsidR="00B769D3">
        <w:rPr>
          <w:rFonts w:ascii="Times" w:hAnsi="Times" w:cs="Times" w:hint="eastAsia"/>
          <w:color w:val="000000"/>
          <w:kern w:val="0"/>
          <w:sz w:val="32"/>
          <w:szCs w:val="32"/>
        </w:rPr>
        <w:t>）</w:t>
      </w:r>
      <w:r>
        <w:rPr>
          <w:rFonts w:ascii="Times" w:hAnsi="Times" w:cs="Times" w:hint="eastAsia"/>
          <w:color w:val="000000"/>
          <w:kern w:val="0"/>
          <w:sz w:val="32"/>
          <w:szCs w:val="32"/>
        </w:rPr>
        <w:t>。</w:t>
      </w:r>
      <w:r w:rsidR="00F456BF">
        <w:rPr>
          <w:rFonts w:ascii="Times" w:hAnsi="Times" w:cs="Times" w:hint="eastAsia"/>
          <w:color w:val="000000"/>
          <w:kern w:val="0"/>
          <w:sz w:val="32"/>
          <w:szCs w:val="32"/>
        </w:rPr>
        <w:t>接下来我们要讲的就是有无限个状态</w:t>
      </w:r>
      <w:r w:rsidR="00E24684">
        <w:rPr>
          <w:rFonts w:ascii="Times" w:hAnsi="Times" w:cs="Times" w:hint="eastAsia"/>
          <w:color w:val="000000"/>
          <w:kern w:val="0"/>
          <w:sz w:val="32"/>
          <w:szCs w:val="32"/>
        </w:rPr>
        <w:t>（</w:t>
      </w:r>
      <w:r w:rsidR="00E24684">
        <w:rPr>
          <w:rFonts w:ascii="Times" w:hAnsi="Times" w:cs="Times"/>
          <w:color w:val="000000"/>
          <w:kern w:val="0"/>
          <w:sz w:val="32"/>
          <w:szCs w:val="32"/>
        </w:rPr>
        <w:t>an infinite number of states</w:t>
      </w:r>
      <w:r w:rsidR="00E24684">
        <w:rPr>
          <w:rFonts w:ascii="Times" w:hAnsi="Times" w:cs="Times" w:hint="eastAsia"/>
          <w:color w:val="000000"/>
          <w:kern w:val="0"/>
          <w:sz w:val="32"/>
          <w:szCs w:val="32"/>
        </w:rPr>
        <w:t>）</w:t>
      </w:r>
      <w:r w:rsidR="00F456BF">
        <w:rPr>
          <w:rFonts w:ascii="Times" w:hAnsi="Times" w:cs="Times" w:hint="eastAsia"/>
          <w:color w:val="000000"/>
          <w:kern w:val="0"/>
          <w:sz w:val="32"/>
          <w:szCs w:val="32"/>
        </w:rPr>
        <w:t>的</w:t>
      </w:r>
      <w:r w:rsidR="006D462F">
        <w:rPr>
          <w:rFonts w:ascii="Times" w:hAnsi="Times" w:cs="Times" w:hint="eastAsia"/>
          <w:color w:val="000000"/>
          <w:kern w:val="0"/>
          <w:sz w:val="32"/>
          <w:szCs w:val="32"/>
        </w:rPr>
        <w:t>情况</w:t>
      </w:r>
      <w:r w:rsidR="00F5667C">
        <w:rPr>
          <w:rFonts w:ascii="Times" w:hAnsi="Times" w:cs="Times" w:hint="eastAsia"/>
          <w:color w:val="000000"/>
          <w:kern w:val="0"/>
          <w:sz w:val="32"/>
          <w:szCs w:val="32"/>
        </w:rPr>
        <w:t>下的算法。</w:t>
      </w:r>
      <w:r w:rsidR="00F725CB">
        <w:rPr>
          <w:rFonts w:ascii="Times" w:hAnsi="Times" w:cs="Times" w:hint="eastAsia"/>
          <w:color w:val="000000"/>
          <w:kern w:val="0"/>
          <w:sz w:val="32"/>
          <w:szCs w:val="32"/>
        </w:rPr>
        <w:t>例如，对于一辆车，我们可以将其状态表示为</w:t>
      </w:r>
      <w:r w:rsidR="00801D51">
        <w:rPr>
          <w:rFonts w:ascii="Times" w:hAnsi="Times" w:cs="Times" w:hint="eastAsia"/>
          <w:color w:val="000000"/>
          <w:kern w:val="0"/>
          <w:sz w:val="32"/>
          <w:szCs w:val="32"/>
        </w:rPr>
        <w:t xml:space="preserve"> </w:t>
      </w:r>
      <w:r w:rsidR="00801D51">
        <w:rPr>
          <w:rFonts w:ascii="Times" w:hAnsi="Times" w:cs="Times"/>
          <w:color w:val="000000"/>
          <w:kern w:val="0"/>
          <w:sz w:val="32"/>
          <w:szCs w:val="32"/>
        </w:rPr>
        <w:t>(x,</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y,</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θ,</w:t>
      </w:r>
      <w:r w:rsidR="00E96E0D">
        <w:rPr>
          <w:rFonts w:ascii="Times" w:hAnsi="Times" w:cs="Times" w:hint="eastAsia"/>
          <w:color w:val="000000"/>
          <w:kern w:val="0"/>
          <w:sz w:val="32"/>
          <w:szCs w:val="32"/>
        </w:rPr>
        <w:t xml:space="preserve"> </w:t>
      </w:r>
      <w:r w:rsidR="00801D51">
        <w:rPr>
          <w:rFonts w:ascii="Times" w:hAnsi="Times" w:cs="Times"/>
          <w:color w:val="000000"/>
          <w:kern w:val="0"/>
          <w:sz w:val="32"/>
          <w:szCs w:val="32"/>
        </w:rPr>
        <w:t>x ̇,y ̇,θ</w:t>
      </w:r>
      <w:r w:rsidR="00801D51" w:rsidRPr="00A735FC">
        <w:rPr>
          <w:rFonts w:ascii="Times" w:hAnsi="Times" w:cs="Times"/>
          <w:color w:val="000000"/>
          <w:kern w:val="0"/>
          <w:sz w:val="32"/>
          <w:szCs w:val="32"/>
        </w:rPr>
        <w:t xml:space="preserve"> ̇</w:t>
      </w:r>
      <w:r w:rsidR="00485983" w:rsidRPr="00A735FC">
        <w:rPr>
          <w:rFonts w:ascii="Times" w:hAnsi="Times" w:cs="Times"/>
          <w:color w:val="000000"/>
          <w:kern w:val="0"/>
          <w:sz w:val="32"/>
          <w:szCs w:val="32"/>
        </w:rPr>
        <w:t>)</w:t>
      </w:r>
      <w:r w:rsidR="00485983">
        <w:rPr>
          <w:rFonts w:ascii="Times" w:hAnsi="Times" w:cs="Times"/>
          <w:color w:val="000000"/>
          <w:kern w:val="0"/>
          <w:sz w:val="32"/>
          <w:szCs w:val="32"/>
        </w:rPr>
        <w:t>，</w:t>
      </w:r>
      <w:r w:rsidR="00782E3A">
        <w:rPr>
          <w:rFonts w:ascii="Times" w:hAnsi="Times" w:cs="Times" w:hint="eastAsia"/>
          <w:color w:val="000000"/>
          <w:kern w:val="0"/>
          <w:sz w:val="32"/>
          <w:szCs w:val="32"/>
        </w:rPr>
        <w:t>其中包括位置</w:t>
      </w:r>
      <w:r w:rsidR="000172A8">
        <w:rPr>
          <w:rFonts w:ascii="Times" w:hAnsi="Times" w:cs="Times" w:hint="eastAsia"/>
          <w:color w:val="000000"/>
          <w:kern w:val="0"/>
          <w:sz w:val="32"/>
          <w:szCs w:val="32"/>
        </w:rPr>
        <w:t>（</w:t>
      </w:r>
      <w:r w:rsidR="000172A8">
        <w:rPr>
          <w:rFonts w:ascii="Times" w:hAnsi="Times" w:cs="Times" w:hint="eastAsia"/>
          <w:color w:val="000000"/>
          <w:kern w:val="0"/>
          <w:sz w:val="32"/>
          <w:szCs w:val="32"/>
        </w:rPr>
        <w:t>position</w:t>
      </w:r>
      <w:r w:rsidR="000172A8">
        <w:rPr>
          <w:rFonts w:ascii="Times" w:hAnsi="Times" w:cs="Times" w:hint="eastAsia"/>
          <w:color w:val="000000"/>
          <w:kern w:val="0"/>
          <w:sz w:val="32"/>
          <w:szCs w:val="32"/>
        </w:rPr>
        <w:t>）</w:t>
      </w:r>
      <w:r w:rsidR="00782E3A">
        <w:rPr>
          <w:rFonts w:ascii="Times" w:hAnsi="Times" w:cs="Times" w:hint="eastAsia"/>
          <w:color w:val="000000"/>
          <w:kern w:val="0"/>
          <w:sz w:val="32"/>
          <w:szCs w:val="32"/>
        </w:rPr>
        <w:t xml:space="preserve"> </w:t>
      </w:r>
      <w:r w:rsidR="006A464E">
        <w:rPr>
          <w:rFonts w:ascii="Times" w:hAnsi="Times" w:cs="Times"/>
          <w:color w:val="000000"/>
          <w:kern w:val="0"/>
          <w:sz w:val="32"/>
          <w:szCs w:val="32"/>
        </w:rPr>
        <w:t xml:space="preserve"> (x, y)</w:t>
      </w:r>
      <w:r w:rsidR="006A464E">
        <w:rPr>
          <w:rFonts w:ascii="Times" w:hAnsi="Times" w:cs="Times" w:hint="eastAsia"/>
          <w:color w:val="000000"/>
          <w:kern w:val="0"/>
          <w:sz w:val="32"/>
          <w:szCs w:val="32"/>
        </w:rPr>
        <w:t>，方向</w:t>
      </w:r>
      <w:r w:rsidR="00B2135E">
        <w:rPr>
          <w:rFonts w:ascii="Times" w:hAnsi="Times" w:cs="Times" w:hint="eastAsia"/>
          <w:color w:val="000000"/>
          <w:kern w:val="0"/>
          <w:sz w:val="32"/>
          <w:szCs w:val="32"/>
        </w:rPr>
        <w:t>（</w:t>
      </w:r>
      <w:r w:rsidR="00B2135E">
        <w:rPr>
          <w:rFonts w:ascii="Times" w:hAnsi="Times" w:cs="Times"/>
          <w:color w:val="000000"/>
          <w:kern w:val="0"/>
          <w:sz w:val="32"/>
          <w:szCs w:val="32"/>
        </w:rPr>
        <w:t>orientatio</w:t>
      </w:r>
      <w:r w:rsidR="00B2135E">
        <w:rPr>
          <w:rFonts w:ascii="Times" w:hAnsi="Times" w:cs="Times" w:hint="eastAsia"/>
          <w:color w:val="000000"/>
          <w:kern w:val="0"/>
          <w:sz w:val="32"/>
          <w:szCs w:val="32"/>
        </w:rPr>
        <w:t>n</w:t>
      </w:r>
      <w:r w:rsidR="00B2135E">
        <w:rPr>
          <w:rFonts w:ascii="Times" w:hAnsi="Times" w:cs="Times" w:hint="eastAsia"/>
          <w:color w:val="000000"/>
          <w:kern w:val="0"/>
          <w:sz w:val="32"/>
          <w:szCs w:val="32"/>
        </w:rPr>
        <w:t>）</w:t>
      </w:r>
      <w:r w:rsidR="00B2135E">
        <w:rPr>
          <w:rFonts w:ascii="Times" w:hAnsi="Times" w:cs="Times"/>
          <w:color w:val="000000"/>
          <w:kern w:val="0"/>
          <w:sz w:val="32"/>
          <w:szCs w:val="32"/>
        </w:rPr>
        <w:t>θ</w:t>
      </w:r>
      <w:r w:rsidR="00E96E0D">
        <w:rPr>
          <w:rFonts w:ascii="Times" w:hAnsi="Times" w:cs="Times" w:hint="eastAsia"/>
          <w:color w:val="000000"/>
          <w:kern w:val="0"/>
          <w:sz w:val="32"/>
          <w:szCs w:val="32"/>
        </w:rPr>
        <w:t>，</w:t>
      </w:r>
      <w:r w:rsidR="0082335C">
        <w:rPr>
          <w:rFonts w:ascii="Times" w:hAnsi="Times" w:cs="Times" w:hint="eastAsia"/>
          <w:color w:val="000000"/>
          <w:kern w:val="0"/>
          <w:sz w:val="32"/>
          <w:szCs w:val="32"/>
        </w:rPr>
        <w:t xml:space="preserve"> </w:t>
      </w:r>
      <w:r w:rsidR="0082335C">
        <w:rPr>
          <w:rFonts w:ascii="Times" w:hAnsi="Times" w:cs="Times" w:hint="eastAsia"/>
          <w:color w:val="000000"/>
          <w:kern w:val="0"/>
          <w:sz w:val="32"/>
          <w:szCs w:val="32"/>
        </w:rPr>
        <w:t>在</w:t>
      </w:r>
      <w:r w:rsidR="0082335C">
        <w:rPr>
          <w:rFonts w:ascii="Times" w:hAnsi="Times" w:cs="Times" w:hint="eastAsia"/>
          <w:color w:val="000000"/>
          <w:kern w:val="0"/>
          <w:sz w:val="32"/>
          <w:szCs w:val="32"/>
        </w:rPr>
        <w:t xml:space="preserve"> x </w:t>
      </w:r>
      <w:r w:rsidR="0082335C">
        <w:rPr>
          <w:rFonts w:ascii="Times" w:hAnsi="Times" w:cs="Times" w:hint="eastAsia"/>
          <w:color w:val="000000"/>
          <w:kern w:val="0"/>
          <w:sz w:val="32"/>
          <w:szCs w:val="32"/>
        </w:rPr>
        <w:t>和</w:t>
      </w:r>
      <w:r w:rsidR="0082335C">
        <w:rPr>
          <w:rFonts w:ascii="Times" w:hAnsi="Times" w:cs="Times" w:hint="eastAsia"/>
          <w:color w:val="000000"/>
          <w:kern w:val="0"/>
          <w:sz w:val="32"/>
          <w:szCs w:val="32"/>
        </w:rPr>
        <w:t xml:space="preserve"> y </w:t>
      </w:r>
      <w:r w:rsidR="0082335C">
        <w:rPr>
          <w:rFonts w:ascii="Times" w:hAnsi="Times" w:cs="Times" w:hint="eastAsia"/>
          <w:color w:val="000000"/>
          <w:kern w:val="0"/>
          <w:sz w:val="32"/>
          <w:szCs w:val="32"/>
        </w:rPr>
        <w:t>方向的速度分量</w:t>
      </w:r>
      <w:r w:rsidR="00B137E6">
        <w:rPr>
          <w:rFonts w:ascii="Times" w:hAnsi="Times" w:cs="Times" w:hint="eastAsia"/>
          <w:color w:val="000000"/>
          <w:kern w:val="0"/>
          <w:sz w:val="32"/>
          <w:szCs w:val="32"/>
        </w:rPr>
        <w:t xml:space="preserve"> </w:t>
      </w:r>
      <w:r w:rsidR="00B137E6">
        <w:rPr>
          <w:rFonts w:ascii="Times" w:hAnsi="Times" w:cs="Times"/>
          <w:color w:val="000000"/>
          <w:kern w:val="0"/>
          <w:sz w:val="32"/>
          <w:szCs w:val="32"/>
        </w:rPr>
        <w:t xml:space="preserve">x ̇ </w:t>
      </w:r>
      <w:r w:rsidR="00B137E6">
        <w:rPr>
          <w:rFonts w:ascii="Times" w:hAnsi="Times" w:cs="Times" w:hint="eastAsia"/>
          <w:color w:val="000000"/>
          <w:kern w:val="0"/>
          <w:sz w:val="32"/>
          <w:szCs w:val="32"/>
        </w:rPr>
        <w:t>和</w:t>
      </w:r>
      <w:r w:rsidR="00B137E6">
        <w:rPr>
          <w:rFonts w:ascii="Times" w:hAnsi="Times" w:cs="Times"/>
          <w:color w:val="000000"/>
          <w:kern w:val="0"/>
          <w:sz w:val="32"/>
          <w:szCs w:val="32"/>
        </w:rPr>
        <w:t xml:space="preserve"> y ̇</w:t>
      </w:r>
      <w:r w:rsidR="00160CD9">
        <w:rPr>
          <w:rFonts w:ascii="Times" w:hAnsi="Times" w:cs="Times" w:hint="eastAsia"/>
          <w:color w:val="000000"/>
          <w:kern w:val="0"/>
          <w:sz w:val="32"/>
          <w:szCs w:val="32"/>
        </w:rPr>
        <w:t>，以及</w:t>
      </w:r>
      <w:r w:rsidR="0081255B" w:rsidRPr="00B731AB">
        <w:rPr>
          <w:rFonts w:ascii="Times" w:hAnsi="Times" w:cs="Times" w:hint="eastAsia"/>
          <w:color w:val="000000"/>
          <w:kern w:val="0"/>
          <w:position w:val="8"/>
          <w:sz w:val="32"/>
          <w:szCs w:val="32"/>
        </w:rPr>
        <w:t>角速度</w:t>
      </w:r>
      <w:r w:rsidR="00404B8B" w:rsidRPr="00B731AB">
        <w:rPr>
          <w:rFonts w:ascii="Times" w:hAnsi="Times" w:cs="Times" w:hint="eastAsia"/>
          <w:color w:val="000000"/>
          <w:kern w:val="0"/>
          <w:position w:val="8"/>
          <w:sz w:val="32"/>
          <w:szCs w:val="32"/>
        </w:rPr>
        <w:t>（</w:t>
      </w:r>
      <w:r w:rsidR="00404B8B" w:rsidRPr="00B731AB">
        <w:rPr>
          <w:rFonts w:ascii="Times" w:hAnsi="Times" w:cs="Times"/>
          <w:color w:val="000000"/>
          <w:kern w:val="0"/>
          <w:position w:val="8"/>
          <w:sz w:val="32"/>
          <w:szCs w:val="32"/>
        </w:rPr>
        <w:t>angular velocity</w:t>
      </w:r>
      <w:r w:rsidR="00404B8B" w:rsidRPr="00B731AB">
        <w:rPr>
          <w:rFonts w:ascii="Times" w:hAnsi="Times" w:cs="Times" w:hint="eastAsia"/>
          <w:color w:val="000000"/>
          <w:kern w:val="0"/>
          <w:position w:val="8"/>
          <w:sz w:val="32"/>
          <w:szCs w:val="32"/>
        </w:rPr>
        <w:t>）</w:t>
      </w:r>
      <w:r w:rsidR="00404B8B" w:rsidRPr="00B731AB">
        <w:rPr>
          <w:rFonts w:ascii="Times" w:hAnsi="Times" w:cs="Times"/>
          <w:color w:val="000000"/>
          <w:kern w:val="0"/>
          <w:position w:val="8"/>
          <w:sz w:val="32"/>
          <w:szCs w:val="32"/>
        </w:rPr>
        <w:t>θ</w:t>
      </w:r>
      <w:r w:rsidR="00404B8B">
        <w:rPr>
          <w:rFonts w:ascii="Times" w:hAnsi="Times" w:cs="Times"/>
          <w:color w:val="000000"/>
          <w:kern w:val="0"/>
          <w:position w:val="8"/>
          <w:sz w:val="32"/>
          <w:szCs w:val="32"/>
        </w:rPr>
        <w:t xml:space="preserve"> ̇</w:t>
      </w:r>
      <w:r w:rsidR="004C0014">
        <w:rPr>
          <w:rFonts w:ascii="Times" w:hAnsi="Times" w:cs="Times" w:hint="eastAsia"/>
          <w:color w:val="000000"/>
          <w:kern w:val="0"/>
          <w:position w:val="8"/>
          <w:sz w:val="32"/>
          <w:szCs w:val="32"/>
        </w:rPr>
        <w:t>。</w:t>
      </w:r>
      <w:r w:rsidR="000A2C2C">
        <w:rPr>
          <w:rFonts w:ascii="Times" w:hAnsi="Times" w:cs="Times" w:hint="eastAsia"/>
          <w:color w:val="000000"/>
          <w:kern w:val="0"/>
          <w:position w:val="8"/>
          <w:sz w:val="32"/>
          <w:szCs w:val="32"/>
        </w:rPr>
        <w:t>这样，</w:t>
      </w:r>
      <w:r w:rsidR="000A2C2C" w:rsidRPr="000A2C2C">
        <w:rPr>
          <w:rFonts w:ascii="Times" w:hAnsi="Times" w:cs="Times"/>
          <w:color w:val="000000"/>
          <w:kern w:val="0"/>
          <w:position w:val="8"/>
          <w:sz w:val="32"/>
          <w:szCs w:val="32"/>
        </w:rPr>
        <w:t>S = R</w:t>
      </w:r>
      <w:r w:rsidR="000A2C2C" w:rsidRPr="000A2C2C">
        <w:rPr>
          <w:rFonts w:ascii="Times" w:hAnsi="Times" w:cs="Times"/>
          <w:color w:val="000000"/>
          <w:kern w:val="0"/>
          <w:position w:val="8"/>
          <w:sz w:val="32"/>
          <w:szCs w:val="32"/>
          <w:vertAlign w:val="superscript"/>
        </w:rPr>
        <w:t>6</w:t>
      </w:r>
      <w:r w:rsidR="000A2C2C">
        <w:rPr>
          <w:rFonts w:ascii="Times" w:hAnsi="Times" w:cs="Times" w:hint="eastAsia"/>
          <w:color w:val="000000"/>
          <w:kern w:val="0"/>
          <w:position w:val="8"/>
          <w:sz w:val="32"/>
          <w:szCs w:val="32"/>
        </w:rPr>
        <w:t xml:space="preserve"> </w:t>
      </w:r>
      <w:r w:rsidR="000A2C2C">
        <w:rPr>
          <w:rFonts w:ascii="Times" w:hAnsi="Times" w:cs="Times" w:hint="eastAsia"/>
          <w:color w:val="000000"/>
          <w:kern w:val="0"/>
          <w:position w:val="8"/>
          <w:sz w:val="32"/>
          <w:szCs w:val="32"/>
        </w:rPr>
        <w:t>就是一个有</w:t>
      </w:r>
      <w:r w:rsidR="009D6E90">
        <w:rPr>
          <w:rFonts w:ascii="Times" w:hAnsi="Times" w:cs="Times" w:hint="eastAsia"/>
          <w:color w:val="000000"/>
          <w:kern w:val="0"/>
          <w:position w:val="8"/>
          <w:sz w:val="32"/>
          <w:szCs w:val="32"/>
        </w:rPr>
        <w:t>无限的状态集合，</w:t>
      </w:r>
      <w:r w:rsidR="00B250F3">
        <w:rPr>
          <w:rFonts w:ascii="Times" w:hAnsi="Times" w:cs="Times" w:hint="eastAsia"/>
          <w:color w:val="000000"/>
          <w:kern w:val="0"/>
          <w:position w:val="8"/>
          <w:sz w:val="32"/>
          <w:szCs w:val="32"/>
        </w:rPr>
        <w:t>因为一辆车的位置和方向的个数是有无限可能的</w:t>
      </w:r>
      <w:r w:rsidR="00391914" w:rsidRPr="00BE1A67">
        <w:rPr>
          <w:rFonts w:ascii="Times" w:hAnsi="Times" w:cs="Times"/>
          <w:color w:val="000000"/>
          <w:kern w:val="0"/>
          <w:position w:val="8"/>
          <w:sz w:val="32"/>
          <w:szCs w:val="32"/>
          <w:vertAlign w:val="superscript"/>
        </w:rPr>
        <w:t>2</w:t>
      </w:r>
      <w:r w:rsidR="00B250F3">
        <w:rPr>
          <w:rFonts w:ascii="Times" w:hAnsi="Times" w:cs="Times" w:hint="eastAsia"/>
          <w:color w:val="000000"/>
          <w:kern w:val="0"/>
          <w:position w:val="8"/>
          <w:sz w:val="32"/>
          <w:szCs w:val="32"/>
        </w:rPr>
        <w:t>。</w:t>
      </w:r>
      <w:r w:rsidR="00993FD1">
        <w:rPr>
          <w:rFonts w:ascii="Times" w:hAnsi="Times" w:cs="Times" w:hint="eastAsia"/>
          <w:color w:val="000000"/>
          <w:kern w:val="0"/>
          <w:position w:val="8"/>
          <w:sz w:val="32"/>
          <w:szCs w:val="32"/>
        </w:rPr>
        <w:t>与此相似，在习题集</w:t>
      </w:r>
      <w:r w:rsidR="00993FD1">
        <w:rPr>
          <w:rFonts w:ascii="Times" w:hAnsi="Times" w:cs="Times" w:hint="eastAsia"/>
          <w:color w:val="000000"/>
          <w:kern w:val="0"/>
          <w:position w:val="8"/>
          <w:sz w:val="32"/>
          <w:szCs w:val="32"/>
        </w:rPr>
        <w:t xml:space="preserve">4 </w:t>
      </w:r>
      <w:r w:rsidR="00993FD1">
        <w:rPr>
          <w:rFonts w:ascii="Times" w:hAnsi="Times" w:cs="Times" w:hint="eastAsia"/>
          <w:color w:val="000000"/>
          <w:kern w:val="0"/>
          <w:position w:val="8"/>
          <w:sz w:val="32"/>
          <w:szCs w:val="32"/>
        </w:rPr>
        <w:t>中看到的倒立摆问题（</w:t>
      </w:r>
      <w:r w:rsidR="00AC09B9" w:rsidRPr="00AC09B9">
        <w:rPr>
          <w:rFonts w:ascii="Times" w:hAnsi="Times" w:cs="Times"/>
          <w:color w:val="000000"/>
          <w:kern w:val="0"/>
          <w:position w:val="8"/>
          <w:sz w:val="32"/>
          <w:szCs w:val="32"/>
        </w:rPr>
        <w:t>inverted pendulum</w:t>
      </w:r>
      <w:r w:rsidR="00993FD1">
        <w:rPr>
          <w:rFonts w:ascii="Times" w:hAnsi="Times" w:cs="Times" w:hint="eastAsia"/>
          <w:color w:val="000000"/>
          <w:kern w:val="0"/>
          <w:position w:val="8"/>
          <w:sz w:val="32"/>
          <w:szCs w:val="32"/>
        </w:rPr>
        <w:t>）</w:t>
      </w:r>
      <w:r w:rsidR="003A0BE8">
        <w:rPr>
          <w:rFonts w:ascii="Times" w:hAnsi="Times" w:cs="Times" w:hint="eastAsia"/>
          <w:color w:val="000000"/>
          <w:kern w:val="0"/>
          <w:position w:val="8"/>
          <w:sz w:val="32"/>
          <w:szCs w:val="32"/>
        </w:rPr>
        <w:t>中，</w:t>
      </w:r>
      <w:r w:rsidR="00A879BE">
        <w:rPr>
          <w:rFonts w:ascii="Times" w:hAnsi="Times" w:cs="Times" w:hint="eastAsia"/>
          <w:color w:val="000000"/>
          <w:kern w:val="0"/>
          <w:position w:val="8"/>
          <w:sz w:val="32"/>
          <w:szCs w:val="32"/>
        </w:rPr>
        <w:t>状态也有</w:t>
      </w:r>
      <w:r w:rsidR="00A72ABA" w:rsidRPr="00771228">
        <w:rPr>
          <w:rFonts w:ascii="Times" w:hAnsi="Times" w:cs="Times"/>
          <w:noProof/>
          <w:color w:val="000000"/>
          <w:kern w:val="0"/>
          <w:sz w:val="32"/>
          <w:szCs w:val="32"/>
        </w:rPr>
        <w:drawing>
          <wp:inline distT="0" distB="0" distL="0" distR="0" wp14:anchorId="4E53E794" wp14:editId="03E7EA97">
            <wp:extent cx="878114" cy="304800"/>
            <wp:effectExtent l="0" t="0" r="1143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3485" cy="306664"/>
                    </a:xfrm>
                    <a:prstGeom prst="rect">
                      <a:avLst/>
                    </a:prstGeom>
                  </pic:spPr>
                </pic:pic>
              </a:graphicData>
            </a:graphic>
          </wp:inline>
        </w:drawing>
      </w:r>
      <w:r w:rsidR="00A72ABA">
        <w:rPr>
          <w:rFonts w:ascii="Times" w:hAnsi="Times" w:cs="Times" w:hint="eastAsia"/>
          <w:color w:val="000000"/>
          <w:kern w:val="0"/>
          <w:position w:val="8"/>
          <w:sz w:val="32"/>
          <w:szCs w:val="32"/>
        </w:rPr>
        <w:t>，其中的</w:t>
      </w:r>
      <w:r w:rsidR="00A72ABA">
        <w:rPr>
          <w:rFonts w:ascii="Times" w:hAnsi="Times" w:cs="Times" w:hint="eastAsia"/>
          <w:color w:val="000000"/>
          <w:kern w:val="0"/>
          <w:position w:val="8"/>
          <w:sz w:val="32"/>
          <w:szCs w:val="32"/>
        </w:rPr>
        <w:t xml:space="preserve"> </w:t>
      </w:r>
      <w:r w:rsidR="00A72ABA">
        <w:rPr>
          <w:rFonts w:ascii="Times" w:hAnsi="Times" w:cs="Times" w:hint="eastAsia"/>
          <w:color w:val="000000"/>
          <w:kern w:val="0"/>
          <w:position w:val="8"/>
          <w:sz w:val="32"/>
          <w:szCs w:val="32"/>
        </w:rPr>
        <w:t>θ</w:t>
      </w:r>
      <w:r w:rsidR="00A72ABA">
        <w:rPr>
          <w:rFonts w:ascii="Times" w:hAnsi="Times" w:cs="Times" w:hint="eastAsia"/>
          <w:color w:val="000000"/>
          <w:kern w:val="0"/>
          <w:position w:val="8"/>
          <w:sz w:val="32"/>
          <w:szCs w:val="32"/>
        </w:rPr>
        <w:t xml:space="preserve"> </w:t>
      </w:r>
      <w:r w:rsidR="00A72ABA">
        <w:rPr>
          <w:rFonts w:ascii="Times" w:hAnsi="Times" w:cs="Times" w:hint="eastAsia"/>
          <w:color w:val="000000"/>
          <w:kern w:val="0"/>
          <w:position w:val="8"/>
          <w:sz w:val="32"/>
          <w:szCs w:val="32"/>
        </w:rPr>
        <w:t>是杆的角度</w:t>
      </w:r>
      <w:r w:rsidR="00540978">
        <w:rPr>
          <w:rFonts w:ascii="Times" w:hAnsi="Times" w:cs="Times" w:hint="eastAsia"/>
          <w:color w:val="000000"/>
          <w:kern w:val="0"/>
          <w:position w:val="8"/>
          <w:sz w:val="32"/>
          <w:szCs w:val="32"/>
        </w:rPr>
        <w:t>。</w:t>
      </w:r>
      <w:r w:rsidR="008371CA">
        <w:rPr>
          <w:rFonts w:ascii="Times" w:hAnsi="Times" w:cs="Times" w:hint="eastAsia"/>
          <w:color w:val="000000"/>
          <w:kern w:val="0"/>
          <w:position w:val="8"/>
          <w:sz w:val="32"/>
          <w:szCs w:val="32"/>
        </w:rPr>
        <w:t>在直升机飞行的三维空间中，状态的形式则为</w:t>
      </w:r>
      <w:r w:rsidR="00230B9F" w:rsidRPr="00771228">
        <w:rPr>
          <w:rFonts w:ascii="Times" w:hAnsi="Times" w:cs="Times"/>
          <w:noProof/>
          <w:color w:val="000000"/>
          <w:kern w:val="0"/>
          <w:sz w:val="32"/>
          <w:szCs w:val="32"/>
        </w:rPr>
        <w:drawing>
          <wp:inline distT="0" distB="0" distL="0" distR="0" wp14:anchorId="6979B2D9" wp14:editId="7CCF2105">
            <wp:extent cx="2377440" cy="25397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911" cy="261284"/>
                    </a:xfrm>
                    <a:prstGeom prst="rect">
                      <a:avLst/>
                    </a:prstGeom>
                  </pic:spPr>
                </pic:pic>
              </a:graphicData>
            </a:graphic>
          </wp:inline>
        </w:drawing>
      </w:r>
      <w:r w:rsidR="00094F2A">
        <w:rPr>
          <w:rFonts w:ascii="Times" w:hAnsi="Times" w:cs="Times" w:hint="eastAsia"/>
          <w:color w:val="000000"/>
          <w:kern w:val="0"/>
          <w:position w:val="8"/>
          <w:sz w:val="32"/>
          <w:szCs w:val="32"/>
        </w:rPr>
        <w:t>，</w:t>
      </w:r>
      <w:r w:rsidR="00557371">
        <w:rPr>
          <w:rFonts w:ascii="Times" w:hAnsi="Times" w:cs="Times" w:hint="eastAsia"/>
          <w:color w:val="000000"/>
          <w:kern w:val="0"/>
          <w:position w:val="8"/>
          <w:sz w:val="32"/>
          <w:szCs w:val="32"/>
        </w:rPr>
        <w:t>其中包含了滚动角（</w:t>
      </w:r>
      <w:r w:rsidR="00333F20" w:rsidRPr="00333F20">
        <w:rPr>
          <w:rFonts w:ascii="Times" w:hAnsi="Times" w:cs="Times"/>
          <w:color w:val="000000"/>
          <w:kern w:val="0"/>
          <w:position w:val="8"/>
          <w:sz w:val="32"/>
          <w:szCs w:val="32"/>
        </w:rPr>
        <w:t>roll</w:t>
      </w:r>
      <w:r w:rsidR="00557371">
        <w:rPr>
          <w:rFonts w:ascii="Times" w:hAnsi="Times" w:cs="Times" w:hint="eastAsia"/>
          <w:color w:val="000000"/>
          <w:kern w:val="0"/>
          <w:position w:val="8"/>
          <w:sz w:val="32"/>
          <w:szCs w:val="32"/>
        </w:rPr>
        <w:t>）</w:t>
      </w:r>
      <w:r w:rsidR="00557371">
        <w:rPr>
          <w:rFonts w:ascii="Times" w:hAnsi="Times" w:cs="Times"/>
          <w:color w:val="000000"/>
          <w:kern w:val="0"/>
          <w:position w:val="8"/>
          <w:sz w:val="32"/>
          <w:szCs w:val="32"/>
        </w:rPr>
        <w:t>φ</w:t>
      </w:r>
      <w:r w:rsidR="00557371">
        <w:rPr>
          <w:rFonts w:ascii="Times" w:hAnsi="Times" w:cs="Times"/>
          <w:color w:val="000000"/>
          <w:kern w:val="0"/>
          <w:position w:val="8"/>
          <w:sz w:val="32"/>
          <w:szCs w:val="32"/>
        </w:rPr>
        <w:t>，</w:t>
      </w:r>
      <w:r w:rsidR="00557371">
        <w:rPr>
          <w:rFonts w:ascii="Times" w:hAnsi="Times" w:cs="Times" w:hint="eastAsia"/>
          <w:color w:val="000000"/>
          <w:kern w:val="0"/>
          <w:position w:val="8"/>
          <w:sz w:val="32"/>
          <w:szCs w:val="32"/>
        </w:rPr>
        <w:t>俯仰角（</w:t>
      </w:r>
      <w:r w:rsidR="00333F20" w:rsidRPr="00333F20">
        <w:rPr>
          <w:rFonts w:ascii="Times" w:hAnsi="Times" w:cs="Times"/>
          <w:color w:val="000000"/>
          <w:kern w:val="0"/>
          <w:position w:val="8"/>
          <w:sz w:val="32"/>
          <w:szCs w:val="32"/>
        </w:rPr>
        <w:t>pitch</w:t>
      </w:r>
      <w:r w:rsidR="00557371">
        <w:rPr>
          <w:rFonts w:ascii="Times" w:hAnsi="Times" w:cs="Times" w:hint="eastAsia"/>
          <w:color w:val="000000"/>
          <w:kern w:val="0"/>
          <w:position w:val="8"/>
          <w:sz w:val="32"/>
          <w:szCs w:val="32"/>
        </w:rPr>
        <w:t>）</w:t>
      </w:r>
      <w:r w:rsidR="00333F20" w:rsidRPr="00333F20">
        <w:rPr>
          <w:rFonts w:ascii="Times" w:hAnsi="Times" w:cs="Times"/>
          <w:color w:val="000000"/>
          <w:kern w:val="0"/>
          <w:position w:val="8"/>
          <w:sz w:val="32"/>
          <w:szCs w:val="32"/>
        </w:rPr>
        <w:t>θ</w:t>
      </w:r>
      <w:r w:rsidR="00557371">
        <w:rPr>
          <w:rFonts w:ascii="Times" w:hAnsi="Times" w:cs="Times" w:hint="eastAsia"/>
          <w:color w:val="000000"/>
          <w:kern w:val="0"/>
          <w:position w:val="8"/>
          <w:sz w:val="32"/>
          <w:szCs w:val="32"/>
        </w:rPr>
        <w:t>，以及偏航角（</w:t>
      </w:r>
      <w:r w:rsidR="00557371">
        <w:rPr>
          <w:rFonts w:ascii="Times" w:hAnsi="Times" w:cs="Times"/>
          <w:color w:val="000000"/>
          <w:kern w:val="0"/>
          <w:position w:val="8"/>
          <w:sz w:val="32"/>
          <w:szCs w:val="32"/>
        </w:rPr>
        <w:t>yaw</w:t>
      </w:r>
      <w:r w:rsidR="00557371">
        <w:rPr>
          <w:rFonts w:ascii="Times" w:hAnsi="Times" w:cs="Times"/>
          <w:color w:val="000000"/>
          <w:kern w:val="0"/>
          <w:position w:val="8"/>
          <w:sz w:val="32"/>
          <w:szCs w:val="32"/>
        </w:rPr>
        <w:t>）</w:t>
      </w:r>
      <w:r w:rsidR="00333F20" w:rsidRPr="00333F20">
        <w:rPr>
          <w:rFonts w:ascii="Times" w:hAnsi="Times" w:cs="Times"/>
          <w:color w:val="000000"/>
          <w:kern w:val="0"/>
          <w:position w:val="8"/>
          <w:sz w:val="32"/>
          <w:szCs w:val="32"/>
        </w:rPr>
        <w:t>ψ</w:t>
      </w:r>
      <w:r w:rsidR="00EC4AFA">
        <w:rPr>
          <w:rFonts w:ascii="Times" w:hAnsi="Times" w:cs="Times" w:hint="eastAsia"/>
          <w:color w:val="000000"/>
          <w:kern w:val="0"/>
          <w:position w:val="8"/>
          <w:sz w:val="32"/>
          <w:szCs w:val="32"/>
        </w:rPr>
        <w:t>，这几个角度确定了直升机在三维空间中的运动方向。</w:t>
      </w:r>
      <w:r w:rsidR="008A0813">
        <w:rPr>
          <w:rFonts w:ascii="Times" w:hAnsi="Times" w:cs="Times" w:hint="eastAsia"/>
          <w:color w:val="000000"/>
          <w:kern w:val="0"/>
          <w:position w:val="8"/>
          <w:sz w:val="32"/>
          <w:szCs w:val="32"/>
        </w:rPr>
        <w:t>在本节中，</w:t>
      </w:r>
      <w:r w:rsidR="00F34783">
        <w:rPr>
          <w:rFonts w:ascii="Times" w:hAnsi="Times" w:cs="Times" w:hint="eastAsia"/>
          <w:color w:val="000000"/>
          <w:kern w:val="0"/>
          <w:position w:val="8"/>
          <w:sz w:val="32"/>
          <w:szCs w:val="32"/>
        </w:rPr>
        <w:t>我们考虑</w:t>
      </w:r>
      <w:r w:rsidR="0065311B">
        <w:rPr>
          <w:rFonts w:ascii="Times" w:hAnsi="Times" w:cs="Times" w:hint="eastAsia"/>
          <w:color w:val="000000"/>
          <w:kern w:val="0"/>
          <w:position w:val="8"/>
          <w:sz w:val="32"/>
          <w:szCs w:val="32"/>
        </w:rPr>
        <w:t>状态空间为</w:t>
      </w:r>
      <w:r w:rsidR="0065311B">
        <w:rPr>
          <w:rFonts w:ascii="Times" w:hAnsi="Times" w:cs="Times" w:hint="eastAsia"/>
          <w:color w:val="000000"/>
          <w:kern w:val="0"/>
          <w:position w:val="8"/>
          <w:sz w:val="32"/>
          <w:szCs w:val="32"/>
        </w:rPr>
        <w:t xml:space="preserve"> </w:t>
      </w:r>
      <w:r w:rsidR="00E54D3A" w:rsidRPr="00E54D3A">
        <w:rPr>
          <w:rFonts w:ascii="Times" w:hAnsi="Times" w:cs="Times"/>
          <w:color w:val="000000"/>
          <w:kern w:val="0"/>
          <w:position w:val="8"/>
          <w:sz w:val="32"/>
          <w:szCs w:val="32"/>
        </w:rPr>
        <w:t>S = R</w:t>
      </w:r>
      <w:r w:rsidR="00E54D3A" w:rsidRPr="00E54D3A">
        <w:rPr>
          <w:rFonts w:ascii="Times" w:hAnsi="Times" w:cs="Times"/>
          <w:color w:val="000000"/>
          <w:kern w:val="0"/>
          <w:position w:val="8"/>
          <w:sz w:val="32"/>
          <w:szCs w:val="32"/>
          <w:vertAlign w:val="superscript"/>
        </w:rPr>
        <w:t>n</w:t>
      </w:r>
      <w:r w:rsidR="00F34783">
        <w:rPr>
          <w:rFonts w:ascii="Times" w:hAnsi="Times" w:cs="Times" w:hint="eastAsia"/>
          <w:color w:val="000000"/>
          <w:kern w:val="0"/>
          <w:position w:val="8"/>
          <w:sz w:val="32"/>
          <w:szCs w:val="32"/>
        </w:rPr>
        <w:t xml:space="preserve"> </w:t>
      </w:r>
      <w:r w:rsidR="00F34783">
        <w:rPr>
          <w:rFonts w:ascii="Times" w:hAnsi="Times" w:cs="Times" w:hint="eastAsia"/>
          <w:color w:val="000000"/>
          <w:kern w:val="0"/>
          <w:position w:val="8"/>
          <w:sz w:val="32"/>
          <w:szCs w:val="32"/>
        </w:rPr>
        <w:t>的情况</w:t>
      </w:r>
      <w:r w:rsidR="00E37F8F">
        <w:rPr>
          <w:rFonts w:ascii="Times" w:hAnsi="Times" w:cs="Times" w:hint="eastAsia"/>
          <w:color w:val="000000"/>
          <w:kern w:val="0"/>
          <w:position w:val="8"/>
          <w:sz w:val="32"/>
          <w:szCs w:val="32"/>
        </w:rPr>
        <w:t>，并描述</w:t>
      </w:r>
      <w:r w:rsidR="00790346">
        <w:rPr>
          <w:rFonts w:ascii="Times" w:hAnsi="Times" w:cs="Times" w:hint="eastAsia"/>
          <w:color w:val="000000"/>
          <w:kern w:val="0"/>
          <w:position w:val="8"/>
          <w:sz w:val="32"/>
          <w:szCs w:val="32"/>
        </w:rPr>
        <w:t>此种情况下解决</w:t>
      </w:r>
      <w:r w:rsidR="00790346">
        <w:rPr>
          <w:rFonts w:ascii="Times" w:hAnsi="Times" w:cs="Times" w:hint="eastAsia"/>
          <w:color w:val="000000"/>
          <w:kern w:val="0"/>
          <w:position w:val="8"/>
          <w:sz w:val="32"/>
          <w:szCs w:val="32"/>
        </w:rPr>
        <w:t xml:space="preserve"> MDPs </w:t>
      </w:r>
      <w:r w:rsidR="00790346">
        <w:rPr>
          <w:rFonts w:ascii="Times" w:hAnsi="Times" w:cs="Times" w:hint="eastAsia"/>
          <w:color w:val="000000"/>
          <w:kern w:val="0"/>
          <w:position w:val="8"/>
          <w:sz w:val="32"/>
          <w:szCs w:val="32"/>
        </w:rPr>
        <w:t>的方法。</w:t>
      </w:r>
    </w:p>
    <w:p w14:paraId="305803EC" w14:textId="77777777" w:rsidR="00A8019E" w:rsidRDefault="00A8019E" w:rsidP="00771228">
      <w:pPr>
        <w:widowControl/>
        <w:autoSpaceDE w:val="0"/>
        <w:autoSpaceDN w:val="0"/>
        <w:adjustRightInd w:val="0"/>
        <w:spacing w:after="240" w:line="360" w:lineRule="atLeast"/>
        <w:jc w:val="left"/>
        <w:rPr>
          <w:rFonts w:ascii="Times" w:hAnsi="Times" w:cs="Times"/>
          <w:color w:val="000000"/>
          <w:kern w:val="0"/>
          <w:sz w:val="32"/>
          <w:szCs w:val="32"/>
        </w:rPr>
      </w:pPr>
    </w:p>
    <w:p w14:paraId="0D3F575D" w14:textId="0E00BB26" w:rsidR="00080F56" w:rsidRPr="004F4A09" w:rsidRDefault="007E3D94" w:rsidP="007E3D9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sidR="00080F56">
        <w:rPr>
          <w:rFonts w:ascii="Times" w:hAnsi="Times" w:cs="Times" w:hint="eastAsia"/>
          <w:color w:val="000000"/>
          <w:kern w:val="0"/>
          <w:sz w:val="26"/>
          <w:szCs w:val="26"/>
        </w:rPr>
        <w:t>从理论上讲，θ</w:t>
      </w:r>
      <w:r w:rsidR="00080F56">
        <w:rPr>
          <w:rFonts w:ascii="Times" w:hAnsi="Times" w:cs="Times" w:hint="eastAsia"/>
          <w:color w:val="000000"/>
          <w:kern w:val="0"/>
          <w:sz w:val="26"/>
          <w:szCs w:val="26"/>
        </w:rPr>
        <w:t xml:space="preserve"> </w:t>
      </w:r>
      <w:r w:rsidR="00080F56">
        <w:rPr>
          <w:rFonts w:ascii="Times" w:hAnsi="Times" w:cs="Times" w:hint="eastAsia"/>
          <w:color w:val="000000"/>
          <w:kern w:val="0"/>
          <w:sz w:val="26"/>
          <w:szCs w:val="26"/>
        </w:rPr>
        <w:t>是一个方向（</w:t>
      </w:r>
      <w:r w:rsidR="00080F56">
        <w:rPr>
          <w:rFonts w:ascii="Times" w:hAnsi="Times" w:cs="Times" w:hint="eastAsia"/>
          <w:color w:val="000000"/>
          <w:kern w:val="0"/>
          <w:sz w:val="26"/>
          <w:szCs w:val="26"/>
        </w:rPr>
        <w:t>orientation</w:t>
      </w:r>
      <w:r w:rsidR="00080F56">
        <w:rPr>
          <w:rFonts w:ascii="Times" w:hAnsi="Times" w:cs="Times" w:hint="eastAsia"/>
          <w:color w:val="000000"/>
          <w:kern w:val="0"/>
          <w:sz w:val="26"/>
          <w:szCs w:val="26"/>
        </w:rPr>
        <w:t>）</w:t>
      </w:r>
      <w:r w:rsidR="002A2A02">
        <w:rPr>
          <w:rFonts w:ascii="Times" w:hAnsi="Times" w:cs="Times" w:hint="eastAsia"/>
          <w:color w:val="000000"/>
          <w:kern w:val="0"/>
          <w:sz w:val="26"/>
          <w:szCs w:val="26"/>
        </w:rPr>
        <w:t>，所以更应当把</w:t>
      </w:r>
      <w:r w:rsidR="002A2A02">
        <w:rPr>
          <w:rFonts w:ascii="Times" w:hAnsi="Times" w:cs="Times" w:hint="eastAsia"/>
          <w:color w:val="000000"/>
          <w:kern w:val="0"/>
          <w:sz w:val="26"/>
          <w:szCs w:val="26"/>
        </w:rPr>
        <w:t xml:space="preserve"> </w:t>
      </w:r>
      <w:r w:rsidR="002A2A02">
        <w:rPr>
          <w:rFonts w:ascii="Times" w:hAnsi="Times" w:cs="Times" w:hint="eastAsia"/>
          <w:color w:val="000000"/>
          <w:kern w:val="0"/>
          <w:sz w:val="26"/>
          <w:szCs w:val="26"/>
        </w:rPr>
        <w:t>θ</w:t>
      </w:r>
      <w:r w:rsidR="002A2A02">
        <w:rPr>
          <w:rFonts w:ascii="Times" w:hAnsi="Times" w:cs="Times" w:hint="eastAsia"/>
          <w:color w:val="000000"/>
          <w:kern w:val="0"/>
          <w:sz w:val="26"/>
          <w:szCs w:val="26"/>
        </w:rPr>
        <w:t xml:space="preserve"> </w:t>
      </w:r>
      <w:r w:rsidR="002A2A02">
        <w:rPr>
          <w:rFonts w:ascii="Times" w:hAnsi="Times" w:cs="Times" w:hint="eastAsia"/>
          <w:color w:val="000000"/>
          <w:kern w:val="0"/>
          <w:sz w:val="26"/>
          <w:szCs w:val="26"/>
        </w:rPr>
        <w:t>的取值空间写为</w:t>
      </w:r>
      <w:r w:rsidR="00965F72">
        <w:rPr>
          <w:rFonts w:ascii="Times" w:hAnsi="Times" w:cs="Times" w:hint="eastAsia"/>
          <w:color w:val="000000"/>
          <w:kern w:val="0"/>
          <w:sz w:val="26"/>
          <w:szCs w:val="26"/>
        </w:rPr>
        <w:t xml:space="preserve"> </w:t>
      </w:r>
      <w:r w:rsidR="00965F72">
        <w:rPr>
          <w:rFonts w:ascii="Times" w:hAnsi="Times" w:cs="Times"/>
          <w:color w:val="000000"/>
          <w:kern w:val="0"/>
          <w:sz w:val="26"/>
          <w:szCs w:val="26"/>
        </w:rPr>
        <w:t xml:space="preserve">θ </w:t>
      </w:r>
      <w:r w:rsidR="00965F72">
        <w:rPr>
          <w:rFonts w:ascii="MS Mincho" w:eastAsia="MS Mincho" w:hAnsi="MS Mincho" w:cs="MS Mincho"/>
          <w:color w:val="000000"/>
          <w:kern w:val="0"/>
          <w:sz w:val="26"/>
          <w:szCs w:val="26"/>
        </w:rPr>
        <w:t>∈</w:t>
      </w:r>
      <w:r w:rsidR="00965F72">
        <w:rPr>
          <w:rFonts w:ascii="Times" w:hAnsi="Times" w:cs="Times"/>
          <w:color w:val="000000"/>
          <w:kern w:val="0"/>
          <w:sz w:val="26"/>
          <w:szCs w:val="26"/>
        </w:rPr>
        <w:t xml:space="preserve"> [−π, π]</w:t>
      </w:r>
      <w:r w:rsidR="002A2A02">
        <w:rPr>
          <w:rFonts w:ascii="Times" w:hAnsi="Times" w:cs="Times" w:hint="eastAsia"/>
          <w:color w:val="000000"/>
          <w:kern w:val="0"/>
          <w:sz w:val="26"/>
          <w:szCs w:val="26"/>
        </w:rPr>
        <w:t>，而不是写为实数集合</w:t>
      </w:r>
      <w:r w:rsidR="00D76C24">
        <w:rPr>
          <w:rFonts w:ascii="Times" w:hAnsi="Times" w:cs="Times" w:hint="eastAsia"/>
          <w:color w:val="000000"/>
          <w:kern w:val="0"/>
          <w:sz w:val="26"/>
          <w:szCs w:val="26"/>
        </w:rPr>
        <w:t xml:space="preserve"> </w:t>
      </w:r>
      <w:r w:rsidR="00D76C24">
        <w:rPr>
          <w:rFonts w:ascii="Times" w:hAnsi="Times" w:cs="Times"/>
          <w:color w:val="000000"/>
          <w:kern w:val="0"/>
          <w:sz w:val="26"/>
          <w:szCs w:val="26"/>
        </w:rPr>
        <w:t xml:space="preserve">θ </w:t>
      </w:r>
      <w:r w:rsidR="00D76C24">
        <w:rPr>
          <w:rFonts w:ascii="MS Mincho" w:eastAsia="MS Mincho" w:hAnsi="MS Mincho" w:cs="MS Mincho"/>
          <w:color w:val="000000"/>
          <w:kern w:val="0"/>
          <w:sz w:val="26"/>
          <w:szCs w:val="26"/>
        </w:rPr>
        <w:t>∈</w:t>
      </w:r>
      <w:r w:rsidR="00D76C24">
        <w:rPr>
          <w:rFonts w:ascii="Times" w:hAnsi="Times" w:cs="Times"/>
          <w:color w:val="000000"/>
          <w:kern w:val="0"/>
          <w:sz w:val="26"/>
          <w:szCs w:val="26"/>
        </w:rPr>
        <w:t xml:space="preserve"> R</w:t>
      </w:r>
      <w:r w:rsidR="004F4A09">
        <w:rPr>
          <w:rFonts w:ascii="Times" w:hAnsi="Times" w:cs="Times" w:hint="eastAsia"/>
          <w:color w:val="000000"/>
          <w:kern w:val="0"/>
          <w:sz w:val="26"/>
          <w:szCs w:val="26"/>
        </w:rPr>
        <w:t>；</w:t>
      </w:r>
      <w:r w:rsidR="007E2902">
        <w:rPr>
          <w:rFonts w:ascii="Times" w:hAnsi="Times" w:cs="Times" w:hint="eastAsia"/>
          <w:color w:val="000000"/>
          <w:kern w:val="0"/>
          <w:sz w:val="26"/>
          <w:szCs w:val="26"/>
        </w:rPr>
        <w:t>不过在我们讨论的问题中，这种区别不要紧。</w:t>
      </w:r>
    </w:p>
    <w:p w14:paraId="2C30DD7A" w14:textId="77777777" w:rsidR="007E3D94" w:rsidRP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9AD4F5C" w14:textId="77777777" w:rsid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AAFDE2A" w14:textId="01375528" w:rsidR="00A8019E" w:rsidRDefault="00A8019E" w:rsidP="00A8019E">
      <w:pPr>
        <w:pStyle w:val="2"/>
      </w:pPr>
      <w:r>
        <w:t xml:space="preserve">4.1 </w:t>
      </w:r>
      <w:r w:rsidR="00834A08">
        <w:rPr>
          <w:rFonts w:hint="eastAsia"/>
        </w:rPr>
        <w:t>离散化（</w:t>
      </w:r>
      <w:r w:rsidR="00834A08">
        <w:t>Discretization</w:t>
      </w:r>
      <w:r w:rsidR="00834A08">
        <w:rPr>
          <w:rFonts w:hint="eastAsia"/>
        </w:rPr>
        <w:t>）</w:t>
      </w:r>
    </w:p>
    <w:p w14:paraId="3F3BE851" w14:textId="281524CD" w:rsidR="00B262C8" w:rsidRDefault="00B262C8" w:rsidP="00A8019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解决连续状态</w:t>
      </w:r>
      <w:r>
        <w:rPr>
          <w:rFonts w:ascii="Times" w:hAnsi="Times" w:cs="Times" w:hint="eastAsia"/>
          <w:color w:val="000000"/>
          <w:kern w:val="0"/>
          <w:sz w:val="32"/>
          <w:szCs w:val="32"/>
        </w:rPr>
        <w:t xml:space="preserve"> MDP </w:t>
      </w:r>
      <w:r w:rsidR="00DA1E52">
        <w:rPr>
          <w:rFonts w:ascii="Times" w:hAnsi="Times" w:cs="Times" w:hint="eastAsia"/>
          <w:color w:val="000000"/>
          <w:kern w:val="0"/>
          <w:sz w:val="32"/>
          <w:szCs w:val="32"/>
        </w:rPr>
        <w:t>问题最简单的方法可能就是</w:t>
      </w:r>
      <w:r w:rsidR="008024EF">
        <w:rPr>
          <w:rFonts w:ascii="Times" w:hAnsi="Times" w:cs="Times" w:hint="eastAsia"/>
          <w:color w:val="000000"/>
          <w:kern w:val="0"/>
          <w:sz w:val="32"/>
          <w:szCs w:val="32"/>
        </w:rPr>
        <w:t>将</w:t>
      </w:r>
      <w:r w:rsidR="00DA1E52">
        <w:rPr>
          <w:rFonts w:ascii="Times" w:hAnsi="Times" w:cs="Times" w:hint="eastAsia"/>
          <w:color w:val="000000"/>
          <w:kern w:val="0"/>
          <w:sz w:val="32"/>
          <w:szCs w:val="32"/>
        </w:rPr>
        <w:t>状态空间</w:t>
      </w:r>
      <w:r w:rsidR="00A8782F">
        <w:rPr>
          <w:rFonts w:ascii="Times" w:hAnsi="Times" w:cs="Times" w:hint="eastAsia"/>
          <w:color w:val="000000"/>
          <w:kern w:val="0"/>
          <w:sz w:val="32"/>
          <w:szCs w:val="32"/>
        </w:rPr>
        <w:t>（</w:t>
      </w:r>
      <w:r w:rsidR="00A8782F">
        <w:rPr>
          <w:rFonts w:ascii="Times" w:hAnsi="Times" w:cs="Times"/>
          <w:color w:val="000000"/>
          <w:kern w:val="0"/>
          <w:sz w:val="32"/>
          <w:szCs w:val="32"/>
        </w:rPr>
        <w:t>state space</w:t>
      </w:r>
      <w:r w:rsidR="00A8782F">
        <w:rPr>
          <w:rFonts w:ascii="Times" w:hAnsi="Times" w:cs="Times" w:hint="eastAsia"/>
          <w:color w:val="000000"/>
          <w:kern w:val="0"/>
          <w:sz w:val="32"/>
          <w:szCs w:val="32"/>
        </w:rPr>
        <w:t>）</w:t>
      </w:r>
      <w:r w:rsidR="00DA1E52">
        <w:rPr>
          <w:rFonts w:ascii="Times" w:hAnsi="Times" w:cs="Times" w:hint="eastAsia"/>
          <w:color w:val="000000"/>
          <w:kern w:val="0"/>
          <w:sz w:val="32"/>
          <w:szCs w:val="32"/>
        </w:rPr>
        <w:t>离散化</w:t>
      </w:r>
      <w:r w:rsidR="008F0ED9">
        <w:rPr>
          <w:rFonts w:ascii="Times" w:hAnsi="Times" w:cs="Times" w:hint="eastAsia"/>
          <w:color w:val="000000"/>
          <w:kern w:val="0"/>
          <w:sz w:val="32"/>
          <w:szCs w:val="32"/>
        </w:rPr>
        <w:t>（</w:t>
      </w:r>
      <w:r w:rsidR="008F0ED9">
        <w:rPr>
          <w:rFonts w:ascii="Times" w:hAnsi="Times" w:cs="Times"/>
          <w:color w:val="000000"/>
          <w:kern w:val="0"/>
          <w:sz w:val="32"/>
          <w:szCs w:val="32"/>
        </w:rPr>
        <w:t>discretize</w:t>
      </w:r>
      <w:r w:rsidR="008F0ED9">
        <w:rPr>
          <w:rFonts w:ascii="Times" w:hAnsi="Times" w:cs="Times" w:hint="eastAsia"/>
          <w:color w:val="000000"/>
          <w:kern w:val="0"/>
          <w:sz w:val="32"/>
          <w:szCs w:val="32"/>
        </w:rPr>
        <w:t>）</w:t>
      </w:r>
      <w:r w:rsidR="000E4BF1">
        <w:rPr>
          <w:rFonts w:ascii="Times" w:hAnsi="Times" w:cs="Times" w:hint="eastAsia"/>
          <w:color w:val="000000"/>
          <w:kern w:val="0"/>
          <w:sz w:val="32"/>
          <w:szCs w:val="32"/>
        </w:rPr>
        <w:t>，</w:t>
      </w:r>
      <w:r w:rsidR="000D7175">
        <w:rPr>
          <w:rFonts w:ascii="Times" w:hAnsi="Times" w:cs="Times" w:hint="eastAsia"/>
          <w:color w:val="000000"/>
          <w:kern w:val="0"/>
          <w:sz w:val="32"/>
          <w:szCs w:val="32"/>
        </w:rPr>
        <w:t>然后再使用</w:t>
      </w:r>
      <w:r w:rsidR="004D3CE2">
        <w:rPr>
          <w:rFonts w:ascii="Times" w:hAnsi="Times" w:cs="Times" w:hint="eastAsia"/>
          <w:color w:val="000000"/>
          <w:kern w:val="0"/>
          <w:sz w:val="32"/>
          <w:szCs w:val="32"/>
        </w:rPr>
        <w:t>之前讲过的算法，比如值迭代</w:t>
      </w:r>
      <w:r w:rsidR="003A5FB7">
        <w:rPr>
          <w:rFonts w:ascii="Times" w:hAnsi="Times" w:cs="Times" w:hint="eastAsia"/>
          <w:color w:val="000000"/>
          <w:kern w:val="0"/>
          <w:sz w:val="32"/>
          <w:szCs w:val="32"/>
        </w:rPr>
        <w:t>（</w:t>
      </w:r>
      <w:r w:rsidR="003A5FB7">
        <w:rPr>
          <w:rFonts w:ascii="Times" w:hAnsi="Times" w:cs="Times"/>
          <w:color w:val="000000"/>
          <w:kern w:val="0"/>
          <w:sz w:val="32"/>
          <w:szCs w:val="32"/>
        </w:rPr>
        <w:t>value iteration</w:t>
      </w:r>
      <w:r w:rsidR="003A5FB7">
        <w:rPr>
          <w:rFonts w:ascii="Times" w:hAnsi="Times" w:cs="Times" w:hint="eastAsia"/>
          <w:color w:val="000000"/>
          <w:kern w:val="0"/>
          <w:sz w:val="32"/>
          <w:szCs w:val="32"/>
        </w:rPr>
        <w:t>）</w:t>
      </w:r>
      <w:r w:rsidR="004D3CE2">
        <w:rPr>
          <w:rFonts w:ascii="Times" w:hAnsi="Times" w:cs="Times" w:hint="eastAsia"/>
          <w:color w:val="000000"/>
          <w:kern w:val="0"/>
          <w:sz w:val="32"/>
          <w:szCs w:val="32"/>
        </w:rPr>
        <w:t>或者策略迭代</w:t>
      </w:r>
      <w:r w:rsidR="003A5FB7">
        <w:rPr>
          <w:rFonts w:ascii="Times" w:hAnsi="Times" w:cs="Times" w:hint="eastAsia"/>
          <w:color w:val="000000"/>
          <w:kern w:val="0"/>
          <w:sz w:val="32"/>
          <w:szCs w:val="32"/>
        </w:rPr>
        <w:t>（</w:t>
      </w:r>
      <w:r w:rsidR="003A5FB7">
        <w:rPr>
          <w:rFonts w:ascii="Times" w:hAnsi="Times" w:cs="Times"/>
          <w:color w:val="000000"/>
          <w:kern w:val="0"/>
          <w:sz w:val="32"/>
          <w:szCs w:val="32"/>
        </w:rPr>
        <w:t>policy iteration</w:t>
      </w:r>
      <w:r w:rsidR="003A5FB7">
        <w:rPr>
          <w:rFonts w:ascii="Times" w:hAnsi="Times" w:cs="Times" w:hint="eastAsia"/>
          <w:color w:val="000000"/>
          <w:kern w:val="0"/>
          <w:sz w:val="32"/>
          <w:szCs w:val="32"/>
        </w:rPr>
        <w:t>）</w:t>
      </w:r>
      <w:r w:rsidR="004D3CE2">
        <w:rPr>
          <w:rFonts w:ascii="Times" w:hAnsi="Times" w:cs="Times" w:hint="eastAsia"/>
          <w:color w:val="000000"/>
          <w:kern w:val="0"/>
          <w:sz w:val="32"/>
          <w:szCs w:val="32"/>
        </w:rPr>
        <w:t>来求解。</w:t>
      </w:r>
    </w:p>
    <w:p w14:paraId="409A3F63" w14:textId="4D3CF778" w:rsidR="00DE6025" w:rsidRDefault="00DE6025" w:rsidP="00A8019E">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例如，假设我们有一个二维状态空间</w:t>
      </w:r>
      <w:r w:rsidR="00CA464A">
        <w:rPr>
          <w:rFonts w:ascii="Times" w:hAnsi="Times" w:cs="Times" w:hint="eastAsia"/>
          <w:color w:val="000000"/>
          <w:kern w:val="0"/>
          <w:sz w:val="32"/>
          <w:szCs w:val="32"/>
        </w:rPr>
        <w:t>（</w:t>
      </w:r>
      <w:r w:rsidR="00A36E16">
        <w:rPr>
          <w:rFonts w:ascii="Times" w:hAnsi="Times" w:cs="Times"/>
          <w:color w:val="000000"/>
          <w:kern w:val="0"/>
          <w:sz w:val="32"/>
          <w:szCs w:val="32"/>
        </w:rPr>
        <w:t>s</w:t>
      </w:r>
      <w:r w:rsidR="00A36E16">
        <w:rPr>
          <w:rFonts w:ascii="Times" w:hAnsi="Times" w:cs="Times"/>
          <w:color w:val="000000"/>
          <w:kern w:val="0"/>
          <w:position w:val="-6"/>
          <w:sz w:val="21"/>
          <w:szCs w:val="21"/>
        </w:rPr>
        <w:t>1</w:t>
      </w:r>
      <w:r w:rsidR="00B81D38">
        <w:rPr>
          <w:rFonts w:ascii="Times" w:hAnsi="Times" w:cs="Times" w:hint="eastAsia"/>
          <w:color w:val="000000"/>
          <w:kern w:val="0"/>
          <w:sz w:val="32"/>
          <w:szCs w:val="32"/>
        </w:rPr>
        <w:t>，</w:t>
      </w:r>
      <w:r w:rsidR="00A36E16">
        <w:rPr>
          <w:rFonts w:ascii="Times" w:hAnsi="Times" w:cs="Times"/>
          <w:color w:val="000000"/>
          <w:kern w:val="0"/>
          <w:sz w:val="32"/>
          <w:szCs w:val="32"/>
        </w:rPr>
        <w:t>s</w:t>
      </w:r>
      <w:r w:rsidR="00A36E16">
        <w:rPr>
          <w:rFonts w:ascii="Times" w:hAnsi="Times" w:cs="Times"/>
          <w:color w:val="000000"/>
          <w:kern w:val="0"/>
          <w:position w:val="-6"/>
          <w:sz w:val="21"/>
          <w:szCs w:val="21"/>
        </w:rPr>
        <w:t>2</w:t>
      </w:r>
      <w:r w:rsidR="00CA464A">
        <w:rPr>
          <w:rFonts w:ascii="Times" w:hAnsi="Times" w:cs="Times" w:hint="eastAsia"/>
          <w:color w:val="000000"/>
          <w:kern w:val="0"/>
          <w:sz w:val="32"/>
          <w:szCs w:val="32"/>
        </w:rPr>
        <w:t>），就可以用下面的网格（</w:t>
      </w:r>
      <w:r w:rsidR="00CA464A">
        <w:rPr>
          <w:rFonts w:ascii="Times" w:hAnsi="Times" w:cs="Times" w:hint="eastAsia"/>
          <w:color w:val="000000"/>
          <w:kern w:val="0"/>
          <w:sz w:val="32"/>
          <w:szCs w:val="32"/>
        </w:rPr>
        <w:t>grid</w:t>
      </w:r>
      <w:r w:rsidR="00CA464A">
        <w:rPr>
          <w:rFonts w:ascii="Times" w:hAnsi="Times" w:cs="Times" w:hint="eastAsia"/>
          <w:color w:val="000000"/>
          <w:kern w:val="0"/>
          <w:sz w:val="32"/>
          <w:szCs w:val="32"/>
        </w:rPr>
        <w:t>）来将这个状态空间离散化：</w:t>
      </w:r>
    </w:p>
    <w:p w14:paraId="3B9B491B" w14:textId="60185565" w:rsidR="00A8019E" w:rsidRPr="00A8019E" w:rsidRDefault="005D041B" w:rsidP="005D041B">
      <w:pPr>
        <w:widowControl/>
        <w:autoSpaceDE w:val="0"/>
        <w:autoSpaceDN w:val="0"/>
        <w:adjustRightInd w:val="0"/>
        <w:spacing w:after="240" w:line="360" w:lineRule="atLeast"/>
        <w:jc w:val="center"/>
        <w:rPr>
          <w:rFonts w:ascii="Times" w:hAnsi="Times" w:cs="Times"/>
          <w:color w:val="000000"/>
          <w:kern w:val="0"/>
        </w:rPr>
      </w:pPr>
      <w:r w:rsidRPr="005D041B">
        <w:rPr>
          <w:rFonts w:ascii="Times" w:hAnsi="Times" w:cs="Times"/>
          <w:noProof/>
          <w:color w:val="000000"/>
          <w:kern w:val="0"/>
        </w:rPr>
        <w:drawing>
          <wp:inline distT="0" distB="0" distL="0" distR="0" wp14:anchorId="2090EE65" wp14:editId="575081AF">
            <wp:extent cx="2824634" cy="2631440"/>
            <wp:effectExtent l="0" t="0" r="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759" cy="2636215"/>
                    </a:xfrm>
                    <a:prstGeom prst="rect">
                      <a:avLst/>
                    </a:prstGeom>
                  </pic:spPr>
                </pic:pic>
              </a:graphicData>
            </a:graphic>
          </wp:inline>
        </w:drawing>
      </w:r>
    </w:p>
    <w:p w14:paraId="53770421" w14:textId="7C06AB38" w:rsidR="004C4BC0" w:rsidRDefault="004C4BC0" w:rsidP="006E54C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如上图所示，每个网格单元（</w:t>
      </w:r>
      <w:r>
        <w:rPr>
          <w:rFonts w:ascii="Times" w:hAnsi="Times" w:cs="Times" w:hint="eastAsia"/>
          <w:color w:val="000000"/>
          <w:kern w:val="0"/>
          <w:sz w:val="32"/>
          <w:szCs w:val="32"/>
        </w:rPr>
        <w:t>grid cell</w:t>
      </w:r>
      <w:r>
        <w:rPr>
          <w:rFonts w:ascii="Times" w:hAnsi="Times" w:cs="Times" w:hint="eastAsia"/>
          <w:color w:val="000000"/>
          <w:kern w:val="0"/>
          <w:sz w:val="32"/>
          <w:szCs w:val="32"/>
        </w:rPr>
        <w:t>）表示的都是一个独立的离散状态</w:t>
      </w:r>
      <w:r>
        <w:rPr>
          <w:rFonts w:ascii="Times" w:hAnsi="Times" w:cs="Times" w:hint="eastAsia"/>
          <w:color w:val="000000"/>
          <w:kern w:val="0"/>
          <w:sz w:val="32"/>
          <w:szCs w:val="32"/>
        </w:rPr>
        <w:t xml:space="preserve"> </w:t>
      </w:r>
      <w:r w:rsidRPr="004C4BC0">
        <w:rPr>
          <w:rFonts w:ascii="Times" w:hAnsi="Times" w:cs="Times"/>
          <w:color w:val="000000"/>
          <w:kern w:val="0"/>
          <w:sz w:val="32"/>
          <w:szCs w:val="32"/>
        </w:rPr>
        <w:t>s̄</w:t>
      </w:r>
      <w:r w:rsidRPr="004C4BC0">
        <w:rPr>
          <w:rFonts w:ascii="Times" w:hAnsi="Times" w:cs="Times"/>
          <w:color w:val="000000"/>
          <w:kern w:val="0"/>
          <w:sz w:val="32"/>
          <w:szCs w:val="32"/>
        </w:rPr>
        <w:t>。</w:t>
      </w:r>
      <w:r w:rsidR="00FF1690">
        <w:rPr>
          <w:rFonts w:ascii="Times" w:hAnsi="Times" w:cs="Times" w:hint="eastAsia"/>
          <w:color w:val="000000"/>
          <w:kern w:val="0"/>
          <w:sz w:val="32"/>
          <w:szCs w:val="32"/>
        </w:rPr>
        <w:t>这样就可以把一个连续状态</w:t>
      </w:r>
      <w:r w:rsidR="00FF1690">
        <w:rPr>
          <w:rFonts w:ascii="Times" w:hAnsi="Times" w:cs="Times" w:hint="eastAsia"/>
          <w:color w:val="000000"/>
          <w:kern w:val="0"/>
          <w:sz w:val="32"/>
          <w:szCs w:val="32"/>
        </w:rPr>
        <w:t xml:space="preserve"> MDP </w:t>
      </w:r>
      <w:r w:rsidR="00FF1690">
        <w:rPr>
          <w:rFonts w:ascii="Times" w:hAnsi="Times" w:cs="Times" w:hint="eastAsia"/>
          <w:color w:val="000000"/>
          <w:kern w:val="0"/>
          <w:sz w:val="32"/>
          <w:szCs w:val="32"/>
        </w:rPr>
        <w:t>用一个离散状态的</w:t>
      </w:r>
      <w:r w:rsidR="002D6BA0">
        <w:rPr>
          <w:rFonts w:ascii="Times" w:hAnsi="Times" w:cs="Times" w:hint="eastAsia"/>
          <w:color w:val="000000"/>
          <w:kern w:val="0"/>
          <w:sz w:val="32"/>
          <w:szCs w:val="32"/>
        </w:rPr>
        <w:t xml:space="preserve"> </w:t>
      </w:r>
      <w:r w:rsidR="002D6BA0">
        <w:rPr>
          <w:rFonts w:ascii="Times" w:hAnsi="Times" w:cs="Times"/>
          <w:color w:val="000000"/>
          <w:kern w:val="0"/>
          <w:sz w:val="32"/>
          <w:szCs w:val="32"/>
        </w:rPr>
        <w:t>(S</w:t>
      </w:r>
      <w:r w:rsidR="002D6BA0" w:rsidRPr="00673BAB">
        <w:rPr>
          <w:rFonts w:ascii="Times" w:hAnsi="Times" w:cs="Times"/>
          <w:color w:val="000000"/>
          <w:kern w:val="0"/>
          <w:sz w:val="32"/>
          <w:szCs w:val="32"/>
        </w:rPr>
        <w:t xml:space="preserve"> ̄</w:t>
      </w:r>
      <w:r w:rsidR="002D6BA0">
        <w:rPr>
          <w:rFonts w:ascii="Times" w:hAnsi="Times" w:cs="Times"/>
          <w:color w:val="000000"/>
          <w:kern w:val="0"/>
          <w:sz w:val="32"/>
          <w:szCs w:val="32"/>
        </w:rPr>
        <w:t>, A, {P</w:t>
      </w:r>
      <w:r w:rsidR="002D6BA0" w:rsidRPr="00673BAB">
        <w:rPr>
          <w:rFonts w:ascii="Times" w:hAnsi="Times" w:cs="Times"/>
          <w:color w:val="000000"/>
          <w:kern w:val="0"/>
          <w:sz w:val="32"/>
          <w:szCs w:val="32"/>
        </w:rPr>
        <w:t>s ̄a</w:t>
      </w:r>
      <w:r w:rsidR="002D6BA0">
        <w:rPr>
          <w:rFonts w:ascii="Times" w:hAnsi="Times" w:cs="Times"/>
          <w:color w:val="000000"/>
          <w:kern w:val="0"/>
          <w:sz w:val="32"/>
          <w:szCs w:val="32"/>
        </w:rPr>
        <w:t>}, γ, R)</w:t>
      </w:r>
      <w:r w:rsidR="002D6BA0">
        <w:rPr>
          <w:rFonts w:ascii="Times" w:hAnsi="Times" w:cs="Times" w:hint="eastAsia"/>
          <w:color w:val="000000"/>
          <w:kern w:val="0"/>
          <w:sz w:val="32"/>
          <w:szCs w:val="32"/>
        </w:rPr>
        <w:t xml:space="preserve"> </w:t>
      </w:r>
      <w:r w:rsidR="00FF1690">
        <w:rPr>
          <w:rFonts w:ascii="Times" w:hAnsi="Times" w:cs="Times" w:hint="eastAsia"/>
          <w:color w:val="000000"/>
          <w:kern w:val="0"/>
          <w:sz w:val="32"/>
          <w:szCs w:val="32"/>
        </w:rPr>
        <w:t>来进行逼近</w:t>
      </w:r>
      <w:r w:rsidR="00673BAB">
        <w:rPr>
          <w:rFonts w:ascii="Times" w:hAnsi="Times" w:cs="Times" w:hint="eastAsia"/>
          <w:color w:val="000000"/>
          <w:kern w:val="0"/>
          <w:sz w:val="32"/>
          <w:szCs w:val="32"/>
        </w:rPr>
        <w:t>，其中的</w:t>
      </w:r>
      <w:r w:rsidR="00673BAB">
        <w:rPr>
          <w:rFonts w:ascii="Times" w:hAnsi="Times" w:cs="Times"/>
          <w:color w:val="000000"/>
          <w:kern w:val="0"/>
          <w:sz w:val="32"/>
          <w:szCs w:val="32"/>
        </w:rPr>
        <w:t>S</w:t>
      </w:r>
      <w:r w:rsidR="00673BAB" w:rsidRPr="00673BAB">
        <w:rPr>
          <w:rFonts w:ascii="Times" w:hAnsi="Times" w:cs="Times"/>
          <w:color w:val="000000"/>
          <w:kern w:val="0"/>
          <w:sz w:val="32"/>
          <w:szCs w:val="32"/>
        </w:rPr>
        <w:t xml:space="preserve"> ̄</w:t>
      </w:r>
      <w:r w:rsidR="00673BAB">
        <w:rPr>
          <w:rFonts w:ascii="Times" w:hAnsi="Times" w:cs="Times" w:hint="eastAsia"/>
          <w:color w:val="000000"/>
          <w:kern w:val="0"/>
          <w:sz w:val="32"/>
          <w:szCs w:val="32"/>
        </w:rPr>
        <w:t xml:space="preserve"> </w:t>
      </w:r>
      <w:r w:rsidR="00673BAB">
        <w:rPr>
          <w:rFonts w:ascii="Times" w:hAnsi="Times" w:cs="Times" w:hint="eastAsia"/>
          <w:color w:val="000000"/>
          <w:kern w:val="0"/>
          <w:sz w:val="32"/>
          <w:szCs w:val="32"/>
        </w:rPr>
        <w:t>是离散状态集合，而</w:t>
      </w:r>
      <w:r w:rsidR="00F527D1">
        <w:rPr>
          <w:rFonts w:ascii="Times" w:hAnsi="Times" w:cs="Times"/>
          <w:color w:val="000000"/>
          <w:kern w:val="0"/>
          <w:sz w:val="32"/>
          <w:szCs w:val="32"/>
        </w:rPr>
        <w:t>{P</w:t>
      </w:r>
      <w:r w:rsidR="00F527D1">
        <w:rPr>
          <w:rFonts w:ascii="Times" w:hAnsi="Times" w:cs="Times"/>
          <w:color w:val="000000"/>
          <w:kern w:val="0"/>
          <w:position w:val="-6"/>
          <w:sz w:val="21"/>
          <w:szCs w:val="21"/>
        </w:rPr>
        <w:t>s ̄a</w:t>
      </w:r>
      <w:r w:rsidR="00F527D1">
        <w:rPr>
          <w:rFonts w:ascii="Times" w:hAnsi="Times" w:cs="Times"/>
          <w:color w:val="000000"/>
          <w:kern w:val="0"/>
          <w:sz w:val="32"/>
          <w:szCs w:val="32"/>
        </w:rPr>
        <w:t>}</w:t>
      </w:r>
      <w:r w:rsidR="00F527D1">
        <w:rPr>
          <w:rFonts w:ascii="Times" w:hAnsi="Times" w:cs="Times" w:hint="eastAsia"/>
          <w:color w:val="000000"/>
          <w:kern w:val="0"/>
          <w:sz w:val="32"/>
          <w:szCs w:val="32"/>
        </w:rPr>
        <w:t xml:space="preserve"> </w:t>
      </w:r>
      <w:r w:rsidR="00F527D1">
        <w:rPr>
          <w:rFonts w:ascii="Times" w:hAnsi="Times" w:cs="Times" w:hint="eastAsia"/>
          <w:color w:val="000000"/>
          <w:kern w:val="0"/>
          <w:sz w:val="32"/>
          <w:szCs w:val="32"/>
        </w:rPr>
        <w:t>是此离散状态上的状态转移概率</w:t>
      </w:r>
      <w:r w:rsidR="003D57A7">
        <w:rPr>
          <w:rFonts w:ascii="Times" w:hAnsi="Times" w:cs="Times" w:hint="eastAsia"/>
          <w:color w:val="000000"/>
          <w:kern w:val="0"/>
          <w:sz w:val="32"/>
          <w:szCs w:val="32"/>
        </w:rPr>
        <w:t>（</w:t>
      </w:r>
      <w:r w:rsidR="003D57A7">
        <w:rPr>
          <w:rFonts w:ascii="Times" w:hAnsi="Times" w:cs="Times"/>
          <w:color w:val="000000"/>
          <w:kern w:val="0"/>
          <w:sz w:val="32"/>
          <w:szCs w:val="32"/>
        </w:rPr>
        <w:t>state transition probabilities</w:t>
      </w:r>
      <w:r w:rsidR="003D57A7">
        <w:rPr>
          <w:rFonts w:ascii="Times" w:hAnsi="Times" w:cs="Times" w:hint="eastAsia"/>
          <w:color w:val="000000"/>
          <w:kern w:val="0"/>
          <w:sz w:val="32"/>
          <w:szCs w:val="32"/>
        </w:rPr>
        <w:t>）</w:t>
      </w:r>
      <w:r w:rsidR="006E3D45">
        <w:rPr>
          <w:rFonts w:ascii="Times" w:hAnsi="Times" w:cs="Times" w:hint="eastAsia"/>
          <w:color w:val="000000"/>
          <w:kern w:val="0"/>
          <w:sz w:val="32"/>
          <w:szCs w:val="32"/>
        </w:rPr>
        <w:t>，其他项目同理。</w:t>
      </w:r>
      <w:r w:rsidR="00167572">
        <w:rPr>
          <w:rFonts w:ascii="Times" w:hAnsi="Times" w:cs="Times" w:hint="eastAsia"/>
          <w:color w:val="000000"/>
          <w:kern w:val="0"/>
          <w:sz w:val="32"/>
          <w:szCs w:val="32"/>
        </w:rPr>
        <w:t>然后就可以</w:t>
      </w:r>
      <w:r w:rsidR="00E767B0">
        <w:rPr>
          <w:rFonts w:ascii="Times" w:hAnsi="Times" w:cs="Times" w:hint="eastAsia"/>
          <w:color w:val="000000"/>
          <w:kern w:val="0"/>
          <w:sz w:val="32"/>
          <w:szCs w:val="32"/>
        </w:rPr>
        <w:t>使用值迭代</w:t>
      </w:r>
      <w:r w:rsidR="0068634F">
        <w:rPr>
          <w:rFonts w:ascii="Times" w:hAnsi="Times" w:cs="Times" w:hint="eastAsia"/>
          <w:color w:val="000000"/>
          <w:kern w:val="0"/>
          <w:sz w:val="32"/>
          <w:szCs w:val="32"/>
        </w:rPr>
        <w:t>（</w:t>
      </w:r>
      <w:r w:rsidR="0068634F">
        <w:rPr>
          <w:rFonts w:ascii="Times" w:hAnsi="Times" w:cs="Times"/>
          <w:color w:val="000000"/>
          <w:kern w:val="0"/>
          <w:sz w:val="32"/>
          <w:szCs w:val="32"/>
        </w:rPr>
        <w:t>value iteration</w:t>
      </w:r>
      <w:r w:rsidR="0068634F">
        <w:rPr>
          <w:rFonts w:ascii="Times" w:hAnsi="Times" w:cs="Times" w:hint="eastAsia"/>
          <w:color w:val="000000"/>
          <w:kern w:val="0"/>
          <w:sz w:val="32"/>
          <w:szCs w:val="32"/>
        </w:rPr>
        <w:t>）</w:t>
      </w:r>
      <w:r w:rsidR="00E767B0">
        <w:rPr>
          <w:rFonts w:ascii="Times" w:hAnsi="Times" w:cs="Times" w:hint="eastAsia"/>
          <w:color w:val="000000"/>
          <w:kern w:val="0"/>
          <w:sz w:val="32"/>
          <w:szCs w:val="32"/>
        </w:rPr>
        <w:t>或者策略迭代</w:t>
      </w:r>
      <w:r w:rsidR="003D7B34">
        <w:rPr>
          <w:rFonts w:ascii="Times" w:hAnsi="Times" w:cs="Times" w:hint="eastAsia"/>
          <w:color w:val="000000"/>
          <w:kern w:val="0"/>
          <w:sz w:val="32"/>
          <w:szCs w:val="32"/>
        </w:rPr>
        <w:t>（</w:t>
      </w:r>
      <w:r w:rsidR="003D7B34">
        <w:rPr>
          <w:rFonts w:ascii="Times" w:hAnsi="Times" w:cs="Times"/>
          <w:color w:val="000000"/>
          <w:kern w:val="0"/>
          <w:sz w:val="32"/>
          <w:szCs w:val="32"/>
        </w:rPr>
        <w:t>policy iteration</w:t>
      </w:r>
      <w:r w:rsidR="003D7B34">
        <w:rPr>
          <w:rFonts w:ascii="Times" w:hAnsi="Times" w:cs="Times" w:hint="eastAsia"/>
          <w:color w:val="000000"/>
          <w:kern w:val="0"/>
          <w:sz w:val="32"/>
          <w:szCs w:val="32"/>
        </w:rPr>
        <w:t>）</w:t>
      </w:r>
      <w:r w:rsidR="00E767B0">
        <w:rPr>
          <w:rFonts w:ascii="Times" w:hAnsi="Times" w:cs="Times" w:hint="eastAsia"/>
          <w:color w:val="000000"/>
          <w:kern w:val="0"/>
          <w:sz w:val="32"/>
          <w:szCs w:val="32"/>
        </w:rPr>
        <w:t>来求解出</w:t>
      </w:r>
      <w:r w:rsidR="000730FC">
        <w:rPr>
          <w:rFonts w:ascii="Times" w:hAnsi="Times" w:cs="Times" w:hint="eastAsia"/>
          <w:color w:val="000000"/>
          <w:kern w:val="0"/>
          <w:sz w:val="32"/>
          <w:szCs w:val="32"/>
        </w:rPr>
        <w:t>离散状态的</w:t>
      </w:r>
      <w:r w:rsidR="000730FC">
        <w:rPr>
          <w:rFonts w:ascii="Times" w:hAnsi="Times" w:cs="Times" w:hint="eastAsia"/>
          <w:color w:val="000000"/>
          <w:kern w:val="0"/>
          <w:sz w:val="32"/>
          <w:szCs w:val="32"/>
        </w:rPr>
        <w:t xml:space="preserve"> </w:t>
      </w:r>
      <w:r w:rsidR="000730FC" w:rsidRPr="00E54AE9">
        <w:rPr>
          <w:rFonts w:ascii="Times" w:hAnsi="Times" w:cs="Times"/>
          <w:color w:val="000000"/>
          <w:kern w:val="0"/>
          <w:sz w:val="32"/>
          <w:szCs w:val="32"/>
        </w:rPr>
        <w:t>MDP (S ̄, A, {Ps ̄a}, γ, R)</w:t>
      </w:r>
      <w:r w:rsidR="000730FC">
        <w:rPr>
          <w:rFonts w:ascii="Times" w:hAnsi="Times" w:cs="Times" w:hint="eastAsia"/>
          <w:color w:val="000000"/>
          <w:kern w:val="0"/>
          <w:sz w:val="32"/>
          <w:szCs w:val="32"/>
        </w:rPr>
        <w:t xml:space="preserve"> </w:t>
      </w:r>
      <w:r w:rsidR="000730FC">
        <w:rPr>
          <w:rFonts w:ascii="Times" w:hAnsi="Times" w:cs="Times" w:hint="eastAsia"/>
          <w:color w:val="000000"/>
          <w:kern w:val="0"/>
          <w:sz w:val="32"/>
          <w:szCs w:val="32"/>
        </w:rPr>
        <w:t>的</w:t>
      </w:r>
      <w:r w:rsidR="009D6927">
        <w:rPr>
          <w:rFonts w:ascii="Times" w:hAnsi="Times" w:cs="Times" w:hint="eastAsia"/>
          <w:color w:val="000000"/>
          <w:kern w:val="0"/>
          <w:sz w:val="32"/>
          <w:szCs w:val="32"/>
        </w:rPr>
        <w:t xml:space="preserve"> </w:t>
      </w:r>
      <w:r w:rsidR="009D6927">
        <w:rPr>
          <w:rFonts w:ascii="Times" w:hAnsi="Times" w:cs="Times"/>
          <w:color w:val="000000"/>
          <w:kern w:val="0"/>
          <w:sz w:val="32"/>
          <w:szCs w:val="32"/>
        </w:rPr>
        <w:t xml:space="preserve">V </w:t>
      </w:r>
      <w:r w:rsidR="009D6927">
        <w:rPr>
          <w:rFonts w:ascii="MS Mincho" w:eastAsia="MS Mincho" w:hAnsi="MS Mincho" w:cs="MS Mincho"/>
          <w:color w:val="000000"/>
          <w:kern w:val="0"/>
          <w:position w:val="10"/>
          <w:sz w:val="21"/>
          <w:szCs w:val="21"/>
        </w:rPr>
        <w:t>∗</w:t>
      </w:r>
      <w:r w:rsidR="009D6927">
        <w:rPr>
          <w:rFonts w:ascii="Times" w:hAnsi="Times" w:cs="Times"/>
          <w:color w:val="000000"/>
          <w:kern w:val="0"/>
          <w:sz w:val="32"/>
          <w:szCs w:val="32"/>
        </w:rPr>
        <w:t xml:space="preserve">(s ̄) </w:t>
      </w:r>
      <w:r w:rsidR="009D6927">
        <w:rPr>
          <w:rFonts w:ascii="Times" w:hAnsi="Times" w:cs="Times" w:hint="eastAsia"/>
          <w:color w:val="000000"/>
          <w:kern w:val="0"/>
          <w:sz w:val="32"/>
          <w:szCs w:val="32"/>
        </w:rPr>
        <w:t>和</w:t>
      </w:r>
      <w:r w:rsidR="009D6927">
        <w:rPr>
          <w:rFonts w:ascii="Times" w:hAnsi="Times" w:cs="Times" w:hint="eastAsia"/>
          <w:color w:val="000000"/>
          <w:kern w:val="0"/>
          <w:sz w:val="32"/>
          <w:szCs w:val="32"/>
        </w:rPr>
        <w:t xml:space="preserve"> </w:t>
      </w:r>
      <w:r w:rsidR="009D6927">
        <w:rPr>
          <w:rFonts w:ascii="Times" w:hAnsi="Times" w:cs="Times"/>
          <w:color w:val="000000"/>
          <w:kern w:val="0"/>
          <w:sz w:val="32"/>
          <w:szCs w:val="32"/>
        </w:rPr>
        <w:t>π</w:t>
      </w:r>
      <w:r w:rsidR="009D6927">
        <w:rPr>
          <w:rFonts w:ascii="MS Mincho" w:eastAsia="MS Mincho" w:hAnsi="MS Mincho" w:cs="MS Mincho"/>
          <w:color w:val="000000"/>
          <w:kern w:val="0"/>
          <w:position w:val="10"/>
          <w:sz w:val="21"/>
          <w:szCs w:val="21"/>
        </w:rPr>
        <w:t>∗</w:t>
      </w:r>
      <w:r w:rsidR="009D6927">
        <w:rPr>
          <w:rFonts w:ascii="Times" w:hAnsi="Times" w:cs="Times"/>
          <w:color w:val="000000"/>
          <w:kern w:val="0"/>
          <w:sz w:val="32"/>
          <w:szCs w:val="32"/>
        </w:rPr>
        <w:t>(s ̄)</w:t>
      </w:r>
      <w:r w:rsidR="009D6927">
        <w:rPr>
          <w:rFonts w:ascii="Times" w:hAnsi="Times" w:cs="Times" w:hint="eastAsia"/>
          <w:color w:val="000000"/>
          <w:kern w:val="0"/>
          <w:sz w:val="32"/>
          <w:szCs w:val="32"/>
        </w:rPr>
        <w:t>。</w:t>
      </w:r>
      <w:r w:rsidR="00D96B3B">
        <w:rPr>
          <w:rFonts w:ascii="Times" w:hAnsi="Times" w:cs="Times" w:hint="eastAsia"/>
          <w:color w:val="000000"/>
          <w:kern w:val="0"/>
          <w:sz w:val="32"/>
          <w:szCs w:val="32"/>
        </w:rPr>
        <w:t>当真实系统是某种连续值的状态</w:t>
      </w:r>
      <w:r w:rsidR="00D96B3B">
        <w:rPr>
          <w:rFonts w:ascii="Times" w:hAnsi="Times" w:cs="Times" w:hint="eastAsia"/>
          <w:color w:val="000000"/>
          <w:kern w:val="0"/>
          <w:sz w:val="32"/>
          <w:szCs w:val="32"/>
        </w:rPr>
        <w:t xml:space="preserve"> </w:t>
      </w:r>
      <w:r w:rsidR="00D96B3B">
        <w:rPr>
          <w:rFonts w:ascii="Times" w:hAnsi="Times" w:cs="Times"/>
          <w:color w:val="000000"/>
          <w:kern w:val="0"/>
          <w:sz w:val="32"/>
          <w:szCs w:val="32"/>
        </w:rPr>
        <w:t xml:space="preserve">s </w:t>
      </w:r>
      <w:r w:rsidR="00D96B3B">
        <w:rPr>
          <w:rFonts w:ascii="MS Mincho" w:eastAsia="MS Mincho" w:hAnsi="MS Mincho" w:cs="MS Mincho"/>
          <w:color w:val="000000"/>
          <w:kern w:val="0"/>
          <w:sz w:val="32"/>
          <w:szCs w:val="32"/>
        </w:rPr>
        <w:t>∈</w:t>
      </w:r>
      <w:r w:rsidR="00D96B3B">
        <w:rPr>
          <w:rFonts w:ascii="Times" w:hAnsi="Times" w:cs="Times"/>
          <w:color w:val="000000"/>
          <w:kern w:val="0"/>
          <w:sz w:val="32"/>
          <w:szCs w:val="32"/>
        </w:rPr>
        <w:t xml:space="preserve"> S</w:t>
      </w:r>
      <w:r w:rsidR="00D96B3B">
        <w:rPr>
          <w:rFonts w:ascii="Times" w:hAnsi="Times" w:cs="Times" w:hint="eastAsia"/>
          <w:color w:val="000000"/>
          <w:kern w:val="0"/>
          <w:sz w:val="32"/>
          <w:szCs w:val="32"/>
        </w:rPr>
        <w:t>，而</w:t>
      </w:r>
      <w:r w:rsidR="00740D7B">
        <w:rPr>
          <w:rFonts w:ascii="Times" w:hAnsi="Times" w:cs="Times" w:hint="eastAsia"/>
          <w:color w:val="000000"/>
          <w:kern w:val="0"/>
          <w:sz w:val="32"/>
          <w:szCs w:val="32"/>
        </w:rPr>
        <w:t>有需要选择某个动作来执行，就可以计算对应的离散化的状态</w:t>
      </w:r>
      <w:r w:rsidR="00CD71FB">
        <w:rPr>
          <w:rFonts w:ascii="Times" w:hAnsi="Times" w:cs="Times" w:hint="eastAsia"/>
          <w:color w:val="000000"/>
          <w:kern w:val="0"/>
          <w:sz w:val="32"/>
          <w:szCs w:val="32"/>
        </w:rPr>
        <w:t xml:space="preserve"> </w:t>
      </w:r>
      <w:r w:rsidR="00CD71FB">
        <w:rPr>
          <w:rFonts w:ascii="Times" w:hAnsi="Times" w:cs="Times"/>
          <w:color w:val="000000"/>
          <w:kern w:val="0"/>
          <w:sz w:val="32"/>
          <w:szCs w:val="32"/>
        </w:rPr>
        <w:t>s ̄</w:t>
      </w:r>
      <w:r w:rsidR="008B31CE">
        <w:rPr>
          <w:rFonts w:ascii="Times" w:hAnsi="Times" w:cs="Times" w:hint="eastAsia"/>
          <w:color w:val="000000"/>
          <w:kern w:val="0"/>
          <w:sz w:val="32"/>
          <w:szCs w:val="32"/>
        </w:rPr>
        <w:t>，然后执行对应的动作</w:t>
      </w:r>
      <w:r w:rsidR="00A257BA">
        <w:rPr>
          <w:rFonts w:ascii="Times" w:hAnsi="Times" w:cs="Times" w:hint="eastAsia"/>
          <w:color w:val="000000"/>
          <w:kern w:val="0"/>
          <w:sz w:val="32"/>
          <w:szCs w:val="32"/>
        </w:rPr>
        <w:t xml:space="preserve"> </w:t>
      </w:r>
      <w:r w:rsidR="00A257BA">
        <w:rPr>
          <w:rFonts w:ascii="Times" w:hAnsi="Times" w:cs="Times"/>
          <w:color w:val="000000"/>
          <w:kern w:val="0"/>
          <w:sz w:val="32"/>
          <w:szCs w:val="32"/>
        </w:rPr>
        <w:t>π</w:t>
      </w:r>
      <w:r w:rsidR="00A257BA">
        <w:rPr>
          <w:rFonts w:ascii="MS Mincho" w:eastAsia="MS Mincho" w:hAnsi="MS Mincho" w:cs="MS Mincho"/>
          <w:color w:val="000000"/>
          <w:kern w:val="0"/>
          <w:position w:val="10"/>
          <w:sz w:val="21"/>
          <w:szCs w:val="21"/>
        </w:rPr>
        <w:t>∗</w:t>
      </w:r>
      <w:r w:rsidR="00A257BA">
        <w:rPr>
          <w:rFonts w:ascii="Times" w:hAnsi="Times" w:cs="Times"/>
          <w:color w:val="000000"/>
          <w:kern w:val="0"/>
          <w:sz w:val="32"/>
          <w:szCs w:val="32"/>
        </w:rPr>
        <w:t>(s ̄)</w:t>
      </w:r>
      <w:r w:rsidR="008B31CE">
        <w:rPr>
          <w:rFonts w:ascii="Times" w:hAnsi="Times" w:cs="Times" w:hint="eastAsia"/>
          <w:color w:val="000000"/>
          <w:kern w:val="0"/>
          <w:sz w:val="32"/>
          <w:szCs w:val="32"/>
        </w:rPr>
        <w:t>。</w:t>
      </w:r>
    </w:p>
    <w:p w14:paraId="2FC44B27" w14:textId="567CD9B7" w:rsidR="008E529A" w:rsidRDefault="005805CF" w:rsidP="006E54C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这种离散化方法</w:t>
      </w:r>
      <w:r w:rsidR="00A4169F">
        <w:rPr>
          <w:rFonts w:ascii="Times" w:hAnsi="Times" w:cs="Times" w:hint="eastAsia"/>
          <w:color w:val="000000"/>
          <w:kern w:val="0"/>
          <w:sz w:val="32"/>
          <w:szCs w:val="32"/>
        </w:rPr>
        <w:t>（</w:t>
      </w:r>
      <w:r w:rsidR="00A4169F">
        <w:rPr>
          <w:rFonts w:ascii="Times" w:hAnsi="Times" w:cs="Times"/>
          <w:color w:val="000000"/>
          <w:kern w:val="0"/>
          <w:sz w:val="32"/>
          <w:szCs w:val="32"/>
        </w:rPr>
        <w:t>discretization approach</w:t>
      </w:r>
      <w:r w:rsidR="00A4169F">
        <w:rPr>
          <w:rFonts w:ascii="Times" w:hAnsi="Times" w:cs="Times" w:hint="eastAsia"/>
          <w:color w:val="000000"/>
          <w:kern w:val="0"/>
          <w:sz w:val="32"/>
          <w:szCs w:val="32"/>
        </w:rPr>
        <w:t>）</w:t>
      </w:r>
      <w:r>
        <w:rPr>
          <w:rFonts w:ascii="Times" w:hAnsi="Times" w:cs="Times" w:hint="eastAsia"/>
          <w:color w:val="000000"/>
          <w:kern w:val="0"/>
          <w:sz w:val="32"/>
          <w:szCs w:val="32"/>
        </w:rPr>
        <w:t>可以解决很多问题。</w:t>
      </w:r>
      <w:r w:rsidR="0017705C">
        <w:rPr>
          <w:rFonts w:ascii="Times" w:hAnsi="Times" w:cs="Times" w:hint="eastAsia"/>
          <w:color w:val="000000"/>
          <w:kern w:val="0"/>
          <w:sz w:val="32"/>
          <w:szCs w:val="32"/>
        </w:rPr>
        <w:t>然而，也有两个缺陷</w:t>
      </w:r>
      <w:r w:rsidR="00F02942">
        <w:rPr>
          <w:rFonts w:ascii="Times" w:hAnsi="Times" w:cs="Times" w:hint="eastAsia"/>
          <w:color w:val="000000"/>
          <w:kern w:val="0"/>
          <w:sz w:val="32"/>
          <w:szCs w:val="32"/>
        </w:rPr>
        <w:t>（</w:t>
      </w:r>
      <w:r w:rsidR="00F02942">
        <w:rPr>
          <w:rFonts w:ascii="Times" w:hAnsi="Times" w:cs="Times"/>
          <w:color w:val="000000"/>
          <w:kern w:val="0"/>
          <w:sz w:val="32"/>
          <w:szCs w:val="32"/>
        </w:rPr>
        <w:t>downsides</w:t>
      </w:r>
      <w:r w:rsidR="00F02942">
        <w:rPr>
          <w:rFonts w:ascii="Times" w:hAnsi="Times" w:cs="Times" w:hint="eastAsia"/>
          <w:color w:val="000000"/>
          <w:kern w:val="0"/>
          <w:sz w:val="32"/>
          <w:szCs w:val="32"/>
        </w:rPr>
        <w:t>）</w:t>
      </w:r>
      <w:r w:rsidR="0017705C">
        <w:rPr>
          <w:rFonts w:ascii="Times" w:hAnsi="Times" w:cs="Times" w:hint="eastAsia"/>
          <w:color w:val="000000"/>
          <w:kern w:val="0"/>
          <w:sz w:val="32"/>
          <w:szCs w:val="32"/>
        </w:rPr>
        <w:t>。</w:t>
      </w:r>
      <w:r w:rsidR="00D1360A">
        <w:rPr>
          <w:rFonts w:ascii="Times" w:hAnsi="Times" w:cs="Times" w:hint="eastAsia"/>
          <w:color w:val="000000"/>
          <w:kern w:val="0"/>
          <w:sz w:val="32"/>
          <w:szCs w:val="32"/>
        </w:rPr>
        <w:t>首先</w:t>
      </w:r>
      <w:r w:rsidR="007B39AE">
        <w:rPr>
          <w:rFonts w:ascii="Times" w:hAnsi="Times" w:cs="Times" w:hint="eastAsia"/>
          <w:color w:val="000000"/>
          <w:kern w:val="0"/>
          <w:sz w:val="32"/>
          <w:szCs w:val="32"/>
        </w:rPr>
        <w:t>，</w:t>
      </w:r>
      <w:r w:rsidR="00DD1E54">
        <w:rPr>
          <w:rFonts w:ascii="Times" w:hAnsi="Times" w:cs="Times" w:hint="eastAsia"/>
          <w:color w:val="000000"/>
          <w:kern w:val="0"/>
          <w:sz w:val="32"/>
          <w:szCs w:val="32"/>
        </w:rPr>
        <w:t>这种方法使用了</w:t>
      </w:r>
      <w:r w:rsidR="0047570D">
        <w:rPr>
          <w:rFonts w:ascii="Times" w:hAnsi="Times" w:cs="Times" w:hint="eastAsia"/>
          <w:color w:val="000000"/>
          <w:kern w:val="0"/>
          <w:sz w:val="32"/>
          <w:szCs w:val="32"/>
        </w:rPr>
        <w:t>对</w:t>
      </w:r>
      <w:r w:rsidR="0047570D">
        <w:rPr>
          <w:rFonts w:ascii="Times" w:hAnsi="Times" w:cs="Times" w:hint="eastAsia"/>
          <w:color w:val="000000"/>
          <w:kern w:val="0"/>
          <w:sz w:val="32"/>
          <w:szCs w:val="32"/>
        </w:rPr>
        <w:t xml:space="preserve"> </w:t>
      </w:r>
      <w:r w:rsidR="0047570D">
        <w:rPr>
          <w:rFonts w:ascii="Times" w:hAnsi="Times" w:cs="Times"/>
          <w:color w:val="000000"/>
          <w:kern w:val="0"/>
          <w:sz w:val="32"/>
          <w:szCs w:val="32"/>
        </w:rPr>
        <w:t xml:space="preserve">V </w:t>
      </w:r>
      <w:r w:rsidR="0047570D">
        <w:rPr>
          <w:rFonts w:ascii="MS Mincho" w:eastAsia="MS Mincho" w:hAnsi="MS Mincho" w:cs="MS Mincho"/>
          <w:color w:val="000000"/>
          <w:kern w:val="0"/>
          <w:position w:val="10"/>
          <w:sz w:val="21"/>
          <w:szCs w:val="21"/>
        </w:rPr>
        <w:t>∗</w:t>
      </w:r>
      <w:r w:rsidR="0047570D">
        <w:rPr>
          <w:rFonts w:ascii="Times" w:hAnsi="Times" w:cs="Times"/>
          <w:color w:val="000000"/>
          <w:kern w:val="0"/>
          <w:position w:val="10"/>
          <w:sz w:val="21"/>
          <w:szCs w:val="21"/>
        </w:rPr>
        <w:t xml:space="preserve"> </w:t>
      </w:r>
      <w:r w:rsidR="0047570D">
        <w:rPr>
          <w:rFonts w:ascii="Times" w:hAnsi="Times" w:cs="Times" w:hint="eastAsia"/>
          <w:color w:val="000000"/>
          <w:kern w:val="0"/>
          <w:sz w:val="32"/>
          <w:szCs w:val="32"/>
        </w:rPr>
        <w:t>和</w:t>
      </w:r>
      <w:r w:rsidR="0047570D">
        <w:rPr>
          <w:rFonts w:ascii="Times" w:hAnsi="Times" w:cs="Times"/>
          <w:color w:val="000000"/>
          <w:kern w:val="0"/>
          <w:sz w:val="32"/>
          <w:szCs w:val="32"/>
        </w:rPr>
        <w:t xml:space="preserve"> π</w:t>
      </w:r>
      <w:r w:rsidR="0047570D">
        <w:rPr>
          <w:rFonts w:ascii="MS Mincho" w:eastAsia="MS Mincho" w:hAnsi="MS Mincho" w:cs="MS Mincho"/>
          <w:color w:val="000000"/>
          <w:kern w:val="0"/>
          <w:position w:val="10"/>
          <w:sz w:val="21"/>
          <w:szCs w:val="21"/>
        </w:rPr>
        <w:t>∗</w:t>
      </w:r>
      <w:r w:rsidR="0047570D">
        <w:rPr>
          <w:rFonts w:ascii="MS Mincho" w:eastAsia="MS Mincho" w:hAnsi="MS Mincho" w:cs="MS Mincho" w:hint="eastAsia"/>
          <w:color w:val="000000"/>
          <w:kern w:val="0"/>
          <w:position w:val="10"/>
          <w:sz w:val="21"/>
          <w:szCs w:val="21"/>
        </w:rPr>
        <w:t xml:space="preserve"> </w:t>
      </w:r>
      <w:r w:rsidR="00DD1E54">
        <w:rPr>
          <w:rFonts w:ascii="Times" w:hAnsi="Times" w:cs="Times" w:hint="eastAsia"/>
          <w:color w:val="000000"/>
          <w:kern w:val="0"/>
          <w:sz w:val="32"/>
          <w:szCs w:val="32"/>
        </w:rPr>
        <w:t>相当粗糙的表征方法。</w:t>
      </w:r>
      <w:r w:rsidR="00190B59">
        <w:rPr>
          <w:rFonts w:ascii="Times" w:hAnsi="Times" w:cs="Times" w:hint="eastAsia"/>
          <w:color w:val="000000"/>
          <w:kern w:val="0"/>
          <w:sz w:val="32"/>
          <w:szCs w:val="32"/>
        </w:rPr>
        <w:t>具体来说，</w:t>
      </w:r>
      <w:r w:rsidR="00894AA7">
        <w:rPr>
          <w:rFonts w:ascii="Times" w:hAnsi="Times" w:cs="Times" w:hint="eastAsia"/>
          <w:color w:val="000000"/>
          <w:kern w:val="0"/>
          <w:sz w:val="32"/>
          <w:szCs w:val="32"/>
        </w:rPr>
        <w:t>这种方法中假设了在每个离散间隔</w:t>
      </w:r>
      <w:r w:rsidR="00234CD5">
        <w:rPr>
          <w:rFonts w:ascii="Times" w:hAnsi="Times" w:cs="Times" w:hint="eastAsia"/>
          <w:color w:val="000000"/>
          <w:kern w:val="0"/>
          <w:sz w:val="32"/>
          <w:szCs w:val="32"/>
        </w:rPr>
        <w:t>（</w:t>
      </w:r>
      <w:r w:rsidR="00234CD5">
        <w:rPr>
          <w:rFonts w:ascii="Times" w:hAnsi="Times" w:cs="Times"/>
          <w:color w:val="000000"/>
          <w:kern w:val="0"/>
          <w:sz w:val="32"/>
          <w:szCs w:val="32"/>
        </w:rPr>
        <w:t>discretization intervals</w:t>
      </w:r>
      <w:r w:rsidR="00234CD5">
        <w:rPr>
          <w:rFonts w:ascii="Times" w:hAnsi="Times" w:cs="Times" w:hint="eastAsia"/>
          <w:color w:val="000000"/>
          <w:kern w:val="0"/>
          <w:sz w:val="32"/>
          <w:szCs w:val="32"/>
        </w:rPr>
        <w:t>）</w:t>
      </w:r>
      <w:r w:rsidR="00894AA7">
        <w:rPr>
          <w:rFonts w:ascii="Times" w:hAnsi="Times" w:cs="Times" w:hint="eastAsia"/>
          <w:color w:val="000000"/>
          <w:kern w:val="0"/>
          <w:sz w:val="32"/>
          <w:szCs w:val="32"/>
        </w:rPr>
        <w:t>中的值函数</w:t>
      </w:r>
      <w:r w:rsidR="001A7E82">
        <w:rPr>
          <w:rFonts w:ascii="Times" w:hAnsi="Times" w:cs="Times" w:hint="eastAsia"/>
          <w:color w:val="000000"/>
          <w:kern w:val="0"/>
          <w:sz w:val="32"/>
          <w:szCs w:val="32"/>
        </w:rPr>
        <w:t>（</w:t>
      </w:r>
      <w:r w:rsidR="001A7E82">
        <w:rPr>
          <w:rFonts w:ascii="Times" w:hAnsi="Times" w:cs="Times"/>
          <w:color w:val="000000"/>
          <w:kern w:val="0"/>
          <w:sz w:val="32"/>
          <w:szCs w:val="32"/>
        </w:rPr>
        <w:t>value function</w:t>
      </w:r>
      <w:r w:rsidR="001A7E82">
        <w:rPr>
          <w:rFonts w:ascii="Times" w:hAnsi="Times" w:cs="Times" w:hint="eastAsia"/>
          <w:color w:val="000000"/>
          <w:kern w:val="0"/>
          <w:sz w:val="32"/>
          <w:szCs w:val="32"/>
        </w:rPr>
        <w:t>）</w:t>
      </w:r>
      <w:r w:rsidR="00894AA7">
        <w:rPr>
          <w:rFonts w:ascii="Times" w:hAnsi="Times" w:cs="Times" w:hint="eastAsia"/>
          <w:color w:val="000000"/>
          <w:kern w:val="0"/>
          <w:sz w:val="32"/>
          <w:szCs w:val="32"/>
        </w:rPr>
        <w:t>都去一个常数值</w:t>
      </w:r>
      <w:r w:rsidR="00544B9C">
        <w:rPr>
          <w:rFonts w:ascii="Times" w:hAnsi="Times" w:cs="Times" w:hint="eastAsia"/>
          <w:color w:val="000000"/>
          <w:kern w:val="0"/>
          <w:sz w:val="32"/>
          <w:szCs w:val="32"/>
        </w:rPr>
        <w:t>（也就是说，值函数是</w:t>
      </w:r>
      <w:r w:rsidR="0044359B">
        <w:rPr>
          <w:rFonts w:ascii="Times" w:hAnsi="Times" w:cs="Times" w:hint="eastAsia"/>
          <w:color w:val="000000"/>
          <w:kern w:val="0"/>
          <w:sz w:val="32"/>
          <w:szCs w:val="32"/>
        </w:rPr>
        <w:t>在每个网格单元中</w:t>
      </w:r>
      <w:r w:rsidR="00544B9C">
        <w:rPr>
          <w:rFonts w:ascii="Times" w:hAnsi="Times" w:cs="Times" w:hint="eastAsia"/>
          <w:color w:val="000000"/>
          <w:kern w:val="0"/>
          <w:sz w:val="32"/>
          <w:szCs w:val="32"/>
        </w:rPr>
        <w:t>分段的常数。）</w:t>
      </w:r>
      <w:r w:rsidR="00531BE2">
        <w:rPr>
          <w:rFonts w:ascii="Times" w:hAnsi="Times" w:cs="Times" w:hint="eastAsia"/>
          <w:color w:val="000000"/>
          <w:kern w:val="0"/>
          <w:sz w:val="32"/>
          <w:szCs w:val="32"/>
        </w:rPr>
        <w:t>。</w:t>
      </w:r>
    </w:p>
    <w:p w14:paraId="3BB652F4" w14:textId="1D3DAB25" w:rsidR="008E529A" w:rsidRPr="006764C7" w:rsidRDefault="00526EC4" w:rsidP="006E54C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要更好理解这样表征的的局限性，可以考虑对下面这一数据集</w:t>
      </w:r>
      <w:r w:rsidR="005B1CC1">
        <w:rPr>
          <w:rFonts w:ascii="Times" w:hAnsi="Times" w:cs="Times" w:hint="eastAsia"/>
          <w:color w:val="000000"/>
          <w:kern w:val="0"/>
          <w:sz w:val="32"/>
          <w:szCs w:val="32"/>
        </w:rPr>
        <w:t>进行函数拟合</w:t>
      </w:r>
      <w:r>
        <w:rPr>
          <w:rFonts w:ascii="Times" w:hAnsi="Times" w:cs="Times" w:hint="eastAsia"/>
          <w:color w:val="000000"/>
          <w:kern w:val="0"/>
          <w:sz w:val="32"/>
          <w:szCs w:val="32"/>
        </w:rPr>
        <w:t>的监督学习问题：</w:t>
      </w:r>
    </w:p>
    <w:p w14:paraId="087DE0BE" w14:textId="4FA43D95" w:rsidR="00C470AD" w:rsidRPr="006E54C5" w:rsidRDefault="00C03A88" w:rsidP="00C03A88">
      <w:pPr>
        <w:widowControl/>
        <w:autoSpaceDE w:val="0"/>
        <w:autoSpaceDN w:val="0"/>
        <w:adjustRightInd w:val="0"/>
        <w:spacing w:after="240" w:line="360" w:lineRule="atLeast"/>
        <w:jc w:val="center"/>
        <w:rPr>
          <w:rFonts w:ascii="Times" w:hAnsi="Times" w:cs="Times"/>
          <w:color w:val="000000"/>
          <w:kern w:val="0"/>
        </w:rPr>
      </w:pPr>
      <w:r w:rsidRPr="00C03A88">
        <w:rPr>
          <w:rFonts w:ascii="Times" w:hAnsi="Times" w:cs="Times"/>
          <w:noProof/>
          <w:color w:val="000000"/>
          <w:kern w:val="0"/>
        </w:rPr>
        <w:drawing>
          <wp:inline distT="0" distB="0" distL="0" distR="0" wp14:anchorId="6ADB698C" wp14:editId="202FAFAF">
            <wp:extent cx="3329940" cy="266657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078" cy="2668291"/>
                    </a:xfrm>
                    <a:prstGeom prst="rect">
                      <a:avLst/>
                    </a:prstGeom>
                  </pic:spPr>
                </pic:pic>
              </a:graphicData>
            </a:graphic>
          </wp:inline>
        </w:drawing>
      </w:r>
    </w:p>
    <w:p w14:paraId="10B3FDCD" w14:textId="5697F985" w:rsidR="00D645E8" w:rsidRDefault="00D645E8" w:rsidP="002C39C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很明显，上面这个数据适合使用线性回归。</w:t>
      </w:r>
      <w:r w:rsidR="008858E3">
        <w:rPr>
          <w:rFonts w:ascii="Times" w:hAnsi="Times" w:cs="Times" w:hint="eastAsia"/>
          <w:color w:val="000000"/>
          <w:kern w:val="0"/>
          <w:sz w:val="32"/>
          <w:szCs w:val="32"/>
        </w:rPr>
        <w:t>然而，如果我们对</w:t>
      </w:r>
      <w:r w:rsidR="008858E3">
        <w:rPr>
          <w:rFonts w:ascii="Times" w:hAnsi="Times" w:cs="Times" w:hint="eastAsia"/>
          <w:color w:val="000000"/>
          <w:kern w:val="0"/>
          <w:sz w:val="32"/>
          <w:szCs w:val="32"/>
        </w:rPr>
        <w:t xml:space="preserve"> x </w:t>
      </w:r>
      <w:r w:rsidR="008858E3">
        <w:rPr>
          <w:rFonts w:ascii="Times" w:hAnsi="Times" w:cs="Times" w:hint="eastAsia"/>
          <w:color w:val="000000"/>
          <w:kern w:val="0"/>
          <w:sz w:val="32"/>
          <w:szCs w:val="32"/>
        </w:rPr>
        <w:t>轴进行离散化，那么在每个离散间隔中使用分段常数表示，对同样的数据进行拟合</w:t>
      </w:r>
      <w:r w:rsidR="00C70AF4">
        <w:rPr>
          <w:rFonts w:ascii="Times" w:hAnsi="Times" w:cs="Times" w:hint="eastAsia"/>
          <w:color w:val="000000"/>
          <w:kern w:val="0"/>
          <w:sz w:val="32"/>
          <w:szCs w:val="32"/>
        </w:rPr>
        <w:t>，</w:t>
      </w:r>
      <w:r w:rsidR="008858E3">
        <w:rPr>
          <w:rFonts w:ascii="Times" w:hAnsi="Times" w:cs="Times" w:hint="eastAsia"/>
          <w:color w:val="000000"/>
          <w:kern w:val="0"/>
          <w:sz w:val="32"/>
          <w:szCs w:val="32"/>
        </w:rPr>
        <w:t>得到的曲线则如下所示：</w:t>
      </w:r>
    </w:p>
    <w:p w14:paraId="6AFE4D77" w14:textId="25C730ED" w:rsidR="009C647F" w:rsidRPr="0077551B" w:rsidRDefault="005B7A91" w:rsidP="0077551B">
      <w:pPr>
        <w:widowControl/>
        <w:autoSpaceDE w:val="0"/>
        <w:autoSpaceDN w:val="0"/>
        <w:adjustRightInd w:val="0"/>
        <w:spacing w:after="240" w:line="360" w:lineRule="atLeast"/>
        <w:jc w:val="center"/>
        <w:rPr>
          <w:rFonts w:ascii="Times" w:hAnsi="Times" w:cs="Times"/>
          <w:color w:val="000000"/>
          <w:kern w:val="0"/>
          <w:sz w:val="32"/>
          <w:szCs w:val="32"/>
        </w:rPr>
      </w:pPr>
      <w:r w:rsidRPr="005B7A91">
        <w:rPr>
          <w:rFonts w:ascii="Times" w:hAnsi="Times" w:cs="Times"/>
          <w:noProof/>
          <w:color w:val="000000"/>
          <w:kern w:val="0"/>
          <w:sz w:val="32"/>
          <w:szCs w:val="32"/>
        </w:rPr>
        <w:drawing>
          <wp:inline distT="0" distB="0" distL="0" distR="0" wp14:anchorId="75C76C41" wp14:editId="20AF15CB">
            <wp:extent cx="3129280" cy="24721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874" cy="2482081"/>
                    </a:xfrm>
                    <a:prstGeom prst="rect">
                      <a:avLst/>
                    </a:prstGeom>
                  </pic:spPr>
                </pic:pic>
              </a:graphicData>
            </a:graphic>
          </wp:inline>
        </w:drawing>
      </w:r>
    </w:p>
    <w:p w14:paraId="006109F2" w14:textId="77777777" w:rsidR="0077551B" w:rsidRDefault="0077551B" w:rsidP="0077551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This piecewise constant representation just isn’t a good representation for many smooth functions. </w:t>
      </w:r>
      <w:r w:rsidRPr="00CF3C9A">
        <w:rPr>
          <w:rFonts w:ascii="Times" w:hAnsi="Times" w:cs="Times"/>
          <w:color w:val="000000"/>
          <w:kern w:val="0"/>
          <w:sz w:val="32"/>
          <w:szCs w:val="32"/>
          <w:highlight w:val="yellow"/>
        </w:rPr>
        <w:t>It results in little smoothing over the inputs, and no generalization over the different grid cells.</w:t>
      </w:r>
      <w:r>
        <w:rPr>
          <w:rFonts w:ascii="Times" w:hAnsi="Times" w:cs="Times"/>
          <w:color w:val="000000"/>
          <w:kern w:val="0"/>
          <w:sz w:val="32"/>
          <w:szCs w:val="32"/>
        </w:rPr>
        <w:t xml:space="preserve"> Using this sort of representation, we would also need a very fine discretization (very small grid cells) to get a good approximation. </w:t>
      </w:r>
    </w:p>
    <w:p w14:paraId="02469158" w14:textId="373B5BF6" w:rsidR="00E6485B" w:rsidRDefault="00E6485B" w:rsidP="0077551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这种分段常数表示，对于很多的光滑函数，都不能算好。</w:t>
      </w:r>
      <w:r w:rsidR="00BA34EA">
        <w:rPr>
          <w:rFonts w:ascii="Times" w:hAnsi="Times" w:cs="Times" w:hint="eastAsia"/>
          <w:color w:val="000000"/>
          <w:kern w:val="0"/>
          <w:sz w:val="32"/>
          <w:szCs w:val="32"/>
        </w:rPr>
        <w:t>这会导致</w:t>
      </w:r>
      <w:r w:rsidR="00FB0B2E">
        <w:rPr>
          <w:rFonts w:ascii="Times" w:hAnsi="Times" w:cs="Times" w:hint="eastAsia"/>
          <w:color w:val="000000"/>
          <w:kern w:val="0"/>
          <w:sz w:val="32"/>
          <w:szCs w:val="32"/>
        </w:rPr>
        <w:t>输入值缺乏平滑</w:t>
      </w:r>
      <w:r w:rsidR="002C2FCB">
        <w:rPr>
          <w:rFonts w:ascii="Times" w:hAnsi="Times" w:cs="Times" w:hint="eastAsia"/>
          <w:color w:val="000000"/>
          <w:kern w:val="0"/>
          <w:sz w:val="32"/>
          <w:szCs w:val="32"/>
        </w:rPr>
        <w:t>（</w:t>
      </w:r>
      <w:r w:rsidR="002C2FCB">
        <w:rPr>
          <w:rFonts w:ascii="Times" w:hAnsi="Times" w:cs="Times"/>
          <w:color w:val="000000"/>
          <w:kern w:val="0"/>
          <w:sz w:val="32"/>
          <w:szCs w:val="32"/>
        </w:rPr>
        <w:t>little smoothing over the inputs</w:t>
      </w:r>
      <w:r w:rsidR="002C2FCB">
        <w:rPr>
          <w:rFonts w:ascii="Times" w:hAnsi="Times" w:cs="Times" w:hint="eastAsia"/>
          <w:color w:val="000000"/>
          <w:kern w:val="0"/>
          <w:sz w:val="32"/>
          <w:szCs w:val="32"/>
        </w:rPr>
        <w:t>）</w:t>
      </w:r>
      <w:r w:rsidR="00FB0B2E">
        <w:rPr>
          <w:rFonts w:ascii="Times" w:hAnsi="Times" w:cs="Times" w:hint="eastAsia"/>
          <w:color w:val="000000"/>
          <w:kern w:val="0"/>
          <w:sz w:val="32"/>
          <w:szCs w:val="32"/>
        </w:rPr>
        <w:t>，而且在不同的望各单元中间也没有进行扩展</w:t>
      </w:r>
      <w:r w:rsidR="00197765">
        <w:rPr>
          <w:rFonts w:ascii="Times" w:hAnsi="Times" w:cs="Times" w:hint="eastAsia"/>
          <w:color w:val="000000"/>
          <w:kern w:val="0"/>
          <w:sz w:val="32"/>
          <w:szCs w:val="32"/>
        </w:rPr>
        <w:t>（</w:t>
      </w:r>
      <w:r w:rsidR="00197765">
        <w:rPr>
          <w:rFonts w:ascii="Times" w:hAnsi="Times" w:cs="Times"/>
          <w:color w:val="000000"/>
          <w:kern w:val="0"/>
          <w:sz w:val="32"/>
          <w:szCs w:val="32"/>
        </w:rPr>
        <w:t>generalization</w:t>
      </w:r>
      <w:r w:rsidR="00197765">
        <w:rPr>
          <w:rFonts w:ascii="Times" w:hAnsi="Times" w:cs="Times" w:hint="eastAsia"/>
          <w:color w:val="000000"/>
          <w:kern w:val="0"/>
          <w:sz w:val="32"/>
          <w:szCs w:val="32"/>
        </w:rPr>
        <w:t>）</w:t>
      </w:r>
      <w:r w:rsidR="00FB0B2E">
        <w:rPr>
          <w:rFonts w:ascii="Times" w:hAnsi="Times" w:cs="Times" w:hint="eastAsia"/>
          <w:color w:val="000000"/>
          <w:kern w:val="0"/>
          <w:sz w:val="32"/>
          <w:szCs w:val="32"/>
        </w:rPr>
        <w:t>。</w:t>
      </w:r>
      <w:r w:rsidR="00CE38FB">
        <w:rPr>
          <w:rFonts w:ascii="Times" w:hAnsi="Times" w:cs="Times" w:hint="eastAsia"/>
          <w:color w:val="000000"/>
          <w:kern w:val="0"/>
          <w:sz w:val="32"/>
          <w:szCs w:val="32"/>
        </w:rPr>
        <w:t>使用这种表示方法，</w:t>
      </w:r>
      <w:r w:rsidR="004C6688">
        <w:rPr>
          <w:rFonts w:ascii="Times" w:hAnsi="Times" w:cs="Times" w:hint="eastAsia"/>
          <w:color w:val="000000"/>
          <w:kern w:val="0"/>
          <w:sz w:val="32"/>
          <w:szCs w:val="32"/>
        </w:rPr>
        <w:t>我们还需要一种非常精细的离散化过程（</w:t>
      </w:r>
      <w:r w:rsidR="00C1540A">
        <w:rPr>
          <w:rFonts w:ascii="Times" w:hAnsi="Times" w:cs="Times" w:hint="eastAsia"/>
          <w:color w:val="000000"/>
          <w:kern w:val="0"/>
          <w:sz w:val="32"/>
          <w:szCs w:val="32"/>
        </w:rPr>
        <w:t>也就是网格单元要非常小</w:t>
      </w:r>
      <w:r w:rsidR="004C6688">
        <w:rPr>
          <w:rFonts w:ascii="Times" w:hAnsi="Times" w:cs="Times" w:hint="eastAsia"/>
          <w:color w:val="000000"/>
          <w:kern w:val="0"/>
          <w:sz w:val="32"/>
          <w:szCs w:val="32"/>
        </w:rPr>
        <w:t>）</w:t>
      </w:r>
      <w:r w:rsidR="00C1540A">
        <w:rPr>
          <w:rFonts w:ascii="Times" w:hAnsi="Times" w:cs="Times" w:hint="eastAsia"/>
          <w:color w:val="000000"/>
          <w:kern w:val="0"/>
          <w:sz w:val="32"/>
          <w:szCs w:val="32"/>
        </w:rPr>
        <w:t>，才能得到一个比较好的近似估计。</w:t>
      </w:r>
    </w:p>
    <w:p w14:paraId="4E02CEDF" w14:textId="4A2902BD" w:rsidR="006F2FAA" w:rsidRDefault="00D61787" w:rsidP="006B73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第二个缺陷可以称之为维度的诅咒（</w:t>
      </w:r>
      <w:r w:rsidR="00B93025">
        <w:rPr>
          <w:rFonts w:ascii="Times" w:hAnsi="Times" w:cs="Times"/>
          <w:color w:val="000000"/>
          <w:kern w:val="0"/>
          <w:sz w:val="32"/>
          <w:szCs w:val="32"/>
        </w:rPr>
        <w:t>curse of dimensionality</w:t>
      </w:r>
      <w:r>
        <w:rPr>
          <w:rFonts w:ascii="Times" w:hAnsi="Times" w:cs="Times" w:hint="eastAsia"/>
          <w:color w:val="000000"/>
          <w:kern w:val="0"/>
          <w:sz w:val="32"/>
          <w:szCs w:val="32"/>
        </w:rPr>
        <w:t>）</w:t>
      </w:r>
      <w:r w:rsidR="00EB3280">
        <w:rPr>
          <w:rFonts w:ascii="Times" w:hAnsi="Times" w:cs="Times" w:hint="eastAsia"/>
          <w:color w:val="000000"/>
          <w:kern w:val="0"/>
          <w:sz w:val="32"/>
          <w:szCs w:val="32"/>
        </w:rPr>
        <w:t>。设</w:t>
      </w:r>
      <w:r w:rsidR="00580304">
        <w:rPr>
          <w:rFonts w:ascii="Times" w:hAnsi="Times" w:cs="Times" w:hint="eastAsia"/>
          <w:color w:val="000000"/>
          <w:kern w:val="0"/>
          <w:sz w:val="32"/>
          <w:szCs w:val="32"/>
        </w:rPr>
        <w:t xml:space="preserve"> </w:t>
      </w:r>
      <w:r w:rsidR="00580304">
        <w:rPr>
          <w:rFonts w:ascii="Times" w:hAnsi="Times" w:cs="Times"/>
          <w:color w:val="000000"/>
          <w:kern w:val="0"/>
          <w:sz w:val="32"/>
          <w:szCs w:val="32"/>
        </w:rPr>
        <w:t>S = R</w:t>
      </w:r>
      <w:r w:rsidR="00580304">
        <w:rPr>
          <w:rFonts w:ascii="Times" w:hAnsi="Times" w:cs="Times"/>
          <w:color w:val="000000"/>
          <w:kern w:val="0"/>
          <w:position w:val="10"/>
          <w:sz w:val="21"/>
          <w:szCs w:val="21"/>
        </w:rPr>
        <w:t>n</w:t>
      </w:r>
      <w:r w:rsidR="00580304">
        <w:rPr>
          <w:rFonts w:ascii="Times" w:hAnsi="Times" w:cs="Times" w:hint="eastAsia"/>
          <w:color w:val="000000"/>
          <w:kern w:val="0"/>
          <w:position w:val="10"/>
          <w:sz w:val="21"/>
          <w:szCs w:val="21"/>
        </w:rPr>
        <w:t xml:space="preserve"> </w:t>
      </w:r>
      <w:r w:rsidR="00580304">
        <w:rPr>
          <w:rFonts w:ascii="Times" w:hAnsi="Times" w:cs="Times"/>
          <w:color w:val="000000"/>
          <w:kern w:val="0"/>
          <w:sz w:val="32"/>
          <w:szCs w:val="32"/>
        </w:rPr>
        <w:t>，</w:t>
      </w:r>
      <w:r w:rsidR="00C05927">
        <w:rPr>
          <w:rFonts w:ascii="Times" w:hAnsi="Times" w:cs="Times" w:hint="eastAsia"/>
          <w:color w:val="000000"/>
          <w:kern w:val="0"/>
          <w:sz w:val="32"/>
          <w:szCs w:val="32"/>
        </w:rPr>
        <w:t>然后我们队每个</w:t>
      </w:r>
      <w:r w:rsidR="00C05927">
        <w:rPr>
          <w:rFonts w:ascii="Times" w:hAnsi="Times" w:cs="Times" w:hint="eastAsia"/>
          <w:color w:val="000000"/>
          <w:kern w:val="0"/>
          <w:sz w:val="32"/>
          <w:szCs w:val="32"/>
        </w:rPr>
        <w:t xml:space="preserve"> n </w:t>
      </w:r>
      <w:r w:rsidR="00C05927">
        <w:rPr>
          <w:rFonts w:ascii="Times" w:hAnsi="Times" w:cs="Times" w:hint="eastAsia"/>
          <w:color w:val="000000"/>
          <w:kern w:val="0"/>
          <w:sz w:val="32"/>
          <w:szCs w:val="32"/>
        </w:rPr>
        <w:t>维度状态离散成</w:t>
      </w:r>
      <w:r w:rsidR="00C05927">
        <w:rPr>
          <w:rFonts w:ascii="Times" w:hAnsi="Times" w:cs="Times" w:hint="eastAsia"/>
          <w:color w:val="000000"/>
          <w:kern w:val="0"/>
          <w:sz w:val="32"/>
          <w:szCs w:val="32"/>
        </w:rPr>
        <w:t xml:space="preserve"> k </w:t>
      </w:r>
      <w:r w:rsidR="00C05927">
        <w:rPr>
          <w:rFonts w:ascii="Times" w:hAnsi="Times" w:cs="Times" w:hint="eastAsia"/>
          <w:color w:val="000000"/>
          <w:kern w:val="0"/>
          <w:sz w:val="32"/>
          <w:szCs w:val="32"/>
        </w:rPr>
        <w:t>个值。</w:t>
      </w:r>
      <w:r w:rsidR="00AD5F00">
        <w:rPr>
          <w:rFonts w:ascii="Times" w:hAnsi="Times" w:cs="Times" w:hint="eastAsia"/>
          <w:color w:val="000000"/>
          <w:kern w:val="0"/>
          <w:sz w:val="32"/>
          <w:szCs w:val="32"/>
        </w:rPr>
        <w:t>这样总共的离散状态的个数就是</w:t>
      </w:r>
      <w:r w:rsidR="00AD5F00">
        <w:rPr>
          <w:rFonts w:ascii="Times" w:hAnsi="Times" w:cs="Times" w:hint="eastAsia"/>
          <w:color w:val="000000"/>
          <w:kern w:val="0"/>
          <w:sz w:val="32"/>
          <w:szCs w:val="32"/>
        </w:rPr>
        <w:t xml:space="preserve"> </w:t>
      </w:r>
      <w:r w:rsidR="00831E1E">
        <w:rPr>
          <w:rFonts w:ascii="Times" w:hAnsi="Times" w:cs="Times"/>
          <w:color w:val="000000"/>
          <w:kern w:val="0"/>
          <w:sz w:val="32"/>
          <w:szCs w:val="32"/>
        </w:rPr>
        <w:t>k</w:t>
      </w:r>
      <w:r w:rsidR="00831E1E">
        <w:rPr>
          <w:rFonts w:ascii="Times" w:hAnsi="Times" w:cs="Times"/>
          <w:color w:val="000000"/>
          <w:kern w:val="0"/>
          <w:position w:val="10"/>
          <w:sz w:val="21"/>
          <w:szCs w:val="21"/>
        </w:rPr>
        <w:t>n</w:t>
      </w:r>
      <w:r w:rsidR="00991580">
        <w:rPr>
          <w:rFonts w:ascii="Times" w:hAnsi="Times" w:cs="Times" w:hint="eastAsia"/>
          <w:color w:val="000000"/>
          <w:kern w:val="0"/>
          <w:sz w:val="32"/>
          <w:szCs w:val="32"/>
        </w:rPr>
        <w:t>。</w:t>
      </w:r>
      <w:r w:rsidR="00DC2A96">
        <w:rPr>
          <w:rFonts w:ascii="Times" w:hAnsi="Times" w:cs="Times" w:hint="eastAsia"/>
          <w:color w:val="000000"/>
          <w:kern w:val="0"/>
          <w:sz w:val="32"/>
          <w:szCs w:val="32"/>
        </w:rPr>
        <w:t>在状态空间</w:t>
      </w:r>
      <w:r w:rsidR="00DC2A96">
        <w:rPr>
          <w:rFonts w:ascii="Times" w:hAnsi="Times" w:cs="Times" w:hint="eastAsia"/>
          <w:color w:val="000000"/>
          <w:kern w:val="0"/>
          <w:sz w:val="32"/>
          <w:szCs w:val="32"/>
        </w:rPr>
        <w:t xml:space="preserve"> n </w:t>
      </w:r>
      <w:r w:rsidR="00DC2A96">
        <w:rPr>
          <w:rFonts w:ascii="Times" w:hAnsi="Times" w:cs="Times" w:hint="eastAsia"/>
          <w:color w:val="000000"/>
          <w:kern w:val="0"/>
          <w:sz w:val="32"/>
          <w:szCs w:val="32"/>
        </w:rPr>
        <w:t>的维度中，这个值会呈指数级增长</w:t>
      </w:r>
      <w:r w:rsidR="002976ED">
        <w:rPr>
          <w:rFonts w:ascii="Times" w:hAnsi="Times" w:cs="Times" w:hint="eastAsia"/>
          <w:color w:val="000000"/>
          <w:kern w:val="0"/>
          <w:sz w:val="32"/>
          <w:szCs w:val="32"/>
        </w:rPr>
        <w:t>，</w:t>
      </w:r>
      <w:r w:rsidR="00BA5A96">
        <w:rPr>
          <w:rFonts w:ascii="Times" w:hAnsi="Times" w:cs="Times" w:hint="eastAsia"/>
          <w:color w:val="000000"/>
          <w:kern w:val="0"/>
          <w:sz w:val="32"/>
          <w:szCs w:val="32"/>
        </w:rPr>
        <w:t>对于</w:t>
      </w:r>
      <w:r w:rsidR="00124D73">
        <w:rPr>
          <w:rFonts w:ascii="Times" w:hAnsi="Times" w:cs="Times" w:hint="eastAsia"/>
          <w:color w:val="000000"/>
          <w:kern w:val="0"/>
          <w:sz w:val="32"/>
          <w:szCs w:val="32"/>
        </w:rPr>
        <w:t>大规模问题就不好缩放了。</w:t>
      </w:r>
      <w:r w:rsidR="00676062">
        <w:rPr>
          <w:rFonts w:ascii="Times" w:hAnsi="Times" w:cs="Times" w:hint="eastAsia"/>
          <w:color w:val="000000"/>
          <w:kern w:val="0"/>
          <w:sz w:val="32"/>
          <w:szCs w:val="32"/>
        </w:rPr>
        <w:t>例如，对于一个</w:t>
      </w:r>
      <w:r w:rsidR="00C0652C">
        <w:rPr>
          <w:rFonts w:ascii="Times" w:hAnsi="Times" w:cs="Times" w:hint="eastAsia"/>
          <w:color w:val="000000"/>
          <w:kern w:val="0"/>
          <w:sz w:val="32"/>
          <w:szCs w:val="32"/>
        </w:rPr>
        <w:t xml:space="preserve"> 10 </w:t>
      </w:r>
      <w:r w:rsidR="00C0652C">
        <w:rPr>
          <w:rFonts w:ascii="Times" w:hAnsi="Times" w:cs="Times" w:hint="eastAsia"/>
          <w:color w:val="000000"/>
          <w:kern w:val="0"/>
          <w:sz w:val="32"/>
          <w:szCs w:val="32"/>
        </w:rPr>
        <w:t>维的状态，如果我们把每个状态变量离散化成为</w:t>
      </w:r>
      <w:r w:rsidR="00C0652C">
        <w:rPr>
          <w:rFonts w:ascii="Times" w:hAnsi="Times" w:cs="Times" w:hint="eastAsia"/>
          <w:color w:val="000000"/>
          <w:kern w:val="0"/>
          <w:sz w:val="32"/>
          <w:szCs w:val="32"/>
        </w:rPr>
        <w:t xml:space="preserve"> 100 </w:t>
      </w:r>
      <w:r w:rsidR="00C0652C">
        <w:rPr>
          <w:rFonts w:ascii="Times" w:hAnsi="Times" w:cs="Times" w:hint="eastAsia"/>
          <w:color w:val="000000"/>
          <w:kern w:val="0"/>
          <w:sz w:val="32"/>
          <w:szCs w:val="32"/>
        </w:rPr>
        <w:t>个值，那么就会有</w:t>
      </w:r>
      <w:r w:rsidR="00EB4BA9">
        <w:rPr>
          <w:rFonts w:ascii="Times" w:hAnsi="Times" w:cs="Times" w:hint="eastAsia"/>
          <w:color w:val="000000"/>
          <w:kern w:val="0"/>
          <w:sz w:val="32"/>
          <w:szCs w:val="32"/>
        </w:rPr>
        <w:t xml:space="preserve"> </w:t>
      </w:r>
      <w:r w:rsidR="00EB4BA9">
        <w:rPr>
          <w:rFonts w:ascii="Times" w:hAnsi="Times" w:cs="Times"/>
          <w:color w:val="000000"/>
          <w:kern w:val="0"/>
          <w:sz w:val="32"/>
          <w:szCs w:val="32"/>
        </w:rPr>
        <w:t>100</w:t>
      </w:r>
      <w:r w:rsidR="00EB4BA9">
        <w:rPr>
          <w:rFonts w:ascii="Times" w:hAnsi="Times" w:cs="Times"/>
          <w:color w:val="000000"/>
          <w:kern w:val="0"/>
          <w:position w:val="10"/>
          <w:sz w:val="21"/>
          <w:szCs w:val="21"/>
        </w:rPr>
        <w:t xml:space="preserve">10 </w:t>
      </w:r>
      <w:r w:rsidR="00EB4BA9">
        <w:rPr>
          <w:rFonts w:ascii="Times" w:hAnsi="Times" w:cs="Times"/>
          <w:color w:val="000000"/>
          <w:kern w:val="0"/>
          <w:sz w:val="32"/>
          <w:szCs w:val="32"/>
        </w:rPr>
        <w:t>= 10</w:t>
      </w:r>
      <w:r w:rsidR="00EB4BA9">
        <w:rPr>
          <w:rFonts w:ascii="Times" w:hAnsi="Times" w:cs="Times"/>
          <w:color w:val="000000"/>
          <w:kern w:val="0"/>
          <w:position w:val="10"/>
          <w:sz w:val="21"/>
          <w:szCs w:val="21"/>
        </w:rPr>
        <w:t>20</w:t>
      </w:r>
      <w:r w:rsidR="00EB4BA9">
        <w:rPr>
          <w:rFonts w:ascii="Times" w:hAnsi="Times" w:cs="Times" w:hint="eastAsia"/>
          <w:color w:val="000000"/>
          <w:kern w:val="0"/>
          <w:position w:val="10"/>
          <w:sz w:val="21"/>
          <w:szCs w:val="21"/>
        </w:rPr>
        <w:t xml:space="preserve"> </w:t>
      </w:r>
      <w:r w:rsidR="00EB4BA9">
        <w:rPr>
          <w:rFonts w:ascii="Times" w:hAnsi="Times" w:cs="Times" w:hint="eastAsia"/>
          <w:color w:val="000000"/>
          <w:kern w:val="0"/>
          <w:sz w:val="32"/>
          <w:szCs w:val="32"/>
        </w:rPr>
        <w:t>个离散状态</w:t>
      </w:r>
      <w:r w:rsidR="003C4E4F">
        <w:rPr>
          <w:rFonts w:ascii="Times" w:hAnsi="Times" w:cs="Times" w:hint="eastAsia"/>
          <w:color w:val="000000"/>
          <w:kern w:val="0"/>
          <w:sz w:val="32"/>
          <w:szCs w:val="32"/>
        </w:rPr>
        <w:t>，这个维度太大了，远远超过了当前桌面电脑能应付的能力之外。</w:t>
      </w:r>
    </w:p>
    <w:p w14:paraId="5CC715C1" w14:textId="3D8E6A90" w:rsidR="006F2FAA" w:rsidRDefault="00A76FBE" w:rsidP="006B73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根据</w:t>
      </w:r>
      <w:r w:rsidR="00772C01">
        <w:rPr>
          <w:rFonts w:ascii="Times" w:hAnsi="Times" w:cs="Times" w:hint="eastAsia"/>
          <w:color w:val="000000"/>
          <w:kern w:val="0"/>
          <w:sz w:val="32"/>
          <w:szCs w:val="32"/>
        </w:rPr>
        <w:t>经验法则（</w:t>
      </w:r>
      <w:r w:rsidR="00772C01">
        <w:rPr>
          <w:rFonts w:ascii="Times" w:hAnsi="Times" w:cs="Times"/>
          <w:color w:val="000000"/>
          <w:kern w:val="0"/>
          <w:sz w:val="32"/>
          <w:szCs w:val="32"/>
        </w:rPr>
        <w:t>rule of thumb</w:t>
      </w:r>
      <w:r w:rsidR="00772C01">
        <w:rPr>
          <w:rFonts w:ascii="Times" w:hAnsi="Times" w:cs="Times" w:hint="eastAsia"/>
          <w:color w:val="000000"/>
          <w:kern w:val="0"/>
          <w:sz w:val="32"/>
          <w:szCs w:val="32"/>
        </w:rPr>
        <w:t>）</w:t>
      </w:r>
      <w:r w:rsidR="00F66E65">
        <w:rPr>
          <w:rFonts w:ascii="Times" w:hAnsi="Times" w:cs="Times" w:hint="eastAsia"/>
          <w:color w:val="000000"/>
          <w:kern w:val="0"/>
          <w:sz w:val="32"/>
          <w:szCs w:val="32"/>
        </w:rPr>
        <w:t>，</w:t>
      </w:r>
      <w:r w:rsidR="00C7087D">
        <w:rPr>
          <w:rFonts w:ascii="Times" w:hAnsi="Times" w:cs="Times" w:hint="eastAsia"/>
          <w:color w:val="000000"/>
          <w:kern w:val="0"/>
          <w:sz w:val="32"/>
          <w:szCs w:val="32"/>
        </w:rPr>
        <w:t>离散化通常非常适合用于</w:t>
      </w:r>
      <w:r w:rsidR="00C7087D">
        <w:rPr>
          <w:rFonts w:ascii="Times" w:hAnsi="Times" w:cs="Times" w:hint="eastAsia"/>
          <w:color w:val="000000"/>
          <w:kern w:val="0"/>
          <w:sz w:val="32"/>
          <w:szCs w:val="32"/>
        </w:rPr>
        <w:t xml:space="preserve"> 1 </w:t>
      </w:r>
      <w:r w:rsidR="00C7087D">
        <w:rPr>
          <w:rFonts w:ascii="Times" w:hAnsi="Times" w:cs="Times" w:hint="eastAsia"/>
          <w:color w:val="000000"/>
          <w:kern w:val="0"/>
          <w:sz w:val="32"/>
          <w:szCs w:val="32"/>
        </w:rPr>
        <w:t>维和</w:t>
      </w:r>
      <w:r w:rsidR="00C7087D">
        <w:rPr>
          <w:rFonts w:ascii="Times" w:hAnsi="Times" w:cs="Times" w:hint="eastAsia"/>
          <w:color w:val="000000"/>
          <w:kern w:val="0"/>
          <w:sz w:val="32"/>
          <w:szCs w:val="32"/>
        </w:rPr>
        <w:t xml:space="preserve"> 2 </w:t>
      </w:r>
      <w:r w:rsidR="00C7087D">
        <w:rPr>
          <w:rFonts w:ascii="Times" w:hAnsi="Times" w:cs="Times" w:hint="eastAsia"/>
          <w:color w:val="000000"/>
          <w:kern w:val="0"/>
          <w:sz w:val="32"/>
          <w:szCs w:val="32"/>
        </w:rPr>
        <w:t>维的问题</w:t>
      </w:r>
      <w:r w:rsidR="00A87CFE">
        <w:rPr>
          <w:rFonts w:ascii="Times" w:hAnsi="Times" w:cs="Times" w:hint="eastAsia"/>
          <w:color w:val="000000"/>
          <w:kern w:val="0"/>
          <w:sz w:val="32"/>
          <w:szCs w:val="32"/>
        </w:rPr>
        <w:t>（</w:t>
      </w:r>
      <w:r w:rsidR="005F1339">
        <w:rPr>
          <w:rFonts w:ascii="Times" w:hAnsi="Times" w:cs="Times" w:hint="eastAsia"/>
          <w:color w:val="000000"/>
          <w:kern w:val="0"/>
          <w:sz w:val="32"/>
          <w:szCs w:val="32"/>
        </w:rPr>
        <w:t>而且有着简单和</w:t>
      </w:r>
      <w:r w:rsidR="00C64349">
        <w:rPr>
          <w:rFonts w:ascii="Times" w:hAnsi="Times" w:cs="Times" w:hint="eastAsia"/>
          <w:color w:val="000000"/>
          <w:kern w:val="0"/>
          <w:sz w:val="32"/>
          <w:szCs w:val="32"/>
        </w:rPr>
        <w:t>易于</w:t>
      </w:r>
      <w:r w:rsidR="005F1339">
        <w:rPr>
          <w:rFonts w:ascii="Times" w:hAnsi="Times" w:cs="Times" w:hint="eastAsia"/>
          <w:color w:val="000000"/>
          <w:kern w:val="0"/>
          <w:sz w:val="32"/>
          <w:szCs w:val="32"/>
        </w:rPr>
        <w:t>快速</w:t>
      </w:r>
      <w:r w:rsidR="00C64349">
        <w:rPr>
          <w:rFonts w:ascii="Times" w:hAnsi="Times" w:cs="Times" w:hint="eastAsia"/>
          <w:color w:val="000000"/>
          <w:kern w:val="0"/>
          <w:sz w:val="32"/>
          <w:szCs w:val="32"/>
        </w:rPr>
        <w:t>实现</w:t>
      </w:r>
      <w:r w:rsidR="005F1339">
        <w:rPr>
          <w:rFonts w:ascii="Times" w:hAnsi="Times" w:cs="Times" w:hint="eastAsia"/>
          <w:color w:val="000000"/>
          <w:kern w:val="0"/>
          <w:sz w:val="32"/>
          <w:szCs w:val="32"/>
        </w:rPr>
        <w:t>的优势</w:t>
      </w:r>
      <w:r w:rsidR="00A87CFE">
        <w:rPr>
          <w:rFonts w:ascii="Times" w:hAnsi="Times" w:cs="Times" w:hint="eastAsia"/>
          <w:color w:val="000000"/>
          <w:kern w:val="0"/>
          <w:sz w:val="32"/>
          <w:szCs w:val="32"/>
        </w:rPr>
        <w:t>）。</w:t>
      </w:r>
      <w:r w:rsidR="00F02DD3">
        <w:rPr>
          <w:rFonts w:ascii="Times" w:hAnsi="Times" w:cs="Times" w:hint="eastAsia"/>
          <w:color w:val="000000"/>
          <w:kern w:val="0"/>
          <w:sz w:val="32"/>
          <w:szCs w:val="32"/>
        </w:rPr>
        <w:t>对于</w:t>
      </w:r>
      <w:r w:rsidR="00F02DD3">
        <w:rPr>
          <w:rFonts w:ascii="Times" w:hAnsi="Times" w:cs="Times" w:hint="eastAsia"/>
          <w:color w:val="000000"/>
          <w:kern w:val="0"/>
          <w:sz w:val="32"/>
          <w:szCs w:val="32"/>
        </w:rPr>
        <w:t xml:space="preserve"> 4 </w:t>
      </w:r>
      <w:r w:rsidR="00F02DD3">
        <w:rPr>
          <w:rFonts w:ascii="Times" w:hAnsi="Times" w:cs="Times" w:hint="eastAsia"/>
          <w:color w:val="000000"/>
          <w:kern w:val="0"/>
          <w:sz w:val="32"/>
          <w:szCs w:val="32"/>
        </w:rPr>
        <w:t>维</w:t>
      </w:r>
      <w:r w:rsidR="00CF3CAE">
        <w:rPr>
          <w:rFonts w:ascii="Times" w:hAnsi="Times" w:cs="Times" w:hint="eastAsia"/>
          <w:color w:val="000000"/>
          <w:kern w:val="0"/>
          <w:sz w:val="32"/>
          <w:szCs w:val="32"/>
        </w:rPr>
        <w:t>状态的问题，如果使用一点小聪明，仔细挑选离散化方法，</w:t>
      </w:r>
      <w:r w:rsidR="0078385F">
        <w:rPr>
          <w:rFonts w:ascii="Times" w:hAnsi="Times" w:cs="Times" w:hint="eastAsia"/>
          <w:color w:val="000000"/>
          <w:kern w:val="0"/>
          <w:sz w:val="32"/>
          <w:szCs w:val="32"/>
        </w:rPr>
        <w:t>有时候效果也不错。</w:t>
      </w:r>
      <w:r w:rsidR="00381267">
        <w:rPr>
          <w:rFonts w:ascii="Times" w:hAnsi="Times" w:cs="Times" w:hint="eastAsia"/>
          <w:color w:val="000000"/>
          <w:kern w:val="0"/>
          <w:sz w:val="32"/>
          <w:szCs w:val="32"/>
        </w:rPr>
        <w:t>如果你超级聪明，并且还得有点幸运，</w:t>
      </w:r>
      <w:r w:rsidR="0008700E">
        <w:rPr>
          <w:rFonts w:ascii="Times" w:hAnsi="Times" w:cs="Times" w:hint="eastAsia"/>
          <w:color w:val="000000"/>
          <w:kern w:val="0"/>
          <w:sz w:val="32"/>
          <w:szCs w:val="32"/>
        </w:rPr>
        <w:t>甚至也有可能将离散化方法使用于</w:t>
      </w:r>
      <w:r w:rsidR="0008700E">
        <w:rPr>
          <w:rFonts w:ascii="Times" w:hAnsi="Times" w:cs="Times" w:hint="eastAsia"/>
          <w:color w:val="000000"/>
          <w:kern w:val="0"/>
          <w:sz w:val="32"/>
          <w:szCs w:val="32"/>
        </w:rPr>
        <w:t xml:space="preserve"> 6</w:t>
      </w:r>
      <w:r w:rsidR="0008700E">
        <w:rPr>
          <w:rFonts w:ascii="Times" w:hAnsi="Times" w:cs="Times" w:hint="eastAsia"/>
          <w:color w:val="000000"/>
          <w:kern w:val="0"/>
          <w:sz w:val="32"/>
          <w:szCs w:val="32"/>
        </w:rPr>
        <w:t>维问题。</w:t>
      </w:r>
      <w:r w:rsidR="00D14B2E">
        <w:rPr>
          <w:rFonts w:ascii="Times" w:hAnsi="Times" w:cs="Times" w:hint="eastAsia"/>
          <w:color w:val="000000"/>
          <w:kern w:val="0"/>
          <w:sz w:val="32"/>
          <w:szCs w:val="32"/>
        </w:rPr>
        <w:t>不过在更高维度</w:t>
      </w:r>
      <w:r w:rsidR="00957C63">
        <w:rPr>
          <w:rFonts w:ascii="Times" w:hAnsi="Times" w:cs="Times" w:hint="eastAsia"/>
          <w:color w:val="000000"/>
          <w:kern w:val="0"/>
          <w:sz w:val="32"/>
          <w:szCs w:val="32"/>
        </w:rPr>
        <w:t>的问题中，就</w:t>
      </w:r>
      <w:r w:rsidR="0045749B">
        <w:rPr>
          <w:rFonts w:ascii="Times" w:hAnsi="Times" w:cs="Times" w:hint="eastAsia"/>
          <w:color w:val="000000"/>
          <w:kern w:val="0"/>
          <w:sz w:val="32"/>
          <w:szCs w:val="32"/>
        </w:rPr>
        <w:t>更是极其</w:t>
      </w:r>
      <w:r w:rsidR="00957C63">
        <w:rPr>
          <w:rFonts w:ascii="Times" w:hAnsi="Times" w:cs="Times" w:hint="eastAsia"/>
          <w:color w:val="000000"/>
          <w:kern w:val="0"/>
          <w:sz w:val="32"/>
          <w:szCs w:val="32"/>
        </w:rPr>
        <w:t>难以使用</w:t>
      </w:r>
      <w:r w:rsidR="00BD4276">
        <w:rPr>
          <w:rFonts w:ascii="Times" w:hAnsi="Times" w:cs="Times" w:hint="eastAsia"/>
          <w:color w:val="000000"/>
          <w:kern w:val="0"/>
          <w:sz w:val="32"/>
          <w:szCs w:val="32"/>
        </w:rPr>
        <w:t>这种</w:t>
      </w:r>
      <w:r w:rsidR="00F31761">
        <w:rPr>
          <w:rFonts w:ascii="Times" w:hAnsi="Times" w:cs="Times" w:hint="eastAsia"/>
          <w:color w:val="000000"/>
          <w:kern w:val="0"/>
          <w:sz w:val="32"/>
          <w:szCs w:val="32"/>
        </w:rPr>
        <w:t>方法了。</w:t>
      </w:r>
    </w:p>
    <w:p w14:paraId="7FA8C6A0" w14:textId="03148CFB" w:rsidR="006B7395" w:rsidRDefault="006B7395" w:rsidP="006B7395">
      <w:pPr>
        <w:pStyle w:val="2"/>
      </w:pPr>
      <w:r>
        <w:t xml:space="preserve">4.2 </w:t>
      </w:r>
      <w:r w:rsidR="00207968">
        <w:rPr>
          <w:rFonts w:hint="eastAsia"/>
        </w:rPr>
        <w:t>值函数近似（</w:t>
      </w:r>
      <w:r w:rsidR="00207968">
        <w:t>Value function approximation）</w:t>
      </w:r>
    </w:p>
    <w:p w14:paraId="30437B36" w14:textId="4EAD26EF" w:rsidR="00E242A8" w:rsidRDefault="00CF1DD4"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现在我们来讲另外一种方法，能用于在连续状态的</w:t>
      </w:r>
      <w:r>
        <w:rPr>
          <w:rFonts w:ascii="Times" w:hAnsi="Times" w:cs="Times" w:hint="eastAsia"/>
          <w:color w:val="000000"/>
          <w:kern w:val="0"/>
          <w:sz w:val="32"/>
          <w:szCs w:val="32"/>
        </w:rPr>
        <w:t xml:space="preserve"> MDPs </w:t>
      </w:r>
      <w:r>
        <w:rPr>
          <w:rFonts w:ascii="Times" w:hAnsi="Times" w:cs="Times" w:hint="eastAsia"/>
          <w:color w:val="000000"/>
          <w:kern w:val="0"/>
          <w:sz w:val="32"/>
          <w:szCs w:val="32"/>
        </w:rPr>
        <w:t>问题中找出策略，这种方法也就是直接对进行近似</w:t>
      </w:r>
      <w:r w:rsidR="006A7B22">
        <w:rPr>
          <w:rFonts w:ascii="Times" w:hAnsi="Times" w:cs="Times" w:hint="eastAsia"/>
          <w:color w:val="000000"/>
          <w:kern w:val="0"/>
          <w:sz w:val="32"/>
          <w:szCs w:val="32"/>
        </w:rPr>
        <w:t xml:space="preserve"> </w:t>
      </w:r>
      <w:r w:rsidR="006A7B22">
        <w:rPr>
          <w:rFonts w:ascii="Times" w:hAnsi="Times" w:cs="Times"/>
          <w:color w:val="000000"/>
          <w:kern w:val="0"/>
          <w:sz w:val="32"/>
          <w:szCs w:val="32"/>
        </w:rPr>
        <w:t xml:space="preserve">V </w:t>
      </w:r>
      <w:r w:rsidR="006A7B22">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，而不使用离散化。</w:t>
      </w:r>
      <w:r w:rsidR="007521AF">
        <w:rPr>
          <w:rFonts w:ascii="Times" w:hAnsi="Times" w:cs="Times" w:hint="eastAsia"/>
          <w:color w:val="000000"/>
          <w:kern w:val="0"/>
          <w:sz w:val="32"/>
          <w:szCs w:val="32"/>
        </w:rPr>
        <w:t>这个方法就叫做值函数近似</w:t>
      </w:r>
      <w:r w:rsidR="007912AD">
        <w:rPr>
          <w:rFonts w:ascii="Times" w:hAnsi="Times" w:cs="Times" w:hint="eastAsia"/>
          <w:color w:val="000000"/>
          <w:kern w:val="0"/>
          <w:sz w:val="32"/>
          <w:szCs w:val="32"/>
        </w:rPr>
        <w:t>（</w:t>
      </w:r>
      <w:r w:rsidR="007912AD">
        <w:rPr>
          <w:rFonts w:ascii="Times" w:hAnsi="Times" w:cs="Times"/>
          <w:color w:val="000000"/>
          <w:kern w:val="0"/>
          <w:sz w:val="32"/>
          <w:szCs w:val="32"/>
        </w:rPr>
        <w:t>value function approximation</w:t>
      </w:r>
      <w:r w:rsidR="007912AD">
        <w:rPr>
          <w:rFonts w:ascii="Times" w:hAnsi="Times" w:cs="Times" w:hint="eastAsia"/>
          <w:color w:val="000000"/>
          <w:kern w:val="0"/>
          <w:sz w:val="32"/>
          <w:szCs w:val="32"/>
        </w:rPr>
        <w:t>）</w:t>
      </w:r>
      <w:r w:rsidR="00D3163F">
        <w:rPr>
          <w:rFonts w:ascii="Times" w:hAnsi="Times" w:cs="Times" w:hint="eastAsia"/>
          <w:color w:val="000000"/>
          <w:kern w:val="0"/>
          <w:sz w:val="32"/>
          <w:szCs w:val="32"/>
        </w:rPr>
        <w:t>，在很多强化学习的问题中都有成功的应用。</w:t>
      </w:r>
    </w:p>
    <w:p w14:paraId="02C3425F" w14:textId="22587176" w:rsidR="006B7395" w:rsidRDefault="006B7395" w:rsidP="006B7395">
      <w:pPr>
        <w:pStyle w:val="3"/>
      </w:pPr>
      <w:r>
        <w:t xml:space="preserve">4.2.1 </w:t>
      </w:r>
      <w:r w:rsidR="00BD3AF7">
        <w:rPr>
          <w:rFonts w:hint="eastAsia"/>
        </w:rPr>
        <w:t>使用一个模型或模拟器（</w:t>
      </w:r>
      <w:r w:rsidR="00BD3AF7">
        <w:t>Using a model or simulator）</w:t>
      </w:r>
    </w:p>
    <w:p w14:paraId="27D63477" w14:textId="73DADC9D" w:rsidR="000F2222" w:rsidRDefault="005579CC" w:rsidP="006B73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要</w:t>
      </w:r>
      <w:r w:rsidR="00830F9A">
        <w:rPr>
          <w:rFonts w:ascii="Times" w:hAnsi="Times" w:cs="Times" w:hint="eastAsia"/>
          <w:color w:val="000000"/>
          <w:kern w:val="0"/>
          <w:sz w:val="32"/>
          <w:szCs w:val="32"/>
        </w:rPr>
        <w:t>开发一个值函数近似算法，我们要假设已经有一个对于</w:t>
      </w:r>
      <w:r w:rsidR="00830F9A">
        <w:rPr>
          <w:rFonts w:ascii="Times" w:hAnsi="Times" w:cs="Times" w:hint="eastAsia"/>
          <w:color w:val="000000"/>
          <w:kern w:val="0"/>
          <w:sz w:val="32"/>
          <w:szCs w:val="32"/>
        </w:rPr>
        <w:t xml:space="preserve"> MDP </w:t>
      </w:r>
      <w:r w:rsidR="00830F9A">
        <w:rPr>
          <w:rFonts w:ascii="Times" w:hAnsi="Times" w:cs="Times" w:hint="eastAsia"/>
          <w:color w:val="000000"/>
          <w:kern w:val="0"/>
          <w:sz w:val="32"/>
          <w:szCs w:val="32"/>
        </w:rPr>
        <w:t>的模型，或者模拟器。</w:t>
      </w:r>
      <w:r w:rsidR="006F2CDC">
        <w:rPr>
          <w:rFonts w:ascii="Times" w:hAnsi="Times" w:cs="Times" w:hint="eastAsia"/>
          <w:color w:val="000000"/>
          <w:kern w:val="0"/>
          <w:sz w:val="32"/>
          <w:szCs w:val="32"/>
        </w:rPr>
        <w:t>简单来看，一个模拟器就是一个黑箱子（</w:t>
      </w:r>
      <w:r w:rsidR="006F2CDC">
        <w:rPr>
          <w:rFonts w:ascii="Times" w:hAnsi="Times" w:cs="Times" w:hint="eastAsia"/>
          <w:color w:val="000000"/>
          <w:kern w:val="0"/>
          <w:sz w:val="32"/>
          <w:szCs w:val="32"/>
        </w:rPr>
        <w:t>black-box</w:t>
      </w:r>
      <w:r w:rsidR="006F2CDC">
        <w:rPr>
          <w:rFonts w:ascii="Times" w:hAnsi="Times" w:cs="Times" w:hint="eastAsia"/>
          <w:color w:val="000000"/>
          <w:kern w:val="0"/>
          <w:sz w:val="32"/>
          <w:szCs w:val="32"/>
        </w:rPr>
        <w:t>）</w:t>
      </w:r>
      <w:r w:rsidR="00F56EA6">
        <w:rPr>
          <w:rFonts w:ascii="Times" w:hAnsi="Times" w:cs="Times" w:hint="eastAsia"/>
          <w:color w:val="000000"/>
          <w:kern w:val="0"/>
          <w:sz w:val="32"/>
          <w:szCs w:val="32"/>
        </w:rPr>
        <w:t>，接收输入的任意（连续值的）状态</w:t>
      </w:r>
      <w:r w:rsidR="00A0770C">
        <w:rPr>
          <w:rFonts w:ascii="Times" w:hAnsi="Times" w:cs="Times" w:hint="eastAsia"/>
          <w:color w:val="000000"/>
          <w:kern w:val="0"/>
          <w:sz w:val="32"/>
          <w:szCs w:val="32"/>
        </w:rPr>
        <w:t xml:space="preserve"> </w:t>
      </w:r>
      <w:r w:rsidR="00A0770C">
        <w:rPr>
          <w:rFonts w:ascii="Times" w:hAnsi="Times" w:cs="Times"/>
          <w:color w:val="000000"/>
          <w:kern w:val="0"/>
          <w:sz w:val="32"/>
          <w:szCs w:val="32"/>
        </w:rPr>
        <w:t>s</w:t>
      </w:r>
      <w:r w:rsidR="00A0770C">
        <w:rPr>
          <w:rFonts w:ascii="Times" w:hAnsi="Times" w:cs="Times"/>
          <w:color w:val="000000"/>
          <w:kern w:val="0"/>
          <w:position w:val="-6"/>
          <w:sz w:val="21"/>
          <w:szCs w:val="21"/>
        </w:rPr>
        <w:t>t</w:t>
      </w:r>
      <w:r w:rsidR="00A0770C">
        <w:rPr>
          <w:rFonts w:ascii="Times" w:hAnsi="Times" w:cs="Times" w:hint="eastAsia"/>
          <w:color w:val="000000"/>
          <w:kern w:val="0"/>
          <w:position w:val="-6"/>
          <w:sz w:val="21"/>
          <w:szCs w:val="21"/>
        </w:rPr>
        <w:t xml:space="preserve"> </w:t>
      </w:r>
      <w:r w:rsidR="00F56EA6">
        <w:rPr>
          <w:rFonts w:ascii="Times" w:hAnsi="Times" w:cs="Times" w:hint="eastAsia"/>
          <w:color w:val="000000"/>
          <w:kern w:val="0"/>
          <w:sz w:val="32"/>
          <w:szCs w:val="32"/>
        </w:rPr>
        <w:t>和动作</w:t>
      </w:r>
      <w:r w:rsidR="00AC3DA9">
        <w:rPr>
          <w:rFonts w:ascii="Times" w:hAnsi="Times" w:cs="Times" w:hint="eastAsia"/>
          <w:color w:val="000000"/>
          <w:kern w:val="0"/>
          <w:sz w:val="32"/>
          <w:szCs w:val="32"/>
        </w:rPr>
        <w:t xml:space="preserve"> </w:t>
      </w:r>
      <w:r w:rsidR="00AC3DA9">
        <w:rPr>
          <w:rFonts w:ascii="Times" w:hAnsi="Times" w:cs="Times"/>
          <w:color w:val="000000"/>
          <w:kern w:val="0"/>
          <w:sz w:val="32"/>
          <w:szCs w:val="32"/>
        </w:rPr>
        <w:t>a</w:t>
      </w:r>
      <w:r w:rsidR="00AC3DA9">
        <w:rPr>
          <w:rFonts w:ascii="Times" w:hAnsi="Times" w:cs="Times"/>
          <w:color w:val="000000"/>
          <w:kern w:val="0"/>
          <w:position w:val="-6"/>
          <w:sz w:val="21"/>
          <w:szCs w:val="21"/>
        </w:rPr>
        <w:t>t</w:t>
      </w:r>
      <w:r w:rsidR="00F56EA6">
        <w:rPr>
          <w:rFonts w:ascii="Times" w:hAnsi="Times" w:cs="Times" w:hint="eastAsia"/>
          <w:color w:val="000000"/>
          <w:kern w:val="0"/>
          <w:sz w:val="32"/>
          <w:szCs w:val="32"/>
        </w:rPr>
        <w:t>，然后输出下一个状态</w:t>
      </w:r>
      <w:r w:rsidR="00131CEF">
        <w:rPr>
          <w:rFonts w:ascii="Times" w:hAnsi="Times" w:cs="Times" w:hint="eastAsia"/>
          <w:color w:val="000000"/>
          <w:kern w:val="0"/>
          <w:sz w:val="32"/>
          <w:szCs w:val="32"/>
        </w:rPr>
        <w:t xml:space="preserve"> </w:t>
      </w:r>
      <w:r w:rsidR="00131CEF">
        <w:rPr>
          <w:rFonts w:ascii="Times" w:hAnsi="Times" w:cs="Times"/>
          <w:color w:val="000000"/>
          <w:kern w:val="0"/>
          <w:sz w:val="32"/>
          <w:szCs w:val="32"/>
        </w:rPr>
        <w:t>s</w:t>
      </w:r>
      <w:r w:rsidR="00131CEF">
        <w:rPr>
          <w:rFonts w:ascii="Times" w:hAnsi="Times" w:cs="Times"/>
          <w:color w:val="000000"/>
          <w:kern w:val="0"/>
          <w:position w:val="-6"/>
          <w:sz w:val="21"/>
          <w:szCs w:val="21"/>
        </w:rPr>
        <w:t>t+1</w:t>
      </w:r>
      <w:r w:rsidR="00131CEF">
        <w:rPr>
          <w:rFonts w:ascii="Times" w:hAnsi="Times" w:cs="Times" w:hint="eastAsia"/>
          <w:color w:val="000000"/>
          <w:kern w:val="0"/>
          <w:sz w:val="32"/>
          <w:szCs w:val="32"/>
        </w:rPr>
        <w:t>，</w:t>
      </w:r>
      <w:r w:rsidR="00FE6433">
        <w:rPr>
          <w:rFonts w:ascii="Times" w:hAnsi="Times" w:cs="Times" w:hint="eastAsia"/>
          <w:color w:val="000000"/>
          <w:kern w:val="0"/>
          <w:sz w:val="32"/>
          <w:szCs w:val="32"/>
        </w:rPr>
        <w:t>这个新状态是根据状态转移概率</w:t>
      </w:r>
      <w:r w:rsidR="000C2B11">
        <w:rPr>
          <w:rFonts w:ascii="Times" w:hAnsi="Times" w:cs="Times" w:hint="eastAsia"/>
          <w:color w:val="000000"/>
          <w:kern w:val="0"/>
          <w:sz w:val="32"/>
          <w:szCs w:val="32"/>
        </w:rPr>
        <w:t>（</w:t>
      </w:r>
      <w:r w:rsidR="000C2B11">
        <w:rPr>
          <w:rFonts w:ascii="Times" w:hAnsi="Times" w:cs="Times"/>
          <w:color w:val="000000"/>
          <w:kern w:val="0"/>
          <w:sz w:val="32"/>
          <w:szCs w:val="32"/>
        </w:rPr>
        <w:t>state transition probabilities</w:t>
      </w:r>
      <w:r w:rsidR="000C2B11">
        <w:rPr>
          <w:rFonts w:ascii="Times" w:hAnsi="Times" w:cs="Times" w:hint="eastAsia"/>
          <w:color w:val="000000"/>
          <w:kern w:val="0"/>
          <w:sz w:val="32"/>
          <w:szCs w:val="32"/>
        </w:rPr>
        <w:t>）</w:t>
      </w:r>
      <w:r w:rsidR="00D562DB">
        <w:rPr>
          <w:rFonts w:ascii="Times" w:hAnsi="Times" w:cs="Times" w:hint="eastAsia"/>
          <w:color w:val="000000"/>
          <w:kern w:val="0"/>
          <w:sz w:val="32"/>
          <w:szCs w:val="32"/>
        </w:rPr>
        <w:t xml:space="preserve"> </w:t>
      </w:r>
      <w:r w:rsidR="00D562DB">
        <w:rPr>
          <w:rFonts w:ascii="Times" w:hAnsi="Times" w:cs="Times"/>
          <w:color w:val="000000"/>
          <w:kern w:val="0"/>
          <w:sz w:val="32"/>
          <w:szCs w:val="32"/>
        </w:rPr>
        <w:t>P</w:t>
      </w:r>
      <w:r w:rsidR="00D562DB">
        <w:rPr>
          <w:rFonts w:ascii="Times" w:hAnsi="Times" w:cs="Times"/>
          <w:color w:val="000000"/>
          <w:kern w:val="0"/>
          <w:position w:val="-6"/>
          <w:sz w:val="21"/>
          <w:szCs w:val="21"/>
        </w:rPr>
        <w:t>s</w:t>
      </w:r>
      <w:r w:rsidR="00D562DB">
        <w:rPr>
          <w:rFonts w:ascii="Times" w:hAnsi="Times" w:cs="Times"/>
          <w:color w:val="000000"/>
          <w:kern w:val="0"/>
          <w:position w:val="-8"/>
          <w:sz w:val="16"/>
          <w:szCs w:val="16"/>
        </w:rPr>
        <w:t>t</w:t>
      </w:r>
      <w:r w:rsidR="00D562DB">
        <w:rPr>
          <w:rFonts w:ascii="Times" w:hAnsi="Times" w:cs="Times"/>
          <w:color w:val="000000"/>
          <w:kern w:val="0"/>
          <w:position w:val="-6"/>
          <w:sz w:val="21"/>
          <w:szCs w:val="21"/>
        </w:rPr>
        <w:t>a</w:t>
      </w:r>
      <w:r w:rsidR="00D562DB">
        <w:rPr>
          <w:rFonts w:ascii="Times" w:hAnsi="Times" w:cs="Times"/>
          <w:color w:val="000000"/>
          <w:kern w:val="0"/>
          <w:position w:val="-8"/>
          <w:sz w:val="16"/>
          <w:szCs w:val="16"/>
        </w:rPr>
        <w:t>t</w:t>
      </w:r>
      <w:r w:rsidR="00D562DB">
        <w:rPr>
          <w:rFonts w:ascii="Times" w:hAnsi="Times" w:cs="Times" w:hint="eastAsia"/>
          <w:color w:val="000000"/>
          <w:kern w:val="0"/>
          <w:position w:val="-8"/>
          <w:sz w:val="16"/>
          <w:szCs w:val="16"/>
        </w:rPr>
        <w:t xml:space="preserve"> </w:t>
      </w:r>
      <w:r w:rsidR="00FE6433">
        <w:rPr>
          <w:rFonts w:ascii="Times" w:hAnsi="Times" w:cs="Times" w:hint="eastAsia"/>
          <w:color w:val="000000"/>
          <w:kern w:val="0"/>
          <w:sz w:val="32"/>
          <w:szCs w:val="32"/>
        </w:rPr>
        <w:t>取样</w:t>
      </w:r>
      <w:r w:rsidR="00FA3266">
        <w:rPr>
          <w:rFonts w:ascii="Times" w:hAnsi="Times" w:cs="Times" w:hint="eastAsia"/>
          <w:color w:val="000000"/>
          <w:kern w:val="0"/>
          <w:sz w:val="32"/>
          <w:szCs w:val="32"/>
        </w:rPr>
        <w:t>（</w:t>
      </w:r>
      <w:r w:rsidR="00FA3266">
        <w:rPr>
          <w:rFonts w:ascii="Times" w:hAnsi="Times" w:cs="Times"/>
          <w:color w:val="000000"/>
          <w:kern w:val="0"/>
          <w:sz w:val="32"/>
          <w:szCs w:val="32"/>
        </w:rPr>
        <w:t>sampled</w:t>
      </w:r>
      <w:r w:rsidR="00FA3266">
        <w:rPr>
          <w:rFonts w:ascii="Times" w:hAnsi="Times" w:cs="Times" w:hint="eastAsia"/>
          <w:color w:val="000000"/>
          <w:kern w:val="0"/>
          <w:sz w:val="32"/>
          <w:szCs w:val="32"/>
        </w:rPr>
        <w:t>）</w:t>
      </w:r>
      <w:r w:rsidR="00FE6433">
        <w:rPr>
          <w:rFonts w:ascii="Times" w:hAnsi="Times" w:cs="Times" w:hint="eastAsia"/>
          <w:color w:val="000000"/>
          <w:kern w:val="0"/>
          <w:sz w:val="32"/>
          <w:szCs w:val="32"/>
        </w:rPr>
        <w:t>得来：</w:t>
      </w:r>
    </w:p>
    <w:p w14:paraId="5FA772EC" w14:textId="77777777" w:rsidR="000F2222" w:rsidRDefault="000F2222" w:rsidP="006B7395">
      <w:pPr>
        <w:widowControl/>
        <w:autoSpaceDE w:val="0"/>
        <w:autoSpaceDN w:val="0"/>
        <w:adjustRightInd w:val="0"/>
        <w:spacing w:after="240" w:line="360" w:lineRule="atLeast"/>
        <w:jc w:val="left"/>
        <w:rPr>
          <w:rFonts w:ascii="Times" w:hAnsi="Times" w:cs="Times"/>
          <w:color w:val="000000"/>
          <w:kern w:val="0"/>
        </w:rPr>
      </w:pPr>
    </w:p>
    <w:p w14:paraId="37E61E86" w14:textId="19EC4BDC" w:rsidR="009C647F" w:rsidRPr="006B7395" w:rsidRDefault="005F6370" w:rsidP="005F6370">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F6370">
        <w:rPr>
          <w:rFonts w:ascii="MS Mincho" w:eastAsia="MS Mincho" w:hAnsi="MS Mincho" w:cs="MS Mincho"/>
          <w:noProof/>
          <w:color w:val="000000"/>
          <w:kern w:val="0"/>
        </w:rPr>
        <w:drawing>
          <wp:inline distT="0" distB="0" distL="0" distR="0" wp14:anchorId="1927012E" wp14:editId="466EFEC6">
            <wp:extent cx="4170218" cy="218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2220" cy="2185449"/>
                    </a:xfrm>
                    <a:prstGeom prst="rect">
                      <a:avLst/>
                    </a:prstGeom>
                  </pic:spPr>
                </pic:pic>
              </a:graphicData>
            </a:graphic>
          </wp:inline>
        </w:drawing>
      </w:r>
    </w:p>
    <w:p w14:paraId="1D9D61AB" w14:textId="55A1244C" w:rsidR="00CC4D35" w:rsidRDefault="00954E04" w:rsidP="0084505C">
      <w:pPr>
        <w:widowControl/>
        <w:autoSpaceDE w:val="0"/>
        <w:autoSpaceDN w:val="0"/>
        <w:adjustRightInd w:val="0"/>
        <w:spacing w:after="240" w:line="360" w:lineRule="atLeast"/>
        <w:jc w:val="left"/>
        <w:rPr>
          <w:rFonts w:ascii="Times" w:hAnsi="Times" w:cs="Times"/>
          <w:color w:val="000000"/>
          <w:kern w:val="0"/>
          <w:sz w:val="32"/>
          <w:szCs w:val="32"/>
        </w:rPr>
      </w:pPr>
      <w:r w:rsidRPr="00954E04">
        <w:rPr>
          <w:rFonts w:ascii="Times" w:hAnsi="Times" w:cs="Times" w:hint="eastAsia"/>
          <w:color w:val="000000"/>
          <w:kern w:val="0"/>
          <w:sz w:val="32"/>
          <w:szCs w:val="32"/>
        </w:rPr>
        <w:t>有很多种方法来</w:t>
      </w:r>
      <w:r w:rsidR="007D14E0">
        <w:rPr>
          <w:rFonts w:ascii="Times" w:hAnsi="Times" w:cs="Times" w:hint="eastAsia"/>
          <w:color w:val="000000"/>
          <w:kern w:val="0"/>
          <w:sz w:val="32"/>
          <w:szCs w:val="32"/>
        </w:rPr>
        <w:t>获取这样的一个模型。</w:t>
      </w:r>
      <w:r w:rsidR="00944F4E">
        <w:rPr>
          <w:rFonts w:ascii="Times" w:hAnsi="Times" w:cs="Times" w:hint="eastAsia"/>
          <w:color w:val="000000"/>
          <w:kern w:val="0"/>
          <w:sz w:val="32"/>
          <w:szCs w:val="32"/>
        </w:rPr>
        <w:t>其中一个方法就是使用物理模拟（</w:t>
      </w:r>
      <w:r w:rsidR="00A845A2">
        <w:rPr>
          <w:rFonts w:ascii="Times" w:hAnsi="Times" w:cs="Times" w:hint="eastAsia"/>
          <w:color w:val="000000"/>
          <w:kern w:val="0"/>
          <w:sz w:val="32"/>
          <w:szCs w:val="32"/>
        </w:rPr>
        <w:t>physics simulation</w:t>
      </w:r>
      <w:r w:rsidR="00944F4E">
        <w:rPr>
          <w:rFonts w:ascii="Times" w:hAnsi="Times" w:cs="Times" w:hint="eastAsia"/>
          <w:color w:val="000000"/>
          <w:kern w:val="0"/>
          <w:sz w:val="32"/>
          <w:szCs w:val="32"/>
        </w:rPr>
        <w:t>）。</w:t>
      </w:r>
      <w:r w:rsidR="00FD0ECA">
        <w:rPr>
          <w:rFonts w:ascii="Times" w:hAnsi="Times" w:cs="Times" w:hint="eastAsia"/>
          <w:color w:val="000000"/>
          <w:kern w:val="0"/>
          <w:sz w:val="32"/>
          <w:szCs w:val="32"/>
        </w:rPr>
        <w:t xml:space="preserve"> </w:t>
      </w:r>
      <w:r w:rsidR="00FD0ECA">
        <w:rPr>
          <w:rFonts w:ascii="Times" w:hAnsi="Times" w:cs="Times" w:hint="eastAsia"/>
          <w:color w:val="000000"/>
          <w:kern w:val="0"/>
          <w:sz w:val="32"/>
          <w:szCs w:val="32"/>
        </w:rPr>
        <w:t>例如，</w:t>
      </w:r>
      <w:r w:rsidR="00A65FC0">
        <w:rPr>
          <w:rFonts w:ascii="Times" w:hAnsi="Times" w:cs="Times" w:hint="eastAsia"/>
          <w:color w:val="000000"/>
          <w:kern w:val="0"/>
          <w:sz w:val="32"/>
          <w:szCs w:val="32"/>
        </w:rPr>
        <w:t>在习题集</w:t>
      </w:r>
      <w:r w:rsidR="00A65FC0">
        <w:rPr>
          <w:rFonts w:ascii="Times" w:hAnsi="Times" w:cs="Times" w:hint="eastAsia"/>
          <w:color w:val="000000"/>
          <w:kern w:val="0"/>
          <w:sz w:val="32"/>
          <w:szCs w:val="32"/>
        </w:rPr>
        <w:t xml:space="preserve"> 4 </w:t>
      </w:r>
      <w:r w:rsidR="00A65FC0">
        <w:rPr>
          <w:rFonts w:ascii="Times" w:hAnsi="Times" w:cs="Times" w:hint="eastAsia"/>
          <w:color w:val="000000"/>
          <w:kern w:val="0"/>
          <w:sz w:val="32"/>
          <w:szCs w:val="32"/>
        </w:rPr>
        <w:t>中</w:t>
      </w:r>
      <w:r w:rsidR="00085934">
        <w:rPr>
          <w:rFonts w:ascii="Times" w:hAnsi="Times" w:cs="Times" w:hint="eastAsia"/>
          <w:color w:val="000000"/>
          <w:kern w:val="0"/>
          <w:sz w:val="32"/>
          <w:szCs w:val="32"/>
        </w:rPr>
        <w:t>倒立摆模拟器，就是使用物理定律</w:t>
      </w:r>
      <w:r w:rsidR="00AA40B4">
        <w:rPr>
          <w:rFonts w:ascii="Times" w:hAnsi="Times" w:cs="Times" w:hint="eastAsia"/>
          <w:color w:val="000000"/>
          <w:kern w:val="0"/>
          <w:sz w:val="32"/>
          <w:szCs w:val="32"/>
        </w:rPr>
        <w:t>，给定当前时间</w:t>
      </w:r>
      <w:r w:rsidR="00AA40B4">
        <w:rPr>
          <w:rFonts w:ascii="Times" w:hAnsi="Times" w:cs="Times" w:hint="eastAsia"/>
          <w:color w:val="000000"/>
          <w:kern w:val="0"/>
          <w:sz w:val="32"/>
          <w:szCs w:val="32"/>
        </w:rPr>
        <w:t xml:space="preserve"> t </w:t>
      </w:r>
      <w:r w:rsidR="00AA40B4">
        <w:rPr>
          <w:rFonts w:ascii="Times" w:hAnsi="Times" w:cs="Times" w:hint="eastAsia"/>
          <w:color w:val="000000"/>
          <w:kern w:val="0"/>
          <w:sz w:val="32"/>
          <w:szCs w:val="32"/>
        </w:rPr>
        <w:t>和采取的动作</w:t>
      </w:r>
      <w:r w:rsidR="00AA40B4">
        <w:rPr>
          <w:rFonts w:ascii="Times" w:hAnsi="Times" w:cs="Times" w:hint="eastAsia"/>
          <w:color w:val="000000"/>
          <w:kern w:val="0"/>
          <w:sz w:val="32"/>
          <w:szCs w:val="32"/>
        </w:rPr>
        <w:t xml:space="preserve"> a</w:t>
      </w:r>
      <w:r w:rsidR="00AA40B4">
        <w:rPr>
          <w:rFonts w:ascii="Times" w:hAnsi="Times" w:cs="Times" w:hint="eastAsia"/>
          <w:color w:val="000000"/>
          <w:kern w:val="0"/>
          <w:sz w:val="32"/>
          <w:szCs w:val="32"/>
        </w:rPr>
        <w:t>，</w:t>
      </w:r>
      <w:r w:rsidR="00414F41">
        <w:rPr>
          <w:rFonts w:ascii="Times" w:hAnsi="Times" w:cs="Times" w:hint="eastAsia"/>
          <w:color w:val="000000"/>
          <w:kern w:val="0"/>
          <w:sz w:val="32"/>
          <w:szCs w:val="32"/>
        </w:rPr>
        <w:t>假设</w:t>
      </w:r>
      <w:r w:rsidR="002276EA">
        <w:rPr>
          <w:rFonts w:ascii="Times" w:hAnsi="Times" w:cs="Times" w:hint="eastAsia"/>
          <w:color w:val="000000"/>
          <w:kern w:val="0"/>
          <w:sz w:val="32"/>
          <w:szCs w:val="32"/>
        </w:rPr>
        <w:t>制导系统的所有参数，比如杆的长度、质量等等，来模拟计算在</w:t>
      </w:r>
      <w:r w:rsidR="002276EA">
        <w:rPr>
          <w:rFonts w:ascii="Times" w:hAnsi="Times" w:cs="Times" w:hint="eastAsia"/>
          <w:color w:val="000000"/>
          <w:kern w:val="0"/>
          <w:sz w:val="32"/>
          <w:szCs w:val="32"/>
        </w:rPr>
        <w:t xml:space="preserve"> t+1 </w:t>
      </w:r>
      <w:r w:rsidR="002276EA">
        <w:rPr>
          <w:rFonts w:ascii="Times" w:hAnsi="Times" w:cs="Times" w:hint="eastAsia"/>
          <w:color w:val="000000"/>
          <w:kern w:val="0"/>
          <w:sz w:val="32"/>
          <w:szCs w:val="32"/>
        </w:rPr>
        <w:t>时刻杆所处的位置和方向</w:t>
      </w:r>
      <w:r w:rsidR="004A34BE">
        <w:rPr>
          <w:rFonts w:ascii="Times" w:hAnsi="Times" w:cs="Times" w:hint="eastAsia"/>
          <w:color w:val="000000"/>
          <w:kern w:val="0"/>
          <w:sz w:val="32"/>
          <w:szCs w:val="32"/>
        </w:rPr>
        <w:t>。</w:t>
      </w:r>
      <w:r w:rsidR="006E701E">
        <w:rPr>
          <w:rFonts w:ascii="Times" w:hAnsi="Times" w:cs="Times" w:hint="eastAsia"/>
          <w:color w:val="000000"/>
          <w:kern w:val="0"/>
          <w:sz w:val="32"/>
          <w:szCs w:val="32"/>
        </w:rPr>
        <w:t>另外也可以使用现成的物理模拟软件包</w:t>
      </w:r>
      <w:r w:rsidR="00E0312F">
        <w:rPr>
          <w:rFonts w:ascii="Times" w:hAnsi="Times" w:cs="Times" w:hint="eastAsia"/>
          <w:color w:val="000000"/>
          <w:kern w:val="0"/>
          <w:sz w:val="32"/>
          <w:szCs w:val="32"/>
        </w:rPr>
        <w:t>，这些软件包将一个机械系统的完整物理描述作为输入，</w:t>
      </w:r>
      <w:r w:rsidR="00244DF6">
        <w:rPr>
          <w:rFonts w:ascii="Times" w:hAnsi="Times" w:cs="Times" w:hint="eastAsia"/>
          <w:color w:val="000000"/>
          <w:kern w:val="0"/>
          <w:sz w:val="32"/>
          <w:szCs w:val="32"/>
        </w:rPr>
        <w:t>当前状态</w:t>
      </w:r>
      <w:r w:rsidR="00765441">
        <w:rPr>
          <w:rFonts w:ascii="Times" w:hAnsi="Times" w:cs="Times" w:hint="eastAsia"/>
          <w:color w:val="000000"/>
          <w:kern w:val="0"/>
          <w:sz w:val="32"/>
          <w:szCs w:val="32"/>
        </w:rPr>
        <w:t xml:space="preserve"> </w:t>
      </w:r>
      <w:r w:rsidR="00765441">
        <w:rPr>
          <w:rFonts w:ascii="Times" w:hAnsi="Times" w:cs="Times"/>
          <w:color w:val="000000"/>
          <w:kern w:val="0"/>
          <w:sz w:val="32"/>
          <w:szCs w:val="32"/>
        </w:rPr>
        <w:t>s</w:t>
      </w:r>
      <w:r w:rsidR="00765441">
        <w:rPr>
          <w:rFonts w:ascii="Times" w:hAnsi="Times" w:cs="Times"/>
          <w:color w:val="000000"/>
          <w:kern w:val="0"/>
          <w:position w:val="-6"/>
          <w:sz w:val="21"/>
          <w:szCs w:val="21"/>
        </w:rPr>
        <w:t>t</w:t>
      </w:r>
      <w:r w:rsidR="00765441">
        <w:rPr>
          <w:rFonts w:ascii="Times" w:hAnsi="Times" w:cs="Times" w:hint="eastAsia"/>
          <w:color w:val="000000"/>
          <w:kern w:val="0"/>
          <w:position w:val="-6"/>
          <w:sz w:val="21"/>
          <w:szCs w:val="21"/>
        </w:rPr>
        <w:t xml:space="preserve"> </w:t>
      </w:r>
      <w:r w:rsidR="00244DF6">
        <w:rPr>
          <w:rFonts w:ascii="Times" w:hAnsi="Times" w:cs="Times" w:hint="eastAsia"/>
          <w:color w:val="000000"/>
          <w:kern w:val="0"/>
          <w:sz w:val="32"/>
          <w:szCs w:val="32"/>
        </w:rPr>
        <w:t>和动作</w:t>
      </w:r>
      <w:r w:rsidR="00765441">
        <w:rPr>
          <w:rFonts w:ascii="Times" w:hAnsi="Times" w:cs="Times" w:hint="eastAsia"/>
          <w:color w:val="000000"/>
          <w:kern w:val="0"/>
          <w:sz w:val="32"/>
          <w:szCs w:val="32"/>
        </w:rPr>
        <w:t xml:space="preserve"> a</w:t>
      </w:r>
      <w:r w:rsidR="00765441">
        <w:rPr>
          <w:rFonts w:ascii="Times" w:hAnsi="Times" w:cs="Times"/>
          <w:color w:val="000000"/>
          <w:kern w:val="0"/>
          <w:position w:val="-6"/>
          <w:sz w:val="21"/>
          <w:szCs w:val="21"/>
        </w:rPr>
        <w:t>t</w:t>
      </w:r>
      <w:r w:rsidR="00244DF6">
        <w:rPr>
          <w:rFonts w:ascii="Times" w:hAnsi="Times" w:cs="Times" w:hint="eastAsia"/>
          <w:color w:val="000000"/>
          <w:kern w:val="0"/>
          <w:sz w:val="32"/>
          <w:szCs w:val="32"/>
        </w:rPr>
        <w:t>，然后计算出</w:t>
      </w:r>
      <w:r w:rsidR="00AA534F">
        <w:rPr>
          <w:rFonts w:ascii="Times" w:hAnsi="Times" w:cs="Times" w:hint="eastAsia"/>
          <w:color w:val="000000"/>
          <w:kern w:val="0"/>
          <w:sz w:val="32"/>
          <w:szCs w:val="32"/>
        </w:rPr>
        <w:t>未来几分之一</w:t>
      </w:r>
      <w:r w:rsidR="006D5AEA">
        <w:rPr>
          <w:rFonts w:ascii="Times" w:hAnsi="Times" w:cs="Times" w:hint="eastAsia"/>
          <w:color w:val="000000"/>
          <w:kern w:val="0"/>
          <w:sz w:val="32"/>
          <w:szCs w:val="32"/>
        </w:rPr>
        <w:t>秒的</w:t>
      </w:r>
      <w:r w:rsidR="00F214B8">
        <w:rPr>
          <w:rFonts w:ascii="Times" w:hAnsi="Times" w:cs="Times" w:hint="eastAsia"/>
          <w:color w:val="000000"/>
          <w:kern w:val="0"/>
          <w:sz w:val="32"/>
          <w:szCs w:val="32"/>
        </w:rPr>
        <w:t>系统</w:t>
      </w:r>
      <w:r w:rsidR="006D5AEA">
        <w:rPr>
          <w:rFonts w:ascii="Times" w:hAnsi="Times" w:cs="Times" w:hint="eastAsia"/>
          <w:color w:val="000000"/>
          <w:kern w:val="0"/>
          <w:sz w:val="32"/>
          <w:szCs w:val="32"/>
        </w:rPr>
        <w:t>状态</w:t>
      </w:r>
      <w:r w:rsidR="00DD6F72">
        <w:rPr>
          <w:rFonts w:ascii="Times" w:hAnsi="Times" w:cs="Times" w:hint="eastAsia"/>
          <w:color w:val="000000"/>
          <w:kern w:val="0"/>
          <w:sz w:val="32"/>
          <w:szCs w:val="32"/>
        </w:rPr>
        <w:t xml:space="preserve"> </w:t>
      </w:r>
      <w:r w:rsidR="00DD6F72">
        <w:rPr>
          <w:rFonts w:ascii="Times" w:hAnsi="Times" w:cs="Times"/>
          <w:color w:val="000000"/>
          <w:kern w:val="0"/>
          <w:sz w:val="32"/>
          <w:szCs w:val="32"/>
        </w:rPr>
        <w:t>s</w:t>
      </w:r>
      <w:r w:rsidR="00DD6F72">
        <w:rPr>
          <w:rFonts w:ascii="Times" w:hAnsi="Times" w:cs="Times"/>
          <w:color w:val="000000"/>
          <w:kern w:val="0"/>
          <w:position w:val="-6"/>
          <w:sz w:val="21"/>
          <w:szCs w:val="21"/>
        </w:rPr>
        <w:t>t+1</w:t>
      </w:r>
      <w:r w:rsidR="003E4EFA">
        <w:rPr>
          <w:rFonts w:ascii="Times" w:hAnsi="Times" w:cs="Times" w:hint="eastAsia"/>
          <w:color w:val="000000"/>
          <w:kern w:val="0"/>
          <w:sz w:val="32"/>
          <w:szCs w:val="32"/>
        </w:rPr>
        <w:t>。</w:t>
      </w:r>
      <w:r w:rsidR="003D139B" w:rsidRPr="00954E04">
        <w:rPr>
          <w:rFonts w:ascii="Times" w:hAnsi="Times" w:cs="Times"/>
          <w:color w:val="000000"/>
          <w:kern w:val="0"/>
          <w:sz w:val="32"/>
          <w:szCs w:val="32"/>
          <w:vertAlign w:val="superscript"/>
        </w:rPr>
        <w:t>3</w:t>
      </w:r>
    </w:p>
    <w:p w14:paraId="5F32DFE9" w14:textId="662235BF" w:rsidR="00C818A6" w:rsidRDefault="00CC4D35" w:rsidP="00CC4D3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sidR="00C818A6">
        <w:rPr>
          <w:rFonts w:ascii="Times" w:hAnsi="Times" w:cs="Times" w:hint="eastAsia"/>
          <w:color w:val="000000"/>
          <w:kern w:val="0"/>
          <w:sz w:val="26"/>
          <w:szCs w:val="26"/>
        </w:rPr>
        <w:t>开放动力引擎（</w:t>
      </w:r>
      <w:r w:rsidR="00C818A6">
        <w:rPr>
          <w:rFonts w:ascii="Times" w:hAnsi="Times" w:cs="Times"/>
          <w:color w:val="000000"/>
          <w:kern w:val="0"/>
          <w:sz w:val="26"/>
          <w:szCs w:val="26"/>
        </w:rPr>
        <w:t>Open Dynamics Engine</w:t>
      </w:r>
      <w:r w:rsidR="00C818A6">
        <w:rPr>
          <w:rFonts w:ascii="Times" w:hAnsi="Times" w:cs="Times" w:hint="eastAsia"/>
          <w:color w:val="000000"/>
          <w:kern w:val="0"/>
          <w:sz w:val="26"/>
          <w:szCs w:val="26"/>
        </w:rPr>
        <w:t>，</w:t>
      </w:r>
      <w:r w:rsidR="00C818A6">
        <w:rPr>
          <w:rFonts w:ascii="Times" w:hAnsi="Times" w:cs="Times"/>
          <w:color w:val="000000"/>
          <w:kern w:val="0"/>
          <w:sz w:val="26"/>
          <w:szCs w:val="26"/>
        </w:rPr>
        <w:t>http://www.ode.com</w:t>
      </w:r>
      <w:r w:rsidR="00C818A6">
        <w:rPr>
          <w:rFonts w:ascii="Times" w:hAnsi="Times" w:cs="Times" w:hint="eastAsia"/>
          <w:color w:val="000000"/>
          <w:kern w:val="0"/>
          <w:sz w:val="26"/>
          <w:szCs w:val="26"/>
        </w:rPr>
        <w:t>）</w:t>
      </w:r>
      <w:r w:rsidR="002C5D23">
        <w:rPr>
          <w:rFonts w:ascii="Times" w:hAnsi="Times" w:cs="Times" w:hint="eastAsia"/>
          <w:color w:val="000000"/>
          <w:kern w:val="0"/>
          <w:sz w:val="26"/>
          <w:szCs w:val="26"/>
        </w:rPr>
        <w:t>就是一个开源物理模拟器，可以用来模拟例如倒立摆这样的</w:t>
      </w:r>
      <w:r w:rsidR="003B79A1">
        <w:rPr>
          <w:rFonts w:ascii="Times" w:hAnsi="Times" w:cs="Times" w:hint="eastAsia"/>
          <w:color w:val="000000"/>
          <w:kern w:val="0"/>
          <w:sz w:val="26"/>
          <w:szCs w:val="26"/>
        </w:rPr>
        <w:t>系统，</w:t>
      </w:r>
      <w:r w:rsidR="00183286">
        <w:rPr>
          <w:rFonts w:ascii="Times" w:hAnsi="Times" w:cs="Times" w:hint="eastAsia"/>
          <w:color w:val="000000"/>
          <w:kern w:val="0"/>
          <w:sz w:val="26"/>
          <w:szCs w:val="26"/>
        </w:rPr>
        <w:t>在强化学习研究领域中，已经相当流行了。</w:t>
      </w:r>
    </w:p>
    <w:p w14:paraId="2EBE59E7" w14:textId="4C513C26" w:rsidR="00A62297" w:rsidRDefault="00A62297" w:rsidP="0084505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另外一个获取模型的方法，就是从</w:t>
      </w:r>
      <w:r>
        <w:rPr>
          <w:rFonts w:ascii="Times" w:hAnsi="Times" w:cs="Times" w:hint="eastAsia"/>
          <w:color w:val="000000"/>
          <w:kern w:val="0"/>
          <w:sz w:val="32"/>
          <w:szCs w:val="32"/>
        </w:rPr>
        <w:t xml:space="preserve"> MDP </w:t>
      </w:r>
      <w:r>
        <w:rPr>
          <w:rFonts w:ascii="Times" w:hAnsi="Times" w:cs="Times" w:hint="eastAsia"/>
          <w:color w:val="000000"/>
          <w:kern w:val="0"/>
          <w:sz w:val="32"/>
          <w:szCs w:val="32"/>
        </w:rPr>
        <w:t>中收集的数据来学习生成一个。</w:t>
      </w:r>
      <w:r w:rsidR="00C07AAE">
        <w:rPr>
          <w:rFonts w:ascii="Times" w:hAnsi="Times" w:cs="Times" w:hint="eastAsia"/>
          <w:color w:val="000000"/>
          <w:kern w:val="0"/>
          <w:sz w:val="32"/>
          <w:szCs w:val="32"/>
        </w:rPr>
        <w:t>例如，加入我们</w:t>
      </w:r>
      <w:r w:rsidR="00626597">
        <w:rPr>
          <w:rFonts w:ascii="Times" w:hAnsi="Times" w:cs="Times" w:hint="eastAsia"/>
          <w:color w:val="000000"/>
          <w:kern w:val="0"/>
          <w:sz w:val="32"/>
          <w:szCs w:val="32"/>
        </w:rPr>
        <w:t>在一个</w:t>
      </w:r>
      <w:r w:rsidR="00626597">
        <w:rPr>
          <w:rFonts w:ascii="Times" w:hAnsi="Times" w:cs="Times" w:hint="eastAsia"/>
          <w:color w:val="000000"/>
          <w:kern w:val="0"/>
          <w:sz w:val="32"/>
          <w:szCs w:val="32"/>
        </w:rPr>
        <w:t xml:space="preserve"> MDP </w:t>
      </w:r>
      <w:r w:rsidR="00626597">
        <w:rPr>
          <w:rFonts w:ascii="Times" w:hAnsi="Times" w:cs="Times" w:hint="eastAsia"/>
          <w:color w:val="000000"/>
          <w:kern w:val="0"/>
          <w:sz w:val="32"/>
          <w:szCs w:val="32"/>
        </w:rPr>
        <w:t>过程中</w:t>
      </w:r>
      <w:r w:rsidR="00D429A7">
        <w:rPr>
          <w:rFonts w:ascii="Times" w:hAnsi="Times" w:cs="Times" w:hint="eastAsia"/>
          <w:color w:val="000000"/>
          <w:kern w:val="0"/>
          <w:sz w:val="32"/>
          <w:szCs w:val="32"/>
        </w:rPr>
        <w:t>重复进行了</w:t>
      </w:r>
      <w:r w:rsidR="00D429A7">
        <w:rPr>
          <w:rFonts w:ascii="Times" w:hAnsi="Times" w:cs="Times" w:hint="eastAsia"/>
          <w:color w:val="000000"/>
          <w:kern w:val="0"/>
          <w:sz w:val="32"/>
          <w:szCs w:val="32"/>
        </w:rPr>
        <w:t xml:space="preserve"> m </w:t>
      </w:r>
      <w:r w:rsidR="00D429A7">
        <w:rPr>
          <w:rFonts w:ascii="Times" w:hAnsi="Times" w:cs="Times" w:hint="eastAsia"/>
          <w:color w:val="000000"/>
          <w:kern w:val="0"/>
          <w:sz w:val="32"/>
          <w:szCs w:val="32"/>
        </w:rPr>
        <w:t>次试验（</w:t>
      </w:r>
      <w:r w:rsidR="00E2501A">
        <w:rPr>
          <w:rFonts w:ascii="Times" w:hAnsi="Times" w:cs="Times" w:hint="eastAsia"/>
          <w:color w:val="000000"/>
          <w:kern w:val="0"/>
          <w:sz w:val="32"/>
          <w:szCs w:val="32"/>
        </w:rPr>
        <w:t>tria</w:t>
      </w:r>
      <w:r w:rsidR="00D429A7">
        <w:rPr>
          <w:rFonts w:ascii="Times" w:hAnsi="Times" w:cs="Times" w:hint="eastAsia"/>
          <w:color w:val="000000"/>
          <w:kern w:val="0"/>
          <w:sz w:val="32"/>
          <w:szCs w:val="32"/>
        </w:rPr>
        <w:t>ls</w:t>
      </w:r>
      <w:r w:rsidR="00D429A7">
        <w:rPr>
          <w:rFonts w:ascii="Times" w:hAnsi="Times" w:cs="Times" w:hint="eastAsia"/>
          <w:color w:val="000000"/>
          <w:kern w:val="0"/>
          <w:sz w:val="32"/>
          <w:szCs w:val="32"/>
        </w:rPr>
        <w:t>）</w:t>
      </w:r>
      <w:r w:rsidR="00747283">
        <w:rPr>
          <w:rFonts w:ascii="Times" w:hAnsi="Times" w:cs="Times" w:hint="eastAsia"/>
          <w:color w:val="000000"/>
          <w:kern w:val="0"/>
          <w:sz w:val="32"/>
          <w:szCs w:val="32"/>
        </w:rPr>
        <w:t>，每一次试验</w:t>
      </w:r>
      <w:r w:rsidR="00F72981">
        <w:rPr>
          <w:rFonts w:ascii="Times" w:hAnsi="Times" w:cs="Times" w:hint="eastAsia"/>
          <w:color w:val="000000"/>
          <w:kern w:val="0"/>
          <w:sz w:val="32"/>
          <w:szCs w:val="32"/>
        </w:rPr>
        <w:t>的</w:t>
      </w:r>
      <w:r w:rsidR="00747283">
        <w:rPr>
          <w:rFonts w:ascii="Times" w:hAnsi="Times" w:cs="Times" w:hint="eastAsia"/>
          <w:color w:val="000000"/>
          <w:kern w:val="0"/>
          <w:sz w:val="32"/>
          <w:szCs w:val="32"/>
        </w:rPr>
        <w:t>时间步长</w:t>
      </w:r>
      <w:r w:rsidR="00F72981">
        <w:rPr>
          <w:rFonts w:ascii="Times" w:hAnsi="Times" w:cs="Times" w:hint="eastAsia"/>
          <w:color w:val="000000"/>
          <w:kern w:val="0"/>
          <w:sz w:val="32"/>
          <w:szCs w:val="32"/>
        </w:rPr>
        <w:t>（</w:t>
      </w:r>
      <w:r w:rsidR="00F71BE5">
        <w:rPr>
          <w:rFonts w:ascii="Times" w:hAnsi="Times" w:cs="Times"/>
          <w:color w:val="000000"/>
          <w:kern w:val="0"/>
          <w:sz w:val="32"/>
          <w:szCs w:val="32"/>
        </w:rPr>
        <w:t>time steps</w:t>
      </w:r>
      <w:r w:rsidR="00F72981">
        <w:rPr>
          <w:rFonts w:ascii="Times" w:hAnsi="Times" w:cs="Times" w:hint="eastAsia"/>
          <w:color w:val="000000"/>
          <w:kern w:val="0"/>
          <w:sz w:val="32"/>
          <w:szCs w:val="32"/>
        </w:rPr>
        <w:t>）为</w:t>
      </w:r>
      <w:r w:rsidR="00F72981">
        <w:rPr>
          <w:rFonts w:ascii="Times" w:hAnsi="Times" w:cs="Times" w:hint="eastAsia"/>
          <w:color w:val="000000"/>
          <w:kern w:val="0"/>
          <w:sz w:val="32"/>
          <w:szCs w:val="32"/>
        </w:rPr>
        <w:t xml:space="preserve"> T</w:t>
      </w:r>
      <w:r w:rsidR="00747283">
        <w:rPr>
          <w:rFonts w:ascii="Times" w:hAnsi="Times" w:cs="Times" w:hint="eastAsia"/>
          <w:color w:val="000000"/>
          <w:kern w:val="0"/>
          <w:sz w:val="32"/>
          <w:szCs w:val="32"/>
        </w:rPr>
        <w:t>。</w:t>
      </w:r>
      <w:r w:rsidR="004A5BB8">
        <w:rPr>
          <w:rFonts w:ascii="Times" w:hAnsi="Times" w:cs="Times" w:hint="eastAsia"/>
          <w:color w:val="000000"/>
          <w:kern w:val="0"/>
          <w:sz w:val="32"/>
          <w:szCs w:val="32"/>
        </w:rPr>
        <w:t>这可以用如下方式实现，首先是随机选择动作，然后</w:t>
      </w:r>
      <w:r w:rsidR="00EE0F16">
        <w:rPr>
          <w:rFonts w:ascii="Times" w:hAnsi="Times" w:cs="Times" w:hint="eastAsia"/>
          <w:color w:val="000000"/>
          <w:kern w:val="0"/>
          <w:sz w:val="32"/>
          <w:szCs w:val="32"/>
        </w:rPr>
        <w:t>执行某些特定策略</w:t>
      </w:r>
      <w:r w:rsidR="00A61892">
        <w:rPr>
          <w:rFonts w:ascii="Times" w:hAnsi="Times" w:cs="Times" w:hint="eastAsia"/>
          <w:color w:val="000000"/>
          <w:kern w:val="0"/>
          <w:sz w:val="32"/>
          <w:szCs w:val="32"/>
        </w:rPr>
        <w:t>（</w:t>
      </w:r>
      <w:r w:rsidR="0014421D">
        <w:rPr>
          <w:rFonts w:ascii="Times" w:hAnsi="Times" w:cs="Times"/>
          <w:color w:val="000000"/>
          <w:kern w:val="0"/>
          <w:sz w:val="32"/>
          <w:szCs w:val="32"/>
        </w:rPr>
        <w:t>specific policy</w:t>
      </w:r>
      <w:r w:rsidR="00A61892">
        <w:rPr>
          <w:rFonts w:ascii="Times" w:hAnsi="Times" w:cs="Times" w:hint="eastAsia"/>
          <w:color w:val="000000"/>
          <w:kern w:val="0"/>
          <w:sz w:val="32"/>
          <w:szCs w:val="32"/>
        </w:rPr>
        <w:t>）</w:t>
      </w:r>
      <w:r w:rsidR="00CF7FDB">
        <w:rPr>
          <w:rFonts w:ascii="Times" w:hAnsi="Times" w:cs="Times" w:hint="eastAsia"/>
          <w:color w:val="000000"/>
          <w:kern w:val="0"/>
          <w:sz w:val="32"/>
          <w:szCs w:val="32"/>
        </w:rPr>
        <w:t>，</w:t>
      </w:r>
      <w:r w:rsidR="00C818F7">
        <w:rPr>
          <w:rFonts w:ascii="Times" w:hAnsi="Times" w:cs="Times" w:hint="eastAsia"/>
          <w:color w:val="000000"/>
          <w:kern w:val="0"/>
          <w:sz w:val="32"/>
          <w:szCs w:val="32"/>
        </w:rPr>
        <w:t>或者也可以</w:t>
      </w:r>
      <w:r w:rsidR="00375221">
        <w:rPr>
          <w:rFonts w:ascii="Times" w:hAnsi="Times" w:cs="Times" w:hint="eastAsia"/>
          <w:color w:val="000000"/>
          <w:kern w:val="0"/>
          <w:sz w:val="32"/>
          <w:szCs w:val="32"/>
        </w:rPr>
        <w:t>用其他方法选择动作。</w:t>
      </w:r>
      <w:r w:rsidR="006F6786">
        <w:rPr>
          <w:rFonts w:ascii="Times" w:hAnsi="Times" w:cs="Times" w:hint="eastAsia"/>
          <w:color w:val="000000"/>
          <w:kern w:val="0"/>
          <w:sz w:val="32"/>
          <w:szCs w:val="32"/>
        </w:rPr>
        <w:t>接下来就能够</w:t>
      </w:r>
      <w:r w:rsidR="00F33D9D">
        <w:rPr>
          <w:rFonts w:ascii="Times" w:hAnsi="Times" w:cs="Times" w:hint="eastAsia"/>
          <w:color w:val="000000"/>
          <w:kern w:val="0"/>
          <w:sz w:val="32"/>
          <w:szCs w:val="32"/>
        </w:rPr>
        <w:t>观测到</w:t>
      </w:r>
      <w:r w:rsidR="00F33D9D">
        <w:rPr>
          <w:rFonts w:ascii="Times" w:hAnsi="Times" w:cs="Times" w:hint="eastAsia"/>
          <w:color w:val="000000"/>
          <w:kern w:val="0"/>
          <w:sz w:val="32"/>
          <w:szCs w:val="32"/>
        </w:rPr>
        <w:t xml:space="preserve"> m </w:t>
      </w:r>
      <w:r w:rsidR="00F33D9D">
        <w:rPr>
          <w:rFonts w:ascii="Times" w:hAnsi="Times" w:cs="Times" w:hint="eastAsia"/>
          <w:color w:val="000000"/>
          <w:kern w:val="0"/>
          <w:sz w:val="32"/>
          <w:szCs w:val="32"/>
        </w:rPr>
        <w:t>个状态序列，如下所示：</w:t>
      </w:r>
    </w:p>
    <w:p w14:paraId="08F77D2F" w14:textId="6CF1F7E0" w:rsidR="00A01F69" w:rsidRPr="0084505C" w:rsidRDefault="00DE3820" w:rsidP="00666C4C">
      <w:pPr>
        <w:widowControl/>
        <w:autoSpaceDE w:val="0"/>
        <w:autoSpaceDN w:val="0"/>
        <w:adjustRightInd w:val="0"/>
        <w:spacing w:after="240" w:line="360" w:lineRule="atLeast"/>
        <w:jc w:val="center"/>
        <w:rPr>
          <w:rFonts w:ascii="Times" w:hAnsi="Times" w:cs="Times"/>
          <w:color w:val="000000"/>
          <w:kern w:val="0"/>
        </w:rPr>
      </w:pPr>
      <w:r w:rsidRPr="00DE3820">
        <w:rPr>
          <w:rFonts w:ascii="Times" w:hAnsi="Times" w:cs="Times"/>
          <w:noProof/>
          <w:color w:val="000000"/>
          <w:kern w:val="0"/>
        </w:rPr>
        <w:drawing>
          <wp:inline distT="0" distB="0" distL="0" distR="0" wp14:anchorId="19BF40D1" wp14:editId="7DE9B794">
            <wp:extent cx="3732051" cy="1971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6819" cy="1973558"/>
                    </a:xfrm>
                    <a:prstGeom prst="rect">
                      <a:avLst/>
                    </a:prstGeom>
                  </pic:spPr>
                </pic:pic>
              </a:graphicData>
            </a:graphic>
          </wp:inline>
        </w:drawing>
      </w:r>
    </w:p>
    <w:p w14:paraId="68374954" w14:textId="2446BB27" w:rsidR="00FA5150" w:rsidRDefault="00FA5150"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然后就可以使用学习算法，作为一个关于</w:t>
      </w:r>
      <w:r w:rsidR="00FF55D5">
        <w:rPr>
          <w:rFonts w:ascii="Times" w:hAnsi="Times" w:cs="Times" w:hint="eastAsia"/>
          <w:color w:val="000000"/>
          <w:kern w:val="0"/>
          <w:sz w:val="32"/>
          <w:szCs w:val="32"/>
        </w:rPr>
        <w:t xml:space="preserve"> </w:t>
      </w:r>
      <w:r w:rsidR="00FF55D5">
        <w:rPr>
          <w:rFonts w:ascii="Times" w:hAnsi="Times" w:cs="Times"/>
          <w:color w:val="000000"/>
          <w:kern w:val="0"/>
          <w:sz w:val="32"/>
          <w:szCs w:val="32"/>
        </w:rPr>
        <w:t>s</w:t>
      </w:r>
      <w:r w:rsidR="00FF55D5">
        <w:rPr>
          <w:rFonts w:ascii="Times" w:hAnsi="Times" w:cs="Times"/>
          <w:color w:val="000000"/>
          <w:kern w:val="0"/>
          <w:position w:val="-6"/>
          <w:sz w:val="21"/>
          <w:szCs w:val="21"/>
        </w:rPr>
        <w:t xml:space="preserve">t </w:t>
      </w:r>
      <w:r w:rsidR="00FF55D5">
        <w:rPr>
          <w:rFonts w:ascii="Times" w:hAnsi="Times" w:cs="Times" w:hint="eastAsia"/>
          <w:color w:val="000000"/>
          <w:kern w:val="0"/>
          <w:position w:val="-6"/>
          <w:sz w:val="21"/>
          <w:szCs w:val="21"/>
        </w:rPr>
        <w:t xml:space="preserve"> </w:t>
      </w:r>
      <w:r w:rsidR="00FF55D5">
        <w:rPr>
          <w:rFonts w:ascii="Times" w:hAnsi="Times" w:cs="Times" w:hint="eastAsia"/>
          <w:color w:val="000000"/>
          <w:kern w:val="0"/>
          <w:sz w:val="32"/>
          <w:szCs w:val="32"/>
        </w:rPr>
        <w:t>和</w:t>
      </w:r>
      <w:r w:rsidR="00FF55D5">
        <w:rPr>
          <w:rFonts w:ascii="Times" w:hAnsi="Times" w:cs="Times"/>
          <w:color w:val="000000"/>
          <w:kern w:val="0"/>
          <w:sz w:val="32"/>
          <w:szCs w:val="32"/>
        </w:rPr>
        <w:t xml:space="preserve"> a</w:t>
      </w:r>
      <w:r w:rsidR="00FF55D5">
        <w:rPr>
          <w:rFonts w:ascii="Times" w:hAnsi="Times" w:cs="Times"/>
          <w:color w:val="000000"/>
          <w:kern w:val="0"/>
          <w:position w:val="-6"/>
          <w:sz w:val="21"/>
          <w:szCs w:val="21"/>
        </w:rPr>
        <w:t>t</w:t>
      </w:r>
      <w:r w:rsidR="00FF55D5">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的函数来预测</w:t>
      </w:r>
      <w:r w:rsidR="00FF55D5">
        <w:rPr>
          <w:rFonts w:ascii="Times" w:hAnsi="Times" w:cs="Times" w:hint="eastAsia"/>
          <w:color w:val="000000"/>
          <w:kern w:val="0"/>
          <w:sz w:val="32"/>
          <w:szCs w:val="32"/>
        </w:rPr>
        <w:t xml:space="preserve"> </w:t>
      </w:r>
      <w:r w:rsidR="00FF55D5">
        <w:rPr>
          <w:rFonts w:ascii="Times" w:hAnsi="Times" w:cs="Times"/>
          <w:color w:val="000000"/>
          <w:kern w:val="0"/>
          <w:sz w:val="32"/>
          <w:szCs w:val="32"/>
        </w:rPr>
        <w:t>s</w:t>
      </w:r>
      <w:r w:rsidR="00FF55D5">
        <w:rPr>
          <w:rFonts w:ascii="Times" w:hAnsi="Times" w:cs="Times"/>
          <w:color w:val="000000"/>
          <w:kern w:val="0"/>
          <w:position w:val="-6"/>
          <w:sz w:val="21"/>
          <w:szCs w:val="21"/>
        </w:rPr>
        <w:t>t+1</w:t>
      </w:r>
      <w:r w:rsidR="00FF55D5">
        <w:rPr>
          <w:rFonts w:ascii="Times" w:hAnsi="Times" w:cs="Times" w:hint="eastAsia"/>
          <w:color w:val="000000"/>
          <w:kern w:val="0"/>
          <w:sz w:val="32"/>
          <w:szCs w:val="32"/>
        </w:rPr>
        <w:t>。</w:t>
      </w:r>
    </w:p>
    <w:p w14:paraId="5965742C" w14:textId="09368798" w:rsidR="00185594" w:rsidRDefault="00185594" w:rsidP="00AB783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例如，</w:t>
      </w:r>
      <w:r w:rsidR="00170C94">
        <w:rPr>
          <w:rFonts w:ascii="Times" w:hAnsi="Times" w:cs="Times" w:hint="eastAsia"/>
          <w:color w:val="000000"/>
          <w:kern w:val="0"/>
          <w:sz w:val="32"/>
          <w:szCs w:val="32"/>
        </w:rPr>
        <w:t>对于线性模型的学习，</w:t>
      </w:r>
      <w:r>
        <w:rPr>
          <w:rFonts w:ascii="Times" w:hAnsi="Times" w:cs="Times" w:hint="eastAsia"/>
          <w:color w:val="000000"/>
          <w:kern w:val="0"/>
          <w:sz w:val="32"/>
          <w:szCs w:val="32"/>
        </w:rPr>
        <w:t>可以选择下面的形式</w:t>
      </w:r>
      <w:r w:rsidR="00BF1158">
        <w:rPr>
          <w:rFonts w:ascii="Times" w:hAnsi="Times" w:cs="Times" w:hint="eastAsia"/>
          <w:color w:val="000000"/>
          <w:kern w:val="0"/>
          <w:sz w:val="32"/>
          <w:szCs w:val="32"/>
        </w:rPr>
        <w:t>：</w:t>
      </w:r>
    </w:p>
    <w:p w14:paraId="5169AD78" w14:textId="61DAA406" w:rsidR="00AB783C" w:rsidRDefault="005A20F0" w:rsidP="005A20F0">
      <w:pPr>
        <w:widowControl/>
        <w:autoSpaceDE w:val="0"/>
        <w:autoSpaceDN w:val="0"/>
        <w:adjustRightInd w:val="0"/>
        <w:spacing w:after="240" w:line="360" w:lineRule="atLeast"/>
        <w:jc w:val="center"/>
        <w:rPr>
          <w:rFonts w:ascii="Times" w:hAnsi="Times" w:cs="Times"/>
          <w:color w:val="000000"/>
          <w:kern w:val="0"/>
        </w:rPr>
      </w:pPr>
      <w:r w:rsidRPr="005A20F0">
        <w:rPr>
          <w:rFonts w:ascii="Times" w:hAnsi="Times" w:cs="Times"/>
          <w:noProof/>
          <w:color w:val="000000"/>
          <w:kern w:val="0"/>
        </w:rPr>
        <w:drawing>
          <wp:inline distT="0" distB="0" distL="0" distR="0" wp14:anchorId="1BD359A4" wp14:editId="773A87B8">
            <wp:extent cx="3952240" cy="3350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5089" cy="342075"/>
                    </a:xfrm>
                    <a:prstGeom prst="rect">
                      <a:avLst/>
                    </a:prstGeom>
                  </pic:spPr>
                </pic:pic>
              </a:graphicData>
            </a:graphic>
          </wp:inline>
        </w:drawing>
      </w:r>
    </w:p>
    <w:p w14:paraId="07222A64" w14:textId="5A2B120C" w:rsidR="00543DE3" w:rsidRDefault="00543DE3"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然后使用类似线性回归（</w:t>
      </w:r>
      <w:r>
        <w:rPr>
          <w:rFonts w:ascii="Times" w:hAnsi="Times" w:cs="Times" w:hint="eastAsia"/>
          <w:color w:val="000000"/>
          <w:kern w:val="0"/>
          <w:sz w:val="32"/>
          <w:szCs w:val="32"/>
        </w:rPr>
        <w:t>linear regression</w:t>
      </w:r>
      <w:r>
        <w:rPr>
          <w:rFonts w:ascii="Times" w:hAnsi="Times" w:cs="Times" w:hint="eastAsia"/>
          <w:color w:val="000000"/>
          <w:kern w:val="0"/>
          <w:sz w:val="32"/>
          <w:szCs w:val="32"/>
        </w:rPr>
        <w:t>）</w:t>
      </w:r>
      <w:r w:rsidR="00F066AB">
        <w:rPr>
          <w:rFonts w:ascii="Times" w:hAnsi="Times" w:cs="Times" w:hint="eastAsia"/>
          <w:color w:val="000000"/>
          <w:kern w:val="0"/>
          <w:sz w:val="32"/>
          <w:szCs w:val="32"/>
        </w:rPr>
        <w:t xml:space="preserve"> </w:t>
      </w:r>
      <w:r w:rsidR="00F066AB">
        <w:rPr>
          <w:rFonts w:ascii="Times" w:hAnsi="Times" w:cs="Times" w:hint="eastAsia"/>
          <w:color w:val="000000"/>
          <w:kern w:val="0"/>
          <w:sz w:val="32"/>
          <w:szCs w:val="32"/>
        </w:rPr>
        <w:t>之类的算法。</w:t>
      </w:r>
      <w:r w:rsidR="007947D5">
        <w:rPr>
          <w:rFonts w:ascii="Times" w:hAnsi="Times" w:cs="Times" w:hint="eastAsia"/>
          <w:color w:val="000000"/>
          <w:kern w:val="0"/>
          <w:sz w:val="32"/>
          <w:szCs w:val="32"/>
        </w:rPr>
        <w:t>上面的式子中，模型的参数是两个矩阵</w:t>
      </w:r>
      <w:r w:rsidR="007947D5">
        <w:rPr>
          <w:rFonts w:ascii="Times" w:hAnsi="Times" w:cs="Times" w:hint="eastAsia"/>
          <w:color w:val="000000"/>
          <w:kern w:val="0"/>
          <w:sz w:val="32"/>
          <w:szCs w:val="32"/>
        </w:rPr>
        <w:t xml:space="preserve"> A </w:t>
      </w:r>
      <w:r w:rsidR="007947D5">
        <w:rPr>
          <w:rFonts w:ascii="Times" w:hAnsi="Times" w:cs="Times" w:hint="eastAsia"/>
          <w:color w:val="000000"/>
          <w:kern w:val="0"/>
          <w:sz w:val="32"/>
          <w:szCs w:val="32"/>
        </w:rPr>
        <w:t>和</w:t>
      </w:r>
      <w:r w:rsidR="007947D5">
        <w:rPr>
          <w:rFonts w:ascii="Times" w:hAnsi="Times" w:cs="Times" w:hint="eastAsia"/>
          <w:color w:val="000000"/>
          <w:kern w:val="0"/>
          <w:sz w:val="32"/>
          <w:szCs w:val="32"/>
        </w:rPr>
        <w:t xml:space="preserve"> B</w:t>
      </w:r>
      <w:r w:rsidR="007947D5">
        <w:rPr>
          <w:rFonts w:ascii="Times" w:hAnsi="Times" w:cs="Times" w:hint="eastAsia"/>
          <w:color w:val="000000"/>
          <w:kern w:val="0"/>
          <w:sz w:val="32"/>
          <w:szCs w:val="32"/>
        </w:rPr>
        <w:t>，</w:t>
      </w:r>
      <w:r w:rsidR="001C6E21">
        <w:rPr>
          <w:rFonts w:ascii="Times" w:hAnsi="Times" w:cs="Times" w:hint="eastAsia"/>
          <w:color w:val="000000"/>
          <w:kern w:val="0"/>
          <w:sz w:val="32"/>
          <w:szCs w:val="32"/>
        </w:rPr>
        <w:t>然后可以使用在</w:t>
      </w:r>
      <w:r w:rsidR="001C6E21">
        <w:rPr>
          <w:rFonts w:ascii="Times" w:hAnsi="Times" w:cs="Times" w:hint="eastAsia"/>
          <w:color w:val="000000"/>
          <w:kern w:val="0"/>
          <w:sz w:val="32"/>
          <w:szCs w:val="32"/>
        </w:rPr>
        <w:t xml:space="preserve"> m </w:t>
      </w:r>
      <w:r w:rsidR="001C6E21">
        <w:rPr>
          <w:rFonts w:ascii="Times" w:hAnsi="Times" w:cs="Times" w:hint="eastAsia"/>
          <w:color w:val="000000"/>
          <w:kern w:val="0"/>
          <w:sz w:val="32"/>
          <w:szCs w:val="32"/>
        </w:rPr>
        <w:t>次试验中收集的数据来进行估计，选择：</w:t>
      </w:r>
    </w:p>
    <w:p w14:paraId="122DCF0D" w14:textId="28EC66F6" w:rsidR="009C647F" w:rsidRPr="00AB783C" w:rsidRDefault="00D51862" w:rsidP="00D51862">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D51862">
        <w:rPr>
          <w:rFonts w:ascii="MS Mincho" w:eastAsia="MS Mincho" w:hAnsi="MS Mincho" w:cs="MS Mincho"/>
          <w:noProof/>
          <w:color w:val="000000"/>
          <w:kern w:val="0"/>
        </w:rPr>
        <w:drawing>
          <wp:inline distT="0" distB="0" distL="0" distR="0" wp14:anchorId="1036B7B9" wp14:editId="0131F885">
            <wp:extent cx="3779520" cy="783008"/>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536" cy="795856"/>
                    </a:xfrm>
                    <a:prstGeom prst="rect">
                      <a:avLst/>
                    </a:prstGeom>
                  </pic:spPr>
                </pic:pic>
              </a:graphicData>
            </a:graphic>
          </wp:inline>
        </w:drawing>
      </w:r>
    </w:p>
    <w:p w14:paraId="5E60D082" w14:textId="2EF3907B" w:rsidR="0025459A" w:rsidRDefault="0025459A" w:rsidP="008B085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（者对应着对参数</w:t>
      </w:r>
      <w:r w:rsidR="00D01B85">
        <w:rPr>
          <w:rFonts w:ascii="Times" w:hAnsi="Times" w:cs="Times" w:hint="eastAsia"/>
          <w:color w:val="000000"/>
          <w:kern w:val="0"/>
          <w:sz w:val="32"/>
          <w:szCs w:val="32"/>
        </w:rPr>
        <w:t>（</w:t>
      </w:r>
      <w:r w:rsidR="00D01B85">
        <w:rPr>
          <w:rFonts w:ascii="Times" w:hAnsi="Times" w:cs="Times"/>
          <w:color w:val="000000"/>
          <w:kern w:val="0"/>
          <w:sz w:val="32"/>
          <w:szCs w:val="32"/>
        </w:rPr>
        <w:t>parameters</w:t>
      </w:r>
      <w:r w:rsidR="00D01B85">
        <w:rPr>
          <w:rFonts w:ascii="Times" w:hAnsi="Times" w:cs="Times" w:hint="eastAsia"/>
          <w:color w:val="000000"/>
          <w:kern w:val="0"/>
          <w:sz w:val="32"/>
          <w:szCs w:val="32"/>
        </w:rPr>
        <w:t>）</w:t>
      </w:r>
      <w:r>
        <w:rPr>
          <w:rFonts w:ascii="Times" w:hAnsi="Times" w:cs="Times" w:hint="eastAsia"/>
          <w:color w:val="000000"/>
          <w:kern w:val="0"/>
          <w:sz w:val="32"/>
          <w:szCs w:val="32"/>
        </w:rPr>
        <w:t>的最大似然估计</w:t>
      </w:r>
      <w:r w:rsidR="00AB602C">
        <w:rPr>
          <w:rFonts w:ascii="Times" w:hAnsi="Times" w:cs="Times" w:hint="eastAsia"/>
          <w:color w:val="000000"/>
          <w:kern w:val="0"/>
          <w:sz w:val="32"/>
          <w:szCs w:val="32"/>
        </w:rPr>
        <w:t>（</w:t>
      </w:r>
      <w:r w:rsidR="00AB602C">
        <w:rPr>
          <w:rFonts w:ascii="Times" w:hAnsi="Times" w:cs="Times"/>
          <w:color w:val="000000"/>
          <w:kern w:val="0"/>
          <w:sz w:val="32"/>
          <w:szCs w:val="32"/>
        </w:rPr>
        <w:t>maximum likelihood estimate</w:t>
      </w:r>
      <w:r w:rsidR="00AB602C">
        <w:rPr>
          <w:rFonts w:ascii="Times" w:hAnsi="Times" w:cs="Times" w:hint="eastAsia"/>
          <w:color w:val="000000"/>
          <w:kern w:val="0"/>
          <w:sz w:val="32"/>
          <w:szCs w:val="32"/>
        </w:rPr>
        <w:t>）。</w:t>
      </w:r>
      <w:r>
        <w:rPr>
          <w:rFonts w:ascii="Times" w:hAnsi="Times" w:cs="Times" w:hint="eastAsia"/>
          <w:color w:val="000000"/>
          <w:kern w:val="0"/>
          <w:sz w:val="32"/>
          <w:szCs w:val="32"/>
        </w:rPr>
        <w:t>）</w:t>
      </w:r>
      <w:r w:rsidR="00B40D5D">
        <w:rPr>
          <w:rFonts w:ascii="Times" w:hAnsi="Times" w:cs="Times" w:hint="eastAsia"/>
          <w:color w:val="000000"/>
          <w:kern w:val="0"/>
          <w:sz w:val="32"/>
          <w:szCs w:val="32"/>
        </w:rPr>
        <w:t>通过学习得到</w:t>
      </w:r>
      <w:r w:rsidR="00B40D5D">
        <w:rPr>
          <w:rFonts w:ascii="Times" w:hAnsi="Times" w:cs="Times" w:hint="eastAsia"/>
          <w:color w:val="000000"/>
          <w:kern w:val="0"/>
          <w:sz w:val="32"/>
          <w:szCs w:val="32"/>
        </w:rPr>
        <w:t xml:space="preserve"> A </w:t>
      </w:r>
      <w:r w:rsidR="00B40D5D">
        <w:rPr>
          <w:rFonts w:ascii="Times" w:hAnsi="Times" w:cs="Times" w:hint="eastAsia"/>
          <w:color w:val="000000"/>
          <w:kern w:val="0"/>
          <w:sz w:val="32"/>
          <w:szCs w:val="32"/>
        </w:rPr>
        <w:t>和</w:t>
      </w:r>
      <w:r w:rsidR="00B40D5D">
        <w:rPr>
          <w:rFonts w:ascii="Times" w:hAnsi="Times" w:cs="Times" w:hint="eastAsia"/>
          <w:color w:val="000000"/>
          <w:kern w:val="0"/>
          <w:sz w:val="32"/>
          <w:szCs w:val="32"/>
        </w:rPr>
        <w:t xml:space="preserve"> B </w:t>
      </w:r>
      <w:r w:rsidR="00B40D5D">
        <w:rPr>
          <w:rFonts w:ascii="Times" w:hAnsi="Times" w:cs="Times" w:hint="eastAsia"/>
          <w:color w:val="000000"/>
          <w:kern w:val="0"/>
          <w:sz w:val="32"/>
          <w:szCs w:val="32"/>
        </w:rPr>
        <w:t>之后，一种选择就是构建一个确定性模型（</w:t>
      </w:r>
      <w:r w:rsidR="009A6D46">
        <w:rPr>
          <w:rFonts w:ascii="Times" w:hAnsi="Times" w:cs="Times"/>
          <w:color w:val="000000"/>
          <w:kern w:val="0"/>
          <w:sz w:val="32"/>
          <w:szCs w:val="32"/>
        </w:rPr>
        <w:t>deterministic model</w:t>
      </w:r>
      <w:r w:rsidR="00B40D5D">
        <w:rPr>
          <w:rFonts w:ascii="Times" w:hAnsi="Times" w:cs="Times" w:hint="eastAsia"/>
          <w:color w:val="000000"/>
          <w:kern w:val="0"/>
          <w:sz w:val="32"/>
          <w:szCs w:val="32"/>
        </w:rPr>
        <w:t>），</w:t>
      </w:r>
      <w:r w:rsidR="00D53D0F">
        <w:rPr>
          <w:rFonts w:ascii="Times" w:hAnsi="Times" w:cs="Times" w:hint="eastAsia"/>
          <w:color w:val="000000"/>
          <w:kern w:val="0"/>
          <w:sz w:val="32"/>
          <w:szCs w:val="32"/>
        </w:rPr>
        <w:t>在此模型中，</w:t>
      </w:r>
      <w:r w:rsidR="007565BD">
        <w:rPr>
          <w:rFonts w:ascii="Times" w:hAnsi="Times" w:cs="Times" w:hint="eastAsia"/>
          <w:color w:val="000000"/>
          <w:kern w:val="0"/>
          <w:sz w:val="32"/>
          <w:szCs w:val="32"/>
        </w:rPr>
        <w:t>给定一个输入</w:t>
      </w:r>
      <w:r w:rsidR="007565BD">
        <w:rPr>
          <w:rFonts w:ascii="Times" w:hAnsi="Times" w:cs="Times" w:hint="eastAsia"/>
          <w:color w:val="000000"/>
          <w:kern w:val="0"/>
          <w:sz w:val="32"/>
          <w:szCs w:val="32"/>
        </w:rPr>
        <w:t xml:space="preserve"> </w:t>
      </w:r>
      <w:r w:rsidR="00DC72B3">
        <w:rPr>
          <w:rFonts w:ascii="Times" w:hAnsi="Times" w:cs="Times"/>
          <w:color w:val="000000"/>
          <w:kern w:val="0"/>
          <w:sz w:val="32"/>
          <w:szCs w:val="32"/>
        </w:rPr>
        <w:t>s</w:t>
      </w:r>
      <w:r w:rsidR="00DC72B3">
        <w:rPr>
          <w:rFonts w:ascii="Times" w:hAnsi="Times" w:cs="Times"/>
          <w:color w:val="000000"/>
          <w:kern w:val="0"/>
          <w:position w:val="-6"/>
          <w:sz w:val="21"/>
          <w:szCs w:val="21"/>
        </w:rPr>
        <w:t>t</w:t>
      </w:r>
      <w:r w:rsidR="00DC72B3">
        <w:rPr>
          <w:rFonts w:ascii="Times" w:hAnsi="Times" w:cs="Times" w:hint="eastAsia"/>
          <w:color w:val="000000"/>
          <w:kern w:val="0"/>
          <w:position w:val="-6"/>
          <w:sz w:val="21"/>
          <w:szCs w:val="21"/>
        </w:rPr>
        <w:t xml:space="preserve"> </w:t>
      </w:r>
      <w:r w:rsidR="007565BD">
        <w:rPr>
          <w:rFonts w:ascii="Times" w:hAnsi="Times" w:cs="Times" w:hint="eastAsia"/>
          <w:color w:val="000000"/>
          <w:kern w:val="0"/>
          <w:sz w:val="32"/>
          <w:szCs w:val="32"/>
        </w:rPr>
        <w:t>和</w:t>
      </w:r>
      <w:r w:rsidR="007565BD">
        <w:rPr>
          <w:rFonts w:ascii="Times" w:hAnsi="Times" w:cs="Times" w:hint="eastAsia"/>
          <w:color w:val="000000"/>
          <w:kern w:val="0"/>
          <w:sz w:val="32"/>
          <w:szCs w:val="32"/>
        </w:rPr>
        <w:t xml:space="preserve"> </w:t>
      </w:r>
      <w:r w:rsidR="00DC72B3">
        <w:rPr>
          <w:rFonts w:ascii="Times" w:hAnsi="Times" w:cs="Times"/>
          <w:color w:val="000000"/>
          <w:kern w:val="0"/>
          <w:sz w:val="32"/>
          <w:szCs w:val="32"/>
        </w:rPr>
        <w:t>a</w:t>
      </w:r>
      <w:r w:rsidR="00DC72B3">
        <w:rPr>
          <w:rFonts w:ascii="Times" w:hAnsi="Times" w:cs="Times"/>
          <w:color w:val="000000"/>
          <w:kern w:val="0"/>
          <w:position w:val="-6"/>
          <w:sz w:val="21"/>
          <w:szCs w:val="21"/>
        </w:rPr>
        <w:t>t</w:t>
      </w:r>
      <w:r w:rsidR="00DC72B3">
        <w:rPr>
          <w:rFonts w:ascii="Times" w:hAnsi="Times" w:cs="Times" w:hint="eastAsia"/>
          <w:color w:val="000000"/>
          <w:kern w:val="0"/>
          <w:sz w:val="32"/>
          <w:szCs w:val="32"/>
        </w:rPr>
        <w:t>，</w:t>
      </w:r>
      <w:r w:rsidR="001C7701">
        <w:rPr>
          <w:rFonts w:ascii="Times" w:hAnsi="Times" w:cs="Times" w:hint="eastAsia"/>
          <w:color w:val="000000"/>
          <w:kern w:val="0"/>
          <w:sz w:val="32"/>
          <w:szCs w:val="32"/>
        </w:rPr>
        <w:t>输出的则是固定的</w:t>
      </w:r>
      <w:r w:rsidR="001C7701">
        <w:rPr>
          <w:rFonts w:ascii="Times" w:hAnsi="Times" w:cs="Times" w:hint="eastAsia"/>
          <w:color w:val="000000"/>
          <w:kern w:val="0"/>
          <w:sz w:val="32"/>
          <w:szCs w:val="32"/>
        </w:rPr>
        <w:t xml:space="preserve"> </w:t>
      </w:r>
      <w:r w:rsidR="001C7701">
        <w:rPr>
          <w:rFonts w:ascii="Times" w:hAnsi="Times" w:cs="Times"/>
          <w:color w:val="000000"/>
          <w:kern w:val="0"/>
          <w:sz w:val="32"/>
          <w:szCs w:val="32"/>
        </w:rPr>
        <w:t>s</w:t>
      </w:r>
      <w:r w:rsidR="001C7701">
        <w:rPr>
          <w:rFonts w:ascii="Times" w:hAnsi="Times" w:cs="Times"/>
          <w:color w:val="000000"/>
          <w:kern w:val="0"/>
          <w:position w:val="-6"/>
          <w:sz w:val="21"/>
          <w:szCs w:val="21"/>
        </w:rPr>
        <w:t>t+1</w:t>
      </w:r>
      <w:r w:rsidR="001C7701">
        <w:rPr>
          <w:rFonts w:ascii="Times" w:hAnsi="Times" w:cs="Times" w:hint="eastAsia"/>
          <w:color w:val="000000"/>
          <w:kern w:val="0"/>
          <w:sz w:val="32"/>
          <w:szCs w:val="32"/>
        </w:rPr>
        <w:t>。</w:t>
      </w:r>
      <w:r w:rsidR="00F42582">
        <w:rPr>
          <w:rFonts w:ascii="Times" w:hAnsi="Times" w:cs="Times" w:hint="eastAsia"/>
          <w:color w:val="000000"/>
          <w:kern w:val="0"/>
          <w:sz w:val="32"/>
          <w:szCs w:val="32"/>
        </w:rPr>
        <w:t>具体来说，也就是根据上面的等式（</w:t>
      </w:r>
      <w:r w:rsidR="00F42582">
        <w:rPr>
          <w:rFonts w:ascii="Times" w:hAnsi="Times" w:cs="Times" w:hint="eastAsia"/>
          <w:color w:val="000000"/>
          <w:kern w:val="0"/>
          <w:sz w:val="32"/>
          <w:szCs w:val="32"/>
        </w:rPr>
        <w:t>5</w:t>
      </w:r>
      <w:r w:rsidR="00F42582">
        <w:rPr>
          <w:rFonts w:ascii="Times" w:hAnsi="Times" w:cs="Times" w:hint="eastAsia"/>
          <w:color w:val="000000"/>
          <w:kern w:val="0"/>
          <w:sz w:val="32"/>
          <w:szCs w:val="32"/>
        </w:rPr>
        <w:t>）来计算</w:t>
      </w:r>
      <w:r w:rsidR="00634516">
        <w:rPr>
          <w:rFonts w:ascii="Times" w:hAnsi="Times" w:cs="Times" w:hint="eastAsia"/>
          <w:color w:val="000000"/>
          <w:kern w:val="0"/>
          <w:sz w:val="32"/>
          <w:szCs w:val="32"/>
        </w:rPr>
        <w:t xml:space="preserve"> </w:t>
      </w:r>
      <w:r w:rsidR="00F42582">
        <w:rPr>
          <w:rFonts w:ascii="Times" w:hAnsi="Times" w:cs="Times"/>
          <w:color w:val="000000"/>
          <w:kern w:val="0"/>
          <w:sz w:val="32"/>
          <w:szCs w:val="32"/>
        </w:rPr>
        <w:t>s</w:t>
      </w:r>
      <w:r w:rsidR="00F42582">
        <w:rPr>
          <w:rFonts w:ascii="Times" w:hAnsi="Times" w:cs="Times"/>
          <w:color w:val="000000"/>
          <w:kern w:val="0"/>
          <w:position w:val="-6"/>
          <w:sz w:val="21"/>
          <w:szCs w:val="21"/>
        </w:rPr>
        <w:t>t+1</w:t>
      </w:r>
      <w:r w:rsidR="00F42582">
        <w:rPr>
          <w:rFonts w:ascii="Times" w:hAnsi="Times" w:cs="Times" w:hint="eastAsia"/>
          <w:color w:val="000000"/>
          <w:kern w:val="0"/>
          <w:sz w:val="32"/>
          <w:szCs w:val="32"/>
        </w:rPr>
        <w:t>。</w:t>
      </w:r>
    </w:p>
    <w:p w14:paraId="39DF7FF3" w14:textId="4E13EE71" w:rsidR="007B1A21" w:rsidRDefault="001567FB" w:rsidP="008B085A">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或者用另外一种办法，就是建立一个随机模型</w:t>
      </w:r>
      <w:r w:rsidR="00CF50D1">
        <w:rPr>
          <w:rFonts w:ascii="Times" w:hAnsi="Times" w:cs="Times" w:hint="eastAsia"/>
          <w:color w:val="000000"/>
          <w:kern w:val="0"/>
          <w:sz w:val="32"/>
          <w:szCs w:val="32"/>
        </w:rPr>
        <w:t>（</w:t>
      </w:r>
      <w:r w:rsidR="00CF50D1">
        <w:rPr>
          <w:rFonts w:ascii="Times" w:hAnsi="Times" w:cs="Times"/>
          <w:color w:val="000000"/>
          <w:kern w:val="0"/>
          <w:sz w:val="32"/>
          <w:szCs w:val="32"/>
        </w:rPr>
        <w:t>stochastic model</w:t>
      </w:r>
      <w:r w:rsidR="00CF50D1">
        <w:rPr>
          <w:rFonts w:ascii="Times" w:hAnsi="Times" w:cs="Times" w:hint="eastAsia"/>
          <w:color w:val="000000"/>
          <w:kern w:val="0"/>
          <w:sz w:val="32"/>
          <w:szCs w:val="32"/>
        </w:rPr>
        <w:t>）</w:t>
      </w:r>
      <w:r>
        <w:rPr>
          <w:rFonts w:ascii="Times" w:hAnsi="Times" w:cs="Times" w:hint="eastAsia"/>
          <w:color w:val="000000"/>
          <w:kern w:val="0"/>
          <w:sz w:val="32"/>
          <w:szCs w:val="32"/>
        </w:rPr>
        <w:t>，</w:t>
      </w:r>
      <w:r w:rsidR="009E2F4F">
        <w:rPr>
          <w:rFonts w:ascii="Times" w:hAnsi="Times" w:cs="Times" w:hint="eastAsia"/>
          <w:color w:val="000000"/>
          <w:kern w:val="0"/>
          <w:sz w:val="32"/>
          <w:szCs w:val="32"/>
        </w:rPr>
        <w:t>在这个模型中，</w:t>
      </w:r>
      <w:r w:rsidR="00BE1582">
        <w:rPr>
          <w:rFonts w:ascii="Times" w:hAnsi="Times" w:cs="Times" w:hint="eastAsia"/>
          <w:color w:val="000000"/>
          <w:kern w:val="0"/>
          <w:sz w:val="32"/>
          <w:szCs w:val="32"/>
        </w:rPr>
        <w:t>输出的</w:t>
      </w:r>
      <w:r w:rsidR="00BE1582">
        <w:rPr>
          <w:rFonts w:ascii="Times" w:hAnsi="Times" w:cs="Times" w:hint="eastAsia"/>
          <w:color w:val="000000"/>
          <w:kern w:val="0"/>
          <w:sz w:val="32"/>
          <w:szCs w:val="32"/>
        </w:rPr>
        <w:t xml:space="preserve"> </w:t>
      </w:r>
      <w:r w:rsidR="00BE1582">
        <w:rPr>
          <w:rFonts w:ascii="Times" w:hAnsi="Times" w:cs="Times"/>
          <w:color w:val="000000"/>
          <w:kern w:val="0"/>
          <w:sz w:val="32"/>
          <w:szCs w:val="32"/>
        </w:rPr>
        <w:t>s</w:t>
      </w:r>
      <w:r w:rsidR="00BE1582">
        <w:rPr>
          <w:rFonts w:ascii="Times" w:hAnsi="Times" w:cs="Times"/>
          <w:color w:val="000000"/>
          <w:kern w:val="0"/>
          <w:position w:val="-6"/>
          <w:sz w:val="21"/>
          <w:szCs w:val="21"/>
        </w:rPr>
        <w:t>t+1</w:t>
      </w:r>
      <w:r w:rsidR="00BE1582">
        <w:rPr>
          <w:rFonts w:ascii="Times" w:hAnsi="Times" w:cs="Times" w:hint="eastAsia"/>
          <w:color w:val="000000"/>
          <w:kern w:val="0"/>
          <w:position w:val="-6"/>
          <w:sz w:val="21"/>
          <w:szCs w:val="21"/>
        </w:rPr>
        <w:t xml:space="preserve"> </w:t>
      </w:r>
      <w:r w:rsidR="00BE1582">
        <w:rPr>
          <w:rFonts w:ascii="Times" w:hAnsi="Times" w:cs="Times" w:hint="eastAsia"/>
          <w:color w:val="000000"/>
          <w:kern w:val="0"/>
          <w:sz w:val="32"/>
          <w:szCs w:val="32"/>
        </w:rPr>
        <w:t>是关于输入值的一个随机函数，</w:t>
      </w:r>
      <w:r w:rsidR="008160BB">
        <w:rPr>
          <w:rFonts w:ascii="Times" w:hAnsi="Times" w:cs="Times" w:hint="eastAsia"/>
          <w:color w:val="000000"/>
          <w:kern w:val="0"/>
          <w:sz w:val="32"/>
          <w:szCs w:val="32"/>
        </w:rPr>
        <w:t>以如下方式建模：</w:t>
      </w:r>
    </w:p>
    <w:p w14:paraId="2AA1AAF7" w14:textId="69A65098" w:rsidR="00CC4D35" w:rsidRDefault="009C02E2" w:rsidP="009C02E2">
      <w:pPr>
        <w:widowControl/>
        <w:autoSpaceDE w:val="0"/>
        <w:autoSpaceDN w:val="0"/>
        <w:adjustRightInd w:val="0"/>
        <w:spacing w:after="240" w:line="360" w:lineRule="atLeast"/>
        <w:jc w:val="center"/>
        <w:rPr>
          <w:rFonts w:ascii="Times" w:hAnsi="Times" w:cs="Times"/>
          <w:color w:val="000000"/>
          <w:kern w:val="0"/>
        </w:rPr>
      </w:pPr>
      <w:r w:rsidRPr="009C02E2">
        <w:rPr>
          <w:rFonts w:ascii="Times" w:hAnsi="Times" w:cs="Times"/>
          <w:noProof/>
          <w:color w:val="000000"/>
          <w:kern w:val="0"/>
        </w:rPr>
        <w:drawing>
          <wp:inline distT="0" distB="0" distL="0" distR="0" wp14:anchorId="2C6EC85D" wp14:editId="5DC2087E">
            <wp:extent cx="2286000" cy="4366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626" cy="441929"/>
                    </a:xfrm>
                    <a:prstGeom prst="rect">
                      <a:avLst/>
                    </a:prstGeom>
                  </pic:spPr>
                </pic:pic>
              </a:graphicData>
            </a:graphic>
          </wp:inline>
        </w:drawing>
      </w:r>
    </w:p>
    <w:p w14:paraId="33144BA0" w14:textId="57094BD9" w:rsidR="007D5279" w:rsidRDefault="000E598B"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w:t>
      </w:r>
      <w:r w:rsidR="00112624">
        <w:rPr>
          <w:rFonts w:ascii="Times" w:hAnsi="Times" w:cs="Times" w:hint="eastAsia"/>
          <w:color w:val="000000"/>
          <w:kern w:val="0"/>
          <w:sz w:val="32"/>
          <w:szCs w:val="32"/>
        </w:rPr>
        <w:t>面式子</w:t>
      </w:r>
      <w:r w:rsidR="007D5279">
        <w:rPr>
          <w:rFonts w:ascii="Times" w:hAnsi="Times" w:cs="Times" w:hint="eastAsia"/>
          <w:color w:val="000000"/>
          <w:kern w:val="0"/>
          <w:sz w:val="32"/>
          <w:szCs w:val="32"/>
        </w:rPr>
        <w:t>中的</w:t>
      </w:r>
      <w:r w:rsidR="00907A34">
        <w:rPr>
          <w:rFonts w:ascii="Times" w:hAnsi="Times" w:cs="Times" w:hint="eastAsia"/>
          <w:color w:val="000000"/>
          <w:kern w:val="0"/>
          <w:sz w:val="32"/>
          <w:szCs w:val="32"/>
        </w:rPr>
        <w:t xml:space="preserve"> </w:t>
      </w:r>
      <w:r w:rsidR="00907A34">
        <w:rPr>
          <w:rFonts w:ascii="Times" w:hAnsi="Times" w:cs="Times"/>
          <w:color w:val="000000"/>
          <w:kern w:val="0"/>
          <w:sz w:val="32"/>
          <w:szCs w:val="32"/>
        </w:rPr>
        <w:t>ε</w:t>
      </w:r>
      <w:r w:rsidR="00907A34">
        <w:rPr>
          <w:rFonts w:ascii="Times" w:hAnsi="Times" w:cs="Times"/>
          <w:color w:val="000000"/>
          <w:kern w:val="0"/>
          <w:position w:val="-6"/>
          <w:sz w:val="21"/>
          <w:szCs w:val="21"/>
        </w:rPr>
        <w:t>t</w:t>
      </w:r>
      <w:r w:rsidR="00907A34">
        <w:rPr>
          <w:rFonts w:ascii="Times" w:hAnsi="Times" w:cs="Times" w:hint="eastAsia"/>
          <w:color w:val="000000"/>
          <w:kern w:val="0"/>
          <w:position w:val="-6"/>
          <w:sz w:val="21"/>
          <w:szCs w:val="21"/>
        </w:rPr>
        <w:t xml:space="preserve"> </w:t>
      </w:r>
      <w:r w:rsidR="007D5279">
        <w:rPr>
          <w:rFonts w:ascii="Times" w:hAnsi="Times" w:cs="Times" w:hint="eastAsia"/>
          <w:color w:val="000000"/>
          <w:kern w:val="0"/>
          <w:sz w:val="32"/>
          <w:szCs w:val="32"/>
        </w:rPr>
        <w:t>是噪音项（</w:t>
      </w:r>
      <w:r w:rsidR="00907A34">
        <w:rPr>
          <w:rFonts w:ascii="Times" w:hAnsi="Times" w:cs="Times"/>
          <w:color w:val="000000"/>
          <w:kern w:val="0"/>
          <w:sz w:val="32"/>
          <w:szCs w:val="32"/>
        </w:rPr>
        <w:t>noise term</w:t>
      </w:r>
      <w:r w:rsidR="007D5279">
        <w:rPr>
          <w:rFonts w:ascii="Times" w:hAnsi="Times" w:cs="Times" w:hint="eastAsia"/>
          <w:color w:val="000000"/>
          <w:kern w:val="0"/>
          <w:sz w:val="32"/>
          <w:szCs w:val="32"/>
        </w:rPr>
        <w:t>），</w:t>
      </w:r>
      <w:r w:rsidR="00937F3B">
        <w:rPr>
          <w:rFonts w:ascii="Times" w:hAnsi="Times" w:cs="Times" w:hint="eastAsia"/>
          <w:color w:val="000000"/>
          <w:kern w:val="0"/>
          <w:sz w:val="32"/>
          <w:szCs w:val="32"/>
        </w:rPr>
        <w:t>通常使用一个正态分布来建模</w:t>
      </w:r>
      <w:r w:rsidR="00054E2C">
        <w:rPr>
          <w:rFonts w:ascii="Times" w:hAnsi="Times" w:cs="Times" w:hint="eastAsia"/>
          <w:color w:val="000000"/>
          <w:kern w:val="0"/>
          <w:sz w:val="32"/>
          <w:szCs w:val="32"/>
        </w:rPr>
        <w:t>，即</w:t>
      </w:r>
      <w:r w:rsidR="00054E2C">
        <w:rPr>
          <w:rFonts w:ascii="Times" w:hAnsi="Times" w:cs="Times" w:hint="eastAsia"/>
          <w:color w:val="000000"/>
          <w:kern w:val="0"/>
          <w:sz w:val="32"/>
          <w:szCs w:val="32"/>
        </w:rPr>
        <w:t xml:space="preserve"> </w:t>
      </w:r>
      <w:r w:rsidR="00054E2C">
        <w:rPr>
          <w:rFonts w:ascii="Times" w:hAnsi="Times" w:cs="Times"/>
          <w:color w:val="000000"/>
          <w:kern w:val="0"/>
          <w:sz w:val="32"/>
          <w:szCs w:val="32"/>
        </w:rPr>
        <w:t>ε</w:t>
      </w:r>
      <w:r w:rsidR="00054E2C">
        <w:rPr>
          <w:rFonts w:ascii="Times" w:hAnsi="Times" w:cs="Times"/>
          <w:color w:val="000000"/>
          <w:kern w:val="0"/>
          <w:position w:val="-6"/>
          <w:sz w:val="21"/>
          <w:szCs w:val="21"/>
        </w:rPr>
        <w:t xml:space="preserve">t </w:t>
      </w:r>
      <w:r w:rsidR="00054E2C">
        <w:rPr>
          <w:rFonts w:ascii="MS Mincho" w:eastAsia="MS Mincho" w:hAnsi="MS Mincho" w:cs="MS Mincho"/>
          <w:color w:val="000000"/>
          <w:kern w:val="0"/>
          <w:sz w:val="32"/>
          <w:szCs w:val="32"/>
        </w:rPr>
        <w:t>∼</w:t>
      </w:r>
      <w:r w:rsidR="00054E2C">
        <w:rPr>
          <w:rFonts w:ascii="Times" w:hAnsi="Times" w:cs="Times"/>
          <w:color w:val="000000"/>
          <w:kern w:val="0"/>
          <w:sz w:val="32"/>
          <w:szCs w:val="32"/>
        </w:rPr>
        <w:t xml:space="preserve"> N (0, Σ)</w:t>
      </w:r>
      <w:r w:rsidR="00054E2C">
        <w:rPr>
          <w:rFonts w:ascii="Times" w:hAnsi="Times" w:cs="Times" w:hint="eastAsia"/>
          <w:color w:val="000000"/>
          <w:kern w:val="0"/>
          <w:sz w:val="32"/>
          <w:szCs w:val="32"/>
        </w:rPr>
        <w:t>。</w:t>
      </w:r>
      <w:r w:rsidR="009C1756">
        <w:rPr>
          <w:rFonts w:ascii="Times" w:hAnsi="Times" w:cs="Times" w:hint="eastAsia"/>
          <w:color w:val="000000"/>
          <w:kern w:val="0"/>
          <w:sz w:val="32"/>
          <w:szCs w:val="32"/>
        </w:rPr>
        <w:t>（协方差矩阵</w:t>
      </w:r>
      <w:r w:rsidR="002A714F">
        <w:rPr>
          <w:rFonts w:ascii="Times" w:hAnsi="Times" w:cs="Times" w:hint="eastAsia"/>
          <w:color w:val="000000"/>
          <w:kern w:val="0"/>
          <w:sz w:val="32"/>
          <w:szCs w:val="32"/>
        </w:rPr>
        <w:t>（</w:t>
      </w:r>
      <w:r w:rsidR="002A714F">
        <w:rPr>
          <w:rFonts w:ascii="Times" w:hAnsi="Times" w:cs="Times"/>
          <w:color w:val="000000"/>
          <w:kern w:val="0"/>
          <w:sz w:val="32"/>
          <w:szCs w:val="32"/>
        </w:rPr>
        <w:t>covariance matrix</w:t>
      </w:r>
      <w:r w:rsidR="002A714F">
        <w:rPr>
          <w:rFonts w:ascii="Times" w:hAnsi="Times" w:cs="Times" w:hint="eastAsia"/>
          <w:color w:val="000000"/>
          <w:kern w:val="0"/>
          <w:sz w:val="32"/>
          <w:szCs w:val="32"/>
        </w:rPr>
        <w:t>）</w:t>
      </w:r>
      <w:r w:rsidR="009C1756">
        <w:rPr>
          <w:rFonts w:ascii="Times" w:hAnsi="Times" w:cs="Times" w:hint="eastAsia"/>
          <w:color w:val="000000"/>
          <w:kern w:val="0"/>
          <w:sz w:val="32"/>
          <w:szCs w:val="32"/>
        </w:rPr>
        <w:t xml:space="preserve"> </w:t>
      </w:r>
      <w:r w:rsidR="009C1756">
        <w:rPr>
          <w:rFonts w:ascii="Times" w:hAnsi="Times" w:cs="Times" w:hint="eastAsia"/>
          <w:color w:val="000000"/>
          <w:kern w:val="0"/>
          <w:sz w:val="32"/>
          <w:szCs w:val="32"/>
        </w:rPr>
        <w:t>Σ</w:t>
      </w:r>
      <w:r w:rsidR="009C1756">
        <w:rPr>
          <w:rFonts w:ascii="Times" w:hAnsi="Times" w:cs="Times" w:hint="eastAsia"/>
          <w:color w:val="000000"/>
          <w:kern w:val="0"/>
          <w:sz w:val="32"/>
          <w:szCs w:val="32"/>
        </w:rPr>
        <w:t xml:space="preserve"> </w:t>
      </w:r>
      <w:r w:rsidR="00282EB3">
        <w:rPr>
          <w:rFonts w:ascii="Times" w:hAnsi="Times" w:cs="Times" w:hint="eastAsia"/>
          <w:color w:val="000000"/>
          <w:kern w:val="0"/>
          <w:sz w:val="32"/>
          <w:szCs w:val="32"/>
        </w:rPr>
        <w:t>也可以从数据中直接估计出来。</w:t>
      </w:r>
      <w:r w:rsidR="009C1756">
        <w:rPr>
          <w:rFonts w:ascii="Times" w:hAnsi="Times" w:cs="Times" w:hint="eastAsia"/>
          <w:color w:val="000000"/>
          <w:kern w:val="0"/>
          <w:sz w:val="32"/>
          <w:szCs w:val="32"/>
        </w:rPr>
        <w:t>）</w:t>
      </w:r>
    </w:p>
    <w:p w14:paraId="2848A533" w14:textId="3D0698F0" w:rsidR="008304B4" w:rsidRDefault="007F50CF" w:rsidP="00463DA3">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这里，我们把下一个状态</w:t>
      </w:r>
      <w:r w:rsidR="00AF0D5F">
        <w:rPr>
          <w:rFonts w:ascii="Times" w:hAnsi="Times" w:cs="Times" w:hint="eastAsia"/>
          <w:color w:val="000000"/>
          <w:kern w:val="0"/>
          <w:sz w:val="32"/>
          <w:szCs w:val="32"/>
        </w:rPr>
        <w:t xml:space="preserve"> </w:t>
      </w:r>
      <w:r w:rsidR="00AF0D5F">
        <w:rPr>
          <w:rFonts w:ascii="Times" w:hAnsi="Times" w:cs="Times"/>
          <w:color w:val="000000"/>
          <w:kern w:val="0"/>
          <w:sz w:val="32"/>
          <w:szCs w:val="32"/>
        </w:rPr>
        <w:t>s</w:t>
      </w:r>
      <w:r w:rsidR="00AF0D5F">
        <w:rPr>
          <w:rFonts w:ascii="Times" w:hAnsi="Times" w:cs="Times"/>
          <w:color w:val="000000"/>
          <w:kern w:val="0"/>
          <w:position w:val="-6"/>
          <w:sz w:val="21"/>
          <w:szCs w:val="21"/>
        </w:rPr>
        <w:t>t+1</w:t>
      </w:r>
      <w:r w:rsidR="00AF0D5F">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写成了当前状态和动作的一个线性函数</w:t>
      </w:r>
      <w:r w:rsidR="00FD49D8">
        <w:rPr>
          <w:rFonts w:ascii="Times" w:hAnsi="Times" w:cs="Times" w:hint="eastAsia"/>
          <w:color w:val="000000"/>
          <w:kern w:val="0"/>
          <w:sz w:val="32"/>
          <w:szCs w:val="32"/>
        </w:rPr>
        <w:t>；</w:t>
      </w:r>
      <w:r w:rsidR="00D37C47">
        <w:rPr>
          <w:rFonts w:ascii="Times" w:hAnsi="Times" w:cs="Times" w:hint="eastAsia"/>
          <w:color w:val="000000"/>
          <w:kern w:val="0"/>
          <w:sz w:val="32"/>
          <w:szCs w:val="32"/>
        </w:rPr>
        <w:t>不过当然也有非线性函数的可能。</w:t>
      </w:r>
      <w:r w:rsidR="00B26BE4">
        <w:rPr>
          <w:rFonts w:ascii="Times" w:hAnsi="Times" w:cs="Times" w:hint="eastAsia"/>
          <w:color w:val="000000"/>
          <w:kern w:val="0"/>
          <w:sz w:val="32"/>
          <w:szCs w:val="32"/>
        </w:rPr>
        <w:t>比如我们学习一个模型</w:t>
      </w:r>
      <w:r w:rsidR="000E3330">
        <w:rPr>
          <w:rFonts w:ascii="Times" w:hAnsi="Times" w:cs="Times" w:hint="eastAsia"/>
          <w:color w:val="000000"/>
          <w:kern w:val="0"/>
          <w:sz w:val="32"/>
          <w:szCs w:val="32"/>
        </w:rPr>
        <w:t xml:space="preserve"> </w:t>
      </w:r>
      <w:r w:rsidR="000E3330">
        <w:rPr>
          <w:rFonts w:ascii="Times" w:hAnsi="Times" w:cs="Times"/>
          <w:color w:val="000000"/>
          <w:kern w:val="0"/>
          <w:sz w:val="32"/>
          <w:szCs w:val="32"/>
        </w:rPr>
        <w:t>s</w:t>
      </w:r>
      <w:r w:rsidR="000E3330">
        <w:rPr>
          <w:rFonts w:ascii="Times" w:hAnsi="Times" w:cs="Times"/>
          <w:color w:val="000000"/>
          <w:kern w:val="0"/>
          <w:position w:val="-6"/>
          <w:sz w:val="21"/>
          <w:szCs w:val="21"/>
        </w:rPr>
        <w:t xml:space="preserve">t+1 </w:t>
      </w:r>
      <w:r w:rsidR="000E3330">
        <w:rPr>
          <w:rFonts w:ascii="Times" w:hAnsi="Times" w:cs="Times"/>
          <w:color w:val="000000"/>
          <w:kern w:val="0"/>
          <w:sz w:val="32"/>
          <w:szCs w:val="32"/>
        </w:rPr>
        <w:t>= Aφ</w:t>
      </w:r>
      <w:r w:rsidR="000E3330">
        <w:rPr>
          <w:rFonts w:ascii="Times" w:hAnsi="Times" w:cs="Times"/>
          <w:color w:val="000000"/>
          <w:kern w:val="0"/>
          <w:position w:val="-6"/>
          <w:sz w:val="21"/>
          <w:szCs w:val="21"/>
        </w:rPr>
        <w:t>s</w:t>
      </w:r>
      <w:r w:rsidR="000E3330">
        <w:rPr>
          <w:rFonts w:ascii="Times" w:hAnsi="Times" w:cs="Times"/>
          <w:color w:val="000000"/>
          <w:kern w:val="0"/>
          <w:sz w:val="32"/>
          <w:szCs w:val="32"/>
        </w:rPr>
        <w:t>(s</w:t>
      </w:r>
      <w:r w:rsidR="000E3330">
        <w:rPr>
          <w:rFonts w:ascii="Times" w:hAnsi="Times" w:cs="Times"/>
          <w:color w:val="000000"/>
          <w:kern w:val="0"/>
          <w:position w:val="-6"/>
          <w:sz w:val="21"/>
          <w:szCs w:val="21"/>
        </w:rPr>
        <w:t>t</w:t>
      </w:r>
      <w:r w:rsidR="000E3330">
        <w:rPr>
          <w:rFonts w:ascii="Times" w:hAnsi="Times" w:cs="Times"/>
          <w:color w:val="000000"/>
          <w:kern w:val="0"/>
          <w:sz w:val="32"/>
          <w:szCs w:val="32"/>
        </w:rPr>
        <w:t>) + Bφ</w:t>
      </w:r>
      <w:r w:rsidR="000E3330">
        <w:rPr>
          <w:rFonts w:ascii="Times" w:hAnsi="Times" w:cs="Times"/>
          <w:color w:val="000000"/>
          <w:kern w:val="0"/>
          <w:position w:val="-6"/>
          <w:sz w:val="21"/>
          <w:szCs w:val="21"/>
        </w:rPr>
        <w:t>a</w:t>
      </w:r>
      <w:r w:rsidR="000E3330">
        <w:rPr>
          <w:rFonts w:ascii="Times" w:hAnsi="Times" w:cs="Times"/>
          <w:color w:val="000000"/>
          <w:kern w:val="0"/>
          <w:sz w:val="32"/>
          <w:szCs w:val="32"/>
        </w:rPr>
        <w:t>(a</w:t>
      </w:r>
      <w:r w:rsidR="000E3330">
        <w:rPr>
          <w:rFonts w:ascii="Times" w:hAnsi="Times" w:cs="Times"/>
          <w:color w:val="000000"/>
          <w:kern w:val="0"/>
          <w:position w:val="-6"/>
          <w:sz w:val="21"/>
          <w:szCs w:val="21"/>
        </w:rPr>
        <w:t>t</w:t>
      </w:r>
      <w:r w:rsidR="000E3330">
        <w:rPr>
          <w:rFonts w:ascii="Times" w:hAnsi="Times" w:cs="Times"/>
          <w:color w:val="000000"/>
          <w:kern w:val="0"/>
          <w:sz w:val="32"/>
          <w:szCs w:val="32"/>
        </w:rPr>
        <w:t>)</w:t>
      </w:r>
      <w:r w:rsidR="00B26BE4">
        <w:rPr>
          <w:rFonts w:ascii="Times" w:hAnsi="Times" w:cs="Times" w:hint="eastAsia"/>
          <w:color w:val="000000"/>
          <w:kern w:val="0"/>
          <w:sz w:val="32"/>
          <w:szCs w:val="32"/>
        </w:rPr>
        <w:t>，其中的</w:t>
      </w:r>
      <w:r w:rsidR="00B26BE4">
        <w:rPr>
          <w:rFonts w:ascii="Times" w:hAnsi="Times" w:cs="Times" w:hint="eastAsia"/>
          <w:color w:val="000000"/>
          <w:kern w:val="0"/>
          <w:sz w:val="32"/>
          <w:szCs w:val="32"/>
        </w:rPr>
        <w:t xml:space="preserve"> </w:t>
      </w:r>
      <w:r w:rsidR="00E23206">
        <w:rPr>
          <w:rFonts w:ascii="Times" w:hAnsi="Times" w:cs="Times"/>
          <w:color w:val="000000"/>
          <w:kern w:val="0"/>
          <w:sz w:val="32"/>
          <w:szCs w:val="32"/>
        </w:rPr>
        <w:t>φ</w:t>
      </w:r>
      <w:r w:rsidR="00E23206">
        <w:rPr>
          <w:rFonts w:ascii="Times" w:hAnsi="Times" w:cs="Times"/>
          <w:color w:val="000000"/>
          <w:kern w:val="0"/>
          <w:position w:val="-6"/>
          <w:sz w:val="21"/>
          <w:szCs w:val="21"/>
        </w:rPr>
        <w:t xml:space="preserve">s </w:t>
      </w:r>
      <w:r w:rsidR="00E23206">
        <w:rPr>
          <w:rFonts w:ascii="Times" w:hAnsi="Times" w:cs="Times" w:hint="eastAsia"/>
          <w:color w:val="000000"/>
          <w:kern w:val="0"/>
          <w:sz w:val="32"/>
          <w:szCs w:val="32"/>
        </w:rPr>
        <w:t>和</w:t>
      </w:r>
      <w:r w:rsidR="00E23206">
        <w:rPr>
          <w:rFonts w:ascii="Times" w:hAnsi="Times" w:cs="Times"/>
          <w:color w:val="000000"/>
          <w:kern w:val="0"/>
          <w:sz w:val="32"/>
          <w:szCs w:val="32"/>
        </w:rPr>
        <w:t xml:space="preserve"> φ</w:t>
      </w:r>
      <w:r w:rsidR="00E23206">
        <w:rPr>
          <w:rFonts w:ascii="Times" w:hAnsi="Times" w:cs="Times"/>
          <w:color w:val="000000"/>
          <w:kern w:val="0"/>
          <w:position w:val="-6"/>
          <w:sz w:val="21"/>
          <w:szCs w:val="21"/>
        </w:rPr>
        <w:t>a</w:t>
      </w:r>
      <w:r w:rsidR="00E23206">
        <w:rPr>
          <w:rFonts w:ascii="Times" w:hAnsi="Times" w:cs="Times" w:hint="eastAsia"/>
          <w:color w:val="000000"/>
          <w:kern w:val="0"/>
          <w:position w:val="-6"/>
          <w:sz w:val="21"/>
          <w:szCs w:val="21"/>
        </w:rPr>
        <w:t xml:space="preserve"> </w:t>
      </w:r>
      <w:r w:rsidR="00B26BE4">
        <w:rPr>
          <w:rFonts w:ascii="Times" w:hAnsi="Times" w:cs="Times" w:hint="eastAsia"/>
          <w:color w:val="000000"/>
          <w:kern w:val="0"/>
          <w:sz w:val="32"/>
          <w:szCs w:val="32"/>
        </w:rPr>
        <w:t>就</w:t>
      </w:r>
      <w:r w:rsidR="00BD5339">
        <w:rPr>
          <w:rFonts w:ascii="Times" w:hAnsi="Times" w:cs="Times" w:hint="eastAsia"/>
          <w:color w:val="000000"/>
          <w:kern w:val="0"/>
          <w:sz w:val="32"/>
          <w:szCs w:val="32"/>
        </w:rPr>
        <w:t>可以使</w:t>
      </w:r>
      <w:r w:rsidR="00EB6F60">
        <w:rPr>
          <w:rFonts w:ascii="Times" w:hAnsi="Times" w:cs="Times" w:hint="eastAsia"/>
          <w:color w:val="000000"/>
          <w:kern w:val="0"/>
          <w:sz w:val="32"/>
          <w:szCs w:val="32"/>
        </w:rPr>
        <w:t>某些映射了状态和动作的非线性特征</w:t>
      </w:r>
      <w:r w:rsidR="00AF6794">
        <w:rPr>
          <w:rFonts w:ascii="Times" w:hAnsi="Times" w:cs="Times" w:hint="eastAsia"/>
          <w:color w:val="000000"/>
          <w:kern w:val="0"/>
          <w:sz w:val="32"/>
          <w:szCs w:val="32"/>
        </w:rPr>
        <w:t>。</w:t>
      </w:r>
    </w:p>
    <w:p w14:paraId="42FFE871" w14:textId="71412BDD" w:rsidR="008304B4" w:rsidRDefault="009F5A31"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另外，我们也可以使用非线性的学习算法，例如局部</w:t>
      </w:r>
      <w:r w:rsidR="00F83CF3">
        <w:rPr>
          <w:rFonts w:ascii="Times" w:hAnsi="Times" w:cs="Times" w:hint="eastAsia"/>
          <w:color w:val="000000"/>
          <w:kern w:val="0"/>
          <w:sz w:val="32"/>
          <w:szCs w:val="32"/>
        </w:rPr>
        <w:t>加权</w:t>
      </w:r>
      <w:r>
        <w:rPr>
          <w:rFonts w:ascii="Times" w:hAnsi="Times" w:cs="Times" w:hint="eastAsia"/>
          <w:color w:val="000000"/>
          <w:kern w:val="0"/>
          <w:sz w:val="32"/>
          <w:szCs w:val="32"/>
        </w:rPr>
        <w:t>线性回归</w:t>
      </w:r>
      <w:r w:rsidR="0036419A">
        <w:rPr>
          <w:rFonts w:ascii="Times" w:hAnsi="Times" w:cs="Times" w:hint="eastAsia"/>
          <w:color w:val="000000"/>
          <w:kern w:val="0"/>
          <w:sz w:val="32"/>
          <w:szCs w:val="32"/>
        </w:rPr>
        <w:t>（</w:t>
      </w:r>
      <w:r w:rsidR="0036419A">
        <w:rPr>
          <w:rFonts w:ascii="Times" w:hAnsi="Times" w:cs="Times"/>
          <w:color w:val="000000"/>
          <w:kern w:val="0"/>
          <w:sz w:val="32"/>
          <w:szCs w:val="32"/>
        </w:rPr>
        <w:t>locally weighted linear regression</w:t>
      </w:r>
      <w:r w:rsidR="0036419A">
        <w:rPr>
          <w:rFonts w:ascii="Times" w:hAnsi="Times" w:cs="Times" w:hint="eastAsia"/>
          <w:color w:val="000000"/>
          <w:kern w:val="0"/>
          <w:sz w:val="32"/>
          <w:szCs w:val="32"/>
        </w:rPr>
        <w:t>）</w:t>
      </w:r>
      <w:r w:rsidR="00142373">
        <w:rPr>
          <w:rFonts w:ascii="Times" w:hAnsi="Times" w:cs="Times" w:hint="eastAsia"/>
          <w:color w:val="000000"/>
          <w:kern w:val="0"/>
          <w:sz w:val="32"/>
          <w:szCs w:val="32"/>
        </w:rPr>
        <w:t>进行学习，来将</w:t>
      </w:r>
      <w:r w:rsidR="00142373">
        <w:rPr>
          <w:rFonts w:ascii="Times" w:hAnsi="Times" w:cs="Times" w:hint="eastAsia"/>
          <w:color w:val="000000"/>
          <w:kern w:val="0"/>
          <w:sz w:val="32"/>
          <w:szCs w:val="32"/>
        </w:rPr>
        <w:t xml:space="preserve"> </w:t>
      </w:r>
      <w:r w:rsidR="00142373">
        <w:rPr>
          <w:rFonts w:ascii="Times" w:hAnsi="Times" w:cs="Times"/>
          <w:color w:val="000000"/>
          <w:kern w:val="0"/>
          <w:sz w:val="32"/>
          <w:szCs w:val="32"/>
        </w:rPr>
        <w:t>s</w:t>
      </w:r>
      <w:r w:rsidR="00142373">
        <w:rPr>
          <w:rFonts w:ascii="Times" w:hAnsi="Times" w:cs="Times"/>
          <w:color w:val="000000"/>
          <w:kern w:val="0"/>
          <w:position w:val="-6"/>
          <w:sz w:val="21"/>
          <w:szCs w:val="21"/>
        </w:rPr>
        <w:t>t+1</w:t>
      </w:r>
      <w:r w:rsidR="00142373">
        <w:rPr>
          <w:rFonts w:ascii="Times" w:hAnsi="Times" w:cs="Times" w:hint="eastAsia"/>
          <w:color w:val="000000"/>
          <w:kern w:val="0"/>
          <w:position w:val="-6"/>
          <w:sz w:val="21"/>
          <w:szCs w:val="21"/>
        </w:rPr>
        <w:t xml:space="preserve"> </w:t>
      </w:r>
      <w:r w:rsidR="00142373">
        <w:rPr>
          <w:rFonts w:ascii="Times" w:hAnsi="Times" w:cs="Times" w:hint="eastAsia"/>
          <w:color w:val="000000"/>
          <w:kern w:val="0"/>
          <w:sz w:val="32"/>
          <w:szCs w:val="32"/>
        </w:rPr>
        <w:t>作为关于</w:t>
      </w:r>
      <w:r w:rsidR="00142373">
        <w:rPr>
          <w:rFonts w:ascii="Times" w:hAnsi="Times" w:cs="Times" w:hint="eastAsia"/>
          <w:color w:val="000000"/>
          <w:kern w:val="0"/>
          <w:sz w:val="32"/>
          <w:szCs w:val="32"/>
        </w:rPr>
        <w:t xml:space="preserve"> </w:t>
      </w:r>
      <w:r w:rsidR="00EC25C5">
        <w:rPr>
          <w:rFonts w:ascii="Times" w:hAnsi="Times" w:cs="Times"/>
          <w:color w:val="000000"/>
          <w:kern w:val="0"/>
          <w:sz w:val="32"/>
          <w:szCs w:val="32"/>
        </w:rPr>
        <w:t>s</w:t>
      </w:r>
      <w:r w:rsidR="00EC25C5">
        <w:rPr>
          <w:rFonts w:ascii="Times" w:hAnsi="Times" w:cs="Times"/>
          <w:color w:val="000000"/>
          <w:kern w:val="0"/>
          <w:position w:val="-6"/>
          <w:sz w:val="21"/>
          <w:szCs w:val="21"/>
        </w:rPr>
        <w:t>t</w:t>
      </w:r>
      <w:r w:rsidR="00EC25C5">
        <w:rPr>
          <w:rFonts w:ascii="Times" w:hAnsi="Times" w:cs="Times" w:hint="eastAsia"/>
          <w:color w:val="000000"/>
          <w:kern w:val="0"/>
          <w:position w:val="-6"/>
          <w:sz w:val="21"/>
          <w:szCs w:val="21"/>
        </w:rPr>
        <w:t xml:space="preserve"> </w:t>
      </w:r>
      <w:r w:rsidR="00142373">
        <w:rPr>
          <w:rFonts w:ascii="Times" w:hAnsi="Times" w:cs="Times" w:hint="eastAsia"/>
          <w:color w:val="000000"/>
          <w:kern w:val="0"/>
          <w:sz w:val="32"/>
          <w:szCs w:val="32"/>
        </w:rPr>
        <w:t>和</w:t>
      </w:r>
      <w:r w:rsidR="00142373">
        <w:rPr>
          <w:rFonts w:ascii="Times" w:hAnsi="Times" w:cs="Times" w:hint="eastAsia"/>
          <w:color w:val="000000"/>
          <w:kern w:val="0"/>
          <w:sz w:val="32"/>
          <w:szCs w:val="32"/>
        </w:rPr>
        <w:t xml:space="preserve"> </w:t>
      </w:r>
      <w:r w:rsidR="00EC25C5">
        <w:rPr>
          <w:rFonts w:ascii="Times" w:hAnsi="Times" w:cs="Times" w:hint="eastAsia"/>
          <w:color w:val="000000"/>
          <w:kern w:val="0"/>
          <w:sz w:val="32"/>
          <w:szCs w:val="32"/>
        </w:rPr>
        <w:t>a</w:t>
      </w:r>
      <w:r w:rsidR="00EC25C5">
        <w:rPr>
          <w:rFonts w:ascii="Times" w:hAnsi="Times" w:cs="Times"/>
          <w:color w:val="000000"/>
          <w:kern w:val="0"/>
          <w:position w:val="-6"/>
          <w:sz w:val="21"/>
          <w:szCs w:val="21"/>
        </w:rPr>
        <w:t>t</w:t>
      </w:r>
      <w:r w:rsidR="00EC25C5">
        <w:rPr>
          <w:rFonts w:ascii="Times" w:hAnsi="Times" w:cs="Times" w:hint="eastAsia"/>
          <w:color w:val="000000"/>
          <w:kern w:val="0"/>
          <w:sz w:val="32"/>
          <w:szCs w:val="32"/>
        </w:rPr>
        <w:t xml:space="preserve"> </w:t>
      </w:r>
      <w:r w:rsidR="00142373">
        <w:rPr>
          <w:rFonts w:ascii="Times" w:hAnsi="Times" w:cs="Times" w:hint="eastAsia"/>
          <w:color w:val="000000"/>
          <w:kern w:val="0"/>
          <w:sz w:val="32"/>
          <w:szCs w:val="32"/>
        </w:rPr>
        <w:t>的函数进行估计。</w:t>
      </w:r>
      <w:r w:rsidR="004771B6">
        <w:rPr>
          <w:rFonts w:ascii="Times" w:hAnsi="Times" w:cs="Times" w:hint="eastAsia"/>
          <w:color w:val="000000"/>
          <w:kern w:val="0"/>
          <w:sz w:val="32"/>
          <w:szCs w:val="32"/>
        </w:rPr>
        <w:t xml:space="preserve"> </w:t>
      </w:r>
      <w:r w:rsidR="004771B6">
        <w:rPr>
          <w:rFonts w:ascii="Times" w:hAnsi="Times" w:cs="Times" w:hint="eastAsia"/>
          <w:color w:val="000000"/>
          <w:kern w:val="0"/>
          <w:sz w:val="32"/>
          <w:szCs w:val="32"/>
        </w:rPr>
        <w:t>这些方法也可以用于建立确定性的</w:t>
      </w:r>
      <w:r w:rsidR="00911DFA">
        <w:rPr>
          <w:rFonts w:ascii="Times" w:hAnsi="Times" w:cs="Times" w:hint="eastAsia"/>
          <w:color w:val="000000"/>
          <w:kern w:val="0"/>
          <w:sz w:val="32"/>
          <w:szCs w:val="32"/>
        </w:rPr>
        <w:t>（</w:t>
      </w:r>
      <w:r w:rsidR="00911DFA">
        <w:rPr>
          <w:rFonts w:ascii="Times" w:hAnsi="Times" w:cs="Times"/>
          <w:color w:val="000000"/>
          <w:kern w:val="0"/>
          <w:sz w:val="32"/>
          <w:szCs w:val="32"/>
        </w:rPr>
        <w:t>deterministic</w:t>
      </w:r>
      <w:r w:rsidR="00911DFA">
        <w:rPr>
          <w:rFonts w:ascii="Times" w:hAnsi="Times" w:cs="Times" w:hint="eastAsia"/>
          <w:color w:val="000000"/>
          <w:kern w:val="0"/>
          <w:sz w:val="32"/>
          <w:szCs w:val="32"/>
        </w:rPr>
        <w:t>）</w:t>
      </w:r>
      <w:r w:rsidR="004771B6">
        <w:rPr>
          <w:rFonts w:ascii="Times" w:hAnsi="Times" w:cs="Times" w:hint="eastAsia"/>
          <w:color w:val="000000"/>
          <w:kern w:val="0"/>
          <w:sz w:val="32"/>
          <w:szCs w:val="32"/>
        </w:rPr>
        <w:t>或者随机</w:t>
      </w:r>
      <w:r w:rsidR="00A90E0F">
        <w:rPr>
          <w:rFonts w:ascii="Times" w:hAnsi="Times" w:cs="Times" w:hint="eastAsia"/>
          <w:color w:val="000000"/>
          <w:kern w:val="0"/>
          <w:sz w:val="32"/>
          <w:szCs w:val="32"/>
        </w:rPr>
        <w:t>的</w:t>
      </w:r>
      <w:r w:rsidR="00E701BB">
        <w:rPr>
          <w:rFonts w:ascii="Times" w:hAnsi="Times" w:cs="Times" w:hint="eastAsia"/>
          <w:color w:val="000000"/>
          <w:kern w:val="0"/>
          <w:sz w:val="32"/>
          <w:szCs w:val="32"/>
        </w:rPr>
        <w:t>（</w:t>
      </w:r>
      <w:r w:rsidR="00E701BB">
        <w:rPr>
          <w:rFonts w:ascii="Times" w:hAnsi="Times" w:cs="Times"/>
          <w:color w:val="000000"/>
          <w:kern w:val="0"/>
          <w:sz w:val="32"/>
          <w:szCs w:val="32"/>
        </w:rPr>
        <w:t>stochastic</w:t>
      </w:r>
      <w:r w:rsidR="00E701BB">
        <w:rPr>
          <w:rFonts w:ascii="Times" w:hAnsi="Times" w:cs="Times" w:hint="eastAsia"/>
          <w:color w:val="000000"/>
          <w:kern w:val="0"/>
          <w:sz w:val="32"/>
          <w:szCs w:val="32"/>
        </w:rPr>
        <w:t>）</w:t>
      </w:r>
      <w:r w:rsidR="004771B6">
        <w:rPr>
          <w:rFonts w:ascii="Times" w:hAnsi="Times" w:cs="Times" w:hint="eastAsia"/>
          <w:color w:val="000000"/>
          <w:kern w:val="0"/>
          <w:sz w:val="32"/>
          <w:szCs w:val="32"/>
        </w:rPr>
        <w:t xml:space="preserve">MDP </w:t>
      </w:r>
      <w:r w:rsidR="004771B6">
        <w:rPr>
          <w:rFonts w:ascii="Times" w:hAnsi="Times" w:cs="Times" w:hint="eastAsia"/>
          <w:color w:val="000000"/>
          <w:kern w:val="0"/>
          <w:sz w:val="32"/>
          <w:szCs w:val="32"/>
        </w:rPr>
        <w:t>模拟器</w:t>
      </w:r>
      <w:r w:rsidR="00674656">
        <w:rPr>
          <w:rFonts w:ascii="Times" w:hAnsi="Times" w:cs="Times" w:hint="eastAsia"/>
          <w:color w:val="000000"/>
          <w:kern w:val="0"/>
          <w:sz w:val="32"/>
          <w:szCs w:val="32"/>
        </w:rPr>
        <w:t>。</w:t>
      </w:r>
    </w:p>
    <w:p w14:paraId="489549B0" w14:textId="5571A42C" w:rsidR="000E73AB" w:rsidRDefault="000E73AB" w:rsidP="000E73AB">
      <w:pPr>
        <w:pStyle w:val="3"/>
      </w:pPr>
      <w:r>
        <w:t xml:space="preserve">4.2.2 </w:t>
      </w:r>
      <w:r w:rsidR="00083BB3">
        <w:rPr>
          <w:rFonts w:hint="eastAsia"/>
        </w:rPr>
        <w:t>拟合值迭代（</w:t>
      </w:r>
      <w:r w:rsidR="00083BB3">
        <w:t>Fitted value iteration）</w:t>
      </w:r>
    </w:p>
    <w:p w14:paraId="720900F5" w14:textId="231CE9AC" w:rsidR="009D7A56" w:rsidRDefault="009D7A56" w:rsidP="009D7A56">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接下来我们</w:t>
      </w:r>
      <w:r w:rsidR="00573F10">
        <w:rPr>
          <w:rFonts w:ascii="Times" w:hAnsi="Times" w:cs="Times" w:hint="eastAsia"/>
          <w:color w:val="000000"/>
          <w:kern w:val="0"/>
          <w:sz w:val="32"/>
          <w:szCs w:val="32"/>
        </w:rPr>
        <w:t>要讲的是拟合值迭代算法</w:t>
      </w:r>
      <w:r w:rsidR="007F0170">
        <w:rPr>
          <w:rFonts w:ascii="Times" w:hAnsi="Times" w:cs="Times" w:hint="eastAsia"/>
          <w:color w:val="000000"/>
          <w:kern w:val="0"/>
          <w:sz w:val="32"/>
          <w:szCs w:val="32"/>
        </w:rPr>
        <w:t>（</w:t>
      </w:r>
      <w:r w:rsidR="007F0170">
        <w:rPr>
          <w:rFonts w:ascii="Times" w:hAnsi="Times" w:cs="Times"/>
          <w:color w:val="000000"/>
          <w:kern w:val="0"/>
          <w:sz w:val="32"/>
          <w:szCs w:val="32"/>
        </w:rPr>
        <w:t>fitted value iteration algorithm</w:t>
      </w:r>
      <w:r w:rsidR="007F0170">
        <w:rPr>
          <w:rFonts w:ascii="Times" w:hAnsi="Times" w:cs="Times" w:hint="eastAsia"/>
          <w:color w:val="000000"/>
          <w:kern w:val="0"/>
          <w:sz w:val="32"/>
          <w:szCs w:val="32"/>
        </w:rPr>
        <w:t>）</w:t>
      </w:r>
      <w:r w:rsidR="005D3C54">
        <w:rPr>
          <w:rFonts w:ascii="Times" w:hAnsi="Times" w:cs="Times" w:hint="eastAsia"/>
          <w:color w:val="000000"/>
          <w:kern w:val="0"/>
          <w:sz w:val="32"/>
          <w:szCs w:val="32"/>
        </w:rPr>
        <w:t>，作为对一个连续状态</w:t>
      </w:r>
      <w:r w:rsidR="005D3C54">
        <w:rPr>
          <w:rFonts w:ascii="Times" w:hAnsi="Times" w:cs="Times" w:hint="eastAsia"/>
          <w:color w:val="000000"/>
          <w:kern w:val="0"/>
          <w:sz w:val="32"/>
          <w:szCs w:val="32"/>
        </w:rPr>
        <w:t xml:space="preserve"> MDP </w:t>
      </w:r>
      <w:r w:rsidR="005D3C54">
        <w:rPr>
          <w:rFonts w:ascii="Times" w:hAnsi="Times" w:cs="Times" w:hint="eastAsia"/>
          <w:color w:val="000000"/>
          <w:kern w:val="0"/>
          <w:sz w:val="32"/>
          <w:szCs w:val="32"/>
        </w:rPr>
        <w:t>中值函数的近似。</w:t>
      </w:r>
      <w:r w:rsidR="009C0740">
        <w:rPr>
          <w:rFonts w:ascii="Times" w:hAnsi="Times" w:cs="Times" w:hint="eastAsia"/>
          <w:color w:val="000000"/>
          <w:kern w:val="0"/>
          <w:sz w:val="32"/>
          <w:szCs w:val="32"/>
        </w:rPr>
        <w:t>在这部分钟，我们假设学习问题有一个连续的状态空间</w:t>
      </w:r>
      <w:r w:rsidR="00491995">
        <w:rPr>
          <w:rFonts w:ascii="Times" w:hAnsi="Times" w:cs="Times" w:hint="eastAsia"/>
          <w:color w:val="000000"/>
          <w:kern w:val="0"/>
          <w:sz w:val="32"/>
          <w:szCs w:val="32"/>
        </w:rPr>
        <w:t xml:space="preserve"> </w:t>
      </w:r>
      <w:r w:rsidR="00491995">
        <w:rPr>
          <w:rFonts w:ascii="Times" w:hAnsi="Times" w:cs="Times"/>
          <w:color w:val="000000"/>
          <w:kern w:val="0"/>
          <w:sz w:val="32"/>
          <w:szCs w:val="32"/>
        </w:rPr>
        <w:t>S = R</w:t>
      </w:r>
      <w:r w:rsidR="00491995">
        <w:rPr>
          <w:rFonts w:ascii="Times" w:hAnsi="Times" w:cs="Times"/>
          <w:color w:val="000000"/>
          <w:kern w:val="0"/>
          <w:position w:val="10"/>
          <w:sz w:val="21"/>
          <w:szCs w:val="21"/>
        </w:rPr>
        <w:t>n</w:t>
      </w:r>
      <w:r w:rsidR="009C0740">
        <w:rPr>
          <w:rFonts w:ascii="Times" w:hAnsi="Times" w:cs="Times" w:hint="eastAsia"/>
          <w:color w:val="000000"/>
          <w:kern w:val="0"/>
          <w:sz w:val="32"/>
          <w:szCs w:val="32"/>
        </w:rPr>
        <w:t>，</w:t>
      </w:r>
      <w:r w:rsidR="000A424B">
        <w:rPr>
          <w:rFonts w:ascii="Times" w:hAnsi="Times" w:cs="Times" w:hint="eastAsia"/>
          <w:color w:val="000000"/>
          <w:kern w:val="0"/>
          <w:sz w:val="32"/>
          <w:szCs w:val="32"/>
        </w:rPr>
        <w:t>而动作空间</w:t>
      </w:r>
      <w:r w:rsidR="000A424B">
        <w:rPr>
          <w:rFonts w:ascii="Times" w:hAnsi="Times" w:cs="Times" w:hint="eastAsia"/>
          <w:color w:val="000000"/>
          <w:kern w:val="0"/>
          <w:sz w:val="32"/>
          <w:szCs w:val="32"/>
        </w:rPr>
        <w:t xml:space="preserve"> A </w:t>
      </w:r>
      <w:r w:rsidR="000A424B">
        <w:rPr>
          <w:rFonts w:ascii="Times" w:hAnsi="Times" w:cs="Times" w:hint="eastAsia"/>
          <w:color w:val="000000"/>
          <w:kern w:val="0"/>
          <w:sz w:val="32"/>
          <w:szCs w:val="32"/>
        </w:rPr>
        <w:t>则是小规模的离散空间。</w:t>
      </w:r>
      <w:r w:rsidR="00BE3AEC">
        <w:rPr>
          <w:rFonts w:ascii="Times" w:hAnsi="Times" w:cs="Times"/>
          <w:color w:val="000000"/>
          <w:kern w:val="0"/>
          <w:position w:val="10"/>
          <w:sz w:val="21"/>
          <w:szCs w:val="21"/>
        </w:rPr>
        <w:t>4</w:t>
      </w:r>
    </w:p>
    <w:p w14:paraId="2D030FF8" w14:textId="3775CE2B" w:rsidR="002D5163" w:rsidRP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r w:rsidRPr="00404481">
        <w:rPr>
          <w:rFonts w:ascii="Times" w:hAnsi="Times" w:cs="Times"/>
          <w:color w:val="000000"/>
          <w:kern w:val="0"/>
          <w:position w:val="10"/>
          <w:sz w:val="18"/>
          <w:szCs w:val="18"/>
          <w:vertAlign w:val="superscript"/>
        </w:rPr>
        <w:t>4</w:t>
      </w:r>
      <w:r w:rsidR="00F54F7E">
        <w:rPr>
          <w:rFonts w:ascii="Times" w:hAnsi="Times" w:cs="Times" w:hint="eastAsia"/>
          <w:color w:val="000000"/>
          <w:kern w:val="0"/>
          <w:position w:val="10"/>
          <w:sz w:val="21"/>
          <w:szCs w:val="21"/>
        </w:rPr>
        <w:t>在实践中，大多数的</w:t>
      </w:r>
      <w:r w:rsidR="00F54F7E">
        <w:rPr>
          <w:rFonts w:ascii="Times" w:hAnsi="Times" w:cs="Times" w:hint="eastAsia"/>
          <w:color w:val="000000"/>
          <w:kern w:val="0"/>
          <w:position w:val="10"/>
          <w:sz w:val="21"/>
          <w:szCs w:val="21"/>
        </w:rPr>
        <w:t xml:space="preserve"> MDPs </w:t>
      </w:r>
      <w:r w:rsidR="00F54F7E">
        <w:rPr>
          <w:rFonts w:ascii="Times" w:hAnsi="Times" w:cs="Times" w:hint="eastAsia"/>
          <w:color w:val="000000"/>
          <w:kern w:val="0"/>
          <w:position w:val="10"/>
          <w:sz w:val="21"/>
          <w:szCs w:val="21"/>
        </w:rPr>
        <w:t>问题</w:t>
      </w:r>
      <w:r w:rsidR="006C6EA3">
        <w:rPr>
          <w:rFonts w:ascii="Times" w:hAnsi="Times" w:cs="Times" w:hint="eastAsia"/>
          <w:color w:val="000000"/>
          <w:kern w:val="0"/>
          <w:position w:val="10"/>
          <w:sz w:val="21"/>
          <w:szCs w:val="21"/>
        </w:rPr>
        <w:t>中，动作空间都要远远比</w:t>
      </w:r>
      <w:r w:rsidR="00F54F7E">
        <w:rPr>
          <w:rFonts w:ascii="Times" w:hAnsi="Times" w:cs="Times" w:hint="eastAsia"/>
          <w:color w:val="000000"/>
          <w:kern w:val="0"/>
          <w:position w:val="10"/>
          <w:sz w:val="21"/>
          <w:szCs w:val="21"/>
        </w:rPr>
        <w:t>状态空间</w:t>
      </w:r>
      <w:r w:rsidR="006C6EA3">
        <w:rPr>
          <w:rFonts w:ascii="Times" w:hAnsi="Times" w:cs="Times" w:hint="eastAsia"/>
          <w:color w:val="000000"/>
          <w:kern w:val="0"/>
          <w:position w:val="10"/>
          <w:sz w:val="21"/>
          <w:szCs w:val="21"/>
        </w:rPr>
        <w:t>小得多。</w:t>
      </w:r>
      <w:r w:rsidR="0084703F">
        <w:rPr>
          <w:rFonts w:ascii="Times" w:hAnsi="Times" w:cs="Times" w:hint="eastAsia"/>
          <w:color w:val="000000"/>
          <w:kern w:val="0"/>
          <w:position w:val="10"/>
          <w:sz w:val="21"/>
          <w:szCs w:val="21"/>
        </w:rPr>
        <w:t>例如，一辆汽车可能有</w:t>
      </w:r>
      <w:r w:rsidR="0084703F">
        <w:rPr>
          <w:rFonts w:ascii="Times" w:hAnsi="Times" w:cs="Times" w:hint="eastAsia"/>
          <w:color w:val="000000"/>
          <w:kern w:val="0"/>
          <w:position w:val="10"/>
          <w:sz w:val="21"/>
          <w:szCs w:val="21"/>
        </w:rPr>
        <w:t xml:space="preserve"> 6</w:t>
      </w:r>
      <w:r w:rsidR="0084703F">
        <w:rPr>
          <w:rFonts w:ascii="Times" w:hAnsi="Times" w:cs="Times" w:hint="eastAsia"/>
          <w:color w:val="000000"/>
          <w:kern w:val="0"/>
          <w:position w:val="10"/>
          <w:sz w:val="21"/>
          <w:szCs w:val="21"/>
        </w:rPr>
        <w:t>维的状态空间，但是动作空间则只有</w:t>
      </w:r>
      <w:r w:rsidR="0084703F">
        <w:rPr>
          <w:rFonts w:ascii="Times" w:hAnsi="Times" w:cs="Times" w:hint="eastAsia"/>
          <w:color w:val="000000"/>
          <w:kern w:val="0"/>
          <w:position w:val="10"/>
          <w:sz w:val="21"/>
          <w:szCs w:val="21"/>
        </w:rPr>
        <w:t xml:space="preserve"> 2</w:t>
      </w:r>
      <w:r w:rsidR="0084703F">
        <w:rPr>
          <w:rFonts w:ascii="Times" w:hAnsi="Times" w:cs="Times" w:hint="eastAsia"/>
          <w:color w:val="000000"/>
          <w:kern w:val="0"/>
          <w:position w:val="10"/>
          <w:sz w:val="21"/>
          <w:szCs w:val="21"/>
        </w:rPr>
        <w:t>维，</w:t>
      </w:r>
      <w:r w:rsidR="00287805">
        <w:rPr>
          <w:rFonts w:ascii="Times" w:hAnsi="Times" w:cs="Times" w:hint="eastAsia"/>
          <w:color w:val="000000"/>
          <w:kern w:val="0"/>
          <w:position w:val="10"/>
          <w:sz w:val="21"/>
          <w:szCs w:val="21"/>
        </w:rPr>
        <w:t>即转向和速度控制；</w:t>
      </w:r>
      <w:r w:rsidR="00C94429">
        <w:rPr>
          <w:rFonts w:ascii="Times" w:hAnsi="Times" w:cs="Times" w:hint="eastAsia"/>
          <w:color w:val="000000"/>
          <w:kern w:val="0"/>
          <w:position w:val="10"/>
          <w:sz w:val="21"/>
          <w:szCs w:val="21"/>
        </w:rPr>
        <w:t>倒立的摆有</w:t>
      </w:r>
      <w:r w:rsidR="00C94429">
        <w:rPr>
          <w:rFonts w:ascii="Times" w:hAnsi="Times" w:cs="Times" w:hint="eastAsia"/>
          <w:color w:val="000000"/>
          <w:kern w:val="0"/>
          <w:position w:val="10"/>
          <w:sz w:val="21"/>
          <w:szCs w:val="21"/>
        </w:rPr>
        <w:t xml:space="preserve"> 4</w:t>
      </w:r>
      <w:r w:rsidR="00C94429">
        <w:rPr>
          <w:rFonts w:ascii="Times" w:hAnsi="Times" w:cs="Times" w:hint="eastAsia"/>
          <w:color w:val="000000"/>
          <w:kern w:val="0"/>
          <w:position w:val="10"/>
          <w:sz w:val="21"/>
          <w:szCs w:val="21"/>
        </w:rPr>
        <w:t>维状态空间，而只有</w:t>
      </w:r>
      <w:r w:rsidR="00C94429">
        <w:rPr>
          <w:rFonts w:ascii="Times" w:hAnsi="Times" w:cs="Times" w:hint="eastAsia"/>
          <w:color w:val="000000"/>
          <w:kern w:val="0"/>
          <w:position w:val="10"/>
          <w:sz w:val="21"/>
          <w:szCs w:val="21"/>
        </w:rPr>
        <w:t xml:space="preserve"> 1</w:t>
      </w:r>
      <w:r w:rsidR="00C94429">
        <w:rPr>
          <w:rFonts w:ascii="Times" w:hAnsi="Times" w:cs="Times" w:hint="eastAsia"/>
          <w:color w:val="000000"/>
          <w:kern w:val="0"/>
          <w:position w:val="10"/>
          <w:sz w:val="21"/>
          <w:szCs w:val="21"/>
        </w:rPr>
        <w:t>维的动作空间；</w:t>
      </w:r>
      <w:r w:rsidR="0089642E">
        <w:rPr>
          <w:rFonts w:ascii="Times" w:hAnsi="Times" w:cs="Times" w:hint="eastAsia"/>
          <w:color w:val="000000"/>
          <w:kern w:val="0"/>
          <w:position w:val="10"/>
          <w:sz w:val="21"/>
          <w:szCs w:val="21"/>
        </w:rPr>
        <w:t>一架直升机有</w:t>
      </w:r>
      <w:r w:rsidR="0089642E">
        <w:rPr>
          <w:rFonts w:ascii="Times" w:hAnsi="Times" w:cs="Times" w:hint="eastAsia"/>
          <w:color w:val="000000"/>
          <w:kern w:val="0"/>
          <w:position w:val="10"/>
          <w:sz w:val="21"/>
          <w:szCs w:val="21"/>
        </w:rPr>
        <w:t xml:space="preserve"> 12</w:t>
      </w:r>
      <w:r w:rsidR="0089642E">
        <w:rPr>
          <w:rFonts w:ascii="Times" w:hAnsi="Times" w:cs="Times" w:hint="eastAsia"/>
          <w:color w:val="000000"/>
          <w:kern w:val="0"/>
          <w:position w:val="10"/>
          <w:sz w:val="21"/>
          <w:szCs w:val="21"/>
        </w:rPr>
        <w:t>维状态空间，只有</w:t>
      </w:r>
      <w:r w:rsidR="0089642E">
        <w:rPr>
          <w:rFonts w:ascii="Times" w:hAnsi="Times" w:cs="Times" w:hint="eastAsia"/>
          <w:color w:val="000000"/>
          <w:kern w:val="0"/>
          <w:position w:val="10"/>
          <w:sz w:val="21"/>
          <w:szCs w:val="21"/>
        </w:rPr>
        <w:t xml:space="preserve"> 4</w:t>
      </w:r>
      <w:r w:rsidR="0089642E">
        <w:rPr>
          <w:rFonts w:ascii="Times" w:hAnsi="Times" w:cs="Times" w:hint="eastAsia"/>
          <w:color w:val="000000"/>
          <w:kern w:val="0"/>
          <w:position w:val="10"/>
          <w:sz w:val="21"/>
          <w:szCs w:val="21"/>
        </w:rPr>
        <w:t>维的动作空间。</w:t>
      </w:r>
      <w:r w:rsidR="00AA4213">
        <w:rPr>
          <w:rFonts w:ascii="Times" w:hAnsi="Times" w:cs="Times" w:hint="eastAsia"/>
          <w:color w:val="000000"/>
          <w:kern w:val="0"/>
          <w:position w:val="10"/>
          <w:sz w:val="21"/>
          <w:szCs w:val="21"/>
        </w:rPr>
        <w:t>所以对动作空间进行离散化，相比对状态空间进行离散化，</w:t>
      </w:r>
      <w:r w:rsidR="00602319">
        <w:rPr>
          <w:rFonts w:ascii="Times" w:hAnsi="Times" w:cs="Times" w:hint="eastAsia"/>
          <w:color w:val="000000"/>
          <w:kern w:val="0"/>
          <w:position w:val="10"/>
          <w:sz w:val="21"/>
          <w:szCs w:val="21"/>
        </w:rPr>
        <w:t>遇到的问题通常会少得多</w:t>
      </w:r>
      <w:r w:rsidR="00AA4213">
        <w:rPr>
          <w:rFonts w:ascii="Times" w:hAnsi="Times" w:cs="Times" w:hint="eastAsia"/>
          <w:color w:val="000000"/>
          <w:kern w:val="0"/>
          <w:position w:val="10"/>
          <w:sz w:val="21"/>
          <w:szCs w:val="21"/>
        </w:rPr>
        <w:t>。</w:t>
      </w:r>
    </w:p>
    <w:p w14:paraId="1C4E403E" w14:textId="2EC762A8" w:rsidR="005D5098" w:rsidRDefault="005D5098" w:rsidP="000E73A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回忆一下值迭代（</w:t>
      </w:r>
      <w:r>
        <w:rPr>
          <w:rFonts w:ascii="Times" w:hAnsi="Times" w:cs="Times" w:hint="eastAsia"/>
          <w:color w:val="000000"/>
          <w:kern w:val="0"/>
          <w:sz w:val="32"/>
          <w:szCs w:val="32"/>
        </w:rPr>
        <w:t>value iteration</w:t>
      </w:r>
      <w:r>
        <w:rPr>
          <w:rFonts w:ascii="Times" w:hAnsi="Times" w:cs="Times" w:hint="eastAsia"/>
          <w:color w:val="000000"/>
          <w:kern w:val="0"/>
          <w:sz w:val="32"/>
          <w:szCs w:val="32"/>
        </w:rPr>
        <w:t>），其中我们使用的更新规则如下所示：</w:t>
      </w:r>
    </w:p>
    <w:p w14:paraId="4E3148A6" w14:textId="4CDDDEC4" w:rsidR="009C02E2" w:rsidRPr="000E73AB" w:rsidRDefault="000E73AB" w:rsidP="000E73AB">
      <w:pPr>
        <w:widowControl/>
        <w:autoSpaceDE w:val="0"/>
        <w:autoSpaceDN w:val="0"/>
        <w:adjustRightInd w:val="0"/>
        <w:spacing w:after="240" w:line="360" w:lineRule="atLeast"/>
        <w:jc w:val="center"/>
        <w:rPr>
          <w:rFonts w:ascii="Times" w:hAnsi="Times" w:cs="Times"/>
          <w:color w:val="000000"/>
          <w:kern w:val="0"/>
        </w:rPr>
      </w:pPr>
      <w:r w:rsidRPr="000E73AB">
        <w:rPr>
          <w:rFonts w:ascii="Times" w:hAnsi="Times" w:cs="Times"/>
          <w:noProof/>
          <w:color w:val="000000"/>
          <w:kern w:val="0"/>
        </w:rPr>
        <w:drawing>
          <wp:inline distT="0" distB="0" distL="0" distR="0" wp14:anchorId="76B7E87B" wp14:editId="4BCD090D">
            <wp:extent cx="5184140" cy="101136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7853" cy="1015993"/>
                    </a:xfrm>
                    <a:prstGeom prst="rect">
                      <a:avLst/>
                    </a:prstGeom>
                  </pic:spPr>
                </pic:pic>
              </a:graphicData>
            </a:graphic>
          </wp:inline>
        </w:drawing>
      </w:r>
    </w:p>
    <w:p w14:paraId="026CED6F" w14:textId="77777777" w:rsidR="009C647F" w:rsidRPr="00CC4D35"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2FBB1FF8" w14:textId="24D72FA7" w:rsidR="00854BD3" w:rsidRDefault="00373D17" w:rsidP="000647C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sidR="00854BD3">
        <w:rPr>
          <w:rFonts w:ascii="Times" w:hAnsi="Times" w:cs="Times" w:hint="eastAsia"/>
          <w:color w:val="000000"/>
          <w:kern w:val="0"/>
          <w:sz w:val="32"/>
          <w:szCs w:val="32"/>
        </w:rPr>
        <w:t>在第二节当中，我们把值迭代的更新规则写成了求和（</w:t>
      </w:r>
      <w:r w:rsidR="00854BD3">
        <w:rPr>
          <w:rFonts w:ascii="Times" w:hAnsi="Times" w:cs="Times" w:hint="eastAsia"/>
          <w:color w:val="000000"/>
          <w:kern w:val="0"/>
          <w:sz w:val="32"/>
          <w:szCs w:val="32"/>
        </w:rPr>
        <w:t>summation</w:t>
      </w:r>
      <w:r w:rsidR="00854BD3">
        <w:rPr>
          <w:rFonts w:ascii="Times" w:hAnsi="Times" w:cs="Times" w:hint="eastAsia"/>
          <w:color w:val="000000"/>
          <w:kern w:val="0"/>
          <w:sz w:val="32"/>
          <w:szCs w:val="32"/>
        </w:rPr>
        <w:t>）的形式：</w:t>
      </w:r>
    </w:p>
    <w:p w14:paraId="16446AB9" w14:textId="6044A74D" w:rsidR="00E57FE8" w:rsidRDefault="00CB45FF" w:rsidP="00E57FE8">
      <w:pPr>
        <w:widowControl/>
        <w:autoSpaceDE w:val="0"/>
        <w:autoSpaceDN w:val="0"/>
        <w:adjustRightInd w:val="0"/>
        <w:spacing w:after="240" w:line="360" w:lineRule="atLeast"/>
        <w:jc w:val="center"/>
        <w:rPr>
          <w:rFonts w:ascii="Times" w:hAnsi="Times" w:cs="Times"/>
          <w:color w:val="000000"/>
          <w:kern w:val="0"/>
          <w:sz w:val="32"/>
          <w:szCs w:val="32"/>
        </w:rPr>
      </w:pPr>
      <w:r w:rsidRPr="00CB45FF">
        <w:rPr>
          <w:rFonts w:ascii="Times" w:hAnsi="Times" w:cs="Times"/>
          <w:noProof/>
          <w:color w:val="000000"/>
          <w:kern w:val="0"/>
          <w:sz w:val="32"/>
          <w:szCs w:val="32"/>
        </w:rPr>
        <w:drawing>
          <wp:inline distT="0" distB="0" distL="0" distR="0" wp14:anchorId="36880B2D" wp14:editId="2605D83C">
            <wp:extent cx="4246880" cy="3568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1082" cy="359755"/>
                    </a:xfrm>
                    <a:prstGeom prst="rect">
                      <a:avLst/>
                    </a:prstGeom>
                  </pic:spPr>
                </pic:pic>
              </a:graphicData>
            </a:graphic>
          </wp:inline>
        </w:drawing>
      </w:r>
    </w:p>
    <w:p w14:paraId="7BE9D8C4" w14:textId="53F7A471" w:rsidR="00373D17" w:rsidRPr="006B2E1A" w:rsidRDefault="00373D17" w:rsidP="000647C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而没有</w:t>
      </w:r>
      <w:r w:rsidR="00FD172C">
        <w:rPr>
          <w:rFonts w:ascii="Times" w:hAnsi="Times" w:cs="Times" w:hint="eastAsia"/>
          <w:color w:val="000000"/>
          <w:kern w:val="0"/>
          <w:sz w:val="32"/>
          <w:szCs w:val="32"/>
        </w:rPr>
        <w:t>像刚刚上面这样</w:t>
      </w:r>
      <w:r>
        <w:rPr>
          <w:rFonts w:ascii="Times" w:hAnsi="Times" w:cs="Times" w:hint="eastAsia"/>
          <w:color w:val="000000"/>
          <w:kern w:val="0"/>
          <w:sz w:val="32"/>
          <w:szCs w:val="32"/>
        </w:rPr>
        <w:t>写成在状态上进行积分的形式；</w:t>
      </w:r>
      <w:r w:rsidR="00F333BC">
        <w:rPr>
          <w:rFonts w:ascii="Times" w:hAnsi="Times" w:cs="Times" w:hint="eastAsia"/>
          <w:color w:val="000000"/>
          <w:kern w:val="0"/>
          <w:sz w:val="32"/>
          <w:szCs w:val="32"/>
        </w:rPr>
        <w:t>这里采用积分的形式来</w:t>
      </w:r>
      <w:r w:rsidR="00AC2E31">
        <w:rPr>
          <w:rFonts w:ascii="Times" w:hAnsi="Times" w:cs="Times" w:hint="eastAsia"/>
          <w:color w:val="000000"/>
          <w:kern w:val="0"/>
          <w:sz w:val="32"/>
          <w:szCs w:val="32"/>
        </w:rPr>
        <w:t>写，是为了表达我们现在面对的是连续状态的情况，而不再是离散状态</w:t>
      </w:r>
      <w:r w:rsidR="00F333BC">
        <w:rPr>
          <w:rFonts w:ascii="Times" w:hAnsi="Times" w:cs="Times" w:hint="eastAsia"/>
          <w:color w:val="000000"/>
          <w:kern w:val="0"/>
          <w:sz w:val="32"/>
          <w:szCs w:val="32"/>
        </w:rPr>
        <w:t>。）</w:t>
      </w:r>
      <w:r w:rsidR="00666486">
        <w:rPr>
          <w:rFonts w:ascii="Times" w:hAnsi="Times" w:cs="Times" w:hint="eastAsia"/>
          <w:color w:val="000000"/>
          <w:kern w:val="0"/>
          <w:sz w:val="32"/>
          <w:szCs w:val="32"/>
        </w:rPr>
        <w:t>拟合值迭代</w:t>
      </w:r>
      <w:r w:rsidR="00904FBE">
        <w:rPr>
          <w:rFonts w:ascii="Times" w:hAnsi="Times" w:cs="Times" w:hint="eastAsia"/>
          <w:color w:val="000000"/>
          <w:kern w:val="0"/>
          <w:sz w:val="32"/>
          <w:szCs w:val="32"/>
        </w:rPr>
        <w:t>（</w:t>
      </w:r>
      <w:r w:rsidR="00904FBE">
        <w:rPr>
          <w:rFonts w:ascii="Times" w:hAnsi="Times" w:cs="Times"/>
          <w:color w:val="000000"/>
          <w:kern w:val="0"/>
          <w:sz w:val="32"/>
          <w:szCs w:val="32"/>
        </w:rPr>
        <w:t>fitted value iteration</w:t>
      </w:r>
      <w:r w:rsidR="00904FBE">
        <w:rPr>
          <w:rFonts w:ascii="Times" w:hAnsi="Times" w:cs="Times" w:hint="eastAsia"/>
          <w:color w:val="000000"/>
          <w:kern w:val="0"/>
          <w:sz w:val="32"/>
          <w:szCs w:val="32"/>
        </w:rPr>
        <w:t>）</w:t>
      </w:r>
      <w:r w:rsidR="00666486">
        <w:rPr>
          <w:rFonts w:ascii="Times" w:hAnsi="Times" w:cs="Times" w:hint="eastAsia"/>
          <w:color w:val="000000"/>
          <w:kern w:val="0"/>
          <w:sz w:val="32"/>
          <w:szCs w:val="32"/>
        </w:rPr>
        <w:t>的主要思想就是</w:t>
      </w:r>
      <w:r w:rsidR="00D661EA">
        <w:rPr>
          <w:rFonts w:ascii="Times" w:hAnsi="Times" w:cs="Times" w:hint="eastAsia"/>
          <w:color w:val="000000"/>
          <w:kern w:val="0"/>
          <w:sz w:val="32"/>
          <w:szCs w:val="32"/>
        </w:rPr>
        <w:t>，</w:t>
      </w:r>
      <w:r w:rsidR="004427F6">
        <w:rPr>
          <w:rFonts w:ascii="Times" w:hAnsi="Times" w:cs="Times" w:hint="eastAsia"/>
          <w:color w:val="000000"/>
          <w:kern w:val="0"/>
          <w:sz w:val="32"/>
          <w:szCs w:val="32"/>
        </w:rPr>
        <w:t>在一个有限的状态样本</w:t>
      </w:r>
      <w:r w:rsidR="004427F6">
        <w:rPr>
          <w:rFonts w:ascii="Times" w:hAnsi="Times" w:cs="Times" w:hint="eastAsia"/>
          <w:color w:val="000000"/>
          <w:kern w:val="0"/>
          <w:sz w:val="32"/>
          <w:szCs w:val="32"/>
        </w:rPr>
        <w:t xml:space="preserve"> </w:t>
      </w:r>
      <w:r w:rsidR="004427F6">
        <w:rPr>
          <w:rFonts w:ascii="Times" w:hAnsi="Times" w:cs="Times"/>
          <w:color w:val="000000"/>
          <w:kern w:val="0"/>
          <w:sz w:val="32"/>
          <w:szCs w:val="32"/>
        </w:rPr>
        <w:t>s</w:t>
      </w:r>
      <w:r w:rsidR="004427F6">
        <w:rPr>
          <w:rFonts w:ascii="Times" w:hAnsi="Times" w:cs="Times"/>
          <w:color w:val="000000"/>
          <w:kern w:val="0"/>
          <w:position w:val="10"/>
          <w:sz w:val="21"/>
          <w:szCs w:val="21"/>
        </w:rPr>
        <w:t>(1)</w:t>
      </w:r>
      <w:r w:rsidR="00281A0F">
        <w:rPr>
          <w:rFonts w:ascii="Times" w:hAnsi="Times" w:cs="Times"/>
          <w:color w:val="000000"/>
          <w:kern w:val="0"/>
          <w:sz w:val="32"/>
          <w:szCs w:val="32"/>
        </w:rPr>
        <w:t>, ...</w:t>
      </w:r>
      <w:r w:rsidR="004427F6">
        <w:rPr>
          <w:rFonts w:ascii="Times" w:hAnsi="Times" w:cs="Times"/>
          <w:color w:val="000000"/>
          <w:kern w:val="0"/>
          <w:sz w:val="32"/>
          <w:szCs w:val="32"/>
        </w:rPr>
        <w:t xml:space="preserve">  s</w:t>
      </w:r>
      <w:r w:rsidR="004427F6">
        <w:rPr>
          <w:rFonts w:ascii="Times" w:hAnsi="Times" w:cs="Times"/>
          <w:color w:val="000000"/>
          <w:kern w:val="0"/>
          <w:position w:val="10"/>
          <w:sz w:val="21"/>
          <w:szCs w:val="21"/>
        </w:rPr>
        <w:t>(m)</w:t>
      </w:r>
      <w:r w:rsidR="004427F6">
        <w:rPr>
          <w:rFonts w:ascii="Times" w:hAnsi="Times" w:cs="Times" w:hint="eastAsia"/>
          <w:color w:val="000000"/>
          <w:kern w:val="0"/>
          <w:position w:val="10"/>
          <w:sz w:val="21"/>
          <w:szCs w:val="21"/>
        </w:rPr>
        <w:t xml:space="preserve"> </w:t>
      </w:r>
      <w:r w:rsidR="004427F6">
        <w:rPr>
          <w:rFonts w:ascii="Times" w:hAnsi="Times" w:cs="Times" w:hint="eastAsia"/>
          <w:color w:val="000000"/>
          <w:kern w:val="0"/>
          <w:sz w:val="32"/>
          <w:szCs w:val="32"/>
        </w:rPr>
        <w:t>上，近似执行这一步骤。</w:t>
      </w:r>
      <w:r w:rsidR="00C57CBA">
        <w:rPr>
          <w:rFonts w:ascii="Times" w:hAnsi="Times" w:cs="Times" w:hint="eastAsia"/>
          <w:color w:val="000000"/>
          <w:kern w:val="0"/>
          <w:sz w:val="32"/>
          <w:szCs w:val="32"/>
        </w:rPr>
        <w:t>具体来说，</w:t>
      </w:r>
      <w:r w:rsidR="008A39B2">
        <w:rPr>
          <w:rFonts w:ascii="Times" w:hAnsi="Times" w:cs="Times" w:hint="eastAsia"/>
          <w:color w:val="000000"/>
          <w:kern w:val="0"/>
          <w:sz w:val="32"/>
          <w:szCs w:val="32"/>
        </w:rPr>
        <w:t>要用一</w:t>
      </w:r>
      <w:r w:rsidR="00E44D6F">
        <w:rPr>
          <w:rFonts w:ascii="Times" w:hAnsi="Times" w:cs="Times" w:hint="eastAsia"/>
          <w:color w:val="000000"/>
          <w:kern w:val="0"/>
          <w:sz w:val="32"/>
          <w:szCs w:val="32"/>
        </w:rPr>
        <w:t>种</w:t>
      </w:r>
      <w:r w:rsidR="008A39B2">
        <w:rPr>
          <w:rFonts w:ascii="Times" w:hAnsi="Times" w:cs="Times" w:hint="eastAsia"/>
          <w:color w:val="000000"/>
          <w:kern w:val="0"/>
          <w:sz w:val="32"/>
          <w:szCs w:val="32"/>
        </w:rPr>
        <w:t>监督学习算法</w:t>
      </w:r>
      <w:r w:rsidR="00E44D6F">
        <w:rPr>
          <w:rFonts w:ascii="Times" w:hAnsi="Times" w:cs="Times" w:hint="eastAsia"/>
          <w:color w:val="000000"/>
          <w:kern w:val="0"/>
          <w:sz w:val="32"/>
          <w:szCs w:val="32"/>
        </w:rPr>
        <w:t>（</w:t>
      </w:r>
      <w:r w:rsidR="00E44D6F">
        <w:rPr>
          <w:rFonts w:ascii="Times" w:hAnsi="Times" w:cs="Times"/>
          <w:color w:val="000000"/>
          <w:kern w:val="0"/>
          <w:sz w:val="32"/>
          <w:szCs w:val="32"/>
        </w:rPr>
        <w:t>supervised learning algorithm</w:t>
      </w:r>
      <w:r w:rsidR="00E44D6F">
        <w:rPr>
          <w:rFonts w:ascii="Times" w:hAnsi="Times" w:cs="Times" w:hint="eastAsia"/>
          <w:color w:val="000000"/>
          <w:kern w:val="0"/>
          <w:sz w:val="32"/>
          <w:szCs w:val="32"/>
        </w:rPr>
        <w:t>）</w:t>
      </w:r>
      <w:r w:rsidR="007A6922">
        <w:rPr>
          <w:rFonts w:ascii="Times" w:hAnsi="Times" w:cs="Times" w:hint="eastAsia"/>
          <w:color w:val="000000"/>
          <w:kern w:val="0"/>
          <w:sz w:val="32"/>
          <w:szCs w:val="32"/>
        </w:rPr>
        <w:t>，比如下面选择的就是线性回归算法（</w:t>
      </w:r>
      <w:r w:rsidR="007A6922">
        <w:rPr>
          <w:rFonts w:ascii="Times" w:hAnsi="Times" w:cs="Times" w:hint="eastAsia"/>
          <w:color w:val="000000"/>
          <w:kern w:val="0"/>
          <w:sz w:val="32"/>
          <w:szCs w:val="32"/>
        </w:rPr>
        <w:t>linear regression</w:t>
      </w:r>
      <w:r w:rsidR="007A6922">
        <w:rPr>
          <w:rFonts w:ascii="Times" w:hAnsi="Times" w:cs="Times" w:hint="eastAsia"/>
          <w:color w:val="000000"/>
          <w:kern w:val="0"/>
          <w:sz w:val="32"/>
          <w:szCs w:val="32"/>
        </w:rPr>
        <w:t>）</w:t>
      </w:r>
      <w:r w:rsidR="0092668E">
        <w:rPr>
          <w:rFonts w:ascii="Times" w:hAnsi="Times" w:cs="Times" w:hint="eastAsia"/>
          <w:color w:val="000000"/>
          <w:kern w:val="0"/>
          <w:sz w:val="32"/>
          <w:szCs w:val="32"/>
        </w:rPr>
        <w:t>，以此来对值函数（</w:t>
      </w:r>
      <w:r w:rsidR="0092668E">
        <w:rPr>
          <w:rFonts w:ascii="Times" w:hAnsi="Times" w:cs="Times" w:hint="eastAsia"/>
          <w:color w:val="000000"/>
          <w:kern w:val="0"/>
          <w:sz w:val="32"/>
          <w:szCs w:val="32"/>
        </w:rPr>
        <w:t>value function</w:t>
      </w:r>
      <w:r w:rsidR="0092668E">
        <w:rPr>
          <w:rFonts w:ascii="Times" w:hAnsi="Times" w:cs="Times" w:hint="eastAsia"/>
          <w:color w:val="000000"/>
          <w:kern w:val="0"/>
          <w:sz w:val="32"/>
          <w:szCs w:val="32"/>
        </w:rPr>
        <w:t>）进行近似</w:t>
      </w:r>
      <w:r w:rsidR="00821104">
        <w:rPr>
          <w:rFonts w:ascii="Times" w:hAnsi="Times" w:cs="Times" w:hint="eastAsia"/>
          <w:color w:val="000000"/>
          <w:kern w:val="0"/>
          <w:sz w:val="32"/>
          <w:szCs w:val="32"/>
        </w:rPr>
        <w:t>，这个值函数可以使关于状态的线性或者非线性函数：</w:t>
      </w:r>
    </w:p>
    <w:p w14:paraId="7E6DE3CA" w14:textId="3AA2DF95" w:rsidR="002D5163" w:rsidRPr="000647CF" w:rsidRDefault="005E5F2E" w:rsidP="005E5F2E">
      <w:pPr>
        <w:widowControl/>
        <w:autoSpaceDE w:val="0"/>
        <w:autoSpaceDN w:val="0"/>
        <w:adjustRightInd w:val="0"/>
        <w:spacing w:after="240" w:line="360" w:lineRule="atLeast"/>
        <w:jc w:val="center"/>
        <w:rPr>
          <w:rFonts w:ascii="Times" w:hAnsi="Times" w:cs="Times"/>
          <w:color w:val="000000"/>
          <w:kern w:val="0"/>
        </w:rPr>
      </w:pPr>
      <w:r w:rsidRPr="005E5F2E">
        <w:rPr>
          <w:rFonts w:ascii="Times" w:hAnsi="Times" w:cs="Times"/>
          <w:noProof/>
          <w:color w:val="000000"/>
          <w:kern w:val="0"/>
        </w:rPr>
        <w:drawing>
          <wp:inline distT="0" distB="0" distL="0" distR="0" wp14:anchorId="156831CC" wp14:editId="1C03ED52">
            <wp:extent cx="2092960" cy="531208"/>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9886" cy="535504"/>
                    </a:xfrm>
                    <a:prstGeom prst="rect">
                      <a:avLst/>
                    </a:prstGeom>
                  </pic:spPr>
                </pic:pic>
              </a:graphicData>
            </a:graphic>
          </wp:inline>
        </w:drawing>
      </w:r>
    </w:p>
    <w:p w14:paraId="658FDD78" w14:textId="61E3BE29" w:rsidR="0069770A" w:rsidRDefault="00107390"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上面的式子中，</w:t>
      </w:r>
      <w:r w:rsidR="00AE4DAA">
        <w:rPr>
          <w:rFonts w:ascii="Times" w:hAnsi="Times" w:cs="Times"/>
          <w:color w:val="000000"/>
          <w:kern w:val="0"/>
          <w:sz w:val="32"/>
          <w:szCs w:val="32"/>
        </w:rPr>
        <w:t>φ</w:t>
      </w:r>
      <w:r w:rsidR="00AE4DAA">
        <w:rPr>
          <w:rFonts w:ascii="Times" w:hAnsi="Times" w:cs="Times" w:hint="eastAsia"/>
          <w:color w:val="000000"/>
          <w:kern w:val="0"/>
          <w:sz w:val="32"/>
          <w:szCs w:val="32"/>
        </w:rPr>
        <w:t xml:space="preserve"> </w:t>
      </w:r>
      <w:r w:rsidR="0069770A">
        <w:rPr>
          <w:rFonts w:ascii="Times" w:hAnsi="Times" w:cs="Times" w:hint="eastAsia"/>
          <w:color w:val="000000"/>
          <w:kern w:val="0"/>
          <w:sz w:val="32"/>
          <w:szCs w:val="32"/>
        </w:rPr>
        <w:t>是对状态的</w:t>
      </w:r>
      <w:r w:rsidR="00062C3D">
        <w:rPr>
          <w:rFonts w:ascii="Times" w:hAnsi="Times" w:cs="Times" w:hint="eastAsia"/>
          <w:color w:val="000000"/>
          <w:kern w:val="0"/>
          <w:sz w:val="32"/>
          <w:szCs w:val="32"/>
        </w:rPr>
        <w:t>某种</w:t>
      </w:r>
      <w:r w:rsidR="0099776F">
        <w:rPr>
          <w:rFonts w:ascii="Times" w:hAnsi="Times" w:cs="Times" w:hint="eastAsia"/>
          <w:color w:val="000000"/>
          <w:kern w:val="0"/>
          <w:sz w:val="32"/>
          <w:szCs w:val="32"/>
        </w:rPr>
        <w:t>适当</w:t>
      </w:r>
      <w:r w:rsidR="0069770A">
        <w:rPr>
          <w:rFonts w:ascii="Times" w:hAnsi="Times" w:cs="Times" w:hint="eastAsia"/>
          <w:color w:val="000000"/>
          <w:kern w:val="0"/>
          <w:sz w:val="32"/>
          <w:szCs w:val="32"/>
        </w:rPr>
        <w:t>特征映射</w:t>
      </w:r>
      <w:r w:rsidR="001137E7">
        <w:rPr>
          <w:rFonts w:ascii="Times" w:hAnsi="Times" w:cs="Times" w:hint="eastAsia"/>
          <w:color w:val="000000"/>
          <w:kern w:val="0"/>
          <w:sz w:val="32"/>
          <w:szCs w:val="32"/>
        </w:rPr>
        <w:t>（</w:t>
      </w:r>
      <w:r w:rsidR="001137E7">
        <w:rPr>
          <w:rFonts w:ascii="Times" w:hAnsi="Times" w:cs="Times"/>
          <w:color w:val="000000"/>
          <w:kern w:val="0"/>
          <w:sz w:val="32"/>
          <w:szCs w:val="32"/>
        </w:rPr>
        <w:t>appropriate feature mapping</w:t>
      </w:r>
      <w:r w:rsidR="001137E7">
        <w:rPr>
          <w:rFonts w:ascii="Times" w:hAnsi="Times" w:cs="Times" w:hint="eastAsia"/>
          <w:color w:val="000000"/>
          <w:kern w:val="0"/>
          <w:sz w:val="32"/>
          <w:szCs w:val="32"/>
        </w:rPr>
        <w:t>）</w:t>
      </w:r>
      <w:r w:rsidR="000C544B">
        <w:rPr>
          <w:rFonts w:ascii="Times" w:hAnsi="Times" w:cs="Times" w:hint="eastAsia"/>
          <w:color w:val="000000"/>
          <w:kern w:val="0"/>
          <w:sz w:val="32"/>
          <w:szCs w:val="32"/>
        </w:rPr>
        <w:t>。对于有限个</w:t>
      </w:r>
      <w:r w:rsidR="000C544B">
        <w:rPr>
          <w:rFonts w:ascii="Times" w:hAnsi="Times" w:cs="Times" w:hint="eastAsia"/>
          <w:color w:val="000000"/>
          <w:kern w:val="0"/>
          <w:sz w:val="32"/>
          <w:szCs w:val="32"/>
        </w:rPr>
        <w:t xml:space="preserve"> m </w:t>
      </w:r>
      <w:r w:rsidR="000C544B">
        <w:rPr>
          <w:rFonts w:ascii="Times" w:hAnsi="Times" w:cs="Times" w:hint="eastAsia"/>
          <w:color w:val="000000"/>
          <w:kern w:val="0"/>
          <w:sz w:val="32"/>
          <w:szCs w:val="32"/>
        </w:rPr>
        <w:t>状态的样本中的每一个状态</w:t>
      </w:r>
      <w:r w:rsidR="000C544B">
        <w:rPr>
          <w:rFonts w:ascii="Times" w:hAnsi="Times" w:cs="Times" w:hint="eastAsia"/>
          <w:color w:val="000000"/>
          <w:kern w:val="0"/>
          <w:sz w:val="32"/>
          <w:szCs w:val="32"/>
        </w:rPr>
        <w:t xml:space="preserve"> </w:t>
      </w:r>
      <w:r w:rsidR="004865A8">
        <w:rPr>
          <w:rFonts w:ascii="Times" w:hAnsi="Times" w:cs="Times" w:hint="eastAsia"/>
          <w:color w:val="000000"/>
          <w:kern w:val="0"/>
          <w:sz w:val="32"/>
          <w:szCs w:val="32"/>
        </w:rPr>
        <w:t>s</w:t>
      </w:r>
      <w:r w:rsidR="004865A8">
        <w:rPr>
          <w:rFonts w:ascii="Times" w:hAnsi="Times" w:cs="Times" w:hint="eastAsia"/>
          <w:color w:val="000000"/>
          <w:kern w:val="0"/>
          <w:sz w:val="32"/>
          <w:szCs w:val="32"/>
        </w:rPr>
        <w:t>，拟合值迭代算法将要首先计算一个量</w:t>
      </w:r>
      <w:r w:rsidR="00953132">
        <w:rPr>
          <w:rFonts w:ascii="Times" w:hAnsi="Times" w:cs="Times" w:hint="eastAsia"/>
          <w:color w:val="000000"/>
          <w:kern w:val="0"/>
          <w:sz w:val="32"/>
          <w:szCs w:val="32"/>
        </w:rPr>
        <w:t xml:space="preserve"> </w:t>
      </w:r>
      <w:r w:rsidR="00953132">
        <w:rPr>
          <w:rFonts w:ascii="Times" w:hAnsi="Times" w:cs="Times"/>
          <w:color w:val="000000"/>
          <w:kern w:val="0"/>
          <w:sz w:val="32"/>
          <w:szCs w:val="32"/>
        </w:rPr>
        <w:t>y</w:t>
      </w:r>
      <w:r w:rsidR="00953132">
        <w:rPr>
          <w:rFonts w:ascii="Times" w:hAnsi="Times" w:cs="Times"/>
          <w:color w:val="000000"/>
          <w:kern w:val="0"/>
          <w:position w:val="10"/>
          <w:sz w:val="21"/>
          <w:szCs w:val="21"/>
        </w:rPr>
        <w:t>(i)</w:t>
      </w:r>
      <w:r w:rsidR="004865A8">
        <w:rPr>
          <w:rFonts w:ascii="Times" w:hAnsi="Times" w:cs="Times" w:hint="eastAsia"/>
          <w:color w:val="000000"/>
          <w:kern w:val="0"/>
          <w:sz w:val="32"/>
          <w:szCs w:val="32"/>
        </w:rPr>
        <w:t>，这个量可以用</w:t>
      </w:r>
      <w:r w:rsidR="004865A8">
        <w:rPr>
          <w:rFonts w:ascii="Times" w:hAnsi="Times" w:cs="Times" w:hint="eastAsia"/>
          <w:color w:val="000000"/>
          <w:kern w:val="0"/>
          <w:sz w:val="32"/>
          <w:szCs w:val="32"/>
        </w:rPr>
        <w:t xml:space="preserve"> </w:t>
      </w:r>
      <w:r w:rsidR="00000373">
        <w:rPr>
          <w:rFonts w:ascii="Times" w:hAnsi="Times" w:cs="Times"/>
          <w:color w:val="000000"/>
          <w:kern w:val="0"/>
          <w:sz w:val="32"/>
          <w:szCs w:val="32"/>
        </w:rPr>
        <w:t>R(s)+γ</w:t>
      </w:r>
      <w:r w:rsidR="00000373">
        <w:rPr>
          <w:rFonts w:ascii="Times" w:hAnsi="Times" w:cs="Times" w:hint="eastAsia"/>
          <w:color w:val="000000"/>
          <w:kern w:val="0"/>
          <w:sz w:val="32"/>
          <w:szCs w:val="32"/>
        </w:rPr>
        <w:t xml:space="preserve"> </w:t>
      </w:r>
      <w:r w:rsidR="00000373">
        <w:rPr>
          <w:rFonts w:ascii="Times" w:hAnsi="Times" w:cs="Times"/>
          <w:color w:val="000000"/>
          <w:kern w:val="0"/>
          <w:sz w:val="32"/>
          <w:szCs w:val="32"/>
        </w:rPr>
        <w:t>max</w:t>
      </w:r>
      <w:r w:rsidR="00000373">
        <w:rPr>
          <w:rFonts w:ascii="Times" w:hAnsi="Times" w:cs="Times"/>
          <w:color w:val="000000"/>
          <w:kern w:val="0"/>
          <w:position w:val="-6"/>
          <w:sz w:val="21"/>
          <w:szCs w:val="21"/>
        </w:rPr>
        <w:t>a</w:t>
      </w:r>
      <w:r w:rsidR="00000373">
        <w:rPr>
          <w:rFonts w:ascii="Times" w:hAnsi="Times" w:cs="Times"/>
          <w:color w:val="000000"/>
          <w:kern w:val="0"/>
          <w:sz w:val="32"/>
          <w:szCs w:val="32"/>
        </w:rPr>
        <w:t>E</w:t>
      </w:r>
      <w:r w:rsidR="00000373">
        <w:rPr>
          <w:rFonts w:ascii="Times" w:hAnsi="Times" w:cs="Times"/>
          <w:color w:val="000000"/>
          <w:kern w:val="0"/>
          <w:position w:val="-6"/>
          <w:sz w:val="21"/>
          <w:szCs w:val="21"/>
        </w:rPr>
        <w:t>s</w:t>
      </w:r>
      <w:r w:rsidR="00000373">
        <w:rPr>
          <w:rFonts w:ascii="Calibri" w:eastAsia="Calibri" w:hAnsi="Calibri" w:cs="Calibri"/>
          <w:color w:val="000000"/>
          <w:kern w:val="0"/>
          <w:sz w:val="16"/>
          <w:szCs w:val="16"/>
        </w:rPr>
        <w:t>′</w:t>
      </w:r>
      <w:r w:rsidR="00000373">
        <w:rPr>
          <w:rFonts w:ascii="MS Mincho" w:eastAsia="MS Mincho" w:hAnsi="MS Mincho" w:cs="MS Mincho"/>
          <w:color w:val="000000"/>
          <w:kern w:val="0"/>
          <w:position w:val="-6"/>
          <w:sz w:val="21"/>
          <w:szCs w:val="21"/>
        </w:rPr>
        <w:t>∼</w:t>
      </w:r>
      <w:r w:rsidR="00000373">
        <w:rPr>
          <w:rFonts w:ascii="Times" w:hAnsi="Times" w:cs="Times"/>
          <w:color w:val="000000"/>
          <w:kern w:val="0"/>
          <w:position w:val="-6"/>
          <w:sz w:val="21"/>
          <w:szCs w:val="21"/>
        </w:rPr>
        <w:t>P</w:t>
      </w:r>
      <w:r w:rsidR="00000373">
        <w:rPr>
          <w:rFonts w:ascii="Times" w:hAnsi="Times" w:cs="Times"/>
          <w:color w:val="000000"/>
          <w:kern w:val="0"/>
          <w:position w:val="-8"/>
          <w:sz w:val="16"/>
          <w:szCs w:val="16"/>
        </w:rPr>
        <w:t>sa</w:t>
      </w:r>
      <w:r w:rsidR="00000373">
        <w:rPr>
          <w:rFonts w:ascii="Times" w:hAnsi="Times" w:cs="Times"/>
          <w:color w:val="000000"/>
          <w:kern w:val="0"/>
          <w:sz w:val="32"/>
          <w:szCs w:val="32"/>
        </w:rPr>
        <w:t>[V(s</w:t>
      </w:r>
      <w:r w:rsidR="00000373">
        <w:rPr>
          <w:rFonts w:ascii="Calibri" w:eastAsia="Calibri" w:hAnsi="Calibri" w:cs="Calibri"/>
          <w:color w:val="000000"/>
          <w:kern w:val="0"/>
          <w:position w:val="10"/>
          <w:sz w:val="21"/>
          <w:szCs w:val="21"/>
        </w:rPr>
        <w:t>′</w:t>
      </w:r>
      <w:r w:rsidR="00000373">
        <w:rPr>
          <w:rFonts w:ascii="Times" w:hAnsi="Times" w:cs="Times"/>
          <w:color w:val="000000"/>
          <w:kern w:val="0"/>
          <w:sz w:val="32"/>
          <w:szCs w:val="32"/>
        </w:rPr>
        <w:t>)]</w:t>
      </w:r>
      <w:r w:rsidR="00000373">
        <w:rPr>
          <w:rFonts w:ascii="Times" w:hAnsi="Times" w:cs="Times" w:hint="eastAsia"/>
          <w:color w:val="000000"/>
          <w:kern w:val="0"/>
          <w:sz w:val="32"/>
          <w:szCs w:val="32"/>
        </w:rPr>
        <w:t xml:space="preserve"> </w:t>
      </w:r>
      <w:r w:rsidR="004865A8">
        <w:rPr>
          <w:rFonts w:ascii="Times" w:hAnsi="Times" w:cs="Times" w:hint="eastAsia"/>
          <w:color w:val="000000"/>
          <w:kern w:val="0"/>
          <w:sz w:val="32"/>
          <w:szCs w:val="32"/>
        </w:rPr>
        <w:t>来近似（根据等式（</w:t>
      </w:r>
      <w:r w:rsidR="004865A8">
        <w:rPr>
          <w:rFonts w:ascii="Times" w:hAnsi="Times" w:cs="Times" w:hint="eastAsia"/>
          <w:color w:val="000000"/>
          <w:kern w:val="0"/>
          <w:sz w:val="32"/>
          <w:szCs w:val="32"/>
        </w:rPr>
        <w:t>7</w:t>
      </w:r>
      <w:r w:rsidR="004865A8">
        <w:rPr>
          <w:rFonts w:ascii="Times" w:hAnsi="Times" w:cs="Times" w:hint="eastAsia"/>
          <w:color w:val="000000"/>
          <w:kern w:val="0"/>
          <w:sz w:val="32"/>
          <w:szCs w:val="32"/>
        </w:rPr>
        <w:t>）的右侧部分）。</w:t>
      </w:r>
      <w:r w:rsidR="00291E94">
        <w:rPr>
          <w:rFonts w:ascii="Times" w:hAnsi="Times" w:cs="Times" w:hint="eastAsia"/>
          <w:color w:val="000000"/>
          <w:kern w:val="0"/>
          <w:sz w:val="32"/>
          <w:szCs w:val="32"/>
        </w:rPr>
        <w:t>然后使用一个监督学习算法，通过</w:t>
      </w:r>
      <w:r w:rsidR="00856789">
        <w:rPr>
          <w:rFonts w:ascii="Times" w:hAnsi="Times" w:cs="Times" w:hint="eastAsia"/>
          <w:color w:val="000000"/>
          <w:kern w:val="0"/>
          <w:sz w:val="32"/>
          <w:szCs w:val="32"/>
        </w:rPr>
        <w:t>逼近</w:t>
      </w:r>
      <w:r w:rsidR="0083785E">
        <w:rPr>
          <w:rFonts w:ascii="Times" w:hAnsi="Times" w:cs="Times" w:hint="eastAsia"/>
          <w:color w:val="000000"/>
          <w:kern w:val="0"/>
          <w:sz w:val="32"/>
          <w:szCs w:val="32"/>
        </w:rPr>
        <w:t xml:space="preserve"> </w:t>
      </w:r>
      <w:r w:rsidR="0083785E">
        <w:rPr>
          <w:rFonts w:ascii="Times" w:hAnsi="Times" w:cs="Times"/>
          <w:color w:val="000000"/>
          <w:kern w:val="0"/>
          <w:sz w:val="32"/>
          <w:szCs w:val="32"/>
        </w:rPr>
        <w:t>R(s) + γ max</w:t>
      </w:r>
      <w:r w:rsidR="0083785E">
        <w:rPr>
          <w:rFonts w:ascii="Times" w:hAnsi="Times" w:cs="Times"/>
          <w:color w:val="000000"/>
          <w:kern w:val="0"/>
          <w:position w:val="-6"/>
          <w:sz w:val="21"/>
          <w:szCs w:val="21"/>
        </w:rPr>
        <w:t xml:space="preserve">a </w:t>
      </w:r>
      <w:r w:rsidR="0083785E">
        <w:rPr>
          <w:rFonts w:ascii="Times" w:hAnsi="Times" w:cs="Times"/>
          <w:color w:val="000000"/>
          <w:kern w:val="0"/>
          <w:sz w:val="32"/>
          <w:szCs w:val="32"/>
        </w:rPr>
        <w:t>E</w:t>
      </w:r>
      <w:r w:rsidR="0083785E">
        <w:rPr>
          <w:rFonts w:ascii="Times" w:hAnsi="Times" w:cs="Times"/>
          <w:color w:val="000000"/>
          <w:kern w:val="0"/>
          <w:position w:val="-6"/>
          <w:sz w:val="21"/>
          <w:szCs w:val="21"/>
        </w:rPr>
        <w:t>s</w:t>
      </w:r>
      <w:r w:rsidR="0083785E">
        <w:rPr>
          <w:rFonts w:ascii="Calibri" w:eastAsia="Calibri" w:hAnsi="Calibri" w:cs="Calibri"/>
          <w:color w:val="000000"/>
          <w:kern w:val="0"/>
          <w:sz w:val="16"/>
          <w:szCs w:val="16"/>
        </w:rPr>
        <w:t>′</w:t>
      </w:r>
      <w:r w:rsidR="0083785E">
        <w:rPr>
          <w:rFonts w:ascii="MS Mincho" w:eastAsia="MS Mincho" w:hAnsi="MS Mincho" w:cs="MS Mincho"/>
          <w:color w:val="000000"/>
          <w:kern w:val="0"/>
          <w:position w:val="-6"/>
          <w:sz w:val="21"/>
          <w:szCs w:val="21"/>
        </w:rPr>
        <w:t>∼</w:t>
      </w:r>
      <w:r w:rsidR="0083785E">
        <w:rPr>
          <w:rFonts w:ascii="Times" w:hAnsi="Times" w:cs="Times"/>
          <w:color w:val="000000"/>
          <w:kern w:val="0"/>
          <w:position w:val="-6"/>
          <w:sz w:val="21"/>
          <w:szCs w:val="21"/>
        </w:rPr>
        <w:t>P</w:t>
      </w:r>
      <w:r w:rsidR="0083785E">
        <w:rPr>
          <w:rFonts w:ascii="Times" w:hAnsi="Times" w:cs="Times"/>
          <w:color w:val="000000"/>
          <w:kern w:val="0"/>
          <w:position w:val="-8"/>
          <w:sz w:val="16"/>
          <w:szCs w:val="16"/>
        </w:rPr>
        <w:t xml:space="preserve">sa </w:t>
      </w:r>
      <w:r w:rsidR="0083785E">
        <w:rPr>
          <w:rFonts w:ascii="Times" w:hAnsi="Times" w:cs="Times"/>
          <w:color w:val="000000"/>
          <w:kern w:val="0"/>
          <w:sz w:val="32"/>
          <w:szCs w:val="32"/>
        </w:rPr>
        <w:t>[V (s</w:t>
      </w:r>
      <w:r w:rsidR="0083785E">
        <w:rPr>
          <w:rFonts w:ascii="Calibri" w:eastAsia="Calibri" w:hAnsi="Calibri" w:cs="Calibri"/>
          <w:color w:val="000000"/>
          <w:kern w:val="0"/>
          <w:position w:val="10"/>
          <w:sz w:val="21"/>
          <w:szCs w:val="21"/>
        </w:rPr>
        <w:t>′</w:t>
      </w:r>
      <w:r w:rsidR="0083785E">
        <w:rPr>
          <w:rFonts w:ascii="Times" w:hAnsi="Times" w:cs="Times"/>
          <w:color w:val="000000"/>
          <w:kern w:val="0"/>
          <w:sz w:val="32"/>
          <w:szCs w:val="32"/>
        </w:rPr>
        <w:t>)]</w:t>
      </w:r>
      <w:r w:rsidR="0083785E">
        <w:rPr>
          <w:rFonts w:ascii="Times" w:hAnsi="Times" w:cs="Times" w:hint="eastAsia"/>
          <w:color w:val="000000"/>
          <w:kern w:val="0"/>
          <w:sz w:val="32"/>
          <w:szCs w:val="32"/>
        </w:rPr>
        <w:t xml:space="preserve"> </w:t>
      </w:r>
      <w:r w:rsidR="00856789">
        <w:rPr>
          <w:rFonts w:ascii="Times" w:hAnsi="Times" w:cs="Times" w:hint="eastAsia"/>
          <w:color w:val="000000"/>
          <w:kern w:val="0"/>
          <w:sz w:val="32"/>
          <w:szCs w:val="32"/>
        </w:rPr>
        <w:t>来得到</w:t>
      </w:r>
      <w:r w:rsidR="00D57A21">
        <w:rPr>
          <w:rFonts w:ascii="Times" w:hAnsi="Times" w:cs="Times"/>
          <w:color w:val="000000"/>
          <w:kern w:val="0"/>
          <w:sz w:val="32"/>
          <w:szCs w:val="32"/>
        </w:rPr>
        <w:t>V (s)</w:t>
      </w:r>
      <w:r w:rsidR="00D57A21">
        <w:rPr>
          <w:rFonts w:ascii="Times" w:hAnsi="Times" w:cs="Times" w:hint="eastAsia"/>
          <w:color w:val="000000"/>
          <w:kern w:val="0"/>
          <w:sz w:val="32"/>
          <w:szCs w:val="32"/>
        </w:rPr>
        <w:t>（</w:t>
      </w:r>
      <w:r w:rsidR="00FE1DC7">
        <w:rPr>
          <w:rFonts w:ascii="Times" w:hAnsi="Times" w:cs="Times" w:hint="eastAsia"/>
          <w:color w:val="000000"/>
          <w:kern w:val="0"/>
          <w:sz w:val="32"/>
          <w:szCs w:val="32"/>
        </w:rPr>
        <w:t>或者也可以说是通过逼近到</w:t>
      </w:r>
      <w:r w:rsidR="00FE1DC7">
        <w:rPr>
          <w:rFonts w:ascii="Times" w:hAnsi="Times" w:cs="Times" w:hint="eastAsia"/>
          <w:color w:val="000000"/>
          <w:kern w:val="0"/>
          <w:sz w:val="32"/>
          <w:szCs w:val="32"/>
        </w:rPr>
        <w:t xml:space="preserve"> </w:t>
      </w:r>
      <w:r w:rsidR="00FE1DC7">
        <w:rPr>
          <w:rFonts w:ascii="Times" w:hAnsi="Times" w:cs="Times"/>
          <w:color w:val="000000"/>
          <w:kern w:val="0"/>
          <w:sz w:val="32"/>
          <w:szCs w:val="32"/>
        </w:rPr>
        <w:t>y</w:t>
      </w:r>
      <w:r w:rsidR="00FE1DC7">
        <w:rPr>
          <w:rFonts w:ascii="Times" w:hAnsi="Times" w:cs="Times"/>
          <w:color w:val="000000"/>
          <w:kern w:val="0"/>
          <w:position w:val="10"/>
          <w:sz w:val="21"/>
          <w:szCs w:val="21"/>
        </w:rPr>
        <w:t>(i)</w:t>
      </w:r>
      <w:r w:rsidR="00FE1DC7">
        <w:rPr>
          <w:rFonts w:ascii="Times" w:hAnsi="Times" w:cs="Times" w:hint="eastAsia"/>
          <w:color w:val="000000"/>
          <w:kern w:val="0"/>
          <w:sz w:val="32"/>
          <w:szCs w:val="32"/>
        </w:rPr>
        <w:t xml:space="preserve"> </w:t>
      </w:r>
      <w:r w:rsidR="00FE1DC7">
        <w:rPr>
          <w:rFonts w:ascii="Times" w:hAnsi="Times" w:cs="Times" w:hint="eastAsia"/>
          <w:color w:val="000000"/>
          <w:kern w:val="0"/>
          <w:sz w:val="32"/>
          <w:szCs w:val="32"/>
        </w:rPr>
        <w:t>来获取</w:t>
      </w:r>
      <w:r w:rsidR="00FE1DC7">
        <w:rPr>
          <w:rFonts w:ascii="Times" w:hAnsi="Times" w:cs="Times" w:hint="eastAsia"/>
          <w:color w:val="000000"/>
          <w:kern w:val="0"/>
          <w:sz w:val="32"/>
          <w:szCs w:val="32"/>
        </w:rPr>
        <w:t xml:space="preserve"> </w:t>
      </w:r>
      <w:r w:rsidR="00FE1DC7">
        <w:rPr>
          <w:rFonts w:ascii="Times" w:hAnsi="Times" w:cs="Times"/>
          <w:color w:val="000000"/>
          <w:kern w:val="0"/>
          <w:sz w:val="32"/>
          <w:szCs w:val="32"/>
        </w:rPr>
        <w:t>V (s)</w:t>
      </w:r>
      <w:r w:rsidR="00D57A21">
        <w:rPr>
          <w:rFonts w:ascii="Times" w:hAnsi="Times" w:cs="Times" w:hint="eastAsia"/>
          <w:color w:val="000000"/>
          <w:kern w:val="0"/>
          <w:sz w:val="32"/>
          <w:szCs w:val="32"/>
        </w:rPr>
        <w:t>）。</w:t>
      </w:r>
      <w:r w:rsidR="00560E51">
        <w:rPr>
          <w:rFonts w:ascii="Times" w:hAnsi="Times" w:cs="Times" w:hint="eastAsia"/>
          <w:color w:val="000000"/>
          <w:kern w:val="0"/>
          <w:sz w:val="32"/>
          <w:szCs w:val="32"/>
        </w:rPr>
        <w:t>具体来说，算法如下所示：</w:t>
      </w:r>
    </w:p>
    <w:p w14:paraId="70F2F885" w14:textId="77777777" w:rsidR="008947FD" w:rsidRPr="00E34582" w:rsidRDefault="008947FD"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59B3C96" w14:textId="63A865C4" w:rsidR="007044F1"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1. </w:t>
      </w:r>
      <w:r w:rsidR="007044F1">
        <w:rPr>
          <w:rFonts w:ascii="Times" w:hAnsi="Times" w:cs="Times" w:hint="eastAsia"/>
          <w:color w:val="000000"/>
          <w:kern w:val="0"/>
          <w:sz w:val="32"/>
          <w:szCs w:val="32"/>
        </w:rPr>
        <w:t>从</w:t>
      </w:r>
      <w:r w:rsidR="007044F1">
        <w:rPr>
          <w:rFonts w:ascii="Times" w:hAnsi="Times" w:cs="Times" w:hint="eastAsia"/>
          <w:color w:val="000000"/>
          <w:kern w:val="0"/>
          <w:sz w:val="32"/>
          <w:szCs w:val="32"/>
        </w:rPr>
        <w:t xml:space="preserve"> S </w:t>
      </w:r>
      <w:r w:rsidR="007044F1">
        <w:rPr>
          <w:rFonts w:ascii="Times" w:hAnsi="Times" w:cs="Times" w:hint="eastAsia"/>
          <w:color w:val="000000"/>
          <w:kern w:val="0"/>
          <w:sz w:val="32"/>
          <w:szCs w:val="32"/>
        </w:rPr>
        <w:t>中随机取样</w:t>
      </w:r>
      <w:r w:rsidR="007044F1">
        <w:rPr>
          <w:rFonts w:ascii="Times" w:hAnsi="Times" w:cs="Times" w:hint="eastAsia"/>
          <w:color w:val="000000"/>
          <w:kern w:val="0"/>
          <w:sz w:val="32"/>
          <w:szCs w:val="32"/>
        </w:rPr>
        <w:t xml:space="preserve"> m </w:t>
      </w:r>
      <w:r w:rsidR="007044F1">
        <w:rPr>
          <w:rFonts w:ascii="Times" w:hAnsi="Times" w:cs="Times" w:hint="eastAsia"/>
          <w:color w:val="000000"/>
          <w:kern w:val="0"/>
          <w:sz w:val="32"/>
          <w:szCs w:val="32"/>
        </w:rPr>
        <w:t>个状态</w:t>
      </w:r>
      <w:r w:rsidR="007044F1">
        <w:rPr>
          <w:rFonts w:ascii="Times" w:hAnsi="Times" w:cs="Times" w:hint="eastAsia"/>
          <w:color w:val="000000"/>
          <w:kern w:val="0"/>
          <w:sz w:val="32"/>
          <w:szCs w:val="32"/>
        </w:rPr>
        <w:t xml:space="preserve"> </w:t>
      </w:r>
      <w:r w:rsidRPr="001633D0">
        <w:rPr>
          <w:rFonts w:ascii="Times" w:hAnsi="Times" w:cs="Times"/>
          <w:color w:val="000000"/>
          <w:kern w:val="0"/>
          <w:sz w:val="32"/>
          <w:szCs w:val="32"/>
        </w:rPr>
        <w:t>s</w:t>
      </w:r>
      <w:r w:rsidRPr="007044F1">
        <w:rPr>
          <w:rFonts w:ascii="Times" w:hAnsi="Times" w:cs="Times"/>
          <w:color w:val="000000"/>
          <w:kern w:val="0"/>
          <w:sz w:val="32"/>
          <w:szCs w:val="32"/>
          <w:vertAlign w:val="superscript"/>
        </w:rPr>
        <w:t>(1)</w:t>
      </w:r>
      <w:r w:rsidRPr="001633D0">
        <w:rPr>
          <w:rFonts w:ascii="Times" w:hAnsi="Times" w:cs="Times"/>
          <w:color w:val="000000"/>
          <w:kern w:val="0"/>
          <w:sz w:val="32"/>
          <w:szCs w:val="32"/>
        </w:rPr>
        <w:t>, s</w:t>
      </w:r>
      <w:r w:rsidRPr="007044F1">
        <w:rPr>
          <w:rFonts w:ascii="Times" w:hAnsi="Times" w:cs="Times"/>
          <w:color w:val="000000"/>
          <w:kern w:val="0"/>
          <w:sz w:val="32"/>
          <w:szCs w:val="32"/>
          <w:vertAlign w:val="superscript"/>
        </w:rPr>
        <w:t>(2)</w:t>
      </w:r>
      <w:r w:rsidRPr="001633D0">
        <w:rPr>
          <w:rFonts w:ascii="Times" w:hAnsi="Times" w:cs="Times"/>
          <w:color w:val="000000"/>
          <w:kern w:val="0"/>
          <w:sz w:val="32"/>
          <w:szCs w:val="32"/>
        </w:rPr>
        <w:t>, . . . s</w:t>
      </w:r>
      <w:r w:rsidRPr="007044F1">
        <w:rPr>
          <w:rFonts w:ascii="Times" w:hAnsi="Times" w:cs="Times"/>
          <w:color w:val="000000"/>
          <w:kern w:val="0"/>
          <w:sz w:val="32"/>
          <w:szCs w:val="32"/>
          <w:vertAlign w:val="superscript"/>
        </w:rPr>
        <w:t xml:space="preserve">(m) </w:t>
      </w:r>
      <w:r w:rsidRPr="001633D0">
        <w:rPr>
          <w:rFonts w:ascii="MS Mincho" w:eastAsia="MS Mincho" w:hAnsi="MS Mincho" w:cs="MS Mincho"/>
          <w:color w:val="000000"/>
          <w:kern w:val="0"/>
          <w:sz w:val="32"/>
          <w:szCs w:val="32"/>
        </w:rPr>
        <w:t>∈</w:t>
      </w:r>
      <w:r w:rsidRPr="001633D0">
        <w:rPr>
          <w:rFonts w:ascii="Times" w:hAnsi="Times" w:cs="Times"/>
          <w:color w:val="000000"/>
          <w:kern w:val="0"/>
          <w:sz w:val="32"/>
          <w:szCs w:val="32"/>
        </w:rPr>
        <w:t xml:space="preserve"> S</w:t>
      </w:r>
      <w:r w:rsidR="007044F1">
        <w:rPr>
          <w:rFonts w:ascii="Times" w:hAnsi="Times" w:cs="Times" w:hint="eastAsia"/>
          <w:color w:val="000000"/>
          <w:kern w:val="0"/>
          <w:sz w:val="32"/>
          <w:szCs w:val="32"/>
        </w:rPr>
        <w:t>。</w:t>
      </w:r>
    </w:p>
    <w:p w14:paraId="5DFBEF25" w14:textId="32E468F9"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2. </w:t>
      </w:r>
      <w:r w:rsidR="006826B7">
        <w:rPr>
          <w:rFonts w:ascii="Times" w:hAnsi="Times" w:cs="Times" w:hint="eastAsia"/>
          <w:color w:val="000000"/>
          <w:kern w:val="0"/>
          <w:sz w:val="32"/>
          <w:szCs w:val="32"/>
        </w:rPr>
        <w:t>初始化</w:t>
      </w:r>
      <w:r w:rsidRPr="001633D0">
        <w:rPr>
          <w:rFonts w:ascii="Times" w:hAnsi="Times" w:cs="Times"/>
          <w:color w:val="000000"/>
          <w:kern w:val="0"/>
          <w:sz w:val="32"/>
          <w:szCs w:val="32"/>
        </w:rPr>
        <w:t xml:space="preserve"> θ := 0.</w:t>
      </w:r>
    </w:p>
    <w:p w14:paraId="25124578" w14:textId="615D3603"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3. </w:t>
      </w:r>
      <w:r w:rsidR="00253165">
        <w:rPr>
          <w:rFonts w:ascii="Times" w:hAnsi="Times" w:cs="Times" w:hint="eastAsia"/>
          <w:color w:val="000000"/>
          <w:kern w:val="0"/>
          <w:sz w:val="32"/>
          <w:szCs w:val="32"/>
        </w:rPr>
        <w:t>重复</w:t>
      </w:r>
      <w:r w:rsidRPr="001633D0">
        <w:rPr>
          <w:rFonts w:ascii="Times" w:hAnsi="Times" w:cs="Times"/>
          <w:color w:val="000000"/>
          <w:kern w:val="0"/>
          <w:sz w:val="32"/>
          <w:szCs w:val="32"/>
        </w:rPr>
        <w:t xml:space="preserve"> {</w:t>
      </w:r>
    </w:p>
    <w:p w14:paraId="48FFDD11" w14:textId="62E404C7" w:rsidR="001633D0" w:rsidRPr="001633D0"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sidR="00632EA3">
        <w:rPr>
          <w:rFonts w:ascii="Times" w:hAnsi="Times" w:cs="Times" w:hint="eastAsia"/>
          <w:color w:val="000000"/>
          <w:kern w:val="0"/>
          <w:sz w:val="32"/>
          <w:szCs w:val="32"/>
        </w:rPr>
        <w:t>对</w:t>
      </w:r>
      <w:r w:rsidR="001633D0" w:rsidRPr="001633D0">
        <w:rPr>
          <w:rFonts w:ascii="Times" w:hAnsi="Times" w:cs="Times"/>
          <w:color w:val="000000"/>
          <w:kern w:val="0"/>
          <w:sz w:val="32"/>
          <w:szCs w:val="32"/>
        </w:rPr>
        <w:t xml:space="preserve"> i = 1, </w:t>
      </w:r>
      <w:r w:rsidR="00004735" w:rsidRPr="001633D0">
        <w:rPr>
          <w:rFonts w:ascii="Times" w:hAnsi="Times" w:cs="Times"/>
          <w:color w:val="000000"/>
          <w:kern w:val="0"/>
          <w:sz w:val="32"/>
          <w:szCs w:val="32"/>
        </w:rPr>
        <w:t>...</w:t>
      </w:r>
      <w:r w:rsidR="001633D0" w:rsidRPr="001633D0">
        <w:rPr>
          <w:rFonts w:ascii="Times" w:hAnsi="Times" w:cs="Times"/>
          <w:color w:val="000000"/>
          <w:kern w:val="0"/>
          <w:sz w:val="32"/>
          <w:szCs w:val="32"/>
        </w:rPr>
        <w:t xml:space="preserve"> , m {</w:t>
      </w:r>
    </w:p>
    <w:p w14:paraId="1AD0B22A" w14:textId="60983124" w:rsidR="001633D0" w:rsidRPr="001633D0" w:rsidRDefault="00996686"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sidR="00DB34F9">
        <w:rPr>
          <w:rFonts w:ascii="Times" w:hAnsi="Times" w:cs="Times" w:hint="eastAsia"/>
          <w:color w:val="000000"/>
          <w:kern w:val="0"/>
          <w:sz w:val="32"/>
          <w:szCs w:val="32"/>
        </w:rPr>
        <w:tab/>
      </w:r>
      <w:r>
        <w:rPr>
          <w:rFonts w:ascii="Times" w:hAnsi="Times" w:cs="Times" w:hint="eastAsia"/>
          <w:color w:val="000000"/>
          <w:kern w:val="0"/>
          <w:sz w:val="32"/>
          <w:szCs w:val="32"/>
        </w:rPr>
        <w:t>对每一个动作</w:t>
      </w:r>
      <w:r w:rsidR="001633D0" w:rsidRPr="001633D0">
        <w:rPr>
          <w:rFonts w:ascii="Times" w:hAnsi="Times" w:cs="Times"/>
          <w:color w:val="000000"/>
          <w:kern w:val="0"/>
          <w:sz w:val="32"/>
          <w:szCs w:val="32"/>
        </w:rPr>
        <w:t xml:space="preserve"> a </w:t>
      </w:r>
      <w:r w:rsidR="001633D0" w:rsidRPr="001633D0">
        <w:rPr>
          <w:rFonts w:ascii="MS Mincho" w:eastAsia="MS Mincho" w:hAnsi="MS Mincho" w:cs="MS Mincho"/>
          <w:color w:val="000000"/>
          <w:kern w:val="0"/>
          <w:sz w:val="32"/>
          <w:szCs w:val="32"/>
        </w:rPr>
        <w:t>∈</w:t>
      </w:r>
      <w:r w:rsidR="001633D0" w:rsidRPr="001633D0">
        <w:rPr>
          <w:rFonts w:ascii="Times" w:hAnsi="Times" w:cs="Times"/>
          <w:color w:val="000000"/>
          <w:kern w:val="0"/>
          <w:sz w:val="32"/>
          <w:szCs w:val="32"/>
        </w:rPr>
        <w:t xml:space="preserve"> A {</w:t>
      </w:r>
    </w:p>
    <w:p w14:paraId="534FB8B1" w14:textId="79F69927" w:rsidR="001633D0" w:rsidRPr="001633D0" w:rsidRDefault="00690DFF"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DB34F9">
        <w:rPr>
          <w:rFonts w:ascii="Times" w:hAnsi="Times" w:cs="Times" w:hint="eastAsia"/>
          <w:color w:val="000000"/>
          <w:kern w:val="0"/>
          <w:sz w:val="32"/>
          <w:szCs w:val="32"/>
        </w:rPr>
        <w:tab/>
      </w:r>
      <w:r w:rsidR="00DB34F9">
        <w:rPr>
          <w:rFonts w:ascii="Times" w:hAnsi="Times" w:cs="Times" w:hint="eastAsia"/>
          <w:color w:val="000000"/>
          <w:kern w:val="0"/>
          <w:sz w:val="32"/>
          <w:szCs w:val="32"/>
        </w:rPr>
        <w:tab/>
      </w:r>
      <w:r>
        <w:rPr>
          <w:rFonts w:ascii="Times" w:hAnsi="Times" w:cs="Times" w:hint="eastAsia"/>
          <w:color w:val="000000"/>
          <w:kern w:val="0"/>
          <w:sz w:val="32"/>
          <w:szCs w:val="32"/>
        </w:rPr>
        <w:t>取样</w:t>
      </w:r>
      <w:r>
        <w:rPr>
          <w:rFonts w:ascii="Times" w:hAnsi="Times" w:cs="Times" w:hint="eastAsia"/>
          <w:color w:val="000000"/>
          <w:kern w:val="0"/>
          <w:sz w:val="32"/>
          <w:szCs w:val="32"/>
        </w:rPr>
        <w:t xml:space="preserve"> </w:t>
      </w:r>
      <w:r w:rsidR="001633D0" w:rsidRPr="001633D0">
        <w:rPr>
          <w:rFonts w:ascii="Times" w:hAnsi="Times" w:cs="Times"/>
          <w:color w:val="000000"/>
          <w:kern w:val="0"/>
          <w:sz w:val="32"/>
          <w:szCs w:val="32"/>
        </w:rPr>
        <w:t xml:space="preserve"> s</w:t>
      </w:r>
      <w:r w:rsidR="001633D0" w:rsidRPr="001633D0">
        <w:rPr>
          <w:rFonts w:ascii="Calibri" w:eastAsia="Calibri" w:hAnsi="Calibri" w:cs="Calibri"/>
          <w:color w:val="000000"/>
          <w:kern w:val="0"/>
          <w:sz w:val="32"/>
          <w:szCs w:val="32"/>
        </w:rPr>
        <w:t>′</w:t>
      </w:r>
      <w:r w:rsidR="001633D0" w:rsidRPr="000464C0">
        <w:rPr>
          <w:rFonts w:ascii="Times" w:hAnsi="Times" w:cs="Times"/>
          <w:color w:val="000000"/>
          <w:kern w:val="0"/>
          <w:sz w:val="32"/>
          <w:szCs w:val="32"/>
          <w:vertAlign w:val="superscript"/>
        </w:rPr>
        <w:t>1</w:t>
      </w:r>
      <w:r w:rsidR="001633D0" w:rsidRPr="001633D0">
        <w:rPr>
          <w:rFonts w:ascii="Times" w:hAnsi="Times" w:cs="Times"/>
          <w:color w:val="000000"/>
          <w:kern w:val="0"/>
          <w:sz w:val="32"/>
          <w:szCs w:val="32"/>
        </w:rPr>
        <w:t>,</w:t>
      </w:r>
      <w:r w:rsidR="000464C0" w:rsidRPr="001633D0">
        <w:rPr>
          <w:rFonts w:ascii="Times" w:hAnsi="Times" w:cs="Times"/>
          <w:color w:val="000000"/>
          <w:kern w:val="0"/>
          <w:sz w:val="32"/>
          <w:szCs w:val="32"/>
        </w:rPr>
        <w:t>...</w:t>
      </w:r>
      <w:r w:rsidR="001633D0" w:rsidRPr="001633D0">
        <w:rPr>
          <w:rFonts w:ascii="Times" w:hAnsi="Times" w:cs="Times"/>
          <w:color w:val="000000"/>
          <w:kern w:val="0"/>
          <w:sz w:val="32"/>
          <w:szCs w:val="32"/>
        </w:rPr>
        <w:t xml:space="preserve"> , s</w:t>
      </w:r>
      <w:r w:rsidR="001633D0" w:rsidRPr="001633D0">
        <w:rPr>
          <w:rFonts w:ascii="Calibri" w:eastAsia="Calibri" w:hAnsi="Calibri" w:cs="Calibri"/>
          <w:color w:val="000000"/>
          <w:kern w:val="0"/>
          <w:sz w:val="32"/>
          <w:szCs w:val="32"/>
        </w:rPr>
        <w:t>′</w:t>
      </w:r>
      <w:r w:rsidR="001633D0" w:rsidRPr="000464C0">
        <w:rPr>
          <w:rFonts w:ascii="Times" w:hAnsi="Times" w:cs="Times"/>
          <w:color w:val="000000"/>
          <w:kern w:val="0"/>
          <w:sz w:val="32"/>
          <w:szCs w:val="32"/>
          <w:vertAlign w:val="superscript"/>
        </w:rPr>
        <w:t>k</w:t>
      </w:r>
      <w:r w:rsidR="001633D0" w:rsidRPr="001633D0">
        <w:rPr>
          <w:rFonts w:ascii="Times" w:hAnsi="Times" w:cs="Times"/>
          <w:color w:val="000000"/>
          <w:kern w:val="0"/>
          <w:sz w:val="32"/>
          <w:szCs w:val="32"/>
        </w:rPr>
        <w:t xml:space="preserve"> </w:t>
      </w:r>
      <w:r w:rsidR="001633D0" w:rsidRPr="001633D0">
        <w:rPr>
          <w:rFonts w:ascii="MS Mincho" w:eastAsia="MS Mincho" w:hAnsi="MS Mincho" w:cs="MS Mincho"/>
          <w:color w:val="000000"/>
          <w:kern w:val="0"/>
          <w:sz w:val="32"/>
          <w:szCs w:val="32"/>
        </w:rPr>
        <w:t>∼</w:t>
      </w:r>
      <w:r w:rsidR="001633D0" w:rsidRPr="001633D0">
        <w:rPr>
          <w:rFonts w:ascii="Times" w:hAnsi="Times" w:cs="Times"/>
          <w:color w:val="000000"/>
          <w:kern w:val="0"/>
          <w:sz w:val="32"/>
          <w:szCs w:val="32"/>
        </w:rPr>
        <w:t xml:space="preserve"> Ps</w:t>
      </w:r>
      <w:r w:rsidR="001633D0" w:rsidRPr="00551689">
        <w:rPr>
          <w:rFonts w:ascii="Times" w:hAnsi="Times" w:cs="Times"/>
          <w:color w:val="000000"/>
          <w:kern w:val="0"/>
          <w:sz w:val="32"/>
          <w:szCs w:val="32"/>
          <w:vertAlign w:val="superscript"/>
        </w:rPr>
        <w:t>(i)</w:t>
      </w:r>
      <w:r w:rsidR="001633D0" w:rsidRPr="001633D0">
        <w:rPr>
          <w:rFonts w:ascii="Times" w:hAnsi="Times" w:cs="Times"/>
          <w:color w:val="000000"/>
          <w:kern w:val="0"/>
          <w:sz w:val="32"/>
          <w:szCs w:val="32"/>
        </w:rPr>
        <w:t>a</w:t>
      </w:r>
      <w:r w:rsidR="0016672B">
        <w:rPr>
          <w:rFonts w:ascii="Times" w:hAnsi="Times" w:cs="Times" w:hint="eastAsia"/>
          <w:color w:val="000000"/>
          <w:kern w:val="0"/>
          <w:sz w:val="32"/>
          <w:szCs w:val="32"/>
        </w:rPr>
        <w:t xml:space="preserve">  </w:t>
      </w:r>
      <w:r w:rsidR="001633D0" w:rsidRPr="001633D0">
        <w:rPr>
          <w:rFonts w:ascii="Times" w:hAnsi="Times" w:cs="Times"/>
          <w:color w:val="000000"/>
          <w:kern w:val="0"/>
          <w:sz w:val="32"/>
          <w:szCs w:val="32"/>
        </w:rPr>
        <w:t xml:space="preserve"> (</w:t>
      </w:r>
      <w:r w:rsidR="00737C51">
        <w:rPr>
          <w:rFonts w:ascii="Times" w:hAnsi="Times" w:cs="Times" w:hint="eastAsia"/>
          <w:color w:val="000000"/>
          <w:kern w:val="0"/>
          <w:sz w:val="32"/>
          <w:szCs w:val="32"/>
        </w:rPr>
        <w:t>使用一个</w:t>
      </w:r>
      <w:r w:rsidR="001633D0" w:rsidRPr="001633D0">
        <w:rPr>
          <w:rFonts w:ascii="Times" w:hAnsi="Times" w:cs="Times"/>
          <w:color w:val="000000"/>
          <w:kern w:val="0"/>
          <w:sz w:val="32"/>
          <w:szCs w:val="32"/>
        </w:rPr>
        <w:t xml:space="preserve"> MDP</w:t>
      </w:r>
      <w:r w:rsidR="00737C51">
        <w:rPr>
          <w:rFonts w:ascii="Times" w:hAnsi="Times" w:cs="Times" w:hint="eastAsia"/>
          <w:color w:val="000000"/>
          <w:kern w:val="0"/>
          <w:sz w:val="32"/>
          <w:szCs w:val="32"/>
        </w:rPr>
        <w:t xml:space="preserve"> </w:t>
      </w:r>
      <w:r w:rsidR="00737C51">
        <w:rPr>
          <w:rFonts w:ascii="Times" w:hAnsi="Times" w:cs="Times" w:hint="eastAsia"/>
          <w:color w:val="000000"/>
          <w:kern w:val="0"/>
          <w:sz w:val="32"/>
          <w:szCs w:val="32"/>
        </w:rPr>
        <w:t>模型</w:t>
      </w:r>
      <w:r w:rsidR="001633D0" w:rsidRPr="001633D0">
        <w:rPr>
          <w:rFonts w:ascii="Times" w:hAnsi="Times" w:cs="Times"/>
          <w:color w:val="000000"/>
          <w:kern w:val="0"/>
          <w:sz w:val="32"/>
          <w:szCs w:val="32"/>
        </w:rPr>
        <w:t>).</w:t>
      </w:r>
    </w:p>
    <w:p w14:paraId="346D4A6C" w14:textId="045E6462" w:rsidR="001633D0" w:rsidRPr="001633D0" w:rsidRDefault="00AC35B5"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DB34F9">
        <w:rPr>
          <w:rFonts w:ascii="Times" w:hAnsi="Times" w:cs="Times" w:hint="eastAsia"/>
          <w:color w:val="000000"/>
          <w:kern w:val="0"/>
          <w:sz w:val="32"/>
          <w:szCs w:val="32"/>
        </w:rPr>
        <w:tab/>
      </w:r>
      <w:r w:rsidR="00DB34F9">
        <w:rPr>
          <w:rFonts w:ascii="Times" w:hAnsi="Times" w:cs="Times" w:hint="eastAsia"/>
          <w:color w:val="000000"/>
          <w:kern w:val="0"/>
          <w:sz w:val="32"/>
          <w:szCs w:val="32"/>
        </w:rPr>
        <w:tab/>
      </w:r>
      <w:r>
        <w:rPr>
          <w:rFonts w:ascii="Times" w:hAnsi="Times" w:cs="Times" w:hint="eastAsia"/>
          <w:color w:val="000000"/>
          <w:kern w:val="0"/>
          <w:sz w:val="32"/>
          <w:szCs w:val="32"/>
        </w:rPr>
        <w:t>设</w:t>
      </w:r>
      <w:r w:rsidR="001633D0" w:rsidRPr="001633D0">
        <w:rPr>
          <w:rFonts w:ascii="Times" w:hAnsi="Times" w:cs="Times"/>
          <w:color w:val="000000"/>
          <w:kern w:val="0"/>
          <w:sz w:val="32"/>
          <w:szCs w:val="32"/>
        </w:rPr>
        <w:t xml:space="preserve"> </w:t>
      </w:r>
      <w:r w:rsidR="001633D0" w:rsidRPr="001633D0">
        <w:rPr>
          <w:rFonts w:ascii="Times" w:hAnsi="Times" w:cs="Times"/>
          <w:noProof/>
          <w:color w:val="000000"/>
          <w:kern w:val="0"/>
          <w:sz w:val="32"/>
          <w:szCs w:val="32"/>
        </w:rPr>
        <w:drawing>
          <wp:inline distT="0" distB="0" distL="0" distR="0" wp14:anchorId="6B648CC6" wp14:editId="433544D5">
            <wp:extent cx="2781300" cy="36692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9006" cy="378497"/>
                    </a:xfrm>
                    <a:prstGeom prst="rect">
                      <a:avLst/>
                    </a:prstGeom>
                  </pic:spPr>
                </pic:pic>
              </a:graphicData>
            </a:graphic>
          </wp:inline>
        </w:drawing>
      </w:r>
    </w:p>
    <w:p w14:paraId="5FCCEF31" w14:textId="6D056DE9" w:rsid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w:t>
      </w:r>
      <w:r w:rsidR="00DB34F9">
        <w:rPr>
          <w:rFonts w:ascii="Times" w:hAnsi="Times" w:cs="Times" w:hint="eastAsia"/>
          <w:color w:val="000000"/>
          <w:kern w:val="0"/>
          <w:sz w:val="32"/>
          <w:szCs w:val="32"/>
        </w:rPr>
        <w:tab/>
      </w:r>
      <w:r w:rsidR="00DB34F9">
        <w:rPr>
          <w:rFonts w:ascii="Times" w:hAnsi="Times" w:cs="Times" w:hint="eastAsia"/>
          <w:color w:val="000000"/>
          <w:kern w:val="0"/>
          <w:sz w:val="32"/>
          <w:szCs w:val="32"/>
        </w:rPr>
        <w:tab/>
      </w:r>
      <w:r w:rsidR="00DB34F9">
        <w:rPr>
          <w:rFonts w:ascii="Times" w:hAnsi="Times" w:cs="Times" w:hint="eastAsia"/>
          <w:color w:val="000000"/>
          <w:kern w:val="0"/>
          <w:sz w:val="32"/>
          <w:szCs w:val="32"/>
        </w:rPr>
        <w:tab/>
      </w:r>
      <w:r w:rsidR="00DB34F9">
        <w:rPr>
          <w:rFonts w:ascii="Times" w:hAnsi="Times" w:cs="Times" w:hint="eastAsia"/>
          <w:color w:val="000000"/>
          <w:kern w:val="0"/>
          <w:sz w:val="32"/>
          <w:szCs w:val="32"/>
        </w:rPr>
        <w:tab/>
      </w:r>
      <w:r w:rsidRPr="001633D0">
        <w:rPr>
          <w:rFonts w:ascii="Times" w:hAnsi="Times" w:cs="Times"/>
          <w:color w:val="000000"/>
          <w:kern w:val="0"/>
          <w:sz w:val="32"/>
          <w:szCs w:val="32"/>
        </w:rPr>
        <w:t xml:space="preserve">// </w:t>
      </w:r>
      <w:r w:rsidR="0025738F">
        <w:rPr>
          <w:rFonts w:ascii="Times" w:hAnsi="Times" w:cs="Times" w:hint="eastAsia"/>
          <w:color w:val="000000"/>
          <w:kern w:val="0"/>
          <w:sz w:val="32"/>
          <w:szCs w:val="32"/>
        </w:rPr>
        <w:t>因此，</w:t>
      </w:r>
      <w:r w:rsidRPr="001633D0">
        <w:rPr>
          <w:rFonts w:ascii="Times" w:hAnsi="Times" w:cs="Times"/>
          <w:color w:val="000000"/>
          <w:kern w:val="0"/>
          <w:sz w:val="32"/>
          <w:szCs w:val="32"/>
        </w:rPr>
        <w:t xml:space="preserve"> q(a) </w:t>
      </w:r>
      <w:r w:rsidR="0025738F">
        <w:rPr>
          <w:rFonts w:ascii="Times" w:hAnsi="Times" w:cs="Times" w:hint="eastAsia"/>
          <w:color w:val="000000"/>
          <w:kern w:val="0"/>
          <w:sz w:val="32"/>
          <w:szCs w:val="32"/>
        </w:rPr>
        <w:t>是对</w:t>
      </w:r>
      <w:r w:rsidRPr="001633D0">
        <w:rPr>
          <w:rFonts w:ascii="Times" w:hAnsi="Times" w:cs="Times"/>
          <w:color w:val="000000"/>
          <w:kern w:val="0"/>
          <w:sz w:val="32"/>
          <w:szCs w:val="32"/>
        </w:rPr>
        <w:t xml:space="preserve"> </w:t>
      </w:r>
      <w:r w:rsidR="00F50182" w:rsidRPr="00F50182">
        <w:rPr>
          <w:rFonts w:ascii="Times" w:hAnsi="Times" w:cs="Times"/>
          <w:noProof/>
          <w:color w:val="000000"/>
          <w:kern w:val="0"/>
          <w:sz w:val="32"/>
          <w:szCs w:val="32"/>
        </w:rPr>
        <w:drawing>
          <wp:inline distT="0" distB="0" distL="0" distR="0" wp14:anchorId="5F02CF18" wp14:editId="7ACAA489">
            <wp:extent cx="2265680" cy="34140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9925" cy="345057"/>
                    </a:xfrm>
                    <a:prstGeom prst="rect">
                      <a:avLst/>
                    </a:prstGeom>
                  </pic:spPr>
                </pic:pic>
              </a:graphicData>
            </a:graphic>
          </wp:inline>
        </w:drawing>
      </w:r>
      <w:r w:rsidR="0025738F">
        <w:rPr>
          <w:rFonts w:ascii="Times" w:hAnsi="Times" w:cs="Times" w:hint="eastAsia"/>
          <w:color w:val="000000"/>
          <w:kern w:val="0"/>
          <w:sz w:val="32"/>
          <w:szCs w:val="32"/>
        </w:rPr>
        <w:t>的估计</w:t>
      </w:r>
      <w:r w:rsidR="00C35E30">
        <w:rPr>
          <w:rFonts w:ascii="Times" w:hAnsi="Times" w:cs="Times" w:hint="eastAsia"/>
          <w:color w:val="000000"/>
          <w:kern w:val="0"/>
          <w:sz w:val="32"/>
          <w:szCs w:val="32"/>
        </w:rPr>
        <w:t>。</w:t>
      </w:r>
    </w:p>
    <w:p w14:paraId="7EE38BB2" w14:textId="343DB6C7" w:rsidR="008E1984" w:rsidRPr="001633D0"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sidR="008E3708">
        <w:rPr>
          <w:rFonts w:ascii="Times" w:hAnsi="Times" w:cs="Times" w:hint="eastAsia"/>
          <w:color w:val="000000"/>
          <w:kern w:val="0"/>
          <w:sz w:val="32"/>
          <w:szCs w:val="32"/>
        </w:rPr>
        <w:tab/>
      </w:r>
      <w:r>
        <w:rPr>
          <w:rFonts w:ascii="Times" w:hAnsi="Times" w:cs="Times" w:hint="eastAsia"/>
          <w:color w:val="000000"/>
          <w:kern w:val="0"/>
          <w:sz w:val="32"/>
          <w:szCs w:val="32"/>
        </w:rPr>
        <w:tab/>
      </w:r>
      <w:r>
        <w:rPr>
          <w:rFonts w:ascii="Times" w:hAnsi="Times" w:cs="Times" w:hint="eastAsia"/>
          <w:color w:val="000000"/>
          <w:kern w:val="0"/>
          <w:sz w:val="32"/>
          <w:szCs w:val="32"/>
        </w:rPr>
        <w:tab/>
      </w:r>
      <w:r w:rsidR="008E1984" w:rsidRPr="001633D0">
        <w:rPr>
          <w:rFonts w:ascii="Times" w:hAnsi="Times" w:cs="Times"/>
          <w:color w:val="000000"/>
          <w:kern w:val="0"/>
          <w:sz w:val="32"/>
          <w:szCs w:val="32"/>
        </w:rPr>
        <w:t>}</w:t>
      </w:r>
    </w:p>
    <w:p w14:paraId="54012276" w14:textId="51E3A9F1" w:rsidR="001633D0" w:rsidRPr="001633D0" w:rsidRDefault="00380F05"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Pr>
          <w:rFonts w:ascii="Times" w:hAnsi="Times" w:cs="Times" w:hint="eastAsia"/>
          <w:color w:val="000000"/>
          <w:kern w:val="0"/>
          <w:sz w:val="32"/>
          <w:szCs w:val="32"/>
        </w:rPr>
        <w:t>设</w:t>
      </w:r>
      <w:r w:rsidR="001633D0" w:rsidRPr="001633D0">
        <w:rPr>
          <w:rFonts w:ascii="Times" w:hAnsi="Times" w:cs="Times"/>
          <w:color w:val="000000"/>
          <w:kern w:val="0"/>
          <w:sz w:val="32"/>
          <w:szCs w:val="32"/>
        </w:rPr>
        <w:t>y</w:t>
      </w:r>
      <w:r w:rsidR="001633D0" w:rsidRPr="00F50182">
        <w:rPr>
          <w:rFonts w:ascii="Times" w:hAnsi="Times" w:cs="Times"/>
          <w:color w:val="000000"/>
          <w:kern w:val="0"/>
          <w:sz w:val="32"/>
          <w:szCs w:val="32"/>
          <w:vertAlign w:val="superscript"/>
        </w:rPr>
        <w:t>(i)</w:t>
      </w:r>
      <w:r w:rsidR="001633D0" w:rsidRPr="001633D0">
        <w:rPr>
          <w:rFonts w:ascii="Times" w:hAnsi="Times" w:cs="Times"/>
          <w:color w:val="000000"/>
          <w:kern w:val="0"/>
          <w:sz w:val="32"/>
          <w:szCs w:val="32"/>
        </w:rPr>
        <w:t xml:space="preserve"> = max</w:t>
      </w:r>
      <w:r w:rsidR="001633D0" w:rsidRPr="00F50182">
        <w:rPr>
          <w:rFonts w:ascii="Times" w:hAnsi="Times" w:cs="Times"/>
          <w:color w:val="000000"/>
          <w:kern w:val="0"/>
          <w:sz w:val="32"/>
          <w:szCs w:val="32"/>
          <w:vertAlign w:val="subscript"/>
        </w:rPr>
        <w:t>a</w:t>
      </w:r>
      <w:r w:rsidR="001633D0" w:rsidRPr="001633D0">
        <w:rPr>
          <w:rFonts w:ascii="Times" w:hAnsi="Times" w:cs="Times"/>
          <w:color w:val="000000"/>
          <w:kern w:val="0"/>
          <w:sz w:val="32"/>
          <w:szCs w:val="32"/>
        </w:rPr>
        <w:t xml:space="preserve"> q(a).</w:t>
      </w:r>
    </w:p>
    <w:p w14:paraId="4A93E5C7" w14:textId="04568533" w:rsidR="001633D0" w:rsidRPr="001633D0"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 xml:space="preserve">// </w:t>
      </w:r>
      <w:r w:rsidR="009A3D4B">
        <w:rPr>
          <w:rFonts w:ascii="Times" w:hAnsi="Times" w:cs="Times" w:hint="eastAsia"/>
          <w:color w:val="000000"/>
          <w:kern w:val="0"/>
          <w:sz w:val="32"/>
          <w:szCs w:val="32"/>
        </w:rPr>
        <w:t>因此，</w:t>
      </w:r>
      <w:r w:rsidR="001633D0" w:rsidRPr="001633D0">
        <w:rPr>
          <w:rFonts w:ascii="Times" w:hAnsi="Times" w:cs="Times"/>
          <w:color w:val="000000"/>
          <w:kern w:val="0"/>
          <w:sz w:val="32"/>
          <w:szCs w:val="32"/>
        </w:rPr>
        <w:t xml:space="preserve"> y</w:t>
      </w:r>
      <w:r w:rsidR="001633D0" w:rsidRPr="005E1693">
        <w:rPr>
          <w:rFonts w:ascii="Times" w:hAnsi="Times" w:cs="Times"/>
          <w:color w:val="000000"/>
          <w:kern w:val="0"/>
          <w:sz w:val="32"/>
          <w:szCs w:val="32"/>
          <w:vertAlign w:val="superscript"/>
        </w:rPr>
        <w:t>(i)</w:t>
      </w:r>
      <w:r w:rsidR="001633D0" w:rsidRPr="001633D0">
        <w:rPr>
          <w:rFonts w:ascii="Times" w:hAnsi="Times" w:cs="Times"/>
          <w:color w:val="000000"/>
          <w:kern w:val="0"/>
          <w:sz w:val="32"/>
          <w:szCs w:val="32"/>
        </w:rPr>
        <w:t xml:space="preserve"> </w:t>
      </w:r>
      <w:r w:rsidR="009A3D4B">
        <w:rPr>
          <w:rFonts w:ascii="Times" w:hAnsi="Times" w:cs="Times" w:hint="eastAsia"/>
          <w:color w:val="000000"/>
          <w:kern w:val="0"/>
          <w:sz w:val="32"/>
          <w:szCs w:val="32"/>
        </w:rPr>
        <w:t>是对</w:t>
      </w:r>
      <w:r w:rsidR="008828C5" w:rsidRPr="008828C5">
        <w:rPr>
          <w:rFonts w:ascii="Times" w:hAnsi="Times" w:cs="Times"/>
          <w:noProof/>
          <w:color w:val="000000"/>
          <w:kern w:val="0"/>
          <w:sz w:val="32"/>
          <w:szCs w:val="32"/>
        </w:rPr>
        <w:drawing>
          <wp:inline distT="0" distB="0" distL="0" distR="0" wp14:anchorId="0E5B3117" wp14:editId="5D876215">
            <wp:extent cx="2641600" cy="36411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1502" cy="386153"/>
                    </a:xfrm>
                    <a:prstGeom prst="rect">
                      <a:avLst/>
                    </a:prstGeom>
                  </pic:spPr>
                </pic:pic>
              </a:graphicData>
            </a:graphic>
          </wp:inline>
        </w:drawing>
      </w:r>
      <w:r w:rsidR="009A3D4B">
        <w:rPr>
          <w:rFonts w:ascii="Times" w:hAnsi="Times" w:cs="Times" w:hint="eastAsia"/>
          <w:color w:val="000000"/>
          <w:kern w:val="0"/>
          <w:sz w:val="32"/>
          <w:szCs w:val="32"/>
        </w:rPr>
        <w:t>的估计。</w:t>
      </w:r>
    </w:p>
    <w:p w14:paraId="26E2E620" w14:textId="0640AB41" w:rsidR="001633D0" w:rsidRPr="001633D0"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w:t>
      </w:r>
    </w:p>
    <w:p w14:paraId="1A745E62" w14:textId="2057C151" w:rsidR="00D231E3"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 xml:space="preserve">// </w:t>
      </w:r>
      <w:r w:rsidR="009F59A1">
        <w:rPr>
          <w:rFonts w:ascii="Times" w:hAnsi="Times" w:cs="Times" w:hint="eastAsia"/>
          <w:color w:val="000000"/>
          <w:kern w:val="0"/>
          <w:sz w:val="32"/>
          <w:szCs w:val="32"/>
        </w:rPr>
        <w:t>在原始的值迭代算法（</w:t>
      </w:r>
      <w:r w:rsidR="001633D0" w:rsidRPr="001633D0">
        <w:rPr>
          <w:rFonts w:ascii="Times" w:hAnsi="Times" w:cs="Times"/>
          <w:color w:val="000000"/>
          <w:kern w:val="0"/>
          <w:sz w:val="32"/>
          <w:szCs w:val="32"/>
        </w:rPr>
        <w:t>original value iteration algorithm</w:t>
      </w:r>
      <w:r w:rsidR="009F59A1">
        <w:rPr>
          <w:rFonts w:ascii="Times" w:hAnsi="Times" w:cs="Times" w:hint="eastAsia"/>
          <w:color w:val="000000"/>
          <w:kern w:val="0"/>
          <w:sz w:val="32"/>
          <w:szCs w:val="32"/>
        </w:rPr>
        <w:t>）中，</w:t>
      </w:r>
      <w:r w:rsidR="00B8468A">
        <w:rPr>
          <w:rFonts w:ascii="Times" w:hAnsi="Times" w:cs="Times" w:hint="eastAsia"/>
          <w:color w:val="000000"/>
          <w:kern w:val="0"/>
          <w:sz w:val="32"/>
          <w:szCs w:val="32"/>
        </w:rPr>
        <w:t>（</w:t>
      </w:r>
      <w:r w:rsidR="009F59A1">
        <w:rPr>
          <w:rFonts w:ascii="Times" w:hAnsi="Times" w:cs="Times" w:hint="eastAsia"/>
          <w:color w:val="000000"/>
          <w:kern w:val="0"/>
          <w:sz w:val="32"/>
          <w:szCs w:val="32"/>
        </w:rPr>
        <w:t>离散状态的情况</w:t>
      </w:r>
      <w:r w:rsidR="001633D0" w:rsidRPr="001633D0">
        <w:rPr>
          <w:rFonts w:ascii="Times" w:hAnsi="Times" w:cs="Times"/>
          <w:color w:val="000000"/>
          <w:kern w:val="0"/>
          <w:sz w:val="32"/>
          <w:szCs w:val="32"/>
        </w:rPr>
        <w:t xml:space="preserve"> </w:t>
      </w:r>
      <w:r w:rsidR="00B8468A">
        <w:rPr>
          <w:rFonts w:ascii="Times" w:hAnsi="Times" w:cs="Times" w:hint="eastAsia"/>
          <w:color w:val="000000"/>
          <w:kern w:val="0"/>
          <w:sz w:val="32"/>
          <w:szCs w:val="32"/>
        </w:rPr>
        <w:t>）</w:t>
      </w:r>
    </w:p>
    <w:p w14:paraId="69A32381" w14:textId="5AB42E2E" w:rsidR="001633D0" w:rsidRPr="001633D0"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w:t>
      </w:r>
      <w:r w:rsidR="007D6ECF">
        <w:rPr>
          <w:rFonts w:ascii="Times" w:hAnsi="Times" w:cs="Times" w:hint="eastAsia"/>
          <w:color w:val="000000"/>
          <w:kern w:val="0"/>
          <w:sz w:val="32"/>
          <w:szCs w:val="32"/>
        </w:rPr>
        <w:t xml:space="preserve"> </w:t>
      </w:r>
      <w:r w:rsidR="00D928BE">
        <w:rPr>
          <w:rFonts w:ascii="Times" w:hAnsi="Times" w:cs="Times" w:hint="eastAsia"/>
          <w:color w:val="000000"/>
          <w:kern w:val="0"/>
          <w:sz w:val="32"/>
          <w:szCs w:val="32"/>
        </w:rPr>
        <w:t>是根据</w:t>
      </w:r>
      <w:r w:rsidR="001633D0" w:rsidRPr="001633D0">
        <w:rPr>
          <w:rFonts w:ascii="Times" w:hAnsi="Times" w:cs="Times"/>
          <w:color w:val="000000"/>
          <w:kern w:val="0"/>
          <w:sz w:val="32"/>
          <w:szCs w:val="32"/>
        </w:rPr>
        <w:t xml:space="preserve"> </w:t>
      </w:r>
      <w:r w:rsidR="005E1693" w:rsidRPr="001633D0">
        <w:rPr>
          <w:rFonts w:ascii="Times" w:hAnsi="Times" w:cs="Times"/>
          <w:color w:val="000000"/>
          <w:kern w:val="0"/>
          <w:sz w:val="32"/>
          <w:szCs w:val="32"/>
        </w:rPr>
        <w:t>V (s</w:t>
      </w:r>
      <w:r w:rsidR="005E1693" w:rsidRPr="00D231E3">
        <w:rPr>
          <w:rFonts w:ascii="Times" w:hAnsi="Times" w:cs="Times"/>
          <w:color w:val="000000"/>
          <w:kern w:val="0"/>
          <w:sz w:val="32"/>
          <w:szCs w:val="32"/>
          <w:vertAlign w:val="superscript"/>
        </w:rPr>
        <w:t>(i)</w:t>
      </w:r>
      <w:r w:rsidR="005E1693" w:rsidRPr="001633D0">
        <w:rPr>
          <w:rFonts w:ascii="Times" w:hAnsi="Times" w:cs="Times"/>
          <w:color w:val="000000"/>
          <w:kern w:val="0"/>
          <w:sz w:val="32"/>
          <w:szCs w:val="32"/>
        </w:rPr>
        <w:t xml:space="preserve">) </w:t>
      </w:r>
      <w:r w:rsidR="005E1693">
        <w:rPr>
          <w:rFonts w:ascii="Times" w:hAnsi="Times" w:cs="Times" w:hint="eastAsia"/>
          <w:color w:val="000000"/>
          <w:kern w:val="0"/>
          <w:sz w:val="32"/>
          <w:szCs w:val="32"/>
        </w:rPr>
        <w:t xml:space="preserve">= </w:t>
      </w:r>
      <w:r w:rsidR="005E1693" w:rsidRPr="001633D0">
        <w:rPr>
          <w:rFonts w:ascii="Times" w:hAnsi="Times" w:cs="Times"/>
          <w:color w:val="000000"/>
          <w:kern w:val="0"/>
          <w:sz w:val="32"/>
          <w:szCs w:val="32"/>
        </w:rPr>
        <w:t>y</w:t>
      </w:r>
      <w:r w:rsidR="005E1693" w:rsidRPr="00D231E3">
        <w:rPr>
          <w:rFonts w:ascii="Times" w:hAnsi="Times" w:cs="Times"/>
          <w:color w:val="000000"/>
          <w:kern w:val="0"/>
          <w:sz w:val="32"/>
          <w:szCs w:val="32"/>
          <w:vertAlign w:val="superscript"/>
        </w:rPr>
        <w:t>(i)</w:t>
      </w:r>
      <w:r w:rsidR="00D928BE">
        <w:rPr>
          <w:rFonts w:ascii="Times" w:hAnsi="Times" w:cs="Times"/>
          <w:color w:val="000000"/>
          <w:kern w:val="0"/>
          <w:sz w:val="32"/>
          <w:szCs w:val="32"/>
        </w:rPr>
        <w:t xml:space="preserve"> </w:t>
      </w:r>
      <w:r w:rsidR="00D928BE">
        <w:rPr>
          <w:rFonts w:ascii="Times" w:hAnsi="Times" w:cs="Times" w:hint="eastAsia"/>
          <w:color w:val="000000"/>
          <w:kern w:val="0"/>
          <w:sz w:val="32"/>
          <w:szCs w:val="32"/>
        </w:rPr>
        <w:t>来对值函数（</w:t>
      </w:r>
      <w:r w:rsidR="00D928BE" w:rsidRPr="001633D0">
        <w:rPr>
          <w:rFonts w:ascii="Times" w:hAnsi="Times" w:cs="Times"/>
          <w:color w:val="000000"/>
          <w:kern w:val="0"/>
          <w:sz w:val="32"/>
          <w:szCs w:val="32"/>
        </w:rPr>
        <w:t>value function</w:t>
      </w:r>
      <w:r w:rsidR="00D928BE">
        <w:rPr>
          <w:rFonts w:ascii="Times" w:hAnsi="Times" w:cs="Times" w:hint="eastAsia"/>
          <w:color w:val="000000"/>
          <w:kern w:val="0"/>
          <w:sz w:val="32"/>
          <w:szCs w:val="32"/>
        </w:rPr>
        <w:t>）进行更新。</w:t>
      </w:r>
    </w:p>
    <w:p w14:paraId="59BCE4CB" w14:textId="4D5C748D" w:rsidR="00D231E3"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 xml:space="preserve">// </w:t>
      </w:r>
      <w:r w:rsidR="007D6ECF">
        <w:rPr>
          <w:rFonts w:ascii="Times" w:hAnsi="Times" w:cs="Times" w:hint="eastAsia"/>
          <w:color w:val="000000"/>
          <w:kern w:val="0"/>
          <w:sz w:val="32"/>
          <w:szCs w:val="32"/>
        </w:rPr>
        <w:t>而在这里的这个算法中</w:t>
      </w:r>
      <w:r w:rsidR="005A0C67">
        <w:rPr>
          <w:rFonts w:ascii="Times" w:hAnsi="Times" w:cs="Times" w:hint="eastAsia"/>
          <w:color w:val="000000"/>
          <w:kern w:val="0"/>
          <w:sz w:val="32"/>
          <w:szCs w:val="32"/>
        </w:rPr>
        <w:t>，我们需要的让二者近似相等，即</w:t>
      </w:r>
      <w:r w:rsidR="001633D0" w:rsidRPr="001633D0">
        <w:rPr>
          <w:rFonts w:ascii="Times" w:hAnsi="Times" w:cs="Times"/>
          <w:color w:val="000000"/>
          <w:kern w:val="0"/>
          <w:sz w:val="32"/>
          <w:szCs w:val="32"/>
        </w:rPr>
        <w:t xml:space="preserve"> V (s</w:t>
      </w:r>
      <w:r w:rsidR="001633D0" w:rsidRPr="00D231E3">
        <w:rPr>
          <w:rFonts w:ascii="Times" w:hAnsi="Times" w:cs="Times"/>
          <w:color w:val="000000"/>
          <w:kern w:val="0"/>
          <w:sz w:val="32"/>
          <w:szCs w:val="32"/>
          <w:vertAlign w:val="superscript"/>
        </w:rPr>
        <w:t>(i)</w:t>
      </w:r>
      <w:r w:rsidR="001633D0" w:rsidRPr="001633D0">
        <w:rPr>
          <w:rFonts w:ascii="Times" w:hAnsi="Times" w:cs="Times"/>
          <w:color w:val="000000"/>
          <w:kern w:val="0"/>
          <w:sz w:val="32"/>
          <w:szCs w:val="32"/>
        </w:rPr>
        <w:t>) ≈ y</w:t>
      </w:r>
      <w:r w:rsidR="001633D0" w:rsidRPr="00D231E3">
        <w:rPr>
          <w:rFonts w:ascii="Times" w:hAnsi="Times" w:cs="Times"/>
          <w:color w:val="000000"/>
          <w:kern w:val="0"/>
          <w:sz w:val="32"/>
          <w:szCs w:val="32"/>
          <w:vertAlign w:val="superscript"/>
        </w:rPr>
        <w:t>(i)</w:t>
      </w:r>
      <w:r w:rsidR="005A0C67">
        <w:rPr>
          <w:rFonts w:ascii="Times" w:hAnsi="Times" w:cs="Times" w:hint="eastAsia"/>
          <w:color w:val="000000"/>
          <w:kern w:val="0"/>
          <w:sz w:val="32"/>
          <w:szCs w:val="32"/>
        </w:rPr>
        <w:t>，</w:t>
      </w:r>
    </w:p>
    <w:p w14:paraId="6887D8D6" w14:textId="6EF016E4" w:rsidR="008F0FA7" w:rsidRDefault="00DB34F9"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633D0" w:rsidRPr="001633D0">
        <w:rPr>
          <w:rFonts w:ascii="Times" w:hAnsi="Times" w:cs="Times"/>
          <w:color w:val="000000"/>
          <w:kern w:val="0"/>
          <w:sz w:val="32"/>
          <w:szCs w:val="32"/>
        </w:rPr>
        <w:t xml:space="preserve">// </w:t>
      </w:r>
      <w:r w:rsidR="008F0FA7">
        <w:rPr>
          <w:rFonts w:ascii="Times" w:hAnsi="Times" w:cs="Times" w:hint="eastAsia"/>
          <w:color w:val="000000"/>
          <w:kern w:val="0"/>
          <w:sz w:val="32"/>
          <w:szCs w:val="32"/>
        </w:rPr>
        <w:t>这可以通过使用监督学习算法（线性回归）来实现。</w:t>
      </w:r>
    </w:p>
    <w:p w14:paraId="3C29B599" w14:textId="3E96683A" w:rsidR="001633D0" w:rsidRPr="001633D0" w:rsidRDefault="008013E7"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Pr>
          <w:rFonts w:ascii="Times" w:hAnsi="Times" w:cs="Times" w:hint="eastAsia"/>
          <w:color w:val="000000"/>
          <w:kern w:val="0"/>
          <w:sz w:val="32"/>
          <w:szCs w:val="32"/>
        </w:rPr>
        <w:t>设</w:t>
      </w:r>
      <w:r w:rsidR="001633D0" w:rsidRPr="001633D0">
        <w:rPr>
          <w:rFonts w:ascii="Times" w:hAnsi="Times" w:cs="Times"/>
          <w:color w:val="000000"/>
          <w:kern w:val="0"/>
          <w:sz w:val="32"/>
          <w:szCs w:val="32"/>
        </w:rPr>
        <w:t xml:space="preserve"> </w:t>
      </w:r>
      <w:r w:rsidR="00D231E3" w:rsidRPr="00D231E3">
        <w:rPr>
          <w:rFonts w:ascii="Times" w:hAnsi="Times" w:cs="Times"/>
          <w:noProof/>
          <w:color w:val="000000"/>
          <w:kern w:val="0"/>
          <w:sz w:val="32"/>
          <w:szCs w:val="32"/>
        </w:rPr>
        <w:drawing>
          <wp:inline distT="0" distB="0" distL="0" distR="0" wp14:anchorId="1B2F70D3" wp14:editId="20CBF0F1">
            <wp:extent cx="3737751" cy="35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3505" cy="357099"/>
                    </a:xfrm>
                    <a:prstGeom prst="rect">
                      <a:avLst/>
                    </a:prstGeom>
                  </pic:spPr>
                </pic:pic>
              </a:graphicData>
            </a:graphic>
          </wp:inline>
        </w:drawing>
      </w:r>
    </w:p>
    <w:p w14:paraId="73F66B65" w14:textId="272879BD" w:rsidR="009C647F"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30BEA8AA" w14:textId="659FF46E" w:rsidR="005E7596" w:rsidRDefault="005E7596" w:rsidP="0085611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以上，我们就写出了一个拟合值迭代算法</w:t>
      </w:r>
      <w:r w:rsidR="00382C10">
        <w:rPr>
          <w:rFonts w:ascii="Times" w:hAnsi="Times" w:cs="Times" w:hint="eastAsia"/>
          <w:color w:val="000000"/>
          <w:kern w:val="0"/>
          <w:sz w:val="32"/>
          <w:szCs w:val="32"/>
        </w:rPr>
        <w:t>（</w:t>
      </w:r>
      <w:r w:rsidR="00382C10">
        <w:rPr>
          <w:rFonts w:ascii="Times" w:hAnsi="Times" w:cs="Times"/>
          <w:color w:val="000000"/>
          <w:kern w:val="0"/>
          <w:sz w:val="32"/>
          <w:szCs w:val="32"/>
        </w:rPr>
        <w:t>fitted value iteration</w:t>
      </w:r>
      <w:r w:rsidR="00382C10">
        <w:rPr>
          <w:rFonts w:ascii="Times" w:hAnsi="Times" w:cs="Times" w:hint="eastAsia"/>
          <w:color w:val="000000"/>
          <w:kern w:val="0"/>
          <w:sz w:val="32"/>
          <w:szCs w:val="32"/>
        </w:rPr>
        <w:t>）</w:t>
      </w:r>
      <w:r>
        <w:rPr>
          <w:rFonts w:ascii="Times" w:hAnsi="Times" w:cs="Times" w:hint="eastAsia"/>
          <w:color w:val="000000"/>
          <w:kern w:val="0"/>
          <w:sz w:val="32"/>
          <w:szCs w:val="32"/>
        </w:rPr>
        <w:t>，其中使用线性回归作为算法</w:t>
      </w:r>
      <w:r w:rsidR="001C71C7">
        <w:rPr>
          <w:rFonts w:ascii="Times" w:hAnsi="Times" w:cs="Times" w:hint="eastAsia"/>
          <w:color w:val="000000"/>
          <w:kern w:val="0"/>
          <w:sz w:val="32"/>
          <w:szCs w:val="32"/>
        </w:rPr>
        <w:t>（</w:t>
      </w:r>
      <w:r w:rsidR="001C71C7">
        <w:rPr>
          <w:rFonts w:ascii="Times" w:hAnsi="Times" w:cs="Times"/>
          <w:color w:val="000000"/>
          <w:kern w:val="0"/>
          <w:sz w:val="32"/>
          <w:szCs w:val="32"/>
        </w:rPr>
        <w:t>linear regression</w:t>
      </w:r>
      <w:r w:rsidR="001C71C7">
        <w:rPr>
          <w:rFonts w:ascii="Times" w:hAnsi="Times" w:cs="Times" w:hint="eastAsia"/>
          <w:color w:val="000000"/>
          <w:kern w:val="0"/>
          <w:sz w:val="32"/>
          <w:szCs w:val="32"/>
        </w:rPr>
        <w:t>）</w:t>
      </w:r>
      <w:r w:rsidR="00FA5B28">
        <w:rPr>
          <w:rFonts w:ascii="Times" w:hAnsi="Times" w:cs="Times" w:hint="eastAsia"/>
          <w:color w:val="000000"/>
          <w:kern w:val="0"/>
          <w:sz w:val="32"/>
          <w:szCs w:val="32"/>
        </w:rPr>
        <w:t>，使</w:t>
      </w:r>
      <w:r w:rsidR="00FA5B28">
        <w:rPr>
          <w:rFonts w:ascii="Times" w:hAnsi="Times" w:cs="Times" w:hint="eastAsia"/>
          <w:color w:val="000000"/>
          <w:kern w:val="0"/>
          <w:sz w:val="32"/>
          <w:szCs w:val="32"/>
        </w:rPr>
        <w:t xml:space="preserve"> </w:t>
      </w:r>
      <w:r w:rsidR="00BD412B">
        <w:rPr>
          <w:rFonts w:ascii="Times" w:hAnsi="Times" w:cs="Times"/>
          <w:color w:val="000000"/>
          <w:kern w:val="0"/>
          <w:sz w:val="32"/>
          <w:szCs w:val="32"/>
        </w:rPr>
        <w:t>V (s</w:t>
      </w:r>
      <w:r w:rsidR="00BD412B">
        <w:rPr>
          <w:rFonts w:ascii="Times" w:hAnsi="Times" w:cs="Times"/>
          <w:color w:val="000000"/>
          <w:kern w:val="0"/>
          <w:position w:val="10"/>
          <w:sz w:val="21"/>
          <w:szCs w:val="21"/>
        </w:rPr>
        <w:t>(i)</w:t>
      </w:r>
      <w:r w:rsidR="00BD412B">
        <w:rPr>
          <w:rFonts w:ascii="Times" w:hAnsi="Times" w:cs="Times"/>
          <w:color w:val="000000"/>
          <w:kern w:val="0"/>
          <w:sz w:val="32"/>
          <w:szCs w:val="32"/>
        </w:rPr>
        <w:t>)</w:t>
      </w:r>
      <w:r w:rsidR="00BD412B">
        <w:rPr>
          <w:rFonts w:ascii="Times" w:hAnsi="Times" w:cs="Times" w:hint="eastAsia"/>
          <w:color w:val="000000"/>
          <w:kern w:val="0"/>
          <w:sz w:val="32"/>
          <w:szCs w:val="32"/>
        </w:rPr>
        <w:t xml:space="preserve"> </w:t>
      </w:r>
      <w:r w:rsidR="00FA5B28">
        <w:rPr>
          <w:rFonts w:ascii="Times" w:hAnsi="Times" w:cs="Times" w:hint="eastAsia"/>
          <w:color w:val="000000"/>
          <w:kern w:val="0"/>
          <w:sz w:val="32"/>
          <w:szCs w:val="32"/>
        </w:rPr>
        <w:t>逼近</w:t>
      </w:r>
      <w:r w:rsidR="00C1767E">
        <w:rPr>
          <w:rFonts w:ascii="Times" w:hAnsi="Times" w:cs="Times" w:hint="eastAsia"/>
          <w:color w:val="000000"/>
          <w:kern w:val="0"/>
          <w:sz w:val="32"/>
          <w:szCs w:val="32"/>
        </w:rPr>
        <w:t xml:space="preserve"> </w:t>
      </w:r>
      <w:r w:rsidR="00C1767E">
        <w:rPr>
          <w:rFonts w:ascii="Times" w:hAnsi="Times" w:cs="Times"/>
          <w:color w:val="000000"/>
          <w:kern w:val="0"/>
          <w:sz w:val="32"/>
          <w:szCs w:val="32"/>
        </w:rPr>
        <w:t>y</w:t>
      </w:r>
      <w:r w:rsidR="00C1767E">
        <w:rPr>
          <w:rFonts w:ascii="Times" w:hAnsi="Times" w:cs="Times"/>
          <w:color w:val="000000"/>
          <w:kern w:val="0"/>
          <w:position w:val="10"/>
          <w:sz w:val="21"/>
          <w:szCs w:val="21"/>
        </w:rPr>
        <w:t>(i)</w:t>
      </w:r>
      <w:r w:rsidR="00BD412B">
        <w:rPr>
          <w:rFonts w:ascii="Times" w:hAnsi="Times" w:cs="Times" w:hint="eastAsia"/>
          <w:color w:val="000000"/>
          <w:kern w:val="0"/>
          <w:sz w:val="32"/>
          <w:szCs w:val="32"/>
        </w:rPr>
        <w:t>。</w:t>
      </w:r>
      <w:r w:rsidR="00FC7823">
        <w:rPr>
          <w:rFonts w:ascii="Times" w:hAnsi="Times" w:cs="Times" w:hint="eastAsia"/>
          <w:color w:val="000000"/>
          <w:kern w:val="0"/>
          <w:sz w:val="32"/>
          <w:szCs w:val="32"/>
        </w:rPr>
        <w:t>这个步骤完全类似在标准监督学习问题</w:t>
      </w:r>
      <w:r w:rsidR="003C7A46">
        <w:rPr>
          <w:rFonts w:ascii="Times" w:hAnsi="Times" w:cs="Times" w:hint="eastAsia"/>
          <w:color w:val="000000"/>
          <w:kern w:val="0"/>
          <w:sz w:val="32"/>
          <w:szCs w:val="32"/>
        </w:rPr>
        <w:t>（回归问题）</w:t>
      </w:r>
      <w:r w:rsidR="00FC7823">
        <w:rPr>
          <w:rFonts w:ascii="Times" w:hAnsi="Times" w:cs="Times" w:hint="eastAsia"/>
          <w:color w:val="000000"/>
          <w:kern w:val="0"/>
          <w:sz w:val="32"/>
          <w:szCs w:val="32"/>
        </w:rPr>
        <w:t>中</w:t>
      </w:r>
      <w:r w:rsidR="00724862">
        <w:rPr>
          <w:rFonts w:ascii="Times" w:hAnsi="Times" w:cs="Times" w:hint="eastAsia"/>
          <w:color w:val="000000"/>
          <w:kern w:val="0"/>
          <w:sz w:val="32"/>
          <w:szCs w:val="32"/>
        </w:rPr>
        <w:t>面对</w:t>
      </w:r>
      <w:r w:rsidR="00FC7823">
        <w:rPr>
          <w:rFonts w:ascii="Times" w:hAnsi="Times" w:cs="Times" w:hint="eastAsia"/>
          <w:color w:val="000000"/>
          <w:kern w:val="0"/>
          <w:sz w:val="32"/>
          <w:szCs w:val="32"/>
        </w:rPr>
        <w:t xml:space="preserve"> m </w:t>
      </w:r>
      <w:r w:rsidR="00FC7823">
        <w:rPr>
          <w:rFonts w:ascii="Times" w:hAnsi="Times" w:cs="Times" w:hint="eastAsia"/>
          <w:color w:val="000000"/>
          <w:kern w:val="0"/>
          <w:sz w:val="32"/>
          <w:szCs w:val="32"/>
        </w:rPr>
        <w:t>个训练集</w:t>
      </w:r>
      <w:r w:rsidR="00FC7823">
        <w:rPr>
          <w:rFonts w:ascii="Times" w:hAnsi="Times" w:cs="Times" w:hint="eastAsia"/>
          <w:color w:val="000000"/>
          <w:kern w:val="0"/>
          <w:sz w:val="32"/>
          <w:szCs w:val="32"/>
        </w:rPr>
        <w:t xml:space="preserve"> </w:t>
      </w:r>
      <w:r w:rsidR="008A3952">
        <w:rPr>
          <w:rFonts w:ascii="Times" w:hAnsi="Times" w:cs="Times"/>
          <w:color w:val="000000"/>
          <w:kern w:val="0"/>
          <w:sz w:val="32"/>
          <w:szCs w:val="32"/>
        </w:rPr>
        <w:t>(x</w:t>
      </w:r>
      <w:r w:rsidR="008A3952">
        <w:rPr>
          <w:rFonts w:ascii="Times" w:hAnsi="Times" w:cs="Times"/>
          <w:color w:val="000000"/>
          <w:kern w:val="0"/>
          <w:position w:val="10"/>
          <w:sz w:val="21"/>
          <w:szCs w:val="21"/>
        </w:rPr>
        <w:t>(1)</w:t>
      </w:r>
      <w:r w:rsidR="008A3952">
        <w:rPr>
          <w:rFonts w:ascii="Times" w:hAnsi="Times" w:cs="Times"/>
          <w:color w:val="000000"/>
          <w:kern w:val="0"/>
          <w:sz w:val="32"/>
          <w:szCs w:val="32"/>
        </w:rPr>
        <w:t>,y</w:t>
      </w:r>
      <w:r w:rsidR="008A3952">
        <w:rPr>
          <w:rFonts w:ascii="Times" w:hAnsi="Times" w:cs="Times"/>
          <w:color w:val="000000"/>
          <w:kern w:val="0"/>
          <w:position w:val="10"/>
          <w:sz w:val="21"/>
          <w:szCs w:val="21"/>
        </w:rPr>
        <w:t>(1)</w:t>
      </w:r>
      <w:r w:rsidR="008A3952">
        <w:rPr>
          <w:rFonts w:ascii="Times" w:hAnsi="Times" w:cs="Times"/>
          <w:color w:val="000000"/>
          <w:kern w:val="0"/>
          <w:sz w:val="32"/>
          <w:szCs w:val="32"/>
        </w:rPr>
        <w:t>),(x</w:t>
      </w:r>
      <w:r w:rsidR="008A3952">
        <w:rPr>
          <w:rFonts w:ascii="Times" w:hAnsi="Times" w:cs="Times"/>
          <w:color w:val="000000"/>
          <w:kern w:val="0"/>
          <w:position w:val="10"/>
          <w:sz w:val="21"/>
          <w:szCs w:val="21"/>
        </w:rPr>
        <w:t>(2)</w:t>
      </w:r>
      <w:r w:rsidR="008A3952">
        <w:rPr>
          <w:rFonts w:ascii="Times" w:hAnsi="Times" w:cs="Times"/>
          <w:color w:val="000000"/>
          <w:kern w:val="0"/>
          <w:sz w:val="32"/>
          <w:szCs w:val="32"/>
        </w:rPr>
        <w:t>,y</w:t>
      </w:r>
      <w:r w:rsidR="008A3952">
        <w:rPr>
          <w:rFonts w:ascii="Times" w:hAnsi="Times" w:cs="Times"/>
          <w:color w:val="000000"/>
          <w:kern w:val="0"/>
          <w:position w:val="10"/>
          <w:sz w:val="21"/>
          <w:szCs w:val="21"/>
        </w:rPr>
        <w:t>(2)</w:t>
      </w:r>
      <w:r w:rsidR="008A3952">
        <w:rPr>
          <w:rFonts w:ascii="Times" w:hAnsi="Times" w:cs="Times"/>
          <w:color w:val="000000"/>
          <w:kern w:val="0"/>
          <w:sz w:val="32"/>
          <w:szCs w:val="32"/>
        </w:rPr>
        <w:t>),...,(x</w:t>
      </w:r>
      <w:r w:rsidR="008A3952">
        <w:rPr>
          <w:rFonts w:ascii="Times" w:hAnsi="Times" w:cs="Times"/>
          <w:color w:val="000000"/>
          <w:kern w:val="0"/>
          <w:position w:val="10"/>
          <w:sz w:val="21"/>
          <w:szCs w:val="21"/>
        </w:rPr>
        <w:t>(m)</w:t>
      </w:r>
      <w:r w:rsidR="008A3952">
        <w:rPr>
          <w:rFonts w:ascii="Times" w:hAnsi="Times" w:cs="Times"/>
          <w:color w:val="000000"/>
          <w:kern w:val="0"/>
          <w:sz w:val="32"/>
          <w:szCs w:val="32"/>
        </w:rPr>
        <w:t>,y</w:t>
      </w:r>
      <w:r w:rsidR="008A3952">
        <w:rPr>
          <w:rFonts w:ascii="Times" w:hAnsi="Times" w:cs="Times"/>
          <w:color w:val="000000"/>
          <w:kern w:val="0"/>
          <w:position w:val="10"/>
          <w:sz w:val="21"/>
          <w:szCs w:val="21"/>
        </w:rPr>
        <w:t>(m)</w:t>
      </w:r>
      <w:r w:rsidR="00D056D6">
        <w:rPr>
          <w:rFonts w:ascii="Times" w:hAnsi="Times" w:cs="Times"/>
          <w:color w:val="000000"/>
          <w:kern w:val="0"/>
          <w:sz w:val="32"/>
          <w:szCs w:val="32"/>
        </w:rPr>
        <w:t xml:space="preserve">) </w:t>
      </w:r>
      <w:r w:rsidR="006D70DE">
        <w:rPr>
          <w:rFonts w:ascii="Times" w:hAnsi="Times" w:cs="Times" w:hint="eastAsia"/>
          <w:color w:val="000000"/>
          <w:kern w:val="0"/>
          <w:sz w:val="32"/>
          <w:szCs w:val="32"/>
        </w:rPr>
        <w:t>，而要</w:t>
      </w:r>
      <w:r w:rsidR="00D764CF">
        <w:rPr>
          <w:rFonts w:ascii="Times" w:hAnsi="Times" w:cs="Times" w:hint="eastAsia"/>
          <w:color w:val="000000"/>
          <w:kern w:val="0"/>
          <w:sz w:val="32"/>
          <w:szCs w:val="32"/>
        </w:rPr>
        <w:t>利用学习得到从</w:t>
      </w:r>
      <w:r w:rsidR="00D764CF">
        <w:rPr>
          <w:rFonts w:ascii="Times" w:hAnsi="Times" w:cs="Times" w:hint="eastAsia"/>
          <w:color w:val="000000"/>
          <w:kern w:val="0"/>
          <w:sz w:val="32"/>
          <w:szCs w:val="32"/>
        </w:rPr>
        <w:t xml:space="preserve"> x </w:t>
      </w:r>
      <w:r w:rsidR="00D764CF">
        <w:rPr>
          <w:rFonts w:ascii="Times" w:hAnsi="Times" w:cs="Times" w:hint="eastAsia"/>
          <w:color w:val="000000"/>
          <w:kern w:val="0"/>
          <w:sz w:val="32"/>
          <w:szCs w:val="32"/>
        </w:rPr>
        <w:t>到</w:t>
      </w:r>
      <w:r w:rsidR="00D764CF">
        <w:rPr>
          <w:rFonts w:ascii="Times" w:hAnsi="Times" w:cs="Times" w:hint="eastAsia"/>
          <w:color w:val="000000"/>
          <w:kern w:val="0"/>
          <w:sz w:val="32"/>
          <w:szCs w:val="32"/>
        </w:rPr>
        <w:t xml:space="preserve"> y </w:t>
      </w:r>
      <w:r w:rsidR="00D764CF">
        <w:rPr>
          <w:rFonts w:ascii="Times" w:hAnsi="Times" w:cs="Times" w:hint="eastAsia"/>
          <w:color w:val="000000"/>
          <w:kern w:val="0"/>
          <w:sz w:val="32"/>
          <w:szCs w:val="32"/>
        </w:rPr>
        <w:t>的映射函数</w:t>
      </w:r>
      <w:r w:rsidR="00FC7823">
        <w:rPr>
          <w:rFonts w:ascii="Times" w:hAnsi="Times" w:cs="Times" w:hint="eastAsia"/>
          <w:color w:val="000000"/>
          <w:kern w:val="0"/>
          <w:sz w:val="32"/>
          <w:szCs w:val="32"/>
        </w:rPr>
        <w:t>的情况</w:t>
      </w:r>
      <w:r w:rsidR="00027C44">
        <w:rPr>
          <w:rFonts w:ascii="Times" w:hAnsi="Times" w:cs="Times" w:hint="eastAsia"/>
          <w:color w:val="000000"/>
          <w:kern w:val="0"/>
          <w:sz w:val="32"/>
          <w:szCs w:val="32"/>
        </w:rPr>
        <w:t>；</w:t>
      </w:r>
      <w:r w:rsidR="00AD3DAE">
        <w:rPr>
          <w:rFonts w:ascii="Times" w:hAnsi="Times" w:cs="Times" w:hint="eastAsia"/>
          <w:color w:val="000000"/>
          <w:kern w:val="0"/>
          <w:sz w:val="32"/>
          <w:szCs w:val="32"/>
        </w:rPr>
        <w:t>唯一区别无非是这里的</w:t>
      </w:r>
      <w:r w:rsidR="00AD3DAE">
        <w:rPr>
          <w:rFonts w:ascii="Times" w:hAnsi="Times" w:cs="Times" w:hint="eastAsia"/>
          <w:color w:val="000000"/>
          <w:kern w:val="0"/>
          <w:sz w:val="32"/>
          <w:szCs w:val="32"/>
        </w:rPr>
        <w:t xml:space="preserve"> s </w:t>
      </w:r>
      <w:r w:rsidR="00AD3DAE">
        <w:rPr>
          <w:rFonts w:ascii="Times" w:hAnsi="Times" w:cs="Times" w:hint="eastAsia"/>
          <w:color w:val="000000"/>
          <w:kern w:val="0"/>
          <w:sz w:val="32"/>
          <w:szCs w:val="32"/>
        </w:rPr>
        <w:t>扮演了当时</w:t>
      </w:r>
      <w:r w:rsidR="00AD3DAE">
        <w:rPr>
          <w:rFonts w:ascii="Times" w:hAnsi="Times" w:cs="Times" w:hint="eastAsia"/>
          <w:color w:val="000000"/>
          <w:kern w:val="0"/>
          <w:sz w:val="32"/>
          <w:szCs w:val="32"/>
        </w:rPr>
        <w:t xml:space="preserve"> x </w:t>
      </w:r>
      <w:r w:rsidR="00AD3DAE">
        <w:rPr>
          <w:rFonts w:ascii="Times" w:hAnsi="Times" w:cs="Times" w:hint="eastAsia"/>
          <w:color w:val="000000"/>
          <w:kern w:val="0"/>
          <w:sz w:val="32"/>
          <w:szCs w:val="32"/>
        </w:rPr>
        <w:t>的角色。</w:t>
      </w:r>
      <w:r w:rsidR="00E36EAE">
        <w:rPr>
          <w:rFonts w:ascii="Times" w:hAnsi="Times" w:cs="Times" w:hint="eastAsia"/>
          <w:color w:val="000000"/>
          <w:kern w:val="0"/>
          <w:sz w:val="32"/>
          <w:szCs w:val="32"/>
        </w:rPr>
        <w:t>虽然我们上面描述的算法是线性回归，很显然其他的回归算法（例如局部加权线性回归）也都可以使用。</w:t>
      </w:r>
    </w:p>
    <w:p w14:paraId="78EFE6AA" w14:textId="03456926" w:rsidR="00033F60" w:rsidRPr="0063149C" w:rsidRDefault="000A66AD" w:rsidP="0085611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与离散状态集合上进行的</w:t>
      </w:r>
      <w:r w:rsidR="00D64067">
        <w:rPr>
          <w:rFonts w:ascii="Times" w:hAnsi="Times" w:cs="Times" w:hint="eastAsia"/>
          <w:color w:val="000000"/>
          <w:kern w:val="0"/>
          <w:sz w:val="32"/>
          <w:szCs w:val="32"/>
        </w:rPr>
        <w:t>的值迭代</w:t>
      </w:r>
      <w:r w:rsidR="004E2C38">
        <w:rPr>
          <w:rFonts w:ascii="Times" w:hAnsi="Times" w:cs="Times" w:hint="eastAsia"/>
          <w:color w:val="000000"/>
          <w:kern w:val="0"/>
          <w:sz w:val="32"/>
          <w:szCs w:val="32"/>
        </w:rPr>
        <w:t>（</w:t>
      </w:r>
      <w:r w:rsidR="004E2C38">
        <w:rPr>
          <w:rFonts w:ascii="Times" w:hAnsi="Times" w:cs="Times"/>
          <w:color w:val="000000"/>
          <w:kern w:val="0"/>
          <w:sz w:val="32"/>
          <w:szCs w:val="32"/>
        </w:rPr>
        <w:t>value iteration</w:t>
      </w:r>
      <w:r w:rsidR="004E2C38">
        <w:rPr>
          <w:rFonts w:ascii="Times" w:hAnsi="Times" w:cs="Times" w:hint="eastAsia"/>
          <w:color w:val="000000"/>
          <w:kern w:val="0"/>
          <w:sz w:val="32"/>
          <w:szCs w:val="32"/>
        </w:rPr>
        <w:t>）</w:t>
      </w:r>
      <w:r w:rsidR="00D64067">
        <w:rPr>
          <w:rFonts w:ascii="Times" w:hAnsi="Times" w:cs="Times" w:hint="eastAsia"/>
          <w:color w:val="000000"/>
          <w:kern w:val="0"/>
          <w:sz w:val="32"/>
          <w:szCs w:val="32"/>
        </w:rPr>
        <w:t>不同，</w:t>
      </w:r>
      <w:r w:rsidR="008C0934">
        <w:rPr>
          <w:rFonts w:ascii="Times" w:hAnsi="Times" w:cs="Times" w:hint="eastAsia"/>
          <w:color w:val="000000"/>
          <w:kern w:val="0"/>
          <w:sz w:val="32"/>
          <w:szCs w:val="32"/>
        </w:rPr>
        <w:t>拟合值迭代（</w:t>
      </w:r>
      <w:r w:rsidR="00D276A5">
        <w:rPr>
          <w:rFonts w:ascii="Times" w:hAnsi="Times" w:cs="Times"/>
          <w:color w:val="000000"/>
          <w:kern w:val="0"/>
          <w:sz w:val="32"/>
          <w:szCs w:val="32"/>
        </w:rPr>
        <w:t>fitted value iteration</w:t>
      </w:r>
      <w:r w:rsidR="008C0934">
        <w:rPr>
          <w:rFonts w:ascii="Times" w:hAnsi="Times" w:cs="Times" w:hint="eastAsia"/>
          <w:color w:val="000000"/>
          <w:kern w:val="0"/>
          <w:sz w:val="32"/>
          <w:szCs w:val="32"/>
        </w:rPr>
        <w:t>）并不一定总会收敛</w:t>
      </w:r>
      <w:r w:rsidR="00926726">
        <w:rPr>
          <w:rFonts w:ascii="Times" w:hAnsi="Times" w:cs="Times" w:hint="eastAsia"/>
          <w:color w:val="000000"/>
          <w:kern w:val="0"/>
          <w:sz w:val="32"/>
          <w:szCs w:val="32"/>
        </w:rPr>
        <w:t>（</w:t>
      </w:r>
      <w:r w:rsidR="00926726">
        <w:rPr>
          <w:rFonts w:ascii="Times" w:hAnsi="Times" w:cs="Times"/>
          <w:color w:val="000000"/>
          <w:kern w:val="0"/>
          <w:sz w:val="32"/>
          <w:szCs w:val="32"/>
        </w:rPr>
        <w:t>converge</w:t>
      </w:r>
      <w:r w:rsidR="00926726">
        <w:rPr>
          <w:rFonts w:ascii="Times" w:hAnsi="Times" w:cs="Times" w:hint="eastAsia"/>
          <w:color w:val="000000"/>
          <w:kern w:val="0"/>
          <w:sz w:val="32"/>
          <w:szCs w:val="32"/>
        </w:rPr>
        <w:t>）</w:t>
      </w:r>
      <w:r w:rsidR="008C0934">
        <w:rPr>
          <w:rFonts w:ascii="Times" w:hAnsi="Times" w:cs="Times" w:hint="eastAsia"/>
          <w:color w:val="000000"/>
          <w:kern w:val="0"/>
          <w:sz w:val="32"/>
          <w:szCs w:val="32"/>
        </w:rPr>
        <w:t>。</w:t>
      </w:r>
      <w:r w:rsidR="007C14DF">
        <w:rPr>
          <w:rFonts w:ascii="Times" w:hAnsi="Times" w:cs="Times" w:hint="eastAsia"/>
          <w:color w:val="000000"/>
          <w:kern w:val="0"/>
          <w:sz w:val="32"/>
          <w:szCs w:val="32"/>
        </w:rPr>
        <w:t>然而，在实践</w:t>
      </w:r>
      <w:r w:rsidR="00800A71">
        <w:rPr>
          <w:rFonts w:ascii="Times" w:hAnsi="Times" w:cs="Times" w:hint="eastAsia"/>
          <w:color w:val="000000"/>
          <w:kern w:val="0"/>
          <w:sz w:val="32"/>
          <w:szCs w:val="32"/>
        </w:rPr>
        <w:t>中，</w:t>
      </w:r>
      <w:r w:rsidR="007314C5">
        <w:rPr>
          <w:rFonts w:ascii="Times" w:hAnsi="Times" w:cs="Times" w:hint="eastAsia"/>
          <w:color w:val="000000"/>
          <w:kern w:val="0"/>
          <w:sz w:val="32"/>
          <w:szCs w:val="32"/>
        </w:rPr>
        <w:t>通常都还是能收敛的（</w:t>
      </w:r>
      <w:r w:rsidR="00611230">
        <w:rPr>
          <w:rFonts w:ascii="Times" w:hAnsi="Times" w:cs="Times" w:hint="eastAsia"/>
          <w:color w:val="000000"/>
          <w:kern w:val="0"/>
          <w:sz w:val="32"/>
          <w:szCs w:val="32"/>
        </w:rPr>
        <w:t>或者近似收敛</w:t>
      </w:r>
      <w:r w:rsidR="007314C5">
        <w:rPr>
          <w:rFonts w:ascii="Times" w:hAnsi="Times" w:cs="Times" w:hint="eastAsia"/>
          <w:color w:val="000000"/>
          <w:kern w:val="0"/>
          <w:sz w:val="32"/>
          <w:szCs w:val="32"/>
        </w:rPr>
        <w:t>）</w:t>
      </w:r>
      <w:r w:rsidR="00611230">
        <w:rPr>
          <w:rFonts w:ascii="Times" w:hAnsi="Times" w:cs="Times" w:hint="eastAsia"/>
          <w:color w:val="000000"/>
          <w:kern w:val="0"/>
          <w:sz w:val="32"/>
          <w:szCs w:val="32"/>
        </w:rPr>
        <w:t>，</w:t>
      </w:r>
      <w:r w:rsidR="007E1E88">
        <w:rPr>
          <w:rFonts w:ascii="Times" w:hAnsi="Times" w:cs="Times" w:hint="eastAsia"/>
          <w:color w:val="000000"/>
          <w:kern w:val="0"/>
          <w:sz w:val="32"/>
          <w:szCs w:val="32"/>
        </w:rPr>
        <w:t>而且能解决大多数问题。</w:t>
      </w:r>
      <w:r w:rsidR="000C4CF7">
        <w:rPr>
          <w:rFonts w:ascii="Times" w:hAnsi="Times" w:cs="Times" w:hint="eastAsia"/>
          <w:color w:val="000000"/>
          <w:kern w:val="0"/>
          <w:sz w:val="32"/>
          <w:szCs w:val="32"/>
        </w:rPr>
        <w:t>另外还要注意，如果我们使用一个</w:t>
      </w:r>
      <w:r w:rsidR="000C4CF7">
        <w:rPr>
          <w:rFonts w:ascii="Times" w:hAnsi="Times" w:cs="Times" w:hint="eastAsia"/>
          <w:color w:val="000000"/>
          <w:kern w:val="0"/>
          <w:sz w:val="32"/>
          <w:szCs w:val="32"/>
        </w:rPr>
        <w:t xml:space="preserve"> MDP </w:t>
      </w:r>
      <w:r w:rsidR="000C4CF7">
        <w:rPr>
          <w:rFonts w:ascii="Times" w:hAnsi="Times" w:cs="Times" w:hint="eastAsia"/>
          <w:color w:val="000000"/>
          <w:kern w:val="0"/>
          <w:sz w:val="32"/>
          <w:szCs w:val="32"/>
        </w:rPr>
        <w:t>的</w:t>
      </w:r>
      <w:r w:rsidR="00757A88">
        <w:rPr>
          <w:rFonts w:ascii="Times" w:hAnsi="Times" w:cs="Times" w:hint="eastAsia"/>
          <w:color w:val="000000"/>
          <w:kern w:val="0"/>
          <w:sz w:val="32"/>
          <w:szCs w:val="32"/>
        </w:rPr>
        <w:t>确定性模拟器</w:t>
      </w:r>
      <w:r w:rsidR="00757A88">
        <w:rPr>
          <w:rFonts w:ascii="Times" w:hAnsi="Times" w:cs="Times" w:hint="eastAsia"/>
          <w:color w:val="000000"/>
          <w:kern w:val="0"/>
          <w:sz w:val="32"/>
          <w:szCs w:val="32"/>
        </w:rPr>
        <w:t>/</w:t>
      </w:r>
      <w:r w:rsidR="00757A88">
        <w:rPr>
          <w:rFonts w:ascii="Times" w:hAnsi="Times" w:cs="Times" w:hint="eastAsia"/>
          <w:color w:val="000000"/>
          <w:kern w:val="0"/>
          <w:sz w:val="32"/>
          <w:szCs w:val="32"/>
        </w:rPr>
        <w:t>模型的话</w:t>
      </w:r>
      <w:r w:rsidR="0063149C">
        <w:rPr>
          <w:rFonts w:ascii="Times" w:hAnsi="Times" w:cs="Times" w:hint="eastAsia"/>
          <w:color w:val="000000"/>
          <w:kern w:val="0"/>
          <w:sz w:val="32"/>
          <w:szCs w:val="32"/>
        </w:rPr>
        <w:t>，就可以对拟合值迭代进行简化，设置算法中的</w:t>
      </w:r>
      <w:r w:rsidR="0063149C">
        <w:rPr>
          <w:rFonts w:ascii="Times" w:hAnsi="Times" w:cs="Times" w:hint="eastAsia"/>
          <w:color w:val="000000"/>
          <w:kern w:val="0"/>
          <w:sz w:val="32"/>
          <w:szCs w:val="32"/>
        </w:rPr>
        <w:t xml:space="preserve"> k</w:t>
      </w:r>
      <w:r w:rsidR="00292B7C">
        <w:rPr>
          <w:rFonts w:ascii="Times" w:hAnsi="Times" w:cs="Times" w:hint="eastAsia"/>
          <w:color w:val="000000"/>
          <w:kern w:val="0"/>
          <w:sz w:val="32"/>
          <w:szCs w:val="32"/>
        </w:rPr>
        <w:t xml:space="preserve"> = 1</w:t>
      </w:r>
      <w:r w:rsidR="00292B7C">
        <w:rPr>
          <w:rFonts w:ascii="Times" w:hAnsi="Times" w:cs="Times" w:hint="eastAsia"/>
          <w:color w:val="000000"/>
          <w:kern w:val="0"/>
          <w:sz w:val="32"/>
          <w:szCs w:val="32"/>
        </w:rPr>
        <w:t>。</w:t>
      </w:r>
      <w:r w:rsidR="0004182D">
        <w:rPr>
          <w:rFonts w:ascii="Times" w:hAnsi="Times" w:cs="Times" w:hint="eastAsia"/>
          <w:color w:val="000000"/>
          <w:kern w:val="0"/>
          <w:sz w:val="32"/>
          <w:szCs w:val="32"/>
        </w:rPr>
        <w:t>这是因为等式（</w:t>
      </w:r>
      <w:r w:rsidR="0004182D">
        <w:rPr>
          <w:rFonts w:ascii="Times" w:hAnsi="Times" w:cs="Times" w:hint="eastAsia"/>
          <w:color w:val="000000"/>
          <w:kern w:val="0"/>
          <w:sz w:val="32"/>
          <w:szCs w:val="32"/>
        </w:rPr>
        <w:t>7</w:t>
      </w:r>
      <w:r w:rsidR="0004182D">
        <w:rPr>
          <w:rFonts w:ascii="Times" w:hAnsi="Times" w:cs="Times" w:hint="eastAsia"/>
          <w:color w:val="000000"/>
          <w:kern w:val="0"/>
          <w:sz w:val="32"/>
          <w:szCs w:val="32"/>
        </w:rPr>
        <w:t>）当中的期望值成为了对确定性分布</w:t>
      </w:r>
      <w:r w:rsidR="00C22CCC">
        <w:rPr>
          <w:rFonts w:ascii="Times" w:hAnsi="Times" w:cs="Times" w:hint="eastAsia"/>
          <w:color w:val="000000"/>
          <w:kern w:val="0"/>
          <w:sz w:val="32"/>
          <w:szCs w:val="32"/>
        </w:rPr>
        <w:t>（</w:t>
      </w:r>
      <w:r w:rsidR="00C22CCC">
        <w:rPr>
          <w:rFonts w:ascii="Times" w:hAnsi="Times" w:cs="Times"/>
          <w:color w:val="000000"/>
          <w:kern w:val="0"/>
          <w:sz w:val="32"/>
          <w:szCs w:val="32"/>
        </w:rPr>
        <w:t>deterministic distribution</w:t>
      </w:r>
      <w:r w:rsidR="00C22CCC">
        <w:rPr>
          <w:rFonts w:ascii="Times" w:hAnsi="Times" w:cs="Times" w:hint="eastAsia"/>
          <w:color w:val="000000"/>
          <w:kern w:val="0"/>
          <w:sz w:val="32"/>
          <w:szCs w:val="32"/>
        </w:rPr>
        <w:t>）</w:t>
      </w:r>
      <w:r w:rsidR="0004182D">
        <w:rPr>
          <w:rFonts w:ascii="Times" w:hAnsi="Times" w:cs="Times" w:hint="eastAsia"/>
          <w:color w:val="000000"/>
          <w:kern w:val="0"/>
          <w:sz w:val="32"/>
          <w:szCs w:val="32"/>
        </w:rPr>
        <w:t>的期望，</w:t>
      </w:r>
      <w:r w:rsidR="005B6F1F">
        <w:rPr>
          <w:rFonts w:ascii="Times" w:hAnsi="Times" w:cs="Times" w:hint="eastAsia"/>
          <w:color w:val="000000"/>
          <w:kern w:val="0"/>
          <w:sz w:val="32"/>
          <w:szCs w:val="32"/>
        </w:rPr>
        <w:t>所以一</w:t>
      </w:r>
      <w:r w:rsidR="006C4FBE">
        <w:rPr>
          <w:rFonts w:ascii="Times" w:hAnsi="Times" w:cs="Times" w:hint="eastAsia"/>
          <w:color w:val="000000"/>
          <w:kern w:val="0"/>
          <w:sz w:val="32"/>
          <w:szCs w:val="32"/>
        </w:rPr>
        <w:t>个简单</w:t>
      </w:r>
      <w:r w:rsidR="008F20FE">
        <w:rPr>
          <w:rFonts w:ascii="Times" w:hAnsi="Times" w:cs="Times" w:hint="eastAsia"/>
          <w:color w:val="000000"/>
          <w:kern w:val="0"/>
          <w:sz w:val="32"/>
          <w:szCs w:val="32"/>
        </w:rPr>
        <w:t>样本</w:t>
      </w:r>
      <w:r w:rsidR="006C4FBE">
        <w:rPr>
          <w:rFonts w:ascii="Times" w:hAnsi="Times" w:cs="Times" w:hint="eastAsia"/>
          <w:color w:val="000000"/>
          <w:kern w:val="0"/>
          <w:sz w:val="32"/>
          <w:szCs w:val="32"/>
        </w:rPr>
        <w:t>（</w:t>
      </w:r>
      <w:r w:rsidR="006C4FBE">
        <w:rPr>
          <w:rFonts w:ascii="Times" w:hAnsi="Times" w:cs="Times"/>
          <w:color w:val="000000"/>
          <w:kern w:val="0"/>
          <w:sz w:val="32"/>
          <w:szCs w:val="32"/>
        </w:rPr>
        <w:t>single example</w:t>
      </w:r>
      <w:r w:rsidR="006C4FBE">
        <w:rPr>
          <w:rFonts w:ascii="Times" w:hAnsi="Times" w:cs="Times" w:hint="eastAsia"/>
          <w:color w:val="000000"/>
          <w:kern w:val="0"/>
          <w:sz w:val="32"/>
          <w:szCs w:val="32"/>
        </w:rPr>
        <w:t>）</w:t>
      </w:r>
      <w:r w:rsidR="008F20FE">
        <w:rPr>
          <w:rFonts w:ascii="Times" w:hAnsi="Times" w:cs="Times" w:hint="eastAsia"/>
          <w:color w:val="000000"/>
          <w:kern w:val="0"/>
          <w:sz w:val="32"/>
          <w:szCs w:val="32"/>
        </w:rPr>
        <w:t>就足够计算该期望了。</w:t>
      </w:r>
      <w:r w:rsidR="002825E7">
        <w:rPr>
          <w:rFonts w:ascii="Times" w:hAnsi="Times" w:cs="Times" w:hint="eastAsia"/>
          <w:color w:val="000000"/>
          <w:kern w:val="0"/>
          <w:sz w:val="32"/>
          <w:szCs w:val="32"/>
        </w:rPr>
        <w:t>否则的话，在上面的算法中，就还要取样出</w:t>
      </w:r>
      <w:r w:rsidR="002825E7">
        <w:rPr>
          <w:rFonts w:ascii="Times" w:hAnsi="Times" w:cs="Times" w:hint="eastAsia"/>
          <w:color w:val="000000"/>
          <w:kern w:val="0"/>
          <w:sz w:val="32"/>
          <w:szCs w:val="32"/>
        </w:rPr>
        <w:t xml:space="preserve"> k </w:t>
      </w:r>
      <w:r w:rsidR="002825E7">
        <w:rPr>
          <w:rFonts w:ascii="Times" w:hAnsi="Times" w:cs="Times" w:hint="eastAsia"/>
          <w:color w:val="000000"/>
          <w:kern w:val="0"/>
          <w:sz w:val="32"/>
          <w:szCs w:val="32"/>
        </w:rPr>
        <w:t>个样本，然后取平均值</w:t>
      </w:r>
      <w:r w:rsidR="00500121">
        <w:rPr>
          <w:rFonts w:ascii="Times" w:hAnsi="Times" w:cs="Times" w:hint="eastAsia"/>
          <w:color w:val="000000"/>
          <w:kern w:val="0"/>
          <w:sz w:val="32"/>
          <w:szCs w:val="32"/>
        </w:rPr>
        <w:t>，来作为对期望值的近似（</w:t>
      </w:r>
      <w:r w:rsidR="00D90220">
        <w:rPr>
          <w:rFonts w:ascii="Times" w:hAnsi="Times" w:cs="Times" w:hint="eastAsia"/>
          <w:color w:val="000000"/>
          <w:kern w:val="0"/>
          <w:sz w:val="32"/>
          <w:szCs w:val="32"/>
        </w:rPr>
        <w:t>参考在算法伪代码中的</w:t>
      </w:r>
      <w:r w:rsidR="00D90220">
        <w:rPr>
          <w:rFonts w:ascii="Times" w:hAnsi="Times" w:cs="Times" w:hint="eastAsia"/>
          <w:color w:val="000000"/>
          <w:kern w:val="0"/>
          <w:sz w:val="32"/>
          <w:szCs w:val="32"/>
        </w:rPr>
        <w:t xml:space="preserve"> q(a) </w:t>
      </w:r>
      <w:r w:rsidR="00D90220">
        <w:rPr>
          <w:rFonts w:ascii="Times" w:hAnsi="Times" w:cs="Times" w:hint="eastAsia"/>
          <w:color w:val="000000"/>
          <w:kern w:val="0"/>
          <w:sz w:val="32"/>
          <w:szCs w:val="32"/>
        </w:rPr>
        <w:t>的定义</w:t>
      </w:r>
      <w:r w:rsidR="00500121">
        <w:rPr>
          <w:rFonts w:ascii="Times" w:hAnsi="Times" w:cs="Times" w:hint="eastAsia"/>
          <w:color w:val="000000"/>
          <w:kern w:val="0"/>
          <w:sz w:val="32"/>
          <w:szCs w:val="32"/>
        </w:rPr>
        <w:t>）</w:t>
      </w:r>
      <w:r w:rsidR="00B2466E">
        <w:rPr>
          <w:rFonts w:ascii="Times" w:hAnsi="Times" w:cs="Times" w:hint="eastAsia"/>
          <w:color w:val="000000"/>
          <w:kern w:val="0"/>
          <w:sz w:val="32"/>
          <w:szCs w:val="32"/>
        </w:rPr>
        <w:t>。</w:t>
      </w:r>
    </w:p>
    <w:p w14:paraId="4D0B755D" w14:textId="7DBA7F66" w:rsidR="002B31E5" w:rsidRDefault="002B31E5" w:rsidP="0085611A">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最后，拟合值迭代输出的</w:t>
      </w:r>
      <w:r>
        <w:rPr>
          <w:rFonts w:ascii="Times" w:hAnsi="Times" w:cs="Times" w:hint="eastAsia"/>
          <w:color w:val="000000"/>
          <w:kern w:val="0"/>
          <w:sz w:val="32"/>
          <w:szCs w:val="32"/>
        </w:rPr>
        <w:t xml:space="preserve"> V</w:t>
      </w:r>
      <w:r>
        <w:rPr>
          <w:rFonts w:ascii="Times" w:hAnsi="Times" w:cs="Times" w:hint="eastAsia"/>
          <w:color w:val="000000"/>
          <w:kern w:val="0"/>
          <w:sz w:val="32"/>
          <w:szCs w:val="32"/>
        </w:rPr>
        <w:t>，也就是对</w:t>
      </w:r>
      <w:r>
        <w:rPr>
          <w:rFonts w:ascii="Times" w:hAnsi="Times" w:cs="Times" w:hint="eastAsia"/>
          <w:color w:val="000000"/>
          <w:kern w:val="0"/>
          <w:sz w:val="32"/>
          <w:szCs w:val="32"/>
        </w:rPr>
        <w:t xml:space="preserve"> </w:t>
      </w:r>
      <w:r w:rsidR="00C55C8C">
        <w:rPr>
          <w:rFonts w:ascii="Times" w:hAnsi="Times" w:cs="Times"/>
          <w:color w:val="000000"/>
          <w:kern w:val="0"/>
          <w:sz w:val="32"/>
          <w:szCs w:val="32"/>
        </w:rPr>
        <w:t>V</w:t>
      </w:r>
      <w:r w:rsidR="00C55C8C">
        <w:rPr>
          <w:rFonts w:ascii="MS Mincho" w:eastAsia="MS Mincho" w:hAnsi="MS Mincho" w:cs="MS Mincho"/>
          <w:color w:val="000000"/>
          <w:kern w:val="0"/>
          <w:position w:val="10"/>
          <w:sz w:val="21"/>
          <w:szCs w:val="21"/>
        </w:rPr>
        <w:t>∗</w:t>
      </w:r>
      <w:r w:rsidR="00C55C8C">
        <w:rPr>
          <w:rFonts w:ascii="MS Mincho" w:eastAsia="MS Mincho" w:hAnsi="MS Mincho" w:cs="MS Mincho" w:hint="eastAsia"/>
          <w:color w:val="000000"/>
          <w:kern w:val="0"/>
          <w:position w:val="10"/>
          <w:sz w:val="21"/>
          <w:szCs w:val="21"/>
        </w:rPr>
        <w:t xml:space="preserve"> </w:t>
      </w:r>
      <w:r>
        <w:rPr>
          <w:rFonts w:ascii="Times" w:hAnsi="Times" w:cs="Times" w:hint="eastAsia"/>
          <w:color w:val="000000"/>
          <w:kern w:val="0"/>
          <w:sz w:val="32"/>
          <w:szCs w:val="32"/>
        </w:rPr>
        <w:t>的一个近似。</w:t>
      </w:r>
      <w:r w:rsidR="00005602">
        <w:rPr>
          <w:rFonts w:ascii="Times" w:hAnsi="Times" w:cs="Times" w:hint="eastAsia"/>
          <w:color w:val="000000"/>
          <w:kern w:val="0"/>
          <w:sz w:val="32"/>
          <w:szCs w:val="32"/>
        </w:rPr>
        <w:t>这同时隐含着对策略函数</w:t>
      </w:r>
      <w:r w:rsidR="003B33A8">
        <w:rPr>
          <w:rFonts w:ascii="Times" w:hAnsi="Times" w:cs="Times" w:hint="eastAsia"/>
          <w:color w:val="000000"/>
          <w:kern w:val="0"/>
          <w:sz w:val="32"/>
          <w:szCs w:val="32"/>
        </w:rPr>
        <w:t>（</w:t>
      </w:r>
      <w:r w:rsidR="003B33A8">
        <w:rPr>
          <w:rFonts w:ascii="Times" w:hAnsi="Times" w:cs="Times" w:hint="eastAsia"/>
          <w:color w:val="000000"/>
          <w:kern w:val="0"/>
          <w:sz w:val="32"/>
          <w:szCs w:val="32"/>
        </w:rPr>
        <w:t>policy</w:t>
      </w:r>
      <w:r w:rsidR="003B33A8">
        <w:rPr>
          <w:rFonts w:ascii="Times" w:hAnsi="Times" w:cs="Times" w:hint="eastAsia"/>
          <w:color w:val="000000"/>
          <w:kern w:val="0"/>
          <w:sz w:val="32"/>
          <w:szCs w:val="32"/>
        </w:rPr>
        <w:t>）</w:t>
      </w:r>
      <w:r w:rsidR="00005602">
        <w:rPr>
          <w:rFonts w:ascii="Times" w:hAnsi="Times" w:cs="Times" w:hint="eastAsia"/>
          <w:color w:val="000000"/>
          <w:kern w:val="0"/>
          <w:sz w:val="32"/>
          <w:szCs w:val="32"/>
        </w:rPr>
        <w:t>的定义。</w:t>
      </w:r>
      <w:r w:rsidR="005710BD">
        <w:rPr>
          <w:rFonts w:ascii="Times" w:hAnsi="Times" w:cs="Times" w:hint="eastAsia"/>
          <w:color w:val="000000"/>
          <w:kern w:val="0"/>
          <w:sz w:val="32"/>
          <w:szCs w:val="32"/>
        </w:rPr>
        <w:t xml:space="preserve"> </w:t>
      </w:r>
      <w:r w:rsidR="005710BD">
        <w:rPr>
          <w:rFonts w:ascii="Times" w:hAnsi="Times" w:cs="Times" w:hint="eastAsia"/>
          <w:color w:val="000000"/>
          <w:kern w:val="0"/>
          <w:sz w:val="32"/>
          <w:szCs w:val="32"/>
        </w:rPr>
        <w:t>具体来说，当我们的系统处于某个状态</w:t>
      </w:r>
      <w:r w:rsidR="005710BD">
        <w:rPr>
          <w:rFonts w:ascii="Times" w:hAnsi="Times" w:cs="Times" w:hint="eastAsia"/>
          <w:color w:val="000000"/>
          <w:kern w:val="0"/>
          <w:sz w:val="32"/>
          <w:szCs w:val="32"/>
        </w:rPr>
        <w:t xml:space="preserve"> s </w:t>
      </w:r>
      <w:r w:rsidR="005710BD">
        <w:rPr>
          <w:rFonts w:ascii="Times" w:hAnsi="Times" w:cs="Times" w:hint="eastAsia"/>
          <w:color w:val="000000"/>
          <w:kern w:val="0"/>
          <w:sz w:val="32"/>
          <w:szCs w:val="32"/>
        </w:rPr>
        <w:t>的时候，需要选择一个动作，我们可能会选择的动作为：</w:t>
      </w:r>
    </w:p>
    <w:p w14:paraId="6F8AC455" w14:textId="673D46DB" w:rsidR="009C647F" w:rsidRPr="007F5945" w:rsidRDefault="007F5945" w:rsidP="007F5945">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7F5945">
        <w:rPr>
          <w:rFonts w:ascii="MS Mincho" w:eastAsia="MS Mincho" w:hAnsi="MS Mincho" w:cs="MS Mincho"/>
          <w:noProof/>
          <w:color w:val="000000"/>
          <w:kern w:val="0"/>
        </w:rPr>
        <w:drawing>
          <wp:inline distT="0" distB="0" distL="0" distR="0" wp14:anchorId="34D43A84" wp14:editId="1D7C9E55">
            <wp:extent cx="3934460" cy="375652"/>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601" cy="378530"/>
                    </a:xfrm>
                    <a:prstGeom prst="rect">
                      <a:avLst/>
                    </a:prstGeom>
                  </pic:spPr>
                </pic:pic>
              </a:graphicData>
            </a:graphic>
          </wp:inline>
        </w:drawing>
      </w:r>
    </w:p>
    <w:p w14:paraId="045BAB62" w14:textId="53FB7F18" w:rsidR="0098019B" w:rsidRDefault="00747C43" w:rsidP="009320B1">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这个计算</w:t>
      </w:r>
      <w:r>
        <w:rPr>
          <w:rFonts w:ascii="Times" w:hAnsi="Times" w:cs="Times" w:hint="eastAsia"/>
          <w:color w:val="000000"/>
          <w:kern w:val="0"/>
          <w:sz w:val="32"/>
          <w:szCs w:val="32"/>
        </w:rPr>
        <w:t>/</w:t>
      </w:r>
      <w:r>
        <w:rPr>
          <w:rFonts w:ascii="Times" w:hAnsi="Times" w:cs="Times" w:hint="eastAsia"/>
          <w:color w:val="000000"/>
          <w:kern w:val="0"/>
          <w:sz w:val="32"/>
          <w:szCs w:val="32"/>
        </w:rPr>
        <w:t>近似的过程很类似拟合值迭代算法的内部循环体，其中对于每一个动作，我们取样</w:t>
      </w:r>
      <w:r>
        <w:rPr>
          <w:rFonts w:ascii="Times" w:hAnsi="Times" w:cs="Times" w:hint="eastAsia"/>
          <w:color w:val="000000"/>
          <w:kern w:val="0"/>
          <w:sz w:val="32"/>
          <w:szCs w:val="32"/>
        </w:rPr>
        <w:t xml:space="preserve"> </w:t>
      </w:r>
      <w:r w:rsidR="0008563A">
        <w:rPr>
          <w:rFonts w:ascii="Times" w:hAnsi="Times" w:cs="Times"/>
          <w:color w:val="000000"/>
          <w:kern w:val="0"/>
          <w:sz w:val="32"/>
          <w:szCs w:val="32"/>
        </w:rPr>
        <w:t>s</w:t>
      </w:r>
      <w:r w:rsidR="0008563A">
        <w:rPr>
          <w:rFonts w:ascii="Calibri" w:eastAsia="Calibri" w:hAnsi="Calibri" w:cs="Calibri"/>
          <w:color w:val="000000"/>
          <w:kern w:val="0"/>
          <w:position w:val="10"/>
          <w:sz w:val="21"/>
          <w:szCs w:val="21"/>
        </w:rPr>
        <w:t>′</w:t>
      </w:r>
      <w:r w:rsidR="0008563A">
        <w:rPr>
          <w:rFonts w:ascii="Times" w:hAnsi="Times" w:cs="Times"/>
          <w:color w:val="000000"/>
          <w:kern w:val="0"/>
          <w:position w:val="-8"/>
          <w:sz w:val="21"/>
          <w:szCs w:val="21"/>
        </w:rPr>
        <w:t>1</w:t>
      </w:r>
      <w:r w:rsidR="0008563A">
        <w:rPr>
          <w:rFonts w:ascii="Times" w:hAnsi="Times" w:cs="Times"/>
          <w:color w:val="000000"/>
          <w:kern w:val="0"/>
          <w:sz w:val="32"/>
          <w:szCs w:val="32"/>
        </w:rPr>
        <w:t>,...,s</w:t>
      </w:r>
      <w:r w:rsidR="0008563A">
        <w:rPr>
          <w:rFonts w:ascii="Calibri" w:eastAsia="Calibri" w:hAnsi="Calibri" w:cs="Calibri"/>
          <w:color w:val="000000"/>
          <w:kern w:val="0"/>
          <w:position w:val="10"/>
          <w:sz w:val="21"/>
          <w:szCs w:val="21"/>
        </w:rPr>
        <w:t>′</w:t>
      </w:r>
      <w:r w:rsidR="0008563A">
        <w:rPr>
          <w:rFonts w:ascii="Times" w:hAnsi="Times" w:cs="Times"/>
          <w:color w:val="000000"/>
          <w:kern w:val="0"/>
          <w:position w:val="-8"/>
          <w:sz w:val="21"/>
          <w:szCs w:val="21"/>
        </w:rPr>
        <w:t xml:space="preserve">k </w:t>
      </w:r>
      <w:r w:rsidR="0008563A">
        <w:rPr>
          <w:rFonts w:ascii="MS Mincho" w:eastAsia="MS Mincho" w:hAnsi="MS Mincho" w:cs="MS Mincho"/>
          <w:color w:val="000000"/>
          <w:kern w:val="0"/>
          <w:sz w:val="32"/>
          <w:szCs w:val="32"/>
        </w:rPr>
        <w:t>∼</w:t>
      </w:r>
      <w:r w:rsidR="0008563A">
        <w:rPr>
          <w:rFonts w:ascii="Times" w:hAnsi="Times" w:cs="Times"/>
          <w:color w:val="000000"/>
          <w:kern w:val="0"/>
          <w:sz w:val="32"/>
          <w:szCs w:val="32"/>
        </w:rPr>
        <w:t xml:space="preserve"> P</w:t>
      </w:r>
      <w:r w:rsidR="0008563A">
        <w:rPr>
          <w:rFonts w:ascii="Times" w:hAnsi="Times" w:cs="Times"/>
          <w:color w:val="000000"/>
          <w:kern w:val="0"/>
          <w:position w:val="-6"/>
          <w:sz w:val="21"/>
          <w:szCs w:val="21"/>
        </w:rPr>
        <w:t>sa</w:t>
      </w:r>
      <w:r w:rsidR="0008563A">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来</w:t>
      </w:r>
      <w:r w:rsidR="00DD091C">
        <w:rPr>
          <w:rFonts w:ascii="Times" w:hAnsi="Times" w:cs="Times" w:hint="eastAsia"/>
          <w:color w:val="000000"/>
          <w:kern w:val="0"/>
          <w:sz w:val="32"/>
          <w:szCs w:val="32"/>
        </w:rPr>
        <w:t>获得</w:t>
      </w:r>
      <w:r>
        <w:rPr>
          <w:rFonts w:ascii="Times" w:hAnsi="Times" w:cs="Times" w:hint="eastAsia"/>
          <w:color w:val="000000"/>
          <w:kern w:val="0"/>
          <w:sz w:val="32"/>
          <w:szCs w:val="32"/>
        </w:rPr>
        <w:t>近似期望值</w:t>
      </w:r>
      <w:r w:rsidR="00DD091C">
        <w:rPr>
          <w:rFonts w:ascii="Times" w:hAnsi="Times" w:cs="Times" w:hint="eastAsia"/>
          <w:color w:val="000000"/>
          <w:kern w:val="0"/>
          <w:sz w:val="32"/>
          <w:szCs w:val="32"/>
        </w:rPr>
        <w:t>（</w:t>
      </w:r>
      <w:r w:rsidR="00DD091C">
        <w:rPr>
          <w:rFonts w:ascii="Times" w:hAnsi="Times" w:cs="Times"/>
          <w:color w:val="000000"/>
          <w:kern w:val="0"/>
          <w:sz w:val="32"/>
          <w:szCs w:val="32"/>
        </w:rPr>
        <w:t>expectation</w:t>
      </w:r>
      <w:r w:rsidR="00DD091C">
        <w:rPr>
          <w:rFonts w:ascii="Times" w:hAnsi="Times" w:cs="Times" w:hint="eastAsia"/>
          <w:color w:val="000000"/>
          <w:kern w:val="0"/>
          <w:sz w:val="32"/>
          <w:szCs w:val="32"/>
        </w:rPr>
        <w:t>）</w:t>
      </w:r>
      <w:r>
        <w:rPr>
          <w:rFonts w:ascii="Times" w:hAnsi="Times" w:cs="Times" w:hint="eastAsia"/>
          <w:color w:val="000000"/>
          <w:kern w:val="0"/>
          <w:sz w:val="32"/>
          <w:szCs w:val="32"/>
        </w:rPr>
        <w:t>。</w:t>
      </w:r>
      <w:r w:rsidR="00A81896">
        <w:rPr>
          <w:rFonts w:ascii="Times" w:hAnsi="Times" w:cs="Times" w:hint="eastAsia"/>
          <w:color w:val="000000"/>
          <w:kern w:val="0"/>
          <w:sz w:val="32"/>
          <w:szCs w:val="32"/>
        </w:rPr>
        <w:t>（当然，如果模拟器是确定性的，就可以设</w:t>
      </w:r>
      <w:r w:rsidR="00A81896">
        <w:rPr>
          <w:rFonts w:ascii="Times" w:hAnsi="Times" w:cs="Times" w:hint="eastAsia"/>
          <w:color w:val="000000"/>
          <w:kern w:val="0"/>
          <w:sz w:val="32"/>
          <w:szCs w:val="32"/>
        </w:rPr>
        <w:t xml:space="preserve"> k = 1</w:t>
      </w:r>
      <w:r w:rsidR="00364570">
        <w:rPr>
          <w:rFonts w:ascii="Times" w:hAnsi="Times" w:cs="Times" w:hint="eastAsia"/>
          <w:color w:val="000000"/>
          <w:kern w:val="0"/>
          <w:sz w:val="32"/>
          <w:szCs w:val="32"/>
        </w:rPr>
        <w:t>。</w:t>
      </w:r>
      <w:r w:rsidR="00A81896">
        <w:rPr>
          <w:rFonts w:ascii="Times" w:hAnsi="Times" w:cs="Times" w:hint="eastAsia"/>
          <w:color w:val="000000"/>
          <w:kern w:val="0"/>
          <w:sz w:val="32"/>
          <w:szCs w:val="32"/>
        </w:rPr>
        <w:t>）</w:t>
      </w:r>
    </w:p>
    <w:p w14:paraId="4BCA806E" w14:textId="16299722" w:rsidR="0098019B" w:rsidRDefault="00654FCD" w:rsidP="009320B1">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在实际中，</w:t>
      </w:r>
      <w:r w:rsidR="00AF209A">
        <w:rPr>
          <w:rFonts w:ascii="Times" w:hAnsi="Times" w:cs="Times" w:hint="eastAsia"/>
          <w:color w:val="000000"/>
          <w:kern w:val="0"/>
          <w:sz w:val="32"/>
          <w:szCs w:val="32"/>
        </w:rPr>
        <w:t>通常也有其他方法来实现近似这个步骤。</w:t>
      </w:r>
      <w:r w:rsidR="00D90AE9">
        <w:rPr>
          <w:rFonts w:ascii="Times" w:hAnsi="Times" w:cs="Times" w:hint="eastAsia"/>
          <w:color w:val="000000"/>
          <w:kern w:val="0"/>
          <w:sz w:val="32"/>
          <w:szCs w:val="32"/>
        </w:rPr>
        <w:t>例如，一种很常用的情况就是如果模拟器的形式为</w:t>
      </w:r>
      <w:r w:rsidR="004100AC">
        <w:rPr>
          <w:rFonts w:ascii="Times" w:hAnsi="Times" w:cs="Times" w:hint="eastAsia"/>
          <w:color w:val="000000"/>
          <w:kern w:val="0"/>
          <w:sz w:val="32"/>
          <w:szCs w:val="32"/>
        </w:rPr>
        <w:t xml:space="preserve"> </w:t>
      </w:r>
      <w:r w:rsidR="004100AC">
        <w:rPr>
          <w:rFonts w:ascii="Times" w:hAnsi="Times" w:cs="Times"/>
          <w:color w:val="000000"/>
          <w:kern w:val="0"/>
          <w:sz w:val="32"/>
          <w:szCs w:val="32"/>
        </w:rPr>
        <w:t>s</w:t>
      </w:r>
      <w:r w:rsidR="004100AC">
        <w:rPr>
          <w:rFonts w:ascii="Times" w:hAnsi="Times" w:cs="Times"/>
          <w:color w:val="000000"/>
          <w:kern w:val="0"/>
          <w:position w:val="-6"/>
          <w:sz w:val="21"/>
          <w:szCs w:val="21"/>
        </w:rPr>
        <w:t xml:space="preserve">t+1 </w:t>
      </w:r>
      <w:r w:rsidR="004100AC">
        <w:rPr>
          <w:rFonts w:ascii="Times" w:hAnsi="Times" w:cs="Times"/>
          <w:color w:val="000000"/>
          <w:kern w:val="0"/>
          <w:sz w:val="32"/>
          <w:szCs w:val="32"/>
        </w:rPr>
        <w:t>= f(s</w:t>
      </w:r>
      <w:r w:rsidR="004100AC">
        <w:rPr>
          <w:rFonts w:ascii="Times" w:hAnsi="Times" w:cs="Times"/>
          <w:color w:val="000000"/>
          <w:kern w:val="0"/>
          <w:position w:val="-6"/>
          <w:sz w:val="21"/>
          <w:szCs w:val="21"/>
        </w:rPr>
        <w:t>t</w:t>
      </w:r>
      <w:r w:rsidR="004100AC">
        <w:rPr>
          <w:rFonts w:ascii="Times" w:hAnsi="Times" w:cs="Times"/>
          <w:color w:val="000000"/>
          <w:kern w:val="0"/>
          <w:sz w:val="32"/>
          <w:szCs w:val="32"/>
        </w:rPr>
        <w:t>,a</w:t>
      </w:r>
      <w:r w:rsidR="004100AC">
        <w:rPr>
          <w:rFonts w:ascii="Times" w:hAnsi="Times" w:cs="Times"/>
          <w:color w:val="000000"/>
          <w:kern w:val="0"/>
          <w:position w:val="-6"/>
          <w:sz w:val="21"/>
          <w:szCs w:val="21"/>
        </w:rPr>
        <w:t>t</w:t>
      </w:r>
      <w:r w:rsidR="004100AC">
        <w:rPr>
          <w:rFonts w:ascii="Times" w:hAnsi="Times" w:cs="Times"/>
          <w:color w:val="000000"/>
          <w:kern w:val="0"/>
          <w:sz w:val="32"/>
          <w:szCs w:val="32"/>
        </w:rPr>
        <w:t>) + ε</w:t>
      </w:r>
      <w:r w:rsidR="004100AC">
        <w:rPr>
          <w:rFonts w:ascii="Times" w:hAnsi="Times" w:cs="Times"/>
          <w:color w:val="000000"/>
          <w:kern w:val="0"/>
          <w:position w:val="-6"/>
          <w:sz w:val="21"/>
          <w:szCs w:val="21"/>
        </w:rPr>
        <w:t>t</w:t>
      </w:r>
      <w:r w:rsidR="00D90AE9">
        <w:rPr>
          <w:rFonts w:ascii="Times" w:hAnsi="Times" w:cs="Times" w:hint="eastAsia"/>
          <w:color w:val="000000"/>
          <w:kern w:val="0"/>
          <w:sz w:val="32"/>
          <w:szCs w:val="32"/>
        </w:rPr>
        <w:t>，其中的</w:t>
      </w:r>
      <w:r w:rsidR="00D90AE9">
        <w:rPr>
          <w:rFonts w:ascii="Times" w:hAnsi="Times" w:cs="Times" w:hint="eastAsia"/>
          <w:color w:val="000000"/>
          <w:kern w:val="0"/>
          <w:sz w:val="32"/>
          <w:szCs w:val="32"/>
        </w:rPr>
        <w:t xml:space="preserve"> f </w:t>
      </w:r>
      <w:r w:rsidR="00D90AE9">
        <w:rPr>
          <w:rFonts w:ascii="Times" w:hAnsi="Times" w:cs="Times" w:hint="eastAsia"/>
          <w:color w:val="000000"/>
          <w:kern w:val="0"/>
          <w:sz w:val="32"/>
          <w:szCs w:val="32"/>
        </w:rPr>
        <w:t>是某种关于状态</w:t>
      </w:r>
      <w:r w:rsidR="00D90AE9">
        <w:rPr>
          <w:rFonts w:ascii="Times" w:hAnsi="Times" w:cs="Times" w:hint="eastAsia"/>
          <w:color w:val="000000"/>
          <w:kern w:val="0"/>
          <w:sz w:val="32"/>
          <w:szCs w:val="32"/>
        </w:rPr>
        <w:t xml:space="preserve"> s </w:t>
      </w:r>
      <w:r w:rsidR="00D90AE9">
        <w:rPr>
          <w:rFonts w:ascii="Times" w:hAnsi="Times" w:cs="Times" w:hint="eastAsia"/>
          <w:color w:val="000000"/>
          <w:kern w:val="0"/>
          <w:sz w:val="32"/>
          <w:szCs w:val="32"/>
        </w:rPr>
        <w:t>的确定性函数</w:t>
      </w:r>
      <w:r w:rsidR="0060603E">
        <w:rPr>
          <w:rFonts w:ascii="Times" w:hAnsi="Times" w:cs="Times" w:hint="eastAsia"/>
          <w:color w:val="000000"/>
          <w:kern w:val="0"/>
          <w:sz w:val="32"/>
          <w:szCs w:val="32"/>
        </w:rPr>
        <w:t>（例如</w:t>
      </w:r>
      <w:r w:rsidR="0060603E">
        <w:rPr>
          <w:rFonts w:ascii="Times" w:hAnsi="Times" w:cs="Times" w:hint="eastAsia"/>
          <w:color w:val="000000"/>
          <w:kern w:val="0"/>
          <w:sz w:val="32"/>
          <w:szCs w:val="32"/>
        </w:rPr>
        <w:t xml:space="preserve"> </w:t>
      </w:r>
      <w:r w:rsidR="0060603E">
        <w:rPr>
          <w:rFonts w:ascii="Times" w:hAnsi="Times" w:cs="Times"/>
          <w:color w:val="000000"/>
          <w:kern w:val="0"/>
          <w:sz w:val="32"/>
          <w:szCs w:val="32"/>
        </w:rPr>
        <w:t>f(s</w:t>
      </w:r>
      <w:r w:rsidR="0060603E">
        <w:rPr>
          <w:rFonts w:ascii="Times" w:hAnsi="Times" w:cs="Times"/>
          <w:color w:val="000000"/>
          <w:kern w:val="0"/>
          <w:position w:val="-6"/>
          <w:sz w:val="21"/>
          <w:szCs w:val="21"/>
        </w:rPr>
        <w:t>t</w:t>
      </w:r>
      <w:r w:rsidR="0060603E">
        <w:rPr>
          <w:rFonts w:ascii="Times" w:hAnsi="Times" w:cs="Times"/>
          <w:color w:val="000000"/>
          <w:kern w:val="0"/>
          <w:sz w:val="32"/>
          <w:szCs w:val="32"/>
        </w:rPr>
        <w:t>,a</w:t>
      </w:r>
      <w:r w:rsidR="0060603E">
        <w:rPr>
          <w:rFonts w:ascii="Times" w:hAnsi="Times" w:cs="Times"/>
          <w:color w:val="000000"/>
          <w:kern w:val="0"/>
          <w:position w:val="-6"/>
          <w:sz w:val="21"/>
          <w:szCs w:val="21"/>
        </w:rPr>
        <w:t>t</w:t>
      </w:r>
      <w:r w:rsidR="0060603E">
        <w:rPr>
          <w:rFonts w:ascii="Times" w:hAnsi="Times" w:cs="Times"/>
          <w:color w:val="000000"/>
          <w:kern w:val="0"/>
          <w:sz w:val="32"/>
          <w:szCs w:val="32"/>
        </w:rPr>
        <w:t>) = As</w:t>
      </w:r>
      <w:r w:rsidR="0060603E">
        <w:rPr>
          <w:rFonts w:ascii="Times" w:hAnsi="Times" w:cs="Times"/>
          <w:color w:val="000000"/>
          <w:kern w:val="0"/>
          <w:position w:val="-6"/>
          <w:sz w:val="21"/>
          <w:szCs w:val="21"/>
        </w:rPr>
        <w:t xml:space="preserve">t </w:t>
      </w:r>
      <w:r w:rsidR="0060603E">
        <w:rPr>
          <w:rFonts w:ascii="Times" w:hAnsi="Times" w:cs="Times"/>
          <w:color w:val="000000"/>
          <w:kern w:val="0"/>
          <w:sz w:val="32"/>
          <w:szCs w:val="32"/>
        </w:rPr>
        <w:t>+ Ba</w:t>
      </w:r>
      <w:r w:rsidR="0060603E">
        <w:rPr>
          <w:rFonts w:ascii="Times" w:hAnsi="Times" w:cs="Times"/>
          <w:color w:val="000000"/>
          <w:kern w:val="0"/>
          <w:position w:val="-6"/>
          <w:sz w:val="21"/>
          <w:szCs w:val="21"/>
        </w:rPr>
        <w:t>t</w:t>
      </w:r>
      <w:r w:rsidR="0060603E">
        <w:rPr>
          <w:rFonts w:ascii="Times" w:hAnsi="Times" w:cs="Times" w:hint="eastAsia"/>
          <w:color w:val="000000"/>
          <w:kern w:val="0"/>
          <w:sz w:val="32"/>
          <w:szCs w:val="32"/>
        </w:rPr>
        <w:t>）</w:t>
      </w:r>
      <w:r w:rsidR="00D90AE9">
        <w:rPr>
          <w:rFonts w:ascii="Times" w:hAnsi="Times" w:cs="Times" w:hint="eastAsia"/>
          <w:color w:val="000000"/>
          <w:kern w:val="0"/>
          <w:sz w:val="32"/>
          <w:szCs w:val="32"/>
        </w:rPr>
        <w:t>，</w:t>
      </w:r>
      <w:r w:rsidR="00777DC1">
        <w:rPr>
          <w:rFonts w:ascii="Times" w:hAnsi="Times" w:cs="Times" w:hint="eastAsia"/>
          <w:color w:val="000000"/>
          <w:kern w:val="0"/>
          <w:sz w:val="32"/>
          <w:szCs w:val="32"/>
        </w:rPr>
        <w:t>而</w:t>
      </w:r>
      <w:r w:rsidR="00777DC1">
        <w:rPr>
          <w:rFonts w:ascii="Times" w:hAnsi="Times" w:cs="Times" w:hint="eastAsia"/>
          <w:color w:val="000000"/>
          <w:kern w:val="0"/>
          <w:sz w:val="32"/>
          <w:szCs w:val="32"/>
        </w:rPr>
        <w:t xml:space="preserve"> </w:t>
      </w:r>
      <w:r w:rsidR="006E28E0">
        <w:rPr>
          <w:rFonts w:ascii="Times" w:hAnsi="Times" w:cs="Times"/>
          <w:color w:val="000000"/>
          <w:kern w:val="0"/>
          <w:sz w:val="32"/>
          <w:szCs w:val="32"/>
        </w:rPr>
        <w:t>ε</w:t>
      </w:r>
      <w:r w:rsidR="006E28E0">
        <w:rPr>
          <w:rFonts w:ascii="Times" w:hAnsi="Times" w:cs="Times" w:hint="eastAsia"/>
          <w:color w:val="000000"/>
          <w:kern w:val="0"/>
          <w:sz w:val="32"/>
          <w:szCs w:val="32"/>
        </w:rPr>
        <w:t xml:space="preserve"> </w:t>
      </w:r>
      <w:r w:rsidR="00777DC1">
        <w:rPr>
          <w:rFonts w:ascii="Times" w:hAnsi="Times" w:cs="Times" w:hint="eastAsia"/>
          <w:color w:val="000000"/>
          <w:kern w:val="0"/>
          <w:sz w:val="32"/>
          <w:szCs w:val="32"/>
        </w:rPr>
        <w:t>是均值为</w:t>
      </w:r>
      <w:r w:rsidR="00777DC1">
        <w:rPr>
          <w:rFonts w:ascii="Times" w:hAnsi="Times" w:cs="Times" w:hint="eastAsia"/>
          <w:color w:val="000000"/>
          <w:kern w:val="0"/>
          <w:sz w:val="32"/>
          <w:szCs w:val="32"/>
        </w:rPr>
        <w:t xml:space="preserve"> 0 </w:t>
      </w:r>
      <w:r w:rsidR="00777DC1">
        <w:rPr>
          <w:rFonts w:ascii="Times" w:hAnsi="Times" w:cs="Times" w:hint="eastAsia"/>
          <w:color w:val="000000"/>
          <w:kern w:val="0"/>
          <w:sz w:val="32"/>
          <w:szCs w:val="32"/>
        </w:rPr>
        <w:t>的高斯分布</w:t>
      </w:r>
      <w:r w:rsidR="00822F2D">
        <w:rPr>
          <w:rFonts w:ascii="Times" w:hAnsi="Times" w:cs="Times" w:hint="eastAsia"/>
          <w:color w:val="000000"/>
          <w:kern w:val="0"/>
          <w:sz w:val="32"/>
          <w:szCs w:val="32"/>
        </w:rPr>
        <w:t>的</w:t>
      </w:r>
      <w:r w:rsidR="00777DC1">
        <w:rPr>
          <w:rFonts w:ascii="Times" w:hAnsi="Times" w:cs="Times" w:hint="eastAsia"/>
          <w:color w:val="000000"/>
          <w:kern w:val="0"/>
          <w:sz w:val="32"/>
          <w:szCs w:val="32"/>
        </w:rPr>
        <w:t>噪音</w:t>
      </w:r>
      <w:r w:rsidR="00956560">
        <w:rPr>
          <w:rFonts w:ascii="Times" w:hAnsi="Times" w:cs="Times" w:hint="eastAsia"/>
          <w:color w:val="000000"/>
          <w:kern w:val="0"/>
          <w:sz w:val="32"/>
          <w:szCs w:val="32"/>
        </w:rPr>
        <w:t>。在这种情况下，可以通过下面的方法来挑选动作：</w:t>
      </w:r>
    </w:p>
    <w:p w14:paraId="0719F013" w14:textId="71E755CA" w:rsidR="009C647F" w:rsidRDefault="00255953" w:rsidP="00255953">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255953">
        <w:rPr>
          <w:rFonts w:ascii="MS Mincho" w:eastAsia="MS Mincho" w:hAnsi="MS Mincho" w:cs="MS Mincho"/>
          <w:noProof/>
          <w:color w:val="000000"/>
          <w:kern w:val="0"/>
        </w:rPr>
        <w:drawing>
          <wp:inline distT="0" distB="0" distL="0" distR="0" wp14:anchorId="52D30D1C" wp14:editId="3ED24569">
            <wp:extent cx="1871980" cy="323845"/>
            <wp:effectExtent l="0" t="0" r="762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6091" cy="328016"/>
                    </a:xfrm>
                    <a:prstGeom prst="rect">
                      <a:avLst/>
                    </a:prstGeom>
                  </pic:spPr>
                </pic:pic>
              </a:graphicData>
            </a:graphic>
          </wp:inline>
        </w:drawing>
      </w:r>
    </w:p>
    <w:p w14:paraId="6C648B41" w14:textId="31BEC8CA" w:rsidR="00600ACC" w:rsidRPr="00A77F0C" w:rsidRDefault="00600ACC" w:rsidP="00A77F0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也就是说，这里只是设置</w:t>
      </w:r>
      <w:r>
        <w:rPr>
          <w:rFonts w:ascii="Times" w:hAnsi="Times" w:cs="Times" w:hint="eastAsia"/>
          <w:color w:val="000000"/>
          <w:kern w:val="0"/>
          <w:sz w:val="32"/>
          <w:szCs w:val="32"/>
        </w:rPr>
        <w:t xml:space="preserve"> </w:t>
      </w:r>
      <w:r>
        <w:rPr>
          <w:rFonts w:ascii="Times" w:hAnsi="Times" w:cs="Times"/>
          <w:color w:val="000000"/>
          <w:kern w:val="0"/>
          <w:sz w:val="32"/>
          <w:szCs w:val="32"/>
        </w:rPr>
        <w:t>ε</w:t>
      </w:r>
      <w:r>
        <w:rPr>
          <w:rFonts w:ascii="Times" w:hAnsi="Times" w:cs="Times"/>
          <w:color w:val="000000"/>
          <w:kern w:val="0"/>
          <w:position w:val="-6"/>
          <w:sz w:val="21"/>
          <w:szCs w:val="21"/>
        </w:rPr>
        <w:t xml:space="preserve">t </w:t>
      </w:r>
      <w:r>
        <w:rPr>
          <w:rFonts w:ascii="Times" w:hAnsi="Times" w:cs="Times"/>
          <w:color w:val="000000"/>
          <w:kern w:val="0"/>
          <w:sz w:val="32"/>
          <w:szCs w:val="32"/>
        </w:rPr>
        <w:t>= 0</w:t>
      </w:r>
      <w:r>
        <w:rPr>
          <w:rFonts w:ascii="Times" w:hAnsi="Times" w:cs="Times" w:hint="eastAsia"/>
          <w:color w:val="000000"/>
          <w:kern w:val="0"/>
          <w:sz w:val="32"/>
          <w:szCs w:val="32"/>
        </w:rPr>
        <w:t>（即忽略了模拟器中的噪音项），然后设</w:t>
      </w:r>
      <w:r>
        <w:rPr>
          <w:rFonts w:ascii="Times" w:hAnsi="Times" w:cs="Times" w:hint="eastAsia"/>
          <w:color w:val="000000"/>
          <w:kern w:val="0"/>
          <w:sz w:val="32"/>
          <w:szCs w:val="32"/>
        </w:rPr>
        <w:t xml:space="preserve"> </w:t>
      </w:r>
      <w:r w:rsidR="00AE4C36">
        <w:rPr>
          <w:rFonts w:ascii="Times" w:hAnsi="Times" w:cs="Times" w:hint="eastAsia"/>
          <w:color w:val="000000"/>
          <w:kern w:val="0"/>
          <w:sz w:val="32"/>
          <w:szCs w:val="32"/>
        </w:rPr>
        <w:t>k = 1</w:t>
      </w:r>
      <w:r w:rsidR="00AE4C36">
        <w:rPr>
          <w:rFonts w:ascii="Times" w:hAnsi="Times" w:cs="Times" w:hint="eastAsia"/>
          <w:color w:val="000000"/>
          <w:kern w:val="0"/>
          <w:sz w:val="32"/>
          <w:szCs w:val="32"/>
        </w:rPr>
        <w:t>。同样地</w:t>
      </w:r>
      <w:r w:rsidR="009D70AB">
        <w:rPr>
          <w:rFonts w:ascii="Times" w:hAnsi="Times" w:cs="Times" w:hint="eastAsia"/>
          <w:color w:val="000000"/>
          <w:kern w:val="0"/>
          <w:sz w:val="32"/>
          <w:szCs w:val="32"/>
        </w:rPr>
        <w:t>，这也可以通过在等式（</w:t>
      </w:r>
      <w:r w:rsidR="009D70AB">
        <w:rPr>
          <w:rFonts w:ascii="Times" w:hAnsi="Times" w:cs="Times" w:hint="eastAsia"/>
          <w:color w:val="000000"/>
          <w:kern w:val="0"/>
          <w:sz w:val="32"/>
          <w:szCs w:val="32"/>
        </w:rPr>
        <w:t>8</w:t>
      </w:r>
      <w:r w:rsidR="009D70AB">
        <w:rPr>
          <w:rFonts w:ascii="Times" w:hAnsi="Times" w:cs="Times" w:hint="eastAsia"/>
          <w:color w:val="000000"/>
          <w:kern w:val="0"/>
          <w:sz w:val="32"/>
          <w:szCs w:val="32"/>
        </w:rPr>
        <w:t>）中使用下面的近似而推出：</w:t>
      </w:r>
    </w:p>
    <w:p w14:paraId="06BAD690" w14:textId="204B7141" w:rsidR="009C647F" w:rsidRDefault="00A77F0C" w:rsidP="00A77F0C">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77F0C">
        <w:rPr>
          <w:rFonts w:ascii="MS Mincho" w:eastAsia="MS Mincho" w:hAnsi="MS Mincho" w:cs="MS Mincho"/>
          <w:noProof/>
          <w:color w:val="000000"/>
          <w:kern w:val="0"/>
        </w:rPr>
        <w:drawing>
          <wp:inline distT="0" distB="0" distL="0" distR="0" wp14:anchorId="094498B1" wp14:editId="0E26A00D">
            <wp:extent cx="5201920" cy="802244"/>
            <wp:effectExtent l="0" t="0" r="508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4920" cy="805791"/>
                    </a:xfrm>
                    <a:prstGeom prst="rect">
                      <a:avLst/>
                    </a:prstGeom>
                  </pic:spPr>
                </pic:pic>
              </a:graphicData>
            </a:graphic>
          </wp:inline>
        </w:drawing>
      </w:r>
    </w:p>
    <w:p w14:paraId="71ABD399" w14:textId="2FB13158" w:rsidR="008B06D2" w:rsidRDefault="00EA3740" w:rsidP="00B96A8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这里的期望是关于随机分布</w:t>
      </w:r>
      <w:r>
        <w:rPr>
          <w:rFonts w:ascii="Times" w:hAnsi="Times" w:cs="Times" w:hint="eastAsia"/>
          <w:color w:val="000000"/>
          <w:kern w:val="0"/>
          <w:sz w:val="32"/>
          <w:szCs w:val="32"/>
        </w:rPr>
        <w:t xml:space="preserve"> </w:t>
      </w:r>
      <w:r w:rsidR="00611313">
        <w:rPr>
          <w:rFonts w:ascii="Times" w:hAnsi="Times" w:cs="Times"/>
          <w:color w:val="000000"/>
          <w:kern w:val="0"/>
          <w:sz w:val="32"/>
          <w:szCs w:val="32"/>
        </w:rPr>
        <w:t>s</w:t>
      </w:r>
      <w:r w:rsidR="00611313">
        <w:rPr>
          <w:rFonts w:ascii="Calibri" w:eastAsia="Calibri" w:hAnsi="Calibri" w:cs="Calibri"/>
          <w:color w:val="000000"/>
          <w:kern w:val="0"/>
          <w:position w:val="10"/>
          <w:sz w:val="21"/>
          <w:szCs w:val="21"/>
        </w:rPr>
        <w:t>′</w:t>
      </w:r>
      <w:r w:rsidR="00611313">
        <w:rPr>
          <w:rFonts w:ascii="Times" w:hAnsi="Times" w:cs="Times"/>
          <w:color w:val="000000"/>
          <w:kern w:val="0"/>
          <w:position w:val="10"/>
          <w:sz w:val="21"/>
          <w:szCs w:val="21"/>
        </w:rPr>
        <w:t xml:space="preserve"> </w:t>
      </w:r>
      <w:r w:rsidR="00611313">
        <w:rPr>
          <w:rFonts w:ascii="MS Mincho" w:eastAsia="MS Mincho" w:hAnsi="MS Mincho" w:cs="MS Mincho"/>
          <w:color w:val="000000"/>
          <w:kern w:val="0"/>
          <w:sz w:val="32"/>
          <w:szCs w:val="32"/>
        </w:rPr>
        <w:t>∼</w:t>
      </w:r>
      <w:r w:rsidR="00611313">
        <w:rPr>
          <w:rFonts w:ascii="Times" w:hAnsi="Times" w:cs="Times"/>
          <w:color w:val="000000"/>
          <w:kern w:val="0"/>
          <w:sz w:val="32"/>
          <w:szCs w:val="32"/>
        </w:rPr>
        <w:t xml:space="preserve"> P</w:t>
      </w:r>
      <w:r w:rsidR="00611313">
        <w:rPr>
          <w:rFonts w:ascii="Times" w:hAnsi="Times" w:cs="Times"/>
          <w:color w:val="000000"/>
          <w:kern w:val="0"/>
          <w:position w:val="-6"/>
          <w:sz w:val="21"/>
          <w:szCs w:val="21"/>
        </w:rPr>
        <w:t>sa</w:t>
      </w:r>
      <w:r w:rsidR="00611313">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AE7DCE">
        <w:rPr>
          <w:rFonts w:ascii="Times" w:hAnsi="Times" w:cs="Times" w:hint="eastAsia"/>
          <w:color w:val="000000"/>
          <w:kern w:val="0"/>
          <w:sz w:val="32"/>
          <w:szCs w:val="32"/>
        </w:rPr>
        <w:t>所以只要噪音项目</w:t>
      </w:r>
      <w:r w:rsidR="00F20C9C">
        <w:rPr>
          <w:rFonts w:ascii="Times" w:hAnsi="Times" w:cs="Times" w:hint="eastAsia"/>
          <w:color w:val="000000"/>
          <w:kern w:val="0"/>
          <w:sz w:val="32"/>
          <w:szCs w:val="32"/>
        </w:rPr>
        <w:t xml:space="preserve"> </w:t>
      </w:r>
      <w:r w:rsidR="00F20C9C">
        <w:rPr>
          <w:rFonts w:ascii="Times" w:hAnsi="Times" w:cs="Times"/>
          <w:color w:val="000000"/>
          <w:kern w:val="0"/>
          <w:sz w:val="32"/>
          <w:szCs w:val="32"/>
        </w:rPr>
        <w:t>ε</w:t>
      </w:r>
      <w:r w:rsidR="00F20C9C">
        <w:rPr>
          <w:rFonts w:ascii="Times" w:hAnsi="Times" w:cs="Times"/>
          <w:color w:val="000000"/>
          <w:kern w:val="0"/>
          <w:position w:val="-6"/>
          <w:sz w:val="21"/>
          <w:szCs w:val="21"/>
        </w:rPr>
        <w:t>t</w:t>
      </w:r>
      <w:r w:rsidR="00F20C9C">
        <w:rPr>
          <w:rFonts w:ascii="Times" w:hAnsi="Times" w:cs="Times" w:hint="eastAsia"/>
          <w:color w:val="000000"/>
          <w:kern w:val="0"/>
          <w:position w:val="-6"/>
          <w:sz w:val="21"/>
          <w:szCs w:val="21"/>
        </w:rPr>
        <w:t xml:space="preserve"> </w:t>
      </w:r>
      <w:r w:rsidR="00AE7DCE">
        <w:rPr>
          <w:rFonts w:ascii="Times" w:hAnsi="Times" w:cs="Times" w:hint="eastAsia"/>
          <w:color w:val="000000"/>
          <w:kern w:val="0"/>
          <w:sz w:val="32"/>
          <w:szCs w:val="32"/>
        </w:rPr>
        <w:t>很小，这样的近似通常也是合理的。</w:t>
      </w:r>
      <w:bookmarkStart w:id="0" w:name="_GoBack"/>
      <w:bookmarkEnd w:id="0"/>
      <w:r w:rsidR="004D5FC7">
        <w:rPr>
          <w:rFonts w:ascii="Times" w:hAnsi="Times" w:cs="Times"/>
          <w:color w:val="000000"/>
          <w:kern w:val="0"/>
          <w:sz w:val="32"/>
          <w:szCs w:val="32"/>
        </w:rPr>
        <w:t xml:space="preserve"> </w:t>
      </w:r>
    </w:p>
    <w:p w14:paraId="5958B065" w14:textId="25C5E3AB" w:rsidR="00566BE7" w:rsidRDefault="00566BE7" w:rsidP="007A7BAE">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然而，对于那些不适用于这些近似的问题，就必须</w:t>
      </w:r>
      <w:r w:rsidR="001C7777">
        <w:rPr>
          <w:rFonts w:ascii="Times" w:hAnsi="Times" w:cs="Times" w:hint="eastAsia"/>
          <w:color w:val="000000"/>
          <w:kern w:val="0"/>
          <w:sz w:val="32"/>
          <w:szCs w:val="32"/>
        </w:rPr>
        <w:t>使用模型，</w:t>
      </w:r>
      <w:r>
        <w:rPr>
          <w:rFonts w:ascii="Times" w:hAnsi="Times" w:cs="Times" w:hint="eastAsia"/>
          <w:color w:val="000000"/>
          <w:kern w:val="0"/>
          <w:sz w:val="32"/>
          <w:szCs w:val="32"/>
        </w:rPr>
        <w:t>取样</w:t>
      </w:r>
      <w:r>
        <w:rPr>
          <w:rFonts w:ascii="Times" w:hAnsi="Times" w:cs="Times" w:hint="eastAsia"/>
          <w:color w:val="000000"/>
          <w:kern w:val="0"/>
          <w:sz w:val="32"/>
          <w:szCs w:val="32"/>
        </w:rPr>
        <w:t xml:space="preserve"> </w:t>
      </w:r>
      <w:r>
        <w:rPr>
          <w:rFonts w:ascii="Times" w:hAnsi="Times" w:cs="Times"/>
          <w:color w:val="000000"/>
          <w:kern w:val="0"/>
          <w:sz w:val="32"/>
          <w:szCs w:val="32"/>
        </w:rPr>
        <w:t>k|A|</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个状态，</w:t>
      </w:r>
      <w:r w:rsidR="0093467A">
        <w:rPr>
          <w:rFonts w:ascii="Times" w:hAnsi="Times" w:cs="Times" w:hint="eastAsia"/>
          <w:color w:val="000000"/>
          <w:kern w:val="0"/>
          <w:sz w:val="32"/>
          <w:szCs w:val="32"/>
        </w:rPr>
        <w:t>以便对上面的期望值进行近似，当然这在计算上的开销就很大了。</w:t>
      </w:r>
    </w:p>
    <w:p w14:paraId="249698E7" w14:textId="77777777" w:rsidR="0097383E" w:rsidRPr="0097383E" w:rsidRDefault="0097383E" w:rsidP="003D5A26">
      <w:pPr>
        <w:widowControl/>
        <w:autoSpaceDE w:val="0"/>
        <w:autoSpaceDN w:val="0"/>
        <w:adjustRightInd w:val="0"/>
        <w:spacing w:after="240" w:line="440" w:lineRule="atLeast"/>
        <w:rPr>
          <w:rFonts w:ascii="Times" w:hAnsi="Times" w:cs="Times"/>
          <w:color w:val="000000"/>
          <w:kern w:val="0"/>
        </w:rPr>
      </w:pPr>
    </w:p>
    <w:sectPr w:rsidR="0097383E" w:rsidRPr="0097383E"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2C548" w14:textId="77777777" w:rsidR="00D03BAD" w:rsidRDefault="00D03BAD" w:rsidP="00242C29">
      <w:r>
        <w:separator/>
      </w:r>
    </w:p>
  </w:endnote>
  <w:endnote w:type="continuationSeparator" w:id="0">
    <w:p w14:paraId="3D85E2D4" w14:textId="77777777" w:rsidR="00D03BAD" w:rsidRDefault="00D03BA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0289B" w:rsidRPr="00242C29" w:rsidRDefault="00E0289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77301" w14:textId="77777777" w:rsidR="00D03BAD" w:rsidRDefault="00D03BAD" w:rsidP="00242C29">
      <w:r>
        <w:separator/>
      </w:r>
    </w:p>
  </w:footnote>
  <w:footnote w:type="continuationSeparator" w:id="0">
    <w:p w14:paraId="7CA29FE3" w14:textId="77777777" w:rsidR="00D03BAD" w:rsidRDefault="00D03BA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02A9"/>
    <w:rsid w:val="00000373"/>
    <w:rsid w:val="0000106A"/>
    <w:rsid w:val="00001199"/>
    <w:rsid w:val="00001E67"/>
    <w:rsid w:val="00001FCD"/>
    <w:rsid w:val="00002840"/>
    <w:rsid w:val="00002AC1"/>
    <w:rsid w:val="00003335"/>
    <w:rsid w:val="000033BF"/>
    <w:rsid w:val="00003456"/>
    <w:rsid w:val="00004573"/>
    <w:rsid w:val="00004735"/>
    <w:rsid w:val="00004CEB"/>
    <w:rsid w:val="00004EC8"/>
    <w:rsid w:val="0000500A"/>
    <w:rsid w:val="00005602"/>
    <w:rsid w:val="000056B6"/>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9AB"/>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958"/>
    <w:rsid w:val="00016AD3"/>
    <w:rsid w:val="000172A8"/>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793"/>
    <w:rsid w:val="00024A8F"/>
    <w:rsid w:val="00025A0F"/>
    <w:rsid w:val="00025CD6"/>
    <w:rsid w:val="000265EE"/>
    <w:rsid w:val="0002676D"/>
    <w:rsid w:val="00026887"/>
    <w:rsid w:val="000277A4"/>
    <w:rsid w:val="000277EC"/>
    <w:rsid w:val="00027C44"/>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3F60"/>
    <w:rsid w:val="00034408"/>
    <w:rsid w:val="00035BFE"/>
    <w:rsid w:val="00037613"/>
    <w:rsid w:val="00037B55"/>
    <w:rsid w:val="00037BB9"/>
    <w:rsid w:val="00037CF7"/>
    <w:rsid w:val="00040219"/>
    <w:rsid w:val="000403C8"/>
    <w:rsid w:val="00040810"/>
    <w:rsid w:val="00040AE0"/>
    <w:rsid w:val="00041106"/>
    <w:rsid w:val="00041358"/>
    <w:rsid w:val="000413A6"/>
    <w:rsid w:val="00041810"/>
    <w:rsid w:val="0004182D"/>
    <w:rsid w:val="00041CA3"/>
    <w:rsid w:val="00041D65"/>
    <w:rsid w:val="00041EFB"/>
    <w:rsid w:val="00042D9B"/>
    <w:rsid w:val="000433E4"/>
    <w:rsid w:val="0004343F"/>
    <w:rsid w:val="0004391C"/>
    <w:rsid w:val="00044431"/>
    <w:rsid w:val="000447B2"/>
    <w:rsid w:val="000454A8"/>
    <w:rsid w:val="00045865"/>
    <w:rsid w:val="000459A5"/>
    <w:rsid w:val="00045C5C"/>
    <w:rsid w:val="00045EFB"/>
    <w:rsid w:val="00045F64"/>
    <w:rsid w:val="00046154"/>
    <w:rsid w:val="000464C0"/>
    <w:rsid w:val="000469E6"/>
    <w:rsid w:val="00047230"/>
    <w:rsid w:val="00047929"/>
    <w:rsid w:val="00047B10"/>
    <w:rsid w:val="00050017"/>
    <w:rsid w:val="00050C7F"/>
    <w:rsid w:val="00050DFA"/>
    <w:rsid w:val="000513CD"/>
    <w:rsid w:val="000514FE"/>
    <w:rsid w:val="000516FF"/>
    <w:rsid w:val="0005173A"/>
    <w:rsid w:val="00052D52"/>
    <w:rsid w:val="00053210"/>
    <w:rsid w:val="00053FF9"/>
    <w:rsid w:val="00054A2B"/>
    <w:rsid w:val="00054A2C"/>
    <w:rsid w:val="00054B5D"/>
    <w:rsid w:val="00054E2C"/>
    <w:rsid w:val="00055201"/>
    <w:rsid w:val="00055384"/>
    <w:rsid w:val="00055B78"/>
    <w:rsid w:val="00056148"/>
    <w:rsid w:val="00056561"/>
    <w:rsid w:val="00056C40"/>
    <w:rsid w:val="00057014"/>
    <w:rsid w:val="000570A7"/>
    <w:rsid w:val="00057111"/>
    <w:rsid w:val="000603E1"/>
    <w:rsid w:val="00060596"/>
    <w:rsid w:val="00060A15"/>
    <w:rsid w:val="00060A25"/>
    <w:rsid w:val="00060BEF"/>
    <w:rsid w:val="000613A5"/>
    <w:rsid w:val="000616DB"/>
    <w:rsid w:val="00061D2B"/>
    <w:rsid w:val="00061E8C"/>
    <w:rsid w:val="000621C8"/>
    <w:rsid w:val="00062310"/>
    <w:rsid w:val="00062C3D"/>
    <w:rsid w:val="00062F5B"/>
    <w:rsid w:val="00063106"/>
    <w:rsid w:val="00063559"/>
    <w:rsid w:val="0006368A"/>
    <w:rsid w:val="000644F3"/>
    <w:rsid w:val="000647CF"/>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0FC"/>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A4B"/>
    <w:rsid w:val="00080B22"/>
    <w:rsid w:val="00080F56"/>
    <w:rsid w:val="0008107C"/>
    <w:rsid w:val="000817D5"/>
    <w:rsid w:val="0008187A"/>
    <w:rsid w:val="00081DDA"/>
    <w:rsid w:val="00082AF9"/>
    <w:rsid w:val="00082B5D"/>
    <w:rsid w:val="000833F1"/>
    <w:rsid w:val="000834A9"/>
    <w:rsid w:val="00083BB3"/>
    <w:rsid w:val="000845AB"/>
    <w:rsid w:val="000846E4"/>
    <w:rsid w:val="00084863"/>
    <w:rsid w:val="00085175"/>
    <w:rsid w:val="000852F1"/>
    <w:rsid w:val="0008535A"/>
    <w:rsid w:val="00085475"/>
    <w:rsid w:val="0008563A"/>
    <w:rsid w:val="00085934"/>
    <w:rsid w:val="00085B69"/>
    <w:rsid w:val="00085C70"/>
    <w:rsid w:val="000860C2"/>
    <w:rsid w:val="000860D6"/>
    <w:rsid w:val="000866F0"/>
    <w:rsid w:val="00086C74"/>
    <w:rsid w:val="00086EA9"/>
    <w:rsid w:val="00086EC1"/>
    <w:rsid w:val="00086EF0"/>
    <w:rsid w:val="0008700E"/>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4F2A"/>
    <w:rsid w:val="00095241"/>
    <w:rsid w:val="00096144"/>
    <w:rsid w:val="0009660D"/>
    <w:rsid w:val="00096716"/>
    <w:rsid w:val="0009675A"/>
    <w:rsid w:val="00096E9B"/>
    <w:rsid w:val="00096F1F"/>
    <w:rsid w:val="00097DAE"/>
    <w:rsid w:val="000A01D5"/>
    <w:rsid w:val="000A10DC"/>
    <w:rsid w:val="000A1116"/>
    <w:rsid w:val="000A1895"/>
    <w:rsid w:val="000A18E6"/>
    <w:rsid w:val="000A1921"/>
    <w:rsid w:val="000A1F36"/>
    <w:rsid w:val="000A241E"/>
    <w:rsid w:val="000A2957"/>
    <w:rsid w:val="000A2A84"/>
    <w:rsid w:val="000A2C2C"/>
    <w:rsid w:val="000A2E26"/>
    <w:rsid w:val="000A342B"/>
    <w:rsid w:val="000A3683"/>
    <w:rsid w:val="000A4014"/>
    <w:rsid w:val="000A41B6"/>
    <w:rsid w:val="000A424B"/>
    <w:rsid w:val="000A43C4"/>
    <w:rsid w:val="000A4F80"/>
    <w:rsid w:val="000A628C"/>
    <w:rsid w:val="000A644F"/>
    <w:rsid w:val="000A666E"/>
    <w:rsid w:val="000A66AD"/>
    <w:rsid w:val="000A6F16"/>
    <w:rsid w:val="000A71DC"/>
    <w:rsid w:val="000A72D9"/>
    <w:rsid w:val="000A748B"/>
    <w:rsid w:val="000A74AD"/>
    <w:rsid w:val="000A75E3"/>
    <w:rsid w:val="000A7DE4"/>
    <w:rsid w:val="000A7E85"/>
    <w:rsid w:val="000A7F85"/>
    <w:rsid w:val="000B003E"/>
    <w:rsid w:val="000B040F"/>
    <w:rsid w:val="000B085C"/>
    <w:rsid w:val="000B16E8"/>
    <w:rsid w:val="000B1A1A"/>
    <w:rsid w:val="000B1C75"/>
    <w:rsid w:val="000B1E52"/>
    <w:rsid w:val="000B20ED"/>
    <w:rsid w:val="000B3225"/>
    <w:rsid w:val="000B38FE"/>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CF1"/>
    <w:rsid w:val="000C1DDF"/>
    <w:rsid w:val="000C205B"/>
    <w:rsid w:val="000C23C9"/>
    <w:rsid w:val="000C2618"/>
    <w:rsid w:val="000C2B11"/>
    <w:rsid w:val="000C31CE"/>
    <w:rsid w:val="000C35DC"/>
    <w:rsid w:val="000C38E1"/>
    <w:rsid w:val="000C3BAE"/>
    <w:rsid w:val="000C3FE9"/>
    <w:rsid w:val="000C4CF7"/>
    <w:rsid w:val="000C4FA4"/>
    <w:rsid w:val="000C5224"/>
    <w:rsid w:val="000C5271"/>
    <w:rsid w:val="000C53FD"/>
    <w:rsid w:val="000C544B"/>
    <w:rsid w:val="000C5A3D"/>
    <w:rsid w:val="000C5E79"/>
    <w:rsid w:val="000C6578"/>
    <w:rsid w:val="000C6A38"/>
    <w:rsid w:val="000C6D21"/>
    <w:rsid w:val="000C6FF5"/>
    <w:rsid w:val="000C7C09"/>
    <w:rsid w:val="000C7D25"/>
    <w:rsid w:val="000D05B6"/>
    <w:rsid w:val="000D0F87"/>
    <w:rsid w:val="000D127D"/>
    <w:rsid w:val="000D1328"/>
    <w:rsid w:val="000D1447"/>
    <w:rsid w:val="000D1A25"/>
    <w:rsid w:val="000D1C58"/>
    <w:rsid w:val="000D2036"/>
    <w:rsid w:val="000D22AD"/>
    <w:rsid w:val="000D23A4"/>
    <w:rsid w:val="000D26D4"/>
    <w:rsid w:val="000D2A8E"/>
    <w:rsid w:val="000D399C"/>
    <w:rsid w:val="000D3FF7"/>
    <w:rsid w:val="000D4EAC"/>
    <w:rsid w:val="000D51E7"/>
    <w:rsid w:val="000D54D5"/>
    <w:rsid w:val="000D577B"/>
    <w:rsid w:val="000D5E52"/>
    <w:rsid w:val="000D60C7"/>
    <w:rsid w:val="000D620B"/>
    <w:rsid w:val="000D6607"/>
    <w:rsid w:val="000D69BA"/>
    <w:rsid w:val="000D7175"/>
    <w:rsid w:val="000D7BEA"/>
    <w:rsid w:val="000E0332"/>
    <w:rsid w:val="000E0544"/>
    <w:rsid w:val="000E0C76"/>
    <w:rsid w:val="000E133B"/>
    <w:rsid w:val="000E1B93"/>
    <w:rsid w:val="000E20EB"/>
    <w:rsid w:val="000E21F9"/>
    <w:rsid w:val="000E255D"/>
    <w:rsid w:val="000E306B"/>
    <w:rsid w:val="000E3330"/>
    <w:rsid w:val="000E3760"/>
    <w:rsid w:val="000E3ADF"/>
    <w:rsid w:val="000E40C4"/>
    <w:rsid w:val="000E4197"/>
    <w:rsid w:val="000E43E5"/>
    <w:rsid w:val="000E471C"/>
    <w:rsid w:val="000E47D6"/>
    <w:rsid w:val="000E4BF1"/>
    <w:rsid w:val="000E4D63"/>
    <w:rsid w:val="000E51FE"/>
    <w:rsid w:val="000E592D"/>
    <w:rsid w:val="000E598B"/>
    <w:rsid w:val="000E600B"/>
    <w:rsid w:val="000E69C2"/>
    <w:rsid w:val="000E7087"/>
    <w:rsid w:val="000E72CA"/>
    <w:rsid w:val="000E73AB"/>
    <w:rsid w:val="000E75C2"/>
    <w:rsid w:val="000E7C44"/>
    <w:rsid w:val="000F04D7"/>
    <w:rsid w:val="000F0A83"/>
    <w:rsid w:val="000F0CA5"/>
    <w:rsid w:val="000F0EB1"/>
    <w:rsid w:val="000F1120"/>
    <w:rsid w:val="000F1162"/>
    <w:rsid w:val="000F13D4"/>
    <w:rsid w:val="000F1567"/>
    <w:rsid w:val="000F16F6"/>
    <w:rsid w:val="000F186F"/>
    <w:rsid w:val="000F191F"/>
    <w:rsid w:val="000F1E63"/>
    <w:rsid w:val="000F2138"/>
    <w:rsid w:val="000F2222"/>
    <w:rsid w:val="000F3008"/>
    <w:rsid w:val="000F3061"/>
    <w:rsid w:val="000F316E"/>
    <w:rsid w:val="000F32A3"/>
    <w:rsid w:val="000F38BD"/>
    <w:rsid w:val="000F38ED"/>
    <w:rsid w:val="000F3BF9"/>
    <w:rsid w:val="000F402E"/>
    <w:rsid w:val="000F4CBC"/>
    <w:rsid w:val="000F55E9"/>
    <w:rsid w:val="000F5C18"/>
    <w:rsid w:val="000F5D5B"/>
    <w:rsid w:val="000F5FAB"/>
    <w:rsid w:val="000F656E"/>
    <w:rsid w:val="000F69D4"/>
    <w:rsid w:val="000F6EE5"/>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3CA5"/>
    <w:rsid w:val="001040A0"/>
    <w:rsid w:val="00104160"/>
    <w:rsid w:val="001041A5"/>
    <w:rsid w:val="00104429"/>
    <w:rsid w:val="00104D32"/>
    <w:rsid w:val="00105076"/>
    <w:rsid w:val="0010603E"/>
    <w:rsid w:val="001062BE"/>
    <w:rsid w:val="001067E5"/>
    <w:rsid w:val="00106861"/>
    <w:rsid w:val="00106CB6"/>
    <w:rsid w:val="00106E5D"/>
    <w:rsid w:val="00106FC8"/>
    <w:rsid w:val="00107390"/>
    <w:rsid w:val="00107B7C"/>
    <w:rsid w:val="00107B94"/>
    <w:rsid w:val="001102FE"/>
    <w:rsid w:val="001105ED"/>
    <w:rsid w:val="00110E3B"/>
    <w:rsid w:val="00111CAC"/>
    <w:rsid w:val="001123A9"/>
    <w:rsid w:val="0011244C"/>
    <w:rsid w:val="00112624"/>
    <w:rsid w:val="001133BE"/>
    <w:rsid w:val="00113636"/>
    <w:rsid w:val="0011367F"/>
    <w:rsid w:val="001137E7"/>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4D73"/>
    <w:rsid w:val="00125394"/>
    <w:rsid w:val="0012579D"/>
    <w:rsid w:val="00125F7A"/>
    <w:rsid w:val="00126074"/>
    <w:rsid w:val="0012623B"/>
    <w:rsid w:val="001262B2"/>
    <w:rsid w:val="001264CE"/>
    <w:rsid w:val="001264F1"/>
    <w:rsid w:val="00127013"/>
    <w:rsid w:val="001275EA"/>
    <w:rsid w:val="00127754"/>
    <w:rsid w:val="0013088A"/>
    <w:rsid w:val="001313BC"/>
    <w:rsid w:val="00131694"/>
    <w:rsid w:val="001318FF"/>
    <w:rsid w:val="00131CEF"/>
    <w:rsid w:val="00132050"/>
    <w:rsid w:val="001322A6"/>
    <w:rsid w:val="00132763"/>
    <w:rsid w:val="00133D99"/>
    <w:rsid w:val="0013425E"/>
    <w:rsid w:val="0013437A"/>
    <w:rsid w:val="0013494B"/>
    <w:rsid w:val="00134B63"/>
    <w:rsid w:val="001356D2"/>
    <w:rsid w:val="00135717"/>
    <w:rsid w:val="00135CC9"/>
    <w:rsid w:val="00136FE2"/>
    <w:rsid w:val="001373B0"/>
    <w:rsid w:val="0014064F"/>
    <w:rsid w:val="00140B80"/>
    <w:rsid w:val="00140BA2"/>
    <w:rsid w:val="00141D97"/>
    <w:rsid w:val="00141E21"/>
    <w:rsid w:val="00142175"/>
    <w:rsid w:val="00142373"/>
    <w:rsid w:val="001433EB"/>
    <w:rsid w:val="001434F4"/>
    <w:rsid w:val="00143BBC"/>
    <w:rsid w:val="00143C2B"/>
    <w:rsid w:val="0014421D"/>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8A0"/>
    <w:rsid w:val="00154A31"/>
    <w:rsid w:val="00154BA9"/>
    <w:rsid w:val="00154BDD"/>
    <w:rsid w:val="0015509F"/>
    <w:rsid w:val="001556C0"/>
    <w:rsid w:val="001556E1"/>
    <w:rsid w:val="00155B95"/>
    <w:rsid w:val="001567FB"/>
    <w:rsid w:val="00156B30"/>
    <w:rsid w:val="00157D54"/>
    <w:rsid w:val="00160886"/>
    <w:rsid w:val="00160CB8"/>
    <w:rsid w:val="00160CD9"/>
    <w:rsid w:val="00160DED"/>
    <w:rsid w:val="00160F0D"/>
    <w:rsid w:val="0016132E"/>
    <w:rsid w:val="001620DC"/>
    <w:rsid w:val="00162270"/>
    <w:rsid w:val="00162328"/>
    <w:rsid w:val="0016293F"/>
    <w:rsid w:val="00162AE8"/>
    <w:rsid w:val="00162B4A"/>
    <w:rsid w:val="00162F86"/>
    <w:rsid w:val="001631A5"/>
    <w:rsid w:val="001633D0"/>
    <w:rsid w:val="00163E85"/>
    <w:rsid w:val="00163F6B"/>
    <w:rsid w:val="001641BB"/>
    <w:rsid w:val="0016432B"/>
    <w:rsid w:val="00164692"/>
    <w:rsid w:val="00164CD2"/>
    <w:rsid w:val="00164D55"/>
    <w:rsid w:val="00164F0F"/>
    <w:rsid w:val="00164F2A"/>
    <w:rsid w:val="001653CB"/>
    <w:rsid w:val="0016672B"/>
    <w:rsid w:val="00166956"/>
    <w:rsid w:val="00166C00"/>
    <w:rsid w:val="00167572"/>
    <w:rsid w:val="00167B54"/>
    <w:rsid w:val="00167DE2"/>
    <w:rsid w:val="00170202"/>
    <w:rsid w:val="0017064E"/>
    <w:rsid w:val="00170C94"/>
    <w:rsid w:val="0017109D"/>
    <w:rsid w:val="00171222"/>
    <w:rsid w:val="001715F0"/>
    <w:rsid w:val="00171604"/>
    <w:rsid w:val="00171723"/>
    <w:rsid w:val="00171DEE"/>
    <w:rsid w:val="00171F07"/>
    <w:rsid w:val="0017268F"/>
    <w:rsid w:val="0017293C"/>
    <w:rsid w:val="00172D46"/>
    <w:rsid w:val="00172FF5"/>
    <w:rsid w:val="001730E9"/>
    <w:rsid w:val="00173343"/>
    <w:rsid w:val="0017344B"/>
    <w:rsid w:val="00174D4C"/>
    <w:rsid w:val="00174ECD"/>
    <w:rsid w:val="00174EDB"/>
    <w:rsid w:val="001751F3"/>
    <w:rsid w:val="0017527B"/>
    <w:rsid w:val="001755CF"/>
    <w:rsid w:val="0017596F"/>
    <w:rsid w:val="0017598C"/>
    <w:rsid w:val="00175E41"/>
    <w:rsid w:val="0017705C"/>
    <w:rsid w:val="00177087"/>
    <w:rsid w:val="00177393"/>
    <w:rsid w:val="00177486"/>
    <w:rsid w:val="001774D7"/>
    <w:rsid w:val="001777D9"/>
    <w:rsid w:val="00177A63"/>
    <w:rsid w:val="001801B7"/>
    <w:rsid w:val="00180655"/>
    <w:rsid w:val="00180798"/>
    <w:rsid w:val="0018082F"/>
    <w:rsid w:val="0018094E"/>
    <w:rsid w:val="00180BEF"/>
    <w:rsid w:val="00180C23"/>
    <w:rsid w:val="00181910"/>
    <w:rsid w:val="0018199B"/>
    <w:rsid w:val="0018234A"/>
    <w:rsid w:val="00182844"/>
    <w:rsid w:val="00182923"/>
    <w:rsid w:val="0018297E"/>
    <w:rsid w:val="00182AC8"/>
    <w:rsid w:val="00182DE8"/>
    <w:rsid w:val="00182E84"/>
    <w:rsid w:val="001831DE"/>
    <w:rsid w:val="001831E3"/>
    <w:rsid w:val="00183274"/>
    <w:rsid w:val="00183286"/>
    <w:rsid w:val="0018378F"/>
    <w:rsid w:val="001838D7"/>
    <w:rsid w:val="00183AFC"/>
    <w:rsid w:val="001840E0"/>
    <w:rsid w:val="0018416B"/>
    <w:rsid w:val="001846D7"/>
    <w:rsid w:val="001848AD"/>
    <w:rsid w:val="00185347"/>
    <w:rsid w:val="001853D1"/>
    <w:rsid w:val="00185594"/>
    <w:rsid w:val="00185595"/>
    <w:rsid w:val="00186266"/>
    <w:rsid w:val="0018629B"/>
    <w:rsid w:val="001862CD"/>
    <w:rsid w:val="00186510"/>
    <w:rsid w:val="00186E19"/>
    <w:rsid w:val="001878BD"/>
    <w:rsid w:val="00187D12"/>
    <w:rsid w:val="001901F0"/>
    <w:rsid w:val="00190702"/>
    <w:rsid w:val="00190A2D"/>
    <w:rsid w:val="00190B59"/>
    <w:rsid w:val="00191045"/>
    <w:rsid w:val="0019186B"/>
    <w:rsid w:val="00192208"/>
    <w:rsid w:val="00192BC5"/>
    <w:rsid w:val="00192C9A"/>
    <w:rsid w:val="00193112"/>
    <w:rsid w:val="00193547"/>
    <w:rsid w:val="0019367F"/>
    <w:rsid w:val="0019371D"/>
    <w:rsid w:val="00193B93"/>
    <w:rsid w:val="00193E83"/>
    <w:rsid w:val="001941BA"/>
    <w:rsid w:val="00194492"/>
    <w:rsid w:val="00196316"/>
    <w:rsid w:val="001964D4"/>
    <w:rsid w:val="00196734"/>
    <w:rsid w:val="001967E0"/>
    <w:rsid w:val="00196BEE"/>
    <w:rsid w:val="00196FD0"/>
    <w:rsid w:val="0019705B"/>
    <w:rsid w:val="00197765"/>
    <w:rsid w:val="001977C5"/>
    <w:rsid w:val="001A0296"/>
    <w:rsid w:val="001A08D6"/>
    <w:rsid w:val="001A0EFB"/>
    <w:rsid w:val="001A1364"/>
    <w:rsid w:val="001A1706"/>
    <w:rsid w:val="001A18F1"/>
    <w:rsid w:val="001A2037"/>
    <w:rsid w:val="001A206D"/>
    <w:rsid w:val="001A24E2"/>
    <w:rsid w:val="001A27A4"/>
    <w:rsid w:val="001A2974"/>
    <w:rsid w:val="001A298C"/>
    <w:rsid w:val="001A2D6D"/>
    <w:rsid w:val="001A3045"/>
    <w:rsid w:val="001A32C6"/>
    <w:rsid w:val="001A386D"/>
    <w:rsid w:val="001A3A76"/>
    <w:rsid w:val="001A3B86"/>
    <w:rsid w:val="001A3C0A"/>
    <w:rsid w:val="001A3D9E"/>
    <w:rsid w:val="001A4463"/>
    <w:rsid w:val="001A4AD7"/>
    <w:rsid w:val="001A4DBB"/>
    <w:rsid w:val="001A4E24"/>
    <w:rsid w:val="001A4F36"/>
    <w:rsid w:val="001A505C"/>
    <w:rsid w:val="001A5D8E"/>
    <w:rsid w:val="001A6520"/>
    <w:rsid w:val="001A704E"/>
    <w:rsid w:val="001A7591"/>
    <w:rsid w:val="001A7E82"/>
    <w:rsid w:val="001B01A9"/>
    <w:rsid w:val="001B0882"/>
    <w:rsid w:val="001B0938"/>
    <w:rsid w:val="001B0BB3"/>
    <w:rsid w:val="001B1EBA"/>
    <w:rsid w:val="001B2226"/>
    <w:rsid w:val="001B264F"/>
    <w:rsid w:val="001B2AD1"/>
    <w:rsid w:val="001B2D39"/>
    <w:rsid w:val="001B2D3B"/>
    <w:rsid w:val="001B323A"/>
    <w:rsid w:val="001B3582"/>
    <w:rsid w:val="001B37B5"/>
    <w:rsid w:val="001B37D8"/>
    <w:rsid w:val="001B3A98"/>
    <w:rsid w:val="001B4037"/>
    <w:rsid w:val="001B481D"/>
    <w:rsid w:val="001B4843"/>
    <w:rsid w:val="001B4925"/>
    <w:rsid w:val="001B5774"/>
    <w:rsid w:val="001B58F8"/>
    <w:rsid w:val="001B5A1F"/>
    <w:rsid w:val="001B5D51"/>
    <w:rsid w:val="001B66E7"/>
    <w:rsid w:val="001B6AB6"/>
    <w:rsid w:val="001B6EF0"/>
    <w:rsid w:val="001B71CA"/>
    <w:rsid w:val="001B74FE"/>
    <w:rsid w:val="001B7875"/>
    <w:rsid w:val="001B7BB5"/>
    <w:rsid w:val="001B7E51"/>
    <w:rsid w:val="001B7E63"/>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21"/>
    <w:rsid w:val="001C6E70"/>
    <w:rsid w:val="001C6E91"/>
    <w:rsid w:val="001C7179"/>
    <w:rsid w:val="001C71C7"/>
    <w:rsid w:val="001C7253"/>
    <w:rsid w:val="001C7701"/>
    <w:rsid w:val="001C7777"/>
    <w:rsid w:val="001C79BE"/>
    <w:rsid w:val="001D1E4B"/>
    <w:rsid w:val="001D1EDD"/>
    <w:rsid w:val="001D1F67"/>
    <w:rsid w:val="001D23B0"/>
    <w:rsid w:val="001D2860"/>
    <w:rsid w:val="001D297C"/>
    <w:rsid w:val="001D303E"/>
    <w:rsid w:val="001D3520"/>
    <w:rsid w:val="001D40C5"/>
    <w:rsid w:val="001D44CA"/>
    <w:rsid w:val="001D4526"/>
    <w:rsid w:val="001D4700"/>
    <w:rsid w:val="001D495C"/>
    <w:rsid w:val="001D4FFF"/>
    <w:rsid w:val="001D5455"/>
    <w:rsid w:val="001D5848"/>
    <w:rsid w:val="001D5BAD"/>
    <w:rsid w:val="001D658E"/>
    <w:rsid w:val="001D67DF"/>
    <w:rsid w:val="001D6817"/>
    <w:rsid w:val="001D697B"/>
    <w:rsid w:val="001D6CBC"/>
    <w:rsid w:val="001D728D"/>
    <w:rsid w:val="001D730F"/>
    <w:rsid w:val="001D73AA"/>
    <w:rsid w:val="001D73FB"/>
    <w:rsid w:val="001D77AB"/>
    <w:rsid w:val="001D7AAC"/>
    <w:rsid w:val="001D7ADE"/>
    <w:rsid w:val="001D7EC6"/>
    <w:rsid w:val="001E00D8"/>
    <w:rsid w:val="001E0377"/>
    <w:rsid w:val="001E05E9"/>
    <w:rsid w:val="001E06CC"/>
    <w:rsid w:val="001E1EC8"/>
    <w:rsid w:val="001E1F02"/>
    <w:rsid w:val="001E1FC9"/>
    <w:rsid w:val="001E219A"/>
    <w:rsid w:val="001E27DF"/>
    <w:rsid w:val="001E2B3F"/>
    <w:rsid w:val="001E2DF1"/>
    <w:rsid w:val="001E33BD"/>
    <w:rsid w:val="001E34A3"/>
    <w:rsid w:val="001E34AA"/>
    <w:rsid w:val="001E382A"/>
    <w:rsid w:val="001E388D"/>
    <w:rsid w:val="001E3C22"/>
    <w:rsid w:val="001E441D"/>
    <w:rsid w:val="001E4450"/>
    <w:rsid w:val="001E454D"/>
    <w:rsid w:val="001E4839"/>
    <w:rsid w:val="001E4A63"/>
    <w:rsid w:val="001E537D"/>
    <w:rsid w:val="001E5C71"/>
    <w:rsid w:val="001E6329"/>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743"/>
    <w:rsid w:val="001F49E7"/>
    <w:rsid w:val="001F4C27"/>
    <w:rsid w:val="001F4DA8"/>
    <w:rsid w:val="001F5082"/>
    <w:rsid w:val="001F5656"/>
    <w:rsid w:val="001F5AE2"/>
    <w:rsid w:val="001F5B32"/>
    <w:rsid w:val="001F5D57"/>
    <w:rsid w:val="001F6097"/>
    <w:rsid w:val="001F6227"/>
    <w:rsid w:val="001F647C"/>
    <w:rsid w:val="001F66E1"/>
    <w:rsid w:val="001F6731"/>
    <w:rsid w:val="001F7BDD"/>
    <w:rsid w:val="001F7CAA"/>
    <w:rsid w:val="0020039D"/>
    <w:rsid w:val="002009F9"/>
    <w:rsid w:val="00201347"/>
    <w:rsid w:val="002013B9"/>
    <w:rsid w:val="00201C9F"/>
    <w:rsid w:val="00201DCF"/>
    <w:rsid w:val="00202349"/>
    <w:rsid w:val="002027CD"/>
    <w:rsid w:val="00202AA0"/>
    <w:rsid w:val="00202CCE"/>
    <w:rsid w:val="00202D6C"/>
    <w:rsid w:val="002035F6"/>
    <w:rsid w:val="002038F3"/>
    <w:rsid w:val="00203A2A"/>
    <w:rsid w:val="00203AC0"/>
    <w:rsid w:val="00203B31"/>
    <w:rsid w:val="002040FC"/>
    <w:rsid w:val="0020434B"/>
    <w:rsid w:val="00204377"/>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27E"/>
    <w:rsid w:val="00207968"/>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640E"/>
    <w:rsid w:val="0021712E"/>
    <w:rsid w:val="002176F5"/>
    <w:rsid w:val="00217C84"/>
    <w:rsid w:val="00217D85"/>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26B"/>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6EA"/>
    <w:rsid w:val="0022786E"/>
    <w:rsid w:val="00227B7B"/>
    <w:rsid w:val="00227BF6"/>
    <w:rsid w:val="00230002"/>
    <w:rsid w:val="0023007D"/>
    <w:rsid w:val="002301DB"/>
    <w:rsid w:val="00230497"/>
    <w:rsid w:val="002306D2"/>
    <w:rsid w:val="0023077F"/>
    <w:rsid w:val="002309D9"/>
    <w:rsid w:val="00230B9F"/>
    <w:rsid w:val="002310B0"/>
    <w:rsid w:val="002311EC"/>
    <w:rsid w:val="00231352"/>
    <w:rsid w:val="00231BB1"/>
    <w:rsid w:val="00231E02"/>
    <w:rsid w:val="00231EC4"/>
    <w:rsid w:val="00232480"/>
    <w:rsid w:val="002328DC"/>
    <w:rsid w:val="00233449"/>
    <w:rsid w:val="00233889"/>
    <w:rsid w:val="00233DFF"/>
    <w:rsid w:val="00233FF6"/>
    <w:rsid w:val="00234420"/>
    <w:rsid w:val="00234CD5"/>
    <w:rsid w:val="0023525A"/>
    <w:rsid w:val="002354BB"/>
    <w:rsid w:val="00235836"/>
    <w:rsid w:val="00235A5E"/>
    <w:rsid w:val="00235E07"/>
    <w:rsid w:val="00235FAB"/>
    <w:rsid w:val="00236C42"/>
    <w:rsid w:val="00236EBC"/>
    <w:rsid w:val="002372B9"/>
    <w:rsid w:val="002372BE"/>
    <w:rsid w:val="00237A0D"/>
    <w:rsid w:val="00237BCD"/>
    <w:rsid w:val="00237EAC"/>
    <w:rsid w:val="0024055A"/>
    <w:rsid w:val="00240A31"/>
    <w:rsid w:val="00240BC5"/>
    <w:rsid w:val="00240DBF"/>
    <w:rsid w:val="002417DD"/>
    <w:rsid w:val="00241932"/>
    <w:rsid w:val="00241A84"/>
    <w:rsid w:val="00241B26"/>
    <w:rsid w:val="00241CBD"/>
    <w:rsid w:val="00241FB6"/>
    <w:rsid w:val="0024245B"/>
    <w:rsid w:val="0024259B"/>
    <w:rsid w:val="00242BE4"/>
    <w:rsid w:val="00242C1C"/>
    <w:rsid w:val="00242C29"/>
    <w:rsid w:val="00242EC8"/>
    <w:rsid w:val="0024359F"/>
    <w:rsid w:val="00243BAB"/>
    <w:rsid w:val="00244DF6"/>
    <w:rsid w:val="00245548"/>
    <w:rsid w:val="00245FEA"/>
    <w:rsid w:val="002468E1"/>
    <w:rsid w:val="002468EE"/>
    <w:rsid w:val="00246ADB"/>
    <w:rsid w:val="00246B19"/>
    <w:rsid w:val="0024793A"/>
    <w:rsid w:val="0024796D"/>
    <w:rsid w:val="002504E5"/>
    <w:rsid w:val="0025051B"/>
    <w:rsid w:val="00250978"/>
    <w:rsid w:val="00250F8D"/>
    <w:rsid w:val="0025139D"/>
    <w:rsid w:val="00251B19"/>
    <w:rsid w:val="00251C2F"/>
    <w:rsid w:val="00251C97"/>
    <w:rsid w:val="002520F9"/>
    <w:rsid w:val="00252794"/>
    <w:rsid w:val="00252C9C"/>
    <w:rsid w:val="00253124"/>
    <w:rsid w:val="00253165"/>
    <w:rsid w:val="002531CA"/>
    <w:rsid w:val="002532B7"/>
    <w:rsid w:val="00253310"/>
    <w:rsid w:val="00253E88"/>
    <w:rsid w:val="00254079"/>
    <w:rsid w:val="0025459A"/>
    <w:rsid w:val="00254AF9"/>
    <w:rsid w:val="00254AFC"/>
    <w:rsid w:val="00254CC1"/>
    <w:rsid w:val="002555CC"/>
    <w:rsid w:val="00255953"/>
    <w:rsid w:val="00255FAD"/>
    <w:rsid w:val="00255FD4"/>
    <w:rsid w:val="002566C5"/>
    <w:rsid w:val="002568BF"/>
    <w:rsid w:val="0025738F"/>
    <w:rsid w:val="002574F7"/>
    <w:rsid w:val="002576F4"/>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AB8"/>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161"/>
    <w:rsid w:val="002816EB"/>
    <w:rsid w:val="00281A0F"/>
    <w:rsid w:val="00281BCC"/>
    <w:rsid w:val="00281E2E"/>
    <w:rsid w:val="00282435"/>
    <w:rsid w:val="00282451"/>
    <w:rsid w:val="002825E7"/>
    <w:rsid w:val="002826F6"/>
    <w:rsid w:val="00282981"/>
    <w:rsid w:val="00282EB3"/>
    <w:rsid w:val="0028353E"/>
    <w:rsid w:val="00284278"/>
    <w:rsid w:val="00284AEC"/>
    <w:rsid w:val="00284BFA"/>
    <w:rsid w:val="00284DF5"/>
    <w:rsid w:val="00285264"/>
    <w:rsid w:val="00285E10"/>
    <w:rsid w:val="00285E2E"/>
    <w:rsid w:val="00285FDB"/>
    <w:rsid w:val="002861C8"/>
    <w:rsid w:val="00286515"/>
    <w:rsid w:val="00286615"/>
    <w:rsid w:val="002870AF"/>
    <w:rsid w:val="00287805"/>
    <w:rsid w:val="00290030"/>
    <w:rsid w:val="00290086"/>
    <w:rsid w:val="00290092"/>
    <w:rsid w:val="00290293"/>
    <w:rsid w:val="00290344"/>
    <w:rsid w:val="00290345"/>
    <w:rsid w:val="00290C50"/>
    <w:rsid w:val="00290D72"/>
    <w:rsid w:val="00291851"/>
    <w:rsid w:val="00291857"/>
    <w:rsid w:val="00291C82"/>
    <w:rsid w:val="00291E94"/>
    <w:rsid w:val="00292AC2"/>
    <w:rsid w:val="00292B7C"/>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6ED"/>
    <w:rsid w:val="002977B0"/>
    <w:rsid w:val="00297FDD"/>
    <w:rsid w:val="002A0209"/>
    <w:rsid w:val="002A0214"/>
    <w:rsid w:val="002A05D9"/>
    <w:rsid w:val="002A16AA"/>
    <w:rsid w:val="002A19DD"/>
    <w:rsid w:val="002A1E69"/>
    <w:rsid w:val="002A2840"/>
    <w:rsid w:val="002A2A02"/>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4F"/>
    <w:rsid w:val="002A71E9"/>
    <w:rsid w:val="002A723F"/>
    <w:rsid w:val="002A7A22"/>
    <w:rsid w:val="002B0E1B"/>
    <w:rsid w:val="002B0E48"/>
    <w:rsid w:val="002B10AD"/>
    <w:rsid w:val="002B1408"/>
    <w:rsid w:val="002B170C"/>
    <w:rsid w:val="002B1B7B"/>
    <w:rsid w:val="002B205F"/>
    <w:rsid w:val="002B21FE"/>
    <w:rsid w:val="002B2627"/>
    <w:rsid w:val="002B30C4"/>
    <w:rsid w:val="002B31E5"/>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102"/>
    <w:rsid w:val="002C16FB"/>
    <w:rsid w:val="002C1933"/>
    <w:rsid w:val="002C1A06"/>
    <w:rsid w:val="002C1C63"/>
    <w:rsid w:val="002C1FBE"/>
    <w:rsid w:val="002C2472"/>
    <w:rsid w:val="002C2958"/>
    <w:rsid w:val="002C2FCB"/>
    <w:rsid w:val="002C36FD"/>
    <w:rsid w:val="002C39CB"/>
    <w:rsid w:val="002C402C"/>
    <w:rsid w:val="002C43A5"/>
    <w:rsid w:val="002C43EB"/>
    <w:rsid w:val="002C47A2"/>
    <w:rsid w:val="002C4ABD"/>
    <w:rsid w:val="002C55B9"/>
    <w:rsid w:val="002C5AC3"/>
    <w:rsid w:val="002C5D23"/>
    <w:rsid w:val="002C67DA"/>
    <w:rsid w:val="002C74AA"/>
    <w:rsid w:val="002D077D"/>
    <w:rsid w:val="002D0A72"/>
    <w:rsid w:val="002D0AB3"/>
    <w:rsid w:val="002D10F6"/>
    <w:rsid w:val="002D151A"/>
    <w:rsid w:val="002D1543"/>
    <w:rsid w:val="002D17A2"/>
    <w:rsid w:val="002D17A6"/>
    <w:rsid w:val="002D18B0"/>
    <w:rsid w:val="002D1A1D"/>
    <w:rsid w:val="002D1A22"/>
    <w:rsid w:val="002D245F"/>
    <w:rsid w:val="002D2754"/>
    <w:rsid w:val="002D2801"/>
    <w:rsid w:val="002D2C7B"/>
    <w:rsid w:val="002D325D"/>
    <w:rsid w:val="002D38F0"/>
    <w:rsid w:val="002D4026"/>
    <w:rsid w:val="002D4962"/>
    <w:rsid w:val="002D4B40"/>
    <w:rsid w:val="002D5163"/>
    <w:rsid w:val="002D5658"/>
    <w:rsid w:val="002D5A57"/>
    <w:rsid w:val="002D5C5B"/>
    <w:rsid w:val="002D5EB0"/>
    <w:rsid w:val="002D6568"/>
    <w:rsid w:val="002D6BA0"/>
    <w:rsid w:val="002D6F25"/>
    <w:rsid w:val="002D70F1"/>
    <w:rsid w:val="002D748B"/>
    <w:rsid w:val="002D751C"/>
    <w:rsid w:val="002D78FA"/>
    <w:rsid w:val="002D79FF"/>
    <w:rsid w:val="002E0BBF"/>
    <w:rsid w:val="002E0F11"/>
    <w:rsid w:val="002E1143"/>
    <w:rsid w:val="002E11ED"/>
    <w:rsid w:val="002E11F0"/>
    <w:rsid w:val="002E1316"/>
    <w:rsid w:val="002E1ABB"/>
    <w:rsid w:val="002E27BF"/>
    <w:rsid w:val="002E280C"/>
    <w:rsid w:val="002E2893"/>
    <w:rsid w:val="002E290C"/>
    <w:rsid w:val="002E33D2"/>
    <w:rsid w:val="002E388E"/>
    <w:rsid w:val="002E3A22"/>
    <w:rsid w:val="002E3E95"/>
    <w:rsid w:val="002E3ECD"/>
    <w:rsid w:val="002E47A7"/>
    <w:rsid w:val="002E4D12"/>
    <w:rsid w:val="002E4DEA"/>
    <w:rsid w:val="002E4F8E"/>
    <w:rsid w:val="002E501C"/>
    <w:rsid w:val="002E5202"/>
    <w:rsid w:val="002E5B20"/>
    <w:rsid w:val="002E5D52"/>
    <w:rsid w:val="002E5E8B"/>
    <w:rsid w:val="002E6F28"/>
    <w:rsid w:val="002E727F"/>
    <w:rsid w:val="002E74F9"/>
    <w:rsid w:val="002E7E0C"/>
    <w:rsid w:val="002F0164"/>
    <w:rsid w:val="002F0CBE"/>
    <w:rsid w:val="002F1100"/>
    <w:rsid w:val="002F121B"/>
    <w:rsid w:val="002F16EE"/>
    <w:rsid w:val="002F1EB3"/>
    <w:rsid w:val="002F1EC3"/>
    <w:rsid w:val="002F22F5"/>
    <w:rsid w:val="002F2748"/>
    <w:rsid w:val="002F276F"/>
    <w:rsid w:val="002F2794"/>
    <w:rsid w:val="002F27D9"/>
    <w:rsid w:val="002F2891"/>
    <w:rsid w:val="002F29D3"/>
    <w:rsid w:val="002F3384"/>
    <w:rsid w:val="002F3659"/>
    <w:rsid w:val="002F365B"/>
    <w:rsid w:val="002F37D8"/>
    <w:rsid w:val="002F3904"/>
    <w:rsid w:val="002F3907"/>
    <w:rsid w:val="002F3957"/>
    <w:rsid w:val="002F3D4B"/>
    <w:rsid w:val="002F3F4D"/>
    <w:rsid w:val="002F3FA4"/>
    <w:rsid w:val="002F4708"/>
    <w:rsid w:val="002F49FE"/>
    <w:rsid w:val="002F4A47"/>
    <w:rsid w:val="002F516B"/>
    <w:rsid w:val="002F5286"/>
    <w:rsid w:val="002F52CC"/>
    <w:rsid w:val="002F551E"/>
    <w:rsid w:val="002F5699"/>
    <w:rsid w:val="002F593B"/>
    <w:rsid w:val="002F6016"/>
    <w:rsid w:val="002F69E8"/>
    <w:rsid w:val="00301177"/>
    <w:rsid w:val="00301B2F"/>
    <w:rsid w:val="00301BFC"/>
    <w:rsid w:val="003024F4"/>
    <w:rsid w:val="00302C2F"/>
    <w:rsid w:val="003030EF"/>
    <w:rsid w:val="00303A8E"/>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06F0"/>
    <w:rsid w:val="0031131B"/>
    <w:rsid w:val="0031139F"/>
    <w:rsid w:val="00311C75"/>
    <w:rsid w:val="003123A3"/>
    <w:rsid w:val="003125B4"/>
    <w:rsid w:val="00312C59"/>
    <w:rsid w:val="00312F1C"/>
    <w:rsid w:val="00313060"/>
    <w:rsid w:val="003131AA"/>
    <w:rsid w:val="00313B80"/>
    <w:rsid w:val="003142E7"/>
    <w:rsid w:val="00314A17"/>
    <w:rsid w:val="00314F75"/>
    <w:rsid w:val="003152C5"/>
    <w:rsid w:val="0031554A"/>
    <w:rsid w:val="0031573E"/>
    <w:rsid w:val="00315945"/>
    <w:rsid w:val="00315B21"/>
    <w:rsid w:val="0031758B"/>
    <w:rsid w:val="003175F5"/>
    <w:rsid w:val="003204CD"/>
    <w:rsid w:val="003205AF"/>
    <w:rsid w:val="0032060B"/>
    <w:rsid w:val="00321063"/>
    <w:rsid w:val="003218B2"/>
    <w:rsid w:val="0032194F"/>
    <w:rsid w:val="003219A8"/>
    <w:rsid w:val="00321BA7"/>
    <w:rsid w:val="00321DD1"/>
    <w:rsid w:val="0032335B"/>
    <w:rsid w:val="00323606"/>
    <w:rsid w:val="003238A8"/>
    <w:rsid w:val="00324036"/>
    <w:rsid w:val="0032415B"/>
    <w:rsid w:val="00324214"/>
    <w:rsid w:val="00324402"/>
    <w:rsid w:val="00324E63"/>
    <w:rsid w:val="00324EA0"/>
    <w:rsid w:val="003250EB"/>
    <w:rsid w:val="003256DA"/>
    <w:rsid w:val="00325981"/>
    <w:rsid w:val="00325E57"/>
    <w:rsid w:val="00326554"/>
    <w:rsid w:val="00326832"/>
    <w:rsid w:val="0032691B"/>
    <w:rsid w:val="00326C4C"/>
    <w:rsid w:val="00326F5C"/>
    <w:rsid w:val="0032703B"/>
    <w:rsid w:val="003271A0"/>
    <w:rsid w:val="00327909"/>
    <w:rsid w:val="003305AA"/>
    <w:rsid w:val="003306E0"/>
    <w:rsid w:val="00330BDC"/>
    <w:rsid w:val="00330C42"/>
    <w:rsid w:val="00330C75"/>
    <w:rsid w:val="003316DA"/>
    <w:rsid w:val="003318EC"/>
    <w:rsid w:val="00331E06"/>
    <w:rsid w:val="00331F07"/>
    <w:rsid w:val="00331FF1"/>
    <w:rsid w:val="00332093"/>
    <w:rsid w:val="0033284C"/>
    <w:rsid w:val="00332C9A"/>
    <w:rsid w:val="00332C9B"/>
    <w:rsid w:val="00332DCA"/>
    <w:rsid w:val="00332E71"/>
    <w:rsid w:val="003334EB"/>
    <w:rsid w:val="00333507"/>
    <w:rsid w:val="00333F20"/>
    <w:rsid w:val="00334178"/>
    <w:rsid w:val="003344D9"/>
    <w:rsid w:val="0033495F"/>
    <w:rsid w:val="0033579B"/>
    <w:rsid w:val="0033598F"/>
    <w:rsid w:val="00335B07"/>
    <w:rsid w:val="003365F9"/>
    <w:rsid w:val="0033756C"/>
    <w:rsid w:val="00337E50"/>
    <w:rsid w:val="003402A4"/>
    <w:rsid w:val="003406CB"/>
    <w:rsid w:val="003409D3"/>
    <w:rsid w:val="0034107B"/>
    <w:rsid w:val="00341605"/>
    <w:rsid w:val="003420D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784"/>
    <w:rsid w:val="00347847"/>
    <w:rsid w:val="00347B98"/>
    <w:rsid w:val="00347F7C"/>
    <w:rsid w:val="003505CA"/>
    <w:rsid w:val="0035060C"/>
    <w:rsid w:val="00350DDE"/>
    <w:rsid w:val="0035160E"/>
    <w:rsid w:val="00351943"/>
    <w:rsid w:val="00351C98"/>
    <w:rsid w:val="00351D9B"/>
    <w:rsid w:val="00351D9F"/>
    <w:rsid w:val="00353235"/>
    <w:rsid w:val="003537BC"/>
    <w:rsid w:val="00353AA7"/>
    <w:rsid w:val="00353BE8"/>
    <w:rsid w:val="0035407F"/>
    <w:rsid w:val="00354087"/>
    <w:rsid w:val="00354B3C"/>
    <w:rsid w:val="00354D2C"/>
    <w:rsid w:val="00354EAE"/>
    <w:rsid w:val="00354FB4"/>
    <w:rsid w:val="00355026"/>
    <w:rsid w:val="00355A4F"/>
    <w:rsid w:val="00355E73"/>
    <w:rsid w:val="0035605E"/>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B7F"/>
    <w:rsid w:val="00362C19"/>
    <w:rsid w:val="00362D1E"/>
    <w:rsid w:val="00363265"/>
    <w:rsid w:val="003635B0"/>
    <w:rsid w:val="00363895"/>
    <w:rsid w:val="003638E3"/>
    <w:rsid w:val="0036419A"/>
    <w:rsid w:val="00364570"/>
    <w:rsid w:val="00364AC6"/>
    <w:rsid w:val="00364B61"/>
    <w:rsid w:val="00364CA9"/>
    <w:rsid w:val="003653BE"/>
    <w:rsid w:val="003654D2"/>
    <w:rsid w:val="00365E6D"/>
    <w:rsid w:val="00366B3F"/>
    <w:rsid w:val="00366DA8"/>
    <w:rsid w:val="00366FE6"/>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4F0"/>
    <w:rsid w:val="00373712"/>
    <w:rsid w:val="0037385A"/>
    <w:rsid w:val="00373D17"/>
    <w:rsid w:val="003740A3"/>
    <w:rsid w:val="00374241"/>
    <w:rsid w:val="00374FCE"/>
    <w:rsid w:val="00375221"/>
    <w:rsid w:val="00375BDC"/>
    <w:rsid w:val="0037673A"/>
    <w:rsid w:val="00377BA5"/>
    <w:rsid w:val="003801D6"/>
    <w:rsid w:val="003805BD"/>
    <w:rsid w:val="00380765"/>
    <w:rsid w:val="003808A6"/>
    <w:rsid w:val="003808C7"/>
    <w:rsid w:val="00380F05"/>
    <w:rsid w:val="003810A7"/>
    <w:rsid w:val="0038122D"/>
    <w:rsid w:val="00381267"/>
    <w:rsid w:val="003812FB"/>
    <w:rsid w:val="00381706"/>
    <w:rsid w:val="00381769"/>
    <w:rsid w:val="00381AB1"/>
    <w:rsid w:val="003823D6"/>
    <w:rsid w:val="00382632"/>
    <w:rsid w:val="00382C10"/>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914"/>
    <w:rsid w:val="00391CDA"/>
    <w:rsid w:val="003920DA"/>
    <w:rsid w:val="0039277A"/>
    <w:rsid w:val="00392969"/>
    <w:rsid w:val="00392AAA"/>
    <w:rsid w:val="00392ABF"/>
    <w:rsid w:val="0039317B"/>
    <w:rsid w:val="00393BD9"/>
    <w:rsid w:val="00393C1A"/>
    <w:rsid w:val="0039521E"/>
    <w:rsid w:val="00395975"/>
    <w:rsid w:val="00395CF9"/>
    <w:rsid w:val="00396E50"/>
    <w:rsid w:val="0039712F"/>
    <w:rsid w:val="003A065D"/>
    <w:rsid w:val="003A072F"/>
    <w:rsid w:val="003A0885"/>
    <w:rsid w:val="003A0BE8"/>
    <w:rsid w:val="003A156B"/>
    <w:rsid w:val="003A1B2A"/>
    <w:rsid w:val="003A1FA7"/>
    <w:rsid w:val="003A215D"/>
    <w:rsid w:val="003A23C4"/>
    <w:rsid w:val="003A31F1"/>
    <w:rsid w:val="003A32CF"/>
    <w:rsid w:val="003A43DE"/>
    <w:rsid w:val="003A4EA9"/>
    <w:rsid w:val="003A528E"/>
    <w:rsid w:val="003A5791"/>
    <w:rsid w:val="003A596B"/>
    <w:rsid w:val="003A5B29"/>
    <w:rsid w:val="003A5C20"/>
    <w:rsid w:val="003A5FB7"/>
    <w:rsid w:val="003A6108"/>
    <w:rsid w:val="003A67FF"/>
    <w:rsid w:val="003A6D0C"/>
    <w:rsid w:val="003A745B"/>
    <w:rsid w:val="003A74AF"/>
    <w:rsid w:val="003A7C40"/>
    <w:rsid w:val="003A7F27"/>
    <w:rsid w:val="003B04B5"/>
    <w:rsid w:val="003B05B7"/>
    <w:rsid w:val="003B0A0B"/>
    <w:rsid w:val="003B0C3B"/>
    <w:rsid w:val="003B0CA6"/>
    <w:rsid w:val="003B135D"/>
    <w:rsid w:val="003B201C"/>
    <w:rsid w:val="003B25A9"/>
    <w:rsid w:val="003B2605"/>
    <w:rsid w:val="003B3235"/>
    <w:rsid w:val="003B33A8"/>
    <w:rsid w:val="003B355F"/>
    <w:rsid w:val="003B35B9"/>
    <w:rsid w:val="003B3F03"/>
    <w:rsid w:val="003B4268"/>
    <w:rsid w:val="003B4373"/>
    <w:rsid w:val="003B4B7B"/>
    <w:rsid w:val="003B5E58"/>
    <w:rsid w:val="003B63DE"/>
    <w:rsid w:val="003B63FC"/>
    <w:rsid w:val="003B73A9"/>
    <w:rsid w:val="003B7991"/>
    <w:rsid w:val="003B79A1"/>
    <w:rsid w:val="003C00E7"/>
    <w:rsid w:val="003C0520"/>
    <w:rsid w:val="003C08CE"/>
    <w:rsid w:val="003C0E8C"/>
    <w:rsid w:val="003C12E1"/>
    <w:rsid w:val="003C135F"/>
    <w:rsid w:val="003C25A9"/>
    <w:rsid w:val="003C2D23"/>
    <w:rsid w:val="003C2F6B"/>
    <w:rsid w:val="003C3DAB"/>
    <w:rsid w:val="003C3F67"/>
    <w:rsid w:val="003C44F0"/>
    <w:rsid w:val="003C4E4F"/>
    <w:rsid w:val="003C51CF"/>
    <w:rsid w:val="003C5BA4"/>
    <w:rsid w:val="003C5F17"/>
    <w:rsid w:val="003C61BE"/>
    <w:rsid w:val="003C6584"/>
    <w:rsid w:val="003C6C2E"/>
    <w:rsid w:val="003C753A"/>
    <w:rsid w:val="003C79A4"/>
    <w:rsid w:val="003C7A46"/>
    <w:rsid w:val="003C7AB3"/>
    <w:rsid w:val="003C7C6E"/>
    <w:rsid w:val="003D03BD"/>
    <w:rsid w:val="003D0425"/>
    <w:rsid w:val="003D076D"/>
    <w:rsid w:val="003D0EF0"/>
    <w:rsid w:val="003D106D"/>
    <w:rsid w:val="003D12C5"/>
    <w:rsid w:val="003D139B"/>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7A7"/>
    <w:rsid w:val="003D5A26"/>
    <w:rsid w:val="003D5CF0"/>
    <w:rsid w:val="003D5DCA"/>
    <w:rsid w:val="003D5E36"/>
    <w:rsid w:val="003D6741"/>
    <w:rsid w:val="003D677A"/>
    <w:rsid w:val="003D6E30"/>
    <w:rsid w:val="003D7530"/>
    <w:rsid w:val="003D77CE"/>
    <w:rsid w:val="003D79D1"/>
    <w:rsid w:val="003D7B34"/>
    <w:rsid w:val="003D7B7C"/>
    <w:rsid w:val="003D7E05"/>
    <w:rsid w:val="003D7F22"/>
    <w:rsid w:val="003E003F"/>
    <w:rsid w:val="003E082C"/>
    <w:rsid w:val="003E0859"/>
    <w:rsid w:val="003E0E84"/>
    <w:rsid w:val="003E1038"/>
    <w:rsid w:val="003E1120"/>
    <w:rsid w:val="003E11EA"/>
    <w:rsid w:val="003E14C5"/>
    <w:rsid w:val="003E1D8D"/>
    <w:rsid w:val="003E2B22"/>
    <w:rsid w:val="003E3121"/>
    <w:rsid w:val="003E3825"/>
    <w:rsid w:val="003E402B"/>
    <w:rsid w:val="003E4406"/>
    <w:rsid w:val="003E4EA4"/>
    <w:rsid w:val="003E4EFA"/>
    <w:rsid w:val="003E528F"/>
    <w:rsid w:val="003E5A1A"/>
    <w:rsid w:val="003E61D2"/>
    <w:rsid w:val="003E6433"/>
    <w:rsid w:val="003E6AB7"/>
    <w:rsid w:val="003E6B64"/>
    <w:rsid w:val="003E6CBD"/>
    <w:rsid w:val="003E7263"/>
    <w:rsid w:val="003E7452"/>
    <w:rsid w:val="003F02EE"/>
    <w:rsid w:val="003F069F"/>
    <w:rsid w:val="003F06D7"/>
    <w:rsid w:val="003F07A1"/>
    <w:rsid w:val="003F0ABB"/>
    <w:rsid w:val="003F142A"/>
    <w:rsid w:val="003F1C0F"/>
    <w:rsid w:val="003F1E08"/>
    <w:rsid w:val="003F23AB"/>
    <w:rsid w:val="003F2744"/>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4481"/>
    <w:rsid w:val="00404B8B"/>
    <w:rsid w:val="00405263"/>
    <w:rsid w:val="004052F0"/>
    <w:rsid w:val="0040588D"/>
    <w:rsid w:val="004061CA"/>
    <w:rsid w:val="004066B2"/>
    <w:rsid w:val="0040709C"/>
    <w:rsid w:val="00407935"/>
    <w:rsid w:val="004100AC"/>
    <w:rsid w:val="004100B7"/>
    <w:rsid w:val="004102FA"/>
    <w:rsid w:val="0041133D"/>
    <w:rsid w:val="00411AA2"/>
    <w:rsid w:val="00411FC4"/>
    <w:rsid w:val="004125DE"/>
    <w:rsid w:val="00412BE3"/>
    <w:rsid w:val="00412E1B"/>
    <w:rsid w:val="00412F85"/>
    <w:rsid w:val="004130E2"/>
    <w:rsid w:val="004133D2"/>
    <w:rsid w:val="004135F6"/>
    <w:rsid w:val="00413628"/>
    <w:rsid w:val="00413BA4"/>
    <w:rsid w:val="00413C97"/>
    <w:rsid w:val="00414BFC"/>
    <w:rsid w:val="00414C18"/>
    <w:rsid w:val="00414F41"/>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BB1"/>
    <w:rsid w:val="00421C72"/>
    <w:rsid w:val="00421FBB"/>
    <w:rsid w:val="00422963"/>
    <w:rsid w:val="00423D8A"/>
    <w:rsid w:val="00424295"/>
    <w:rsid w:val="004242CB"/>
    <w:rsid w:val="004243EA"/>
    <w:rsid w:val="00424A0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CEF"/>
    <w:rsid w:val="00430D5C"/>
    <w:rsid w:val="00431621"/>
    <w:rsid w:val="00431A60"/>
    <w:rsid w:val="00431E9D"/>
    <w:rsid w:val="0043246A"/>
    <w:rsid w:val="004329F1"/>
    <w:rsid w:val="00432C2D"/>
    <w:rsid w:val="004343E4"/>
    <w:rsid w:val="00434578"/>
    <w:rsid w:val="00434E10"/>
    <w:rsid w:val="004351CC"/>
    <w:rsid w:val="0043549F"/>
    <w:rsid w:val="004355A4"/>
    <w:rsid w:val="004356F4"/>
    <w:rsid w:val="00435B3E"/>
    <w:rsid w:val="00436A0C"/>
    <w:rsid w:val="00436EB4"/>
    <w:rsid w:val="00437240"/>
    <w:rsid w:val="0043768E"/>
    <w:rsid w:val="00437B2B"/>
    <w:rsid w:val="00437DF4"/>
    <w:rsid w:val="0044013E"/>
    <w:rsid w:val="0044133A"/>
    <w:rsid w:val="004414F9"/>
    <w:rsid w:val="004416B5"/>
    <w:rsid w:val="004417F1"/>
    <w:rsid w:val="00441828"/>
    <w:rsid w:val="004425C9"/>
    <w:rsid w:val="0044268D"/>
    <w:rsid w:val="004427F6"/>
    <w:rsid w:val="0044343F"/>
    <w:rsid w:val="0044359B"/>
    <w:rsid w:val="00443AF4"/>
    <w:rsid w:val="00443BC0"/>
    <w:rsid w:val="00443DC1"/>
    <w:rsid w:val="00444094"/>
    <w:rsid w:val="0044416C"/>
    <w:rsid w:val="0044437B"/>
    <w:rsid w:val="004444C2"/>
    <w:rsid w:val="004449DC"/>
    <w:rsid w:val="00444AE9"/>
    <w:rsid w:val="00444F28"/>
    <w:rsid w:val="00445A02"/>
    <w:rsid w:val="0044661E"/>
    <w:rsid w:val="00446F09"/>
    <w:rsid w:val="00447464"/>
    <w:rsid w:val="00447B17"/>
    <w:rsid w:val="00447BF8"/>
    <w:rsid w:val="00447C73"/>
    <w:rsid w:val="00447CBF"/>
    <w:rsid w:val="004503A3"/>
    <w:rsid w:val="00450DB1"/>
    <w:rsid w:val="00450F44"/>
    <w:rsid w:val="004512C9"/>
    <w:rsid w:val="00451442"/>
    <w:rsid w:val="004519C0"/>
    <w:rsid w:val="00452195"/>
    <w:rsid w:val="004527EA"/>
    <w:rsid w:val="00452E03"/>
    <w:rsid w:val="00452ED0"/>
    <w:rsid w:val="00452FB8"/>
    <w:rsid w:val="00454D37"/>
    <w:rsid w:val="004551D7"/>
    <w:rsid w:val="00455A78"/>
    <w:rsid w:val="00455AD3"/>
    <w:rsid w:val="00455C3B"/>
    <w:rsid w:val="00455D39"/>
    <w:rsid w:val="0045612C"/>
    <w:rsid w:val="00456671"/>
    <w:rsid w:val="00457034"/>
    <w:rsid w:val="00457107"/>
    <w:rsid w:val="004573E6"/>
    <w:rsid w:val="0045749B"/>
    <w:rsid w:val="004574AE"/>
    <w:rsid w:val="00457BAA"/>
    <w:rsid w:val="00457BB9"/>
    <w:rsid w:val="00457CD1"/>
    <w:rsid w:val="00457DDA"/>
    <w:rsid w:val="004607E9"/>
    <w:rsid w:val="00460863"/>
    <w:rsid w:val="004608C6"/>
    <w:rsid w:val="00460DDD"/>
    <w:rsid w:val="0046188B"/>
    <w:rsid w:val="00461AFE"/>
    <w:rsid w:val="004625BD"/>
    <w:rsid w:val="00463DA3"/>
    <w:rsid w:val="00464455"/>
    <w:rsid w:val="00464579"/>
    <w:rsid w:val="004645C3"/>
    <w:rsid w:val="00464B07"/>
    <w:rsid w:val="00464BB9"/>
    <w:rsid w:val="00465049"/>
    <w:rsid w:val="00465189"/>
    <w:rsid w:val="00465983"/>
    <w:rsid w:val="0046653B"/>
    <w:rsid w:val="00466795"/>
    <w:rsid w:val="00466C12"/>
    <w:rsid w:val="00467D33"/>
    <w:rsid w:val="00467DFA"/>
    <w:rsid w:val="004710D9"/>
    <w:rsid w:val="00471786"/>
    <w:rsid w:val="00471C17"/>
    <w:rsid w:val="0047213B"/>
    <w:rsid w:val="00472AFD"/>
    <w:rsid w:val="00472C3D"/>
    <w:rsid w:val="00472D33"/>
    <w:rsid w:val="004739DD"/>
    <w:rsid w:val="00473F27"/>
    <w:rsid w:val="004745F6"/>
    <w:rsid w:val="0047472C"/>
    <w:rsid w:val="00474FFB"/>
    <w:rsid w:val="0047570D"/>
    <w:rsid w:val="00475C7C"/>
    <w:rsid w:val="00476179"/>
    <w:rsid w:val="0047638C"/>
    <w:rsid w:val="00476D54"/>
    <w:rsid w:val="004771B6"/>
    <w:rsid w:val="004772E4"/>
    <w:rsid w:val="00477F5A"/>
    <w:rsid w:val="00480715"/>
    <w:rsid w:val="00480ECC"/>
    <w:rsid w:val="0048132B"/>
    <w:rsid w:val="00481925"/>
    <w:rsid w:val="00481DF8"/>
    <w:rsid w:val="0048203A"/>
    <w:rsid w:val="004821C7"/>
    <w:rsid w:val="0048242C"/>
    <w:rsid w:val="0048287E"/>
    <w:rsid w:val="00482EAF"/>
    <w:rsid w:val="00483465"/>
    <w:rsid w:val="00483470"/>
    <w:rsid w:val="004834A7"/>
    <w:rsid w:val="004841AD"/>
    <w:rsid w:val="004845F2"/>
    <w:rsid w:val="00484DAA"/>
    <w:rsid w:val="004850AD"/>
    <w:rsid w:val="00485284"/>
    <w:rsid w:val="0048550D"/>
    <w:rsid w:val="0048560A"/>
    <w:rsid w:val="0048591B"/>
    <w:rsid w:val="00485983"/>
    <w:rsid w:val="00485C34"/>
    <w:rsid w:val="00486451"/>
    <w:rsid w:val="004865A8"/>
    <w:rsid w:val="00486634"/>
    <w:rsid w:val="004869FF"/>
    <w:rsid w:val="00486FB3"/>
    <w:rsid w:val="004873C5"/>
    <w:rsid w:val="004874BE"/>
    <w:rsid w:val="00487750"/>
    <w:rsid w:val="0048776C"/>
    <w:rsid w:val="00487947"/>
    <w:rsid w:val="00487AFE"/>
    <w:rsid w:val="00490514"/>
    <w:rsid w:val="0049061C"/>
    <w:rsid w:val="00490C2F"/>
    <w:rsid w:val="00491577"/>
    <w:rsid w:val="004916D0"/>
    <w:rsid w:val="00491870"/>
    <w:rsid w:val="00491995"/>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4BE"/>
    <w:rsid w:val="004A38AD"/>
    <w:rsid w:val="004A3D3B"/>
    <w:rsid w:val="004A3F38"/>
    <w:rsid w:val="004A45DD"/>
    <w:rsid w:val="004A4EEF"/>
    <w:rsid w:val="004A57AE"/>
    <w:rsid w:val="004A5862"/>
    <w:rsid w:val="004A5AA4"/>
    <w:rsid w:val="004A5B96"/>
    <w:rsid w:val="004A5BB8"/>
    <w:rsid w:val="004A68B7"/>
    <w:rsid w:val="004A6E3A"/>
    <w:rsid w:val="004A700B"/>
    <w:rsid w:val="004A7063"/>
    <w:rsid w:val="004A71ED"/>
    <w:rsid w:val="004A797E"/>
    <w:rsid w:val="004B084F"/>
    <w:rsid w:val="004B0A50"/>
    <w:rsid w:val="004B17E0"/>
    <w:rsid w:val="004B19AE"/>
    <w:rsid w:val="004B1FB3"/>
    <w:rsid w:val="004B2788"/>
    <w:rsid w:val="004B2A12"/>
    <w:rsid w:val="004B2A31"/>
    <w:rsid w:val="004B35EE"/>
    <w:rsid w:val="004B3D42"/>
    <w:rsid w:val="004B3E04"/>
    <w:rsid w:val="004B44EA"/>
    <w:rsid w:val="004B461B"/>
    <w:rsid w:val="004B54CE"/>
    <w:rsid w:val="004B5533"/>
    <w:rsid w:val="004B57E6"/>
    <w:rsid w:val="004B5A2A"/>
    <w:rsid w:val="004B5B99"/>
    <w:rsid w:val="004B5E54"/>
    <w:rsid w:val="004B60D3"/>
    <w:rsid w:val="004B66C1"/>
    <w:rsid w:val="004B6A51"/>
    <w:rsid w:val="004B6AA9"/>
    <w:rsid w:val="004B705D"/>
    <w:rsid w:val="004B708F"/>
    <w:rsid w:val="004B7D37"/>
    <w:rsid w:val="004B7E4E"/>
    <w:rsid w:val="004C0014"/>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4BC0"/>
    <w:rsid w:val="004C5694"/>
    <w:rsid w:val="004C6688"/>
    <w:rsid w:val="004C74B8"/>
    <w:rsid w:val="004C76E1"/>
    <w:rsid w:val="004C77A1"/>
    <w:rsid w:val="004C7AD8"/>
    <w:rsid w:val="004D07A8"/>
    <w:rsid w:val="004D090B"/>
    <w:rsid w:val="004D0E48"/>
    <w:rsid w:val="004D1890"/>
    <w:rsid w:val="004D2747"/>
    <w:rsid w:val="004D27F7"/>
    <w:rsid w:val="004D2B5B"/>
    <w:rsid w:val="004D2B72"/>
    <w:rsid w:val="004D2CC0"/>
    <w:rsid w:val="004D3CE2"/>
    <w:rsid w:val="004D3D78"/>
    <w:rsid w:val="004D3E4E"/>
    <w:rsid w:val="004D40AC"/>
    <w:rsid w:val="004D4AC1"/>
    <w:rsid w:val="004D5180"/>
    <w:rsid w:val="004D5740"/>
    <w:rsid w:val="004D5FC7"/>
    <w:rsid w:val="004D6018"/>
    <w:rsid w:val="004D60F0"/>
    <w:rsid w:val="004D6398"/>
    <w:rsid w:val="004D6711"/>
    <w:rsid w:val="004D6A31"/>
    <w:rsid w:val="004D6E94"/>
    <w:rsid w:val="004D757D"/>
    <w:rsid w:val="004D798C"/>
    <w:rsid w:val="004D79D4"/>
    <w:rsid w:val="004D7C33"/>
    <w:rsid w:val="004E0569"/>
    <w:rsid w:val="004E0C09"/>
    <w:rsid w:val="004E1447"/>
    <w:rsid w:val="004E15CE"/>
    <w:rsid w:val="004E1A31"/>
    <w:rsid w:val="004E2C38"/>
    <w:rsid w:val="004E3364"/>
    <w:rsid w:val="004E3931"/>
    <w:rsid w:val="004E3DB2"/>
    <w:rsid w:val="004E3E0C"/>
    <w:rsid w:val="004E3F52"/>
    <w:rsid w:val="004E4627"/>
    <w:rsid w:val="004E4BC0"/>
    <w:rsid w:val="004E6D4D"/>
    <w:rsid w:val="004E6F5D"/>
    <w:rsid w:val="004F00D1"/>
    <w:rsid w:val="004F0A0F"/>
    <w:rsid w:val="004F0C96"/>
    <w:rsid w:val="004F130F"/>
    <w:rsid w:val="004F13AF"/>
    <w:rsid w:val="004F2AEB"/>
    <w:rsid w:val="004F3C1F"/>
    <w:rsid w:val="004F3FD4"/>
    <w:rsid w:val="004F4718"/>
    <w:rsid w:val="004F475D"/>
    <w:rsid w:val="004F4797"/>
    <w:rsid w:val="004F4A09"/>
    <w:rsid w:val="004F5213"/>
    <w:rsid w:val="004F5B27"/>
    <w:rsid w:val="004F5BDB"/>
    <w:rsid w:val="004F5E1C"/>
    <w:rsid w:val="004F5EE3"/>
    <w:rsid w:val="004F639F"/>
    <w:rsid w:val="004F6477"/>
    <w:rsid w:val="004F67AE"/>
    <w:rsid w:val="004F6BB3"/>
    <w:rsid w:val="004F6D5A"/>
    <w:rsid w:val="004F7252"/>
    <w:rsid w:val="004F73C6"/>
    <w:rsid w:val="004F7953"/>
    <w:rsid w:val="004F7D7D"/>
    <w:rsid w:val="00500121"/>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A19"/>
    <w:rsid w:val="00503B8D"/>
    <w:rsid w:val="00503D58"/>
    <w:rsid w:val="00503DF9"/>
    <w:rsid w:val="005040DF"/>
    <w:rsid w:val="0050415D"/>
    <w:rsid w:val="00504298"/>
    <w:rsid w:val="005047F6"/>
    <w:rsid w:val="005049BE"/>
    <w:rsid w:val="00504A29"/>
    <w:rsid w:val="00504ACF"/>
    <w:rsid w:val="00504E9F"/>
    <w:rsid w:val="0050511D"/>
    <w:rsid w:val="00505587"/>
    <w:rsid w:val="005057DE"/>
    <w:rsid w:val="00505B1F"/>
    <w:rsid w:val="00505E3D"/>
    <w:rsid w:val="00506265"/>
    <w:rsid w:val="0050646D"/>
    <w:rsid w:val="00506E35"/>
    <w:rsid w:val="005074A2"/>
    <w:rsid w:val="00507A64"/>
    <w:rsid w:val="0051030C"/>
    <w:rsid w:val="005109ED"/>
    <w:rsid w:val="00510A47"/>
    <w:rsid w:val="00510E3A"/>
    <w:rsid w:val="00510F36"/>
    <w:rsid w:val="0051129E"/>
    <w:rsid w:val="00511AA9"/>
    <w:rsid w:val="00511AE4"/>
    <w:rsid w:val="0051206B"/>
    <w:rsid w:val="00512108"/>
    <w:rsid w:val="00512165"/>
    <w:rsid w:val="0051235F"/>
    <w:rsid w:val="00513031"/>
    <w:rsid w:val="00513146"/>
    <w:rsid w:val="00513772"/>
    <w:rsid w:val="00514428"/>
    <w:rsid w:val="00514C55"/>
    <w:rsid w:val="00515111"/>
    <w:rsid w:val="00515374"/>
    <w:rsid w:val="00516047"/>
    <w:rsid w:val="0051624B"/>
    <w:rsid w:val="00516407"/>
    <w:rsid w:val="00516A06"/>
    <w:rsid w:val="00516EAA"/>
    <w:rsid w:val="005172DD"/>
    <w:rsid w:val="005173F9"/>
    <w:rsid w:val="005177B8"/>
    <w:rsid w:val="00517E69"/>
    <w:rsid w:val="005202E4"/>
    <w:rsid w:val="0052059F"/>
    <w:rsid w:val="00520A46"/>
    <w:rsid w:val="00520D72"/>
    <w:rsid w:val="00520D92"/>
    <w:rsid w:val="005212A9"/>
    <w:rsid w:val="005212C0"/>
    <w:rsid w:val="005224EA"/>
    <w:rsid w:val="00522539"/>
    <w:rsid w:val="005227C6"/>
    <w:rsid w:val="00523566"/>
    <w:rsid w:val="005235B6"/>
    <w:rsid w:val="00523695"/>
    <w:rsid w:val="00523CC0"/>
    <w:rsid w:val="00523E64"/>
    <w:rsid w:val="005246D1"/>
    <w:rsid w:val="00524A17"/>
    <w:rsid w:val="00525976"/>
    <w:rsid w:val="00525AA1"/>
    <w:rsid w:val="00526817"/>
    <w:rsid w:val="005269DF"/>
    <w:rsid w:val="00526DE1"/>
    <w:rsid w:val="00526EC4"/>
    <w:rsid w:val="00527ED7"/>
    <w:rsid w:val="005305CE"/>
    <w:rsid w:val="00530C03"/>
    <w:rsid w:val="00530D43"/>
    <w:rsid w:val="00530DE7"/>
    <w:rsid w:val="005311A4"/>
    <w:rsid w:val="00531B60"/>
    <w:rsid w:val="00531BE2"/>
    <w:rsid w:val="00531BE5"/>
    <w:rsid w:val="00531D18"/>
    <w:rsid w:val="00532044"/>
    <w:rsid w:val="005321FE"/>
    <w:rsid w:val="00532DD5"/>
    <w:rsid w:val="0053314F"/>
    <w:rsid w:val="005332BE"/>
    <w:rsid w:val="0053348D"/>
    <w:rsid w:val="00534780"/>
    <w:rsid w:val="0053482D"/>
    <w:rsid w:val="005349F1"/>
    <w:rsid w:val="00535171"/>
    <w:rsid w:val="005356CA"/>
    <w:rsid w:val="0053597F"/>
    <w:rsid w:val="00535C32"/>
    <w:rsid w:val="00536638"/>
    <w:rsid w:val="0053669B"/>
    <w:rsid w:val="00536AD5"/>
    <w:rsid w:val="00536D04"/>
    <w:rsid w:val="00536E4C"/>
    <w:rsid w:val="00536FD7"/>
    <w:rsid w:val="00537AAC"/>
    <w:rsid w:val="00540978"/>
    <w:rsid w:val="00540A43"/>
    <w:rsid w:val="0054116B"/>
    <w:rsid w:val="005416FB"/>
    <w:rsid w:val="00541B1E"/>
    <w:rsid w:val="005420B5"/>
    <w:rsid w:val="0054227B"/>
    <w:rsid w:val="00542403"/>
    <w:rsid w:val="00542663"/>
    <w:rsid w:val="00542791"/>
    <w:rsid w:val="0054370E"/>
    <w:rsid w:val="00543DE3"/>
    <w:rsid w:val="0054404C"/>
    <w:rsid w:val="0054414C"/>
    <w:rsid w:val="00544219"/>
    <w:rsid w:val="0054443E"/>
    <w:rsid w:val="005448B0"/>
    <w:rsid w:val="00544A6D"/>
    <w:rsid w:val="00544B9C"/>
    <w:rsid w:val="00544BA2"/>
    <w:rsid w:val="00544D3F"/>
    <w:rsid w:val="00544EB7"/>
    <w:rsid w:val="00545275"/>
    <w:rsid w:val="005457F5"/>
    <w:rsid w:val="005459FB"/>
    <w:rsid w:val="00546305"/>
    <w:rsid w:val="005463CB"/>
    <w:rsid w:val="005464AF"/>
    <w:rsid w:val="005467DD"/>
    <w:rsid w:val="005472B6"/>
    <w:rsid w:val="00547352"/>
    <w:rsid w:val="00547D1F"/>
    <w:rsid w:val="00550CD0"/>
    <w:rsid w:val="00550E37"/>
    <w:rsid w:val="00551689"/>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621"/>
    <w:rsid w:val="00556D21"/>
    <w:rsid w:val="00556E88"/>
    <w:rsid w:val="00557371"/>
    <w:rsid w:val="00557820"/>
    <w:rsid w:val="005579CC"/>
    <w:rsid w:val="00557CFC"/>
    <w:rsid w:val="00557E56"/>
    <w:rsid w:val="0056050F"/>
    <w:rsid w:val="00560C26"/>
    <w:rsid w:val="00560C37"/>
    <w:rsid w:val="00560CDB"/>
    <w:rsid w:val="00560D30"/>
    <w:rsid w:val="00560E51"/>
    <w:rsid w:val="00561850"/>
    <w:rsid w:val="00561C95"/>
    <w:rsid w:val="00562308"/>
    <w:rsid w:val="00562311"/>
    <w:rsid w:val="005626BB"/>
    <w:rsid w:val="00562813"/>
    <w:rsid w:val="00562B4C"/>
    <w:rsid w:val="00562D79"/>
    <w:rsid w:val="0056304F"/>
    <w:rsid w:val="00563148"/>
    <w:rsid w:val="00563AC3"/>
    <w:rsid w:val="00563F51"/>
    <w:rsid w:val="00564218"/>
    <w:rsid w:val="0056425D"/>
    <w:rsid w:val="0056466A"/>
    <w:rsid w:val="00564DAC"/>
    <w:rsid w:val="00564DE0"/>
    <w:rsid w:val="00564E43"/>
    <w:rsid w:val="005650E9"/>
    <w:rsid w:val="005652CC"/>
    <w:rsid w:val="005655A6"/>
    <w:rsid w:val="00565DD9"/>
    <w:rsid w:val="005665FF"/>
    <w:rsid w:val="00566AFA"/>
    <w:rsid w:val="00566BE7"/>
    <w:rsid w:val="00566E30"/>
    <w:rsid w:val="00566EA6"/>
    <w:rsid w:val="005672D2"/>
    <w:rsid w:val="0056737D"/>
    <w:rsid w:val="005700E1"/>
    <w:rsid w:val="0057010D"/>
    <w:rsid w:val="00570795"/>
    <w:rsid w:val="005710BD"/>
    <w:rsid w:val="00571B6C"/>
    <w:rsid w:val="00571F85"/>
    <w:rsid w:val="00571FBF"/>
    <w:rsid w:val="00572443"/>
    <w:rsid w:val="00572878"/>
    <w:rsid w:val="00572F30"/>
    <w:rsid w:val="0057374A"/>
    <w:rsid w:val="00573C21"/>
    <w:rsid w:val="00573F10"/>
    <w:rsid w:val="00574CAC"/>
    <w:rsid w:val="00575051"/>
    <w:rsid w:val="00575978"/>
    <w:rsid w:val="00575F5B"/>
    <w:rsid w:val="00576466"/>
    <w:rsid w:val="00576505"/>
    <w:rsid w:val="00576790"/>
    <w:rsid w:val="00576AFC"/>
    <w:rsid w:val="00577188"/>
    <w:rsid w:val="00577CBA"/>
    <w:rsid w:val="00580304"/>
    <w:rsid w:val="005805CF"/>
    <w:rsid w:val="005809B0"/>
    <w:rsid w:val="00580A2E"/>
    <w:rsid w:val="005814FE"/>
    <w:rsid w:val="00581686"/>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83C"/>
    <w:rsid w:val="005A0911"/>
    <w:rsid w:val="005A093A"/>
    <w:rsid w:val="005A0C67"/>
    <w:rsid w:val="005A131C"/>
    <w:rsid w:val="005A153A"/>
    <w:rsid w:val="005A1A78"/>
    <w:rsid w:val="005A1B90"/>
    <w:rsid w:val="005A1DA6"/>
    <w:rsid w:val="005A20F0"/>
    <w:rsid w:val="005A325B"/>
    <w:rsid w:val="005A3B8E"/>
    <w:rsid w:val="005A4249"/>
    <w:rsid w:val="005A4970"/>
    <w:rsid w:val="005A4C55"/>
    <w:rsid w:val="005A4E78"/>
    <w:rsid w:val="005A55EB"/>
    <w:rsid w:val="005A5657"/>
    <w:rsid w:val="005A5801"/>
    <w:rsid w:val="005A5C0B"/>
    <w:rsid w:val="005A5DED"/>
    <w:rsid w:val="005A666C"/>
    <w:rsid w:val="005A74EB"/>
    <w:rsid w:val="005A76B6"/>
    <w:rsid w:val="005A76F4"/>
    <w:rsid w:val="005A78B1"/>
    <w:rsid w:val="005A7C5C"/>
    <w:rsid w:val="005B00BD"/>
    <w:rsid w:val="005B02B1"/>
    <w:rsid w:val="005B02B6"/>
    <w:rsid w:val="005B0973"/>
    <w:rsid w:val="005B0DC1"/>
    <w:rsid w:val="005B13C4"/>
    <w:rsid w:val="005B15D8"/>
    <w:rsid w:val="005B16D3"/>
    <w:rsid w:val="005B196F"/>
    <w:rsid w:val="005B1CC1"/>
    <w:rsid w:val="005B1F9F"/>
    <w:rsid w:val="005B3026"/>
    <w:rsid w:val="005B3097"/>
    <w:rsid w:val="005B3598"/>
    <w:rsid w:val="005B35BE"/>
    <w:rsid w:val="005B400B"/>
    <w:rsid w:val="005B42B2"/>
    <w:rsid w:val="005B43A8"/>
    <w:rsid w:val="005B4570"/>
    <w:rsid w:val="005B4C2B"/>
    <w:rsid w:val="005B56E9"/>
    <w:rsid w:val="005B5D5E"/>
    <w:rsid w:val="005B60C8"/>
    <w:rsid w:val="005B65E0"/>
    <w:rsid w:val="005B66D9"/>
    <w:rsid w:val="005B67C1"/>
    <w:rsid w:val="005B68F9"/>
    <w:rsid w:val="005B6A5B"/>
    <w:rsid w:val="005B6F1F"/>
    <w:rsid w:val="005B7065"/>
    <w:rsid w:val="005B7372"/>
    <w:rsid w:val="005B77A9"/>
    <w:rsid w:val="005B7A91"/>
    <w:rsid w:val="005B7FC1"/>
    <w:rsid w:val="005C0029"/>
    <w:rsid w:val="005C0983"/>
    <w:rsid w:val="005C0B13"/>
    <w:rsid w:val="005C145F"/>
    <w:rsid w:val="005C178B"/>
    <w:rsid w:val="005C1B50"/>
    <w:rsid w:val="005C1F74"/>
    <w:rsid w:val="005C202A"/>
    <w:rsid w:val="005C244D"/>
    <w:rsid w:val="005C2FC0"/>
    <w:rsid w:val="005C35BD"/>
    <w:rsid w:val="005C3F80"/>
    <w:rsid w:val="005C41C1"/>
    <w:rsid w:val="005C4570"/>
    <w:rsid w:val="005C45FE"/>
    <w:rsid w:val="005C4DF4"/>
    <w:rsid w:val="005C4F4C"/>
    <w:rsid w:val="005C51F4"/>
    <w:rsid w:val="005C53B3"/>
    <w:rsid w:val="005C5FA0"/>
    <w:rsid w:val="005C6406"/>
    <w:rsid w:val="005C7B08"/>
    <w:rsid w:val="005C7BD4"/>
    <w:rsid w:val="005D0207"/>
    <w:rsid w:val="005D02EC"/>
    <w:rsid w:val="005D03B9"/>
    <w:rsid w:val="005D041B"/>
    <w:rsid w:val="005D04BB"/>
    <w:rsid w:val="005D056D"/>
    <w:rsid w:val="005D0645"/>
    <w:rsid w:val="005D0F08"/>
    <w:rsid w:val="005D10C6"/>
    <w:rsid w:val="005D1198"/>
    <w:rsid w:val="005D1378"/>
    <w:rsid w:val="005D1800"/>
    <w:rsid w:val="005D1FA3"/>
    <w:rsid w:val="005D2074"/>
    <w:rsid w:val="005D2103"/>
    <w:rsid w:val="005D2270"/>
    <w:rsid w:val="005D24B9"/>
    <w:rsid w:val="005D26FC"/>
    <w:rsid w:val="005D2755"/>
    <w:rsid w:val="005D2785"/>
    <w:rsid w:val="005D2A42"/>
    <w:rsid w:val="005D2B22"/>
    <w:rsid w:val="005D2BF6"/>
    <w:rsid w:val="005D2CF3"/>
    <w:rsid w:val="005D3404"/>
    <w:rsid w:val="005D379F"/>
    <w:rsid w:val="005D3BBE"/>
    <w:rsid w:val="005D3C1D"/>
    <w:rsid w:val="005D3C54"/>
    <w:rsid w:val="005D3D48"/>
    <w:rsid w:val="005D4591"/>
    <w:rsid w:val="005D49DB"/>
    <w:rsid w:val="005D503D"/>
    <w:rsid w:val="005D5098"/>
    <w:rsid w:val="005D525E"/>
    <w:rsid w:val="005D52D3"/>
    <w:rsid w:val="005D5BF2"/>
    <w:rsid w:val="005D6285"/>
    <w:rsid w:val="005D632F"/>
    <w:rsid w:val="005D635F"/>
    <w:rsid w:val="005D6815"/>
    <w:rsid w:val="005D6AEF"/>
    <w:rsid w:val="005D7386"/>
    <w:rsid w:val="005D7A5B"/>
    <w:rsid w:val="005D7F54"/>
    <w:rsid w:val="005E0926"/>
    <w:rsid w:val="005E0BAE"/>
    <w:rsid w:val="005E0D80"/>
    <w:rsid w:val="005E1331"/>
    <w:rsid w:val="005E1395"/>
    <w:rsid w:val="005E1693"/>
    <w:rsid w:val="005E172B"/>
    <w:rsid w:val="005E18B5"/>
    <w:rsid w:val="005E1E43"/>
    <w:rsid w:val="005E2E6D"/>
    <w:rsid w:val="005E2E7B"/>
    <w:rsid w:val="005E31D0"/>
    <w:rsid w:val="005E3448"/>
    <w:rsid w:val="005E36F1"/>
    <w:rsid w:val="005E39C2"/>
    <w:rsid w:val="005E3BA4"/>
    <w:rsid w:val="005E4080"/>
    <w:rsid w:val="005E40F3"/>
    <w:rsid w:val="005E4269"/>
    <w:rsid w:val="005E4780"/>
    <w:rsid w:val="005E4B5A"/>
    <w:rsid w:val="005E51CE"/>
    <w:rsid w:val="005E53BA"/>
    <w:rsid w:val="005E562C"/>
    <w:rsid w:val="005E5CF0"/>
    <w:rsid w:val="005E5F2E"/>
    <w:rsid w:val="005E6865"/>
    <w:rsid w:val="005E6FF6"/>
    <w:rsid w:val="005E7596"/>
    <w:rsid w:val="005E7831"/>
    <w:rsid w:val="005E7DE8"/>
    <w:rsid w:val="005F041B"/>
    <w:rsid w:val="005F127C"/>
    <w:rsid w:val="005F1339"/>
    <w:rsid w:val="005F15E3"/>
    <w:rsid w:val="005F1782"/>
    <w:rsid w:val="005F1B27"/>
    <w:rsid w:val="005F1C7C"/>
    <w:rsid w:val="005F235A"/>
    <w:rsid w:val="005F298E"/>
    <w:rsid w:val="005F3008"/>
    <w:rsid w:val="005F39CD"/>
    <w:rsid w:val="005F4114"/>
    <w:rsid w:val="005F4172"/>
    <w:rsid w:val="005F5304"/>
    <w:rsid w:val="005F598F"/>
    <w:rsid w:val="005F5AB2"/>
    <w:rsid w:val="005F5ACC"/>
    <w:rsid w:val="005F5B93"/>
    <w:rsid w:val="005F5D3B"/>
    <w:rsid w:val="005F6370"/>
    <w:rsid w:val="005F6552"/>
    <w:rsid w:val="005F6832"/>
    <w:rsid w:val="005F6B81"/>
    <w:rsid w:val="005F6CD9"/>
    <w:rsid w:val="00600077"/>
    <w:rsid w:val="0060012A"/>
    <w:rsid w:val="00600ACC"/>
    <w:rsid w:val="00600F5E"/>
    <w:rsid w:val="0060198C"/>
    <w:rsid w:val="00601CB3"/>
    <w:rsid w:val="00601ED4"/>
    <w:rsid w:val="00602319"/>
    <w:rsid w:val="0060274E"/>
    <w:rsid w:val="00602CAC"/>
    <w:rsid w:val="00603980"/>
    <w:rsid w:val="006043FA"/>
    <w:rsid w:val="0060462E"/>
    <w:rsid w:val="006046A5"/>
    <w:rsid w:val="00604755"/>
    <w:rsid w:val="006047F6"/>
    <w:rsid w:val="00604D67"/>
    <w:rsid w:val="006057AD"/>
    <w:rsid w:val="0060603E"/>
    <w:rsid w:val="0060661C"/>
    <w:rsid w:val="00606783"/>
    <w:rsid w:val="0060682D"/>
    <w:rsid w:val="00606CEA"/>
    <w:rsid w:val="00606EB9"/>
    <w:rsid w:val="0060713F"/>
    <w:rsid w:val="00607262"/>
    <w:rsid w:val="006075FB"/>
    <w:rsid w:val="0060768E"/>
    <w:rsid w:val="00607BB9"/>
    <w:rsid w:val="006103F3"/>
    <w:rsid w:val="0061059C"/>
    <w:rsid w:val="00610F6F"/>
    <w:rsid w:val="00611230"/>
    <w:rsid w:val="006112DF"/>
    <w:rsid w:val="00611313"/>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597"/>
    <w:rsid w:val="0062692E"/>
    <w:rsid w:val="006272E0"/>
    <w:rsid w:val="0062780D"/>
    <w:rsid w:val="00630B7A"/>
    <w:rsid w:val="00630BA4"/>
    <w:rsid w:val="00630D63"/>
    <w:rsid w:val="0063111C"/>
    <w:rsid w:val="0063149C"/>
    <w:rsid w:val="00631778"/>
    <w:rsid w:val="00631A17"/>
    <w:rsid w:val="00632135"/>
    <w:rsid w:val="0063229F"/>
    <w:rsid w:val="0063248D"/>
    <w:rsid w:val="0063250B"/>
    <w:rsid w:val="006328C9"/>
    <w:rsid w:val="00632EA3"/>
    <w:rsid w:val="006338FE"/>
    <w:rsid w:val="00633DD9"/>
    <w:rsid w:val="00634308"/>
    <w:rsid w:val="00634516"/>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1F57"/>
    <w:rsid w:val="00641FC2"/>
    <w:rsid w:val="006420BA"/>
    <w:rsid w:val="0064265E"/>
    <w:rsid w:val="006437D8"/>
    <w:rsid w:val="006437FF"/>
    <w:rsid w:val="00643AAE"/>
    <w:rsid w:val="0064453F"/>
    <w:rsid w:val="00644DEE"/>
    <w:rsid w:val="006454F7"/>
    <w:rsid w:val="006459F7"/>
    <w:rsid w:val="00645BC3"/>
    <w:rsid w:val="00645C0D"/>
    <w:rsid w:val="0064636D"/>
    <w:rsid w:val="00646732"/>
    <w:rsid w:val="00646BE4"/>
    <w:rsid w:val="00646C7F"/>
    <w:rsid w:val="006478DD"/>
    <w:rsid w:val="00647A68"/>
    <w:rsid w:val="0065065A"/>
    <w:rsid w:val="006512B1"/>
    <w:rsid w:val="00651555"/>
    <w:rsid w:val="00651FB1"/>
    <w:rsid w:val="0065219D"/>
    <w:rsid w:val="0065220F"/>
    <w:rsid w:val="00652735"/>
    <w:rsid w:val="00652E89"/>
    <w:rsid w:val="006530C2"/>
    <w:rsid w:val="0065311B"/>
    <w:rsid w:val="006532F9"/>
    <w:rsid w:val="0065352C"/>
    <w:rsid w:val="00653B44"/>
    <w:rsid w:val="0065412E"/>
    <w:rsid w:val="00654801"/>
    <w:rsid w:val="00654F6B"/>
    <w:rsid w:val="00654FCD"/>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36E"/>
    <w:rsid w:val="006647C2"/>
    <w:rsid w:val="00664B0E"/>
    <w:rsid w:val="00664CE7"/>
    <w:rsid w:val="00664F6A"/>
    <w:rsid w:val="00665093"/>
    <w:rsid w:val="006655A9"/>
    <w:rsid w:val="006658D4"/>
    <w:rsid w:val="006662B3"/>
    <w:rsid w:val="00666324"/>
    <w:rsid w:val="00666486"/>
    <w:rsid w:val="00666752"/>
    <w:rsid w:val="00666C4C"/>
    <w:rsid w:val="0066720D"/>
    <w:rsid w:val="00667332"/>
    <w:rsid w:val="0066734B"/>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BAB"/>
    <w:rsid w:val="00673D99"/>
    <w:rsid w:val="00673FA5"/>
    <w:rsid w:val="00674101"/>
    <w:rsid w:val="00674656"/>
    <w:rsid w:val="00675099"/>
    <w:rsid w:val="0067517C"/>
    <w:rsid w:val="006757A8"/>
    <w:rsid w:val="0067585A"/>
    <w:rsid w:val="00676062"/>
    <w:rsid w:val="0067617C"/>
    <w:rsid w:val="006764C7"/>
    <w:rsid w:val="00676670"/>
    <w:rsid w:val="00676DE7"/>
    <w:rsid w:val="00676E50"/>
    <w:rsid w:val="0067707E"/>
    <w:rsid w:val="006773D0"/>
    <w:rsid w:val="00677430"/>
    <w:rsid w:val="00677611"/>
    <w:rsid w:val="006776B9"/>
    <w:rsid w:val="00677D49"/>
    <w:rsid w:val="0068072A"/>
    <w:rsid w:val="00680CE0"/>
    <w:rsid w:val="00680E6B"/>
    <w:rsid w:val="00680EA6"/>
    <w:rsid w:val="00681795"/>
    <w:rsid w:val="006817E9"/>
    <w:rsid w:val="006818D8"/>
    <w:rsid w:val="00681B3D"/>
    <w:rsid w:val="006826B7"/>
    <w:rsid w:val="00682F66"/>
    <w:rsid w:val="006833D2"/>
    <w:rsid w:val="0068342F"/>
    <w:rsid w:val="00683AC4"/>
    <w:rsid w:val="006842DD"/>
    <w:rsid w:val="00684BE5"/>
    <w:rsid w:val="00684E6A"/>
    <w:rsid w:val="00684EF3"/>
    <w:rsid w:val="0068564D"/>
    <w:rsid w:val="00685BC4"/>
    <w:rsid w:val="00685E43"/>
    <w:rsid w:val="00686057"/>
    <w:rsid w:val="0068619B"/>
    <w:rsid w:val="0068634F"/>
    <w:rsid w:val="0068699F"/>
    <w:rsid w:val="00686D81"/>
    <w:rsid w:val="00686F18"/>
    <w:rsid w:val="00687093"/>
    <w:rsid w:val="0068710A"/>
    <w:rsid w:val="0068747B"/>
    <w:rsid w:val="00690060"/>
    <w:rsid w:val="0069032E"/>
    <w:rsid w:val="00690408"/>
    <w:rsid w:val="006905CF"/>
    <w:rsid w:val="00690768"/>
    <w:rsid w:val="00690B01"/>
    <w:rsid w:val="00690BCB"/>
    <w:rsid w:val="00690C1D"/>
    <w:rsid w:val="00690DFF"/>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790"/>
    <w:rsid w:val="00694B42"/>
    <w:rsid w:val="00694DB6"/>
    <w:rsid w:val="00694E78"/>
    <w:rsid w:val="00694FBA"/>
    <w:rsid w:val="00695B0B"/>
    <w:rsid w:val="00695C25"/>
    <w:rsid w:val="00696851"/>
    <w:rsid w:val="00696ACE"/>
    <w:rsid w:val="0069728F"/>
    <w:rsid w:val="0069770A"/>
    <w:rsid w:val="006978E8"/>
    <w:rsid w:val="00697F2D"/>
    <w:rsid w:val="00697FC0"/>
    <w:rsid w:val="006A0070"/>
    <w:rsid w:val="006A007E"/>
    <w:rsid w:val="006A057A"/>
    <w:rsid w:val="006A08E8"/>
    <w:rsid w:val="006A0D70"/>
    <w:rsid w:val="006A14B6"/>
    <w:rsid w:val="006A20D6"/>
    <w:rsid w:val="006A23F6"/>
    <w:rsid w:val="006A2572"/>
    <w:rsid w:val="006A278B"/>
    <w:rsid w:val="006A2F2D"/>
    <w:rsid w:val="006A303A"/>
    <w:rsid w:val="006A353A"/>
    <w:rsid w:val="006A35CB"/>
    <w:rsid w:val="006A35EA"/>
    <w:rsid w:val="006A3CB9"/>
    <w:rsid w:val="006A3F55"/>
    <w:rsid w:val="006A3F6A"/>
    <w:rsid w:val="006A464E"/>
    <w:rsid w:val="006A518C"/>
    <w:rsid w:val="006A552C"/>
    <w:rsid w:val="006A55B7"/>
    <w:rsid w:val="006A655A"/>
    <w:rsid w:val="006A72ED"/>
    <w:rsid w:val="006A750D"/>
    <w:rsid w:val="006A776A"/>
    <w:rsid w:val="006A7964"/>
    <w:rsid w:val="006A7B22"/>
    <w:rsid w:val="006A7DF8"/>
    <w:rsid w:val="006B10CA"/>
    <w:rsid w:val="006B11F0"/>
    <w:rsid w:val="006B1533"/>
    <w:rsid w:val="006B1630"/>
    <w:rsid w:val="006B1801"/>
    <w:rsid w:val="006B1A00"/>
    <w:rsid w:val="006B1C5F"/>
    <w:rsid w:val="006B2047"/>
    <w:rsid w:val="006B244B"/>
    <w:rsid w:val="006B263E"/>
    <w:rsid w:val="006B2D9D"/>
    <w:rsid w:val="006B2E12"/>
    <w:rsid w:val="006B2E1A"/>
    <w:rsid w:val="006B4B31"/>
    <w:rsid w:val="006B5914"/>
    <w:rsid w:val="006B5B31"/>
    <w:rsid w:val="006B5B3E"/>
    <w:rsid w:val="006B5F62"/>
    <w:rsid w:val="006B6223"/>
    <w:rsid w:val="006B64BF"/>
    <w:rsid w:val="006B669B"/>
    <w:rsid w:val="006B687F"/>
    <w:rsid w:val="006B7395"/>
    <w:rsid w:val="006B742F"/>
    <w:rsid w:val="006B74B9"/>
    <w:rsid w:val="006B7540"/>
    <w:rsid w:val="006B774F"/>
    <w:rsid w:val="006B77FD"/>
    <w:rsid w:val="006B787B"/>
    <w:rsid w:val="006B7CA4"/>
    <w:rsid w:val="006B7D1F"/>
    <w:rsid w:val="006C060C"/>
    <w:rsid w:val="006C06CE"/>
    <w:rsid w:val="006C0747"/>
    <w:rsid w:val="006C0D85"/>
    <w:rsid w:val="006C1B3B"/>
    <w:rsid w:val="006C1C36"/>
    <w:rsid w:val="006C1EA4"/>
    <w:rsid w:val="006C2495"/>
    <w:rsid w:val="006C27A5"/>
    <w:rsid w:val="006C2FD6"/>
    <w:rsid w:val="006C3215"/>
    <w:rsid w:val="006C3CEA"/>
    <w:rsid w:val="006C4920"/>
    <w:rsid w:val="006C4A95"/>
    <w:rsid w:val="006C4C32"/>
    <w:rsid w:val="006C4FBE"/>
    <w:rsid w:val="006C52B4"/>
    <w:rsid w:val="006C6656"/>
    <w:rsid w:val="006C6746"/>
    <w:rsid w:val="006C6864"/>
    <w:rsid w:val="006C6EA3"/>
    <w:rsid w:val="006C6EFA"/>
    <w:rsid w:val="006C6FEF"/>
    <w:rsid w:val="006C70D5"/>
    <w:rsid w:val="006C711E"/>
    <w:rsid w:val="006C7659"/>
    <w:rsid w:val="006C7882"/>
    <w:rsid w:val="006D0178"/>
    <w:rsid w:val="006D02E6"/>
    <w:rsid w:val="006D0DC9"/>
    <w:rsid w:val="006D133B"/>
    <w:rsid w:val="006D1D15"/>
    <w:rsid w:val="006D2007"/>
    <w:rsid w:val="006D2074"/>
    <w:rsid w:val="006D2521"/>
    <w:rsid w:val="006D2E67"/>
    <w:rsid w:val="006D36CC"/>
    <w:rsid w:val="006D3D31"/>
    <w:rsid w:val="006D3F26"/>
    <w:rsid w:val="006D3F59"/>
    <w:rsid w:val="006D420D"/>
    <w:rsid w:val="006D462F"/>
    <w:rsid w:val="006D4B76"/>
    <w:rsid w:val="006D4C51"/>
    <w:rsid w:val="006D4E2F"/>
    <w:rsid w:val="006D5209"/>
    <w:rsid w:val="006D55D8"/>
    <w:rsid w:val="006D5AEA"/>
    <w:rsid w:val="006D5C90"/>
    <w:rsid w:val="006D5E03"/>
    <w:rsid w:val="006D617A"/>
    <w:rsid w:val="006D69FC"/>
    <w:rsid w:val="006D70DE"/>
    <w:rsid w:val="006E026E"/>
    <w:rsid w:val="006E05A1"/>
    <w:rsid w:val="006E0864"/>
    <w:rsid w:val="006E0ECA"/>
    <w:rsid w:val="006E0F56"/>
    <w:rsid w:val="006E15AF"/>
    <w:rsid w:val="006E239C"/>
    <w:rsid w:val="006E23F2"/>
    <w:rsid w:val="006E26BB"/>
    <w:rsid w:val="006E274C"/>
    <w:rsid w:val="006E28E0"/>
    <w:rsid w:val="006E31C2"/>
    <w:rsid w:val="006E367D"/>
    <w:rsid w:val="006E3BB7"/>
    <w:rsid w:val="006E3D45"/>
    <w:rsid w:val="006E4812"/>
    <w:rsid w:val="006E5212"/>
    <w:rsid w:val="006E54C5"/>
    <w:rsid w:val="006E5DE3"/>
    <w:rsid w:val="006E6658"/>
    <w:rsid w:val="006E66C8"/>
    <w:rsid w:val="006E701E"/>
    <w:rsid w:val="006E77EB"/>
    <w:rsid w:val="006E7B32"/>
    <w:rsid w:val="006E7C85"/>
    <w:rsid w:val="006F0595"/>
    <w:rsid w:val="006F05C8"/>
    <w:rsid w:val="006F09F1"/>
    <w:rsid w:val="006F0A2E"/>
    <w:rsid w:val="006F186A"/>
    <w:rsid w:val="006F18C6"/>
    <w:rsid w:val="006F18E9"/>
    <w:rsid w:val="006F1BE6"/>
    <w:rsid w:val="006F21A1"/>
    <w:rsid w:val="006F281B"/>
    <w:rsid w:val="006F2978"/>
    <w:rsid w:val="006F2CDC"/>
    <w:rsid w:val="006F2FAA"/>
    <w:rsid w:val="006F304B"/>
    <w:rsid w:val="006F3396"/>
    <w:rsid w:val="006F3416"/>
    <w:rsid w:val="006F34A3"/>
    <w:rsid w:val="006F371F"/>
    <w:rsid w:val="006F37AB"/>
    <w:rsid w:val="006F37DF"/>
    <w:rsid w:val="006F3907"/>
    <w:rsid w:val="006F3AE0"/>
    <w:rsid w:val="006F3B74"/>
    <w:rsid w:val="006F4C7B"/>
    <w:rsid w:val="006F4D93"/>
    <w:rsid w:val="006F529A"/>
    <w:rsid w:val="006F52CC"/>
    <w:rsid w:val="006F52F3"/>
    <w:rsid w:val="006F5A78"/>
    <w:rsid w:val="006F5D19"/>
    <w:rsid w:val="006F5FBA"/>
    <w:rsid w:val="006F640A"/>
    <w:rsid w:val="006F65B8"/>
    <w:rsid w:val="006F6674"/>
    <w:rsid w:val="006F6786"/>
    <w:rsid w:val="006F6AF3"/>
    <w:rsid w:val="006F7833"/>
    <w:rsid w:val="006F790A"/>
    <w:rsid w:val="006F7F43"/>
    <w:rsid w:val="00700F14"/>
    <w:rsid w:val="00701000"/>
    <w:rsid w:val="00701144"/>
    <w:rsid w:val="00701BC9"/>
    <w:rsid w:val="00701BEB"/>
    <w:rsid w:val="007021C3"/>
    <w:rsid w:val="007028C7"/>
    <w:rsid w:val="00702A0B"/>
    <w:rsid w:val="0070316D"/>
    <w:rsid w:val="00703A60"/>
    <w:rsid w:val="00703D00"/>
    <w:rsid w:val="00703DA6"/>
    <w:rsid w:val="007040A9"/>
    <w:rsid w:val="00704142"/>
    <w:rsid w:val="00704156"/>
    <w:rsid w:val="00704419"/>
    <w:rsid w:val="007044F1"/>
    <w:rsid w:val="00704FF6"/>
    <w:rsid w:val="00705144"/>
    <w:rsid w:val="007056E6"/>
    <w:rsid w:val="0070577E"/>
    <w:rsid w:val="00705867"/>
    <w:rsid w:val="00705984"/>
    <w:rsid w:val="00705B45"/>
    <w:rsid w:val="00705BA4"/>
    <w:rsid w:val="00705EDA"/>
    <w:rsid w:val="00705F0D"/>
    <w:rsid w:val="00706379"/>
    <w:rsid w:val="007064FC"/>
    <w:rsid w:val="00706501"/>
    <w:rsid w:val="0070682A"/>
    <w:rsid w:val="007075DF"/>
    <w:rsid w:val="00707601"/>
    <w:rsid w:val="007078FA"/>
    <w:rsid w:val="0070792F"/>
    <w:rsid w:val="007079EA"/>
    <w:rsid w:val="00707BAE"/>
    <w:rsid w:val="00710091"/>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133"/>
    <w:rsid w:val="0071534F"/>
    <w:rsid w:val="007157C2"/>
    <w:rsid w:val="007157F6"/>
    <w:rsid w:val="007158E3"/>
    <w:rsid w:val="00715F87"/>
    <w:rsid w:val="00716245"/>
    <w:rsid w:val="00716F1F"/>
    <w:rsid w:val="007170CA"/>
    <w:rsid w:val="0071772E"/>
    <w:rsid w:val="0071773C"/>
    <w:rsid w:val="00717E28"/>
    <w:rsid w:val="00717E74"/>
    <w:rsid w:val="00717EB6"/>
    <w:rsid w:val="007205EA"/>
    <w:rsid w:val="00720F93"/>
    <w:rsid w:val="0072172B"/>
    <w:rsid w:val="00721BE9"/>
    <w:rsid w:val="00721DA5"/>
    <w:rsid w:val="00721FFD"/>
    <w:rsid w:val="0072210D"/>
    <w:rsid w:val="00722672"/>
    <w:rsid w:val="00722993"/>
    <w:rsid w:val="00722A6B"/>
    <w:rsid w:val="00722EC9"/>
    <w:rsid w:val="00723118"/>
    <w:rsid w:val="007239A3"/>
    <w:rsid w:val="00723ABE"/>
    <w:rsid w:val="00723B66"/>
    <w:rsid w:val="00723BDA"/>
    <w:rsid w:val="00724862"/>
    <w:rsid w:val="00724927"/>
    <w:rsid w:val="00724E62"/>
    <w:rsid w:val="007251E8"/>
    <w:rsid w:val="00725C3A"/>
    <w:rsid w:val="00725D08"/>
    <w:rsid w:val="0072625B"/>
    <w:rsid w:val="0072640B"/>
    <w:rsid w:val="00726788"/>
    <w:rsid w:val="00726910"/>
    <w:rsid w:val="00727B0F"/>
    <w:rsid w:val="00727E10"/>
    <w:rsid w:val="0073057B"/>
    <w:rsid w:val="00730853"/>
    <w:rsid w:val="00730C89"/>
    <w:rsid w:val="00731037"/>
    <w:rsid w:val="007311AE"/>
    <w:rsid w:val="007314C5"/>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C51"/>
    <w:rsid w:val="00737DDC"/>
    <w:rsid w:val="0074009B"/>
    <w:rsid w:val="00740987"/>
    <w:rsid w:val="00740A40"/>
    <w:rsid w:val="00740D7B"/>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283"/>
    <w:rsid w:val="00747BD7"/>
    <w:rsid w:val="00747C43"/>
    <w:rsid w:val="00747FA8"/>
    <w:rsid w:val="00750082"/>
    <w:rsid w:val="0075029C"/>
    <w:rsid w:val="0075031B"/>
    <w:rsid w:val="007507B4"/>
    <w:rsid w:val="00750E90"/>
    <w:rsid w:val="0075142F"/>
    <w:rsid w:val="00751695"/>
    <w:rsid w:val="00751A02"/>
    <w:rsid w:val="00751C1F"/>
    <w:rsid w:val="007521AF"/>
    <w:rsid w:val="0075250F"/>
    <w:rsid w:val="0075251B"/>
    <w:rsid w:val="007526A2"/>
    <w:rsid w:val="00752B35"/>
    <w:rsid w:val="0075372E"/>
    <w:rsid w:val="0075379C"/>
    <w:rsid w:val="00753807"/>
    <w:rsid w:val="00754B94"/>
    <w:rsid w:val="00754DCD"/>
    <w:rsid w:val="007553BC"/>
    <w:rsid w:val="0075550C"/>
    <w:rsid w:val="007565BD"/>
    <w:rsid w:val="00756974"/>
    <w:rsid w:val="00756F51"/>
    <w:rsid w:val="007570D3"/>
    <w:rsid w:val="0075751F"/>
    <w:rsid w:val="00757A88"/>
    <w:rsid w:val="007608A8"/>
    <w:rsid w:val="007613E8"/>
    <w:rsid w:val="00761587"/>
    <w:rsid w:val="007616D9"/>
    <w:rsid w:val="0076218E"/>
    <w:rsid w:val="00762600"/>
    <w:rsid w:val="00762847"/>
    <w:rsid w:val="00762A8C"/>
    <w:rsid w:val="00762E00"/>
    <w:rsid w:val="00762E26"/>
    <w:rsid w:val="00762FA5"/>
    <w:rsid w:val="00762FF8"/>
    <w:rsid w:val="00763642"/>
    <w:rsid w:val="00763C63"/>
    <w:rsid w:val="0076409B"/>
    <w:rsid w:val="00764347"/>
    <w:rsid w:val="007646AA"/>
    <w:rsid w:val="00764AD3"/>
    <w:rsid w:val="00765441"/>
    <w:rsid w:val="00765512"/>
    <w:rsid w:val="0076600A"/>
    <w:rsid w:val="00766062"/>
    <w:rsid w:val="007667B0"/>
    <w:rsid w:val="0076680F"/>
    <w:rsid w:val="00766A5B"/>
    <w:rsid w:val="00766D0C"/>
    <w:rsid w:val="00767177"/>
    <w:rsid w:val="00767BEA"/>
    <w:rsid w:val="00767C2F"/>
    <w:rsid w:val="007702F7"/>
    <w:rsid w:val="00770477"/>
    <w:rsid w:val="007704F2"/>
    <w:rsid w:val="007711E2"/>
    <w:rsid w:val="00771228"/>
    <w:rsid w:val="007722CF"/>
    <w:rsid w:val="00772C01"/>
    <w:rsid w:val="007732C6"/>
    <w:rsid w:val="007738DC"/>
    <w:rsid w:val="00773977"/>
    <w:rsid w:val="00773B7C"/>
    <w:rsid w:val="0077455E"/>
    <w:rsid w:val="0077460B"/>
    <w:rsid w:val="00774CA0"/>
    <w:rsid w:val="0077500B"/>
    <w:rsid w:val="00775166"/>
    <w:rsid w:val="0077544D"/>
    <w:rsid w:val="00775458"/>
    <w:rsid w:val="0077551B"/>
    <w:rsid w:val="00776255"/>
    <w:rsid w:val="007765CB"/>
    <w:rsid w:val="0077671A"/>
    <w:rsid w:val="007769D3"/>
    <w:rsid w:val="007771A2"/>
    <w:rsid w:val="00777267"/>
    <w:rsid w:val="007773E6"/>
    <w:rsid w:val="0077794B"/>
    <w:rsid w:val="00777DC1"/>
    <w:rsid w:val="00777DD3"/>
    <w:rsid w:val="0078016B"/>
    <w:rsid w:val="00780FEF"/>
    <w:rsid w:val="0078134C"/>
    <w:rsid w:val="00781C19"/>
    <w:rsid w:val="00781ECE"/>
    <w:rsid w:val="00782742"/>
    <w:rsid w:val="00782972"/>
    <w:rsid w:val="00782E3A"/>
    <w:rsid w:val="00782E6A"/>
    <w:rsid w:val="0078333D"/>
    <w:rsid w:val="007833AD"/>
    <w:rsid w:val="0078385F"/>
    <w:rsid w:val="00783A75"/>
    <w:rsid w:val="00783C58"/>
    <w:rsid w:val="00783E20"/>
    <w:rsid w:val="00784130"/>
    <w:rsid w:val="00784235"/>
    <w:rsid w:val="00784840"/>
    <w:rsid w:val="00785238"/>
    <w:rsid w:val="007856AB"/>
    <w:rsid w:val="007858B9"/>
    <w:rsid w:val="0078623E"/>
    <w:rsid w:val="00786252"/>
    <w:rsid w:val="0078636C"/>
    <w:rsid w:val="0078638B"/>
    <w:rsid w:val="00786E3D"/>
    <w:rsid w:val="00787BD1"/>
    <w:rsid w:val="00790346"/>
    <w:rsid w:val="007903CC"/>
    <w:rsid w:val="00790A6F"/>
    <w:rsid w:val="00790FEC"/>
    <w:rsid w:val="007912AD"/>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7D5"/>
    <w:rsid w:val="007948F8"/>
    <w:rsid w:val="0079494B"/>
    <w:rsid w:val="00794BC9"/>
    <w:rsid w:val="00794CBB"/>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472"/>
    <w:rsid w:val="007A2A50"/>
    <w:rsid w:val="007A2BC5"/>
    <w:rsid w:val="007A2C0D"/>
    <w:rsid w:val="007A2CA4"/>
    <w:rsid w:val="007A2EBD"/>
    <w:rsid w:val="007A3975"/>
    <w:rsid w:val="007A43C7"/>
    <w:rsid w:val="007A4532"/>
    <w:rsid w:val="007A455A"/>
    <w:rsid w:val="007A4AA9"/>
    <w:rsid w:val="007A4C5A"/>
    <w:rsid w:val="007A54EE"/>
    <w:rsid w:val="007A5782"/>
    <w:rsid w:val="007A5C65"/>
    <w:rsid w:val="007A6922"/>
    <w:rsid w:val="007A77EA"/>
    <w:rsid w:val="007A7888"/>
    <w:rsid w:val="007A7A89"/>
    <w:rsid w:val="007A7BAE"/>
    <w:rsid w:val="007B03D5"/>
    <w:rsid w:val="007B0E7C"/>
    <w:rsid w:val="007B12B7"/>
    <w:rsid w:val="007B13E8"/>
    <w:rsid w:val="007B14DA"/>
    <w:rsid w:val="007B1A21"/>
    <w:rsid w:val="007B1E9E"/>
    <w:rsid w:val="007B24A0"/>
    <w:rsid w:val="007B24F5"/>
    <w:rsid w:val="007B268A"/>
    <w:rsid w:val="007B34AB"/>
    <w:rsid w:val="007B3644"/>
    <w:rsid w:val="007B394F"/>
    <w:rsid w:val="007B39AE"/>
    <w:rsid w:val="007B3A04"/>
    <w:rsid w:val="007B3E2D"/>
    <w:rsid w:val="007B47C3"/>
    <w:rsid w:val="007B4897"/>
    <w:rsid w:val="007B48E3"/>
    <w:rsid w:val="007B54A5"/>
    <w:rsid w:val="007B5A22"/>
    <w:rsid w:val="007B5F73"/>
    <w:rsid w:val="007B5FBA"/>
    <w:rsid w:val="007B6877"/>
    <w:rsid w:val="007B6A71"/>
    <w:rsid w:val="007B762B"/>
    <w:rsid w:val="007B7D6B"/>
    <w:rsid w:val="007B7E16"/>
    <w:rsid w:val="007B7F05"/>
    <w:rsid w:val="007C019D"/>
    <w:rsid w:val="007C049A"/>
    <w:rsid w:val="007C0985"/>
    <w:rsid w:val="007C0A2F"/>
    <w:rsid w:val="007C0AEE"/>
    <w:rsid w:val="007C14DF"/>
    <w:rsid w:val="007C19D2"/>
    <w:rsid w:val="007C1D12"/>
    <w:rsid w:val="007C2351"/>
    <w:rsid w:val="007C255E"/>
    <w:rsid w:val="007C25BD"/>
    <w:rsid w:val="007C26F1"/>
    <w:rsid w:val="007C3154"/>
    <w:rsid w:val="007C3489"/>
    <w:rsid w:val="007C34A1"/>
    <w:rsid w:val="007C3E58"/>
    <w:rsid w:val="007C43B8"/>
    <w:rsid w:val="007C552B"/>
    <w:rsid w:val="007C5A64"/>
    <w:rsid w:val="007C5D48"/>
    <w:rsid w:val="007C5F5C"/>
    <w:rsid w:val="007C64BD"/>
    <w:rsid w:val="007C6FD7"/>
    <w:rsid w:val="007C73E8"/>
    <w:rsid w:val="007C7AB6"/>
    <w:rsid w:val="007C7C31"/>
    <w:rsid w:val="007C7EAA"/>
    <w:rsid w:val="007C7F1A"/>
    <w:rsid w:val="007D0C1D"/>
    <w:rsid w:val="007D0E4A"/>
    <w:rsid w:val="007D14E0"/>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279"/>
    <w:rsid w:val="007D5C00"/>
    <w:rsid w:val="007D5C3D"/>
    <w:rsid w:val="007D5CAF"/>
    <w:rsid w:val="007D64F3"/>
    <w:rsid w:val="007D67B7"/>
    <w:rsid w:val="007D6C3F"/>
    <w:rsid w:val="007D6ECF"/>
    <w:rsid w:val="007D703F"/>
    <w:rsid w:val="007D70D5"/>
    <w:rsid w:val="007D71ED"/>
    <w:rsid w:val="007D77B5"/>
    <w:rsid w:val="007D7D4C"/>
    <w:rsid w:val="007D7EB1"/>
    <w:rsid w:val="007E0004"/>
    <w:rsid w:val="007E0864"/>
    <w:rsid w:val="007E08EC"/>
    <w:rsid w:val="007E15F4"/>
    <w:rsid w:val="007E1823"/>
    <w:rsid w:val="007E1E88"/>
    <w:rsid w:val="007E2902"/>
    <w:rsid w:val="007E3092"/>
    <w:rsid w:val="007E35B4"/>
    <w:rsid w:val="007E3CFB"/>
    <w:rsid w:val="007E3D94"/>
    <w:rsid w:val="007E43B9"/>
    <w:rsid w:val="007E468E"/>
    <w:rsid w:val="007E496F"/>
    <w:rsid w:val="007E546D"/>
    <w:rsid w:val="007E58EE"/>
    <w:rsid w:val="007E640D"/>
    <w:rsid w:val="007E643A"/>
    <w:rsid w:val="007E663E"/>
    <w:rsid w:val="007E677C"/>
    <w:rsid w:val="007E6BEE"/>
    <w:rsid w:val="007E6D7A"/>
    <w:rsid w:val="007E6F2A"/>
    <w:rsid w:val="007E70ED"/>
    <w:rsid w:val="007E7B18"/>
    <w:rsid w:val="007F0112"/>
    <w:rsid w:val="007F0170"/>
    <w:rsid w:val="007F02A7"/>
    <w:rsid w:val="007F04A1"/>
    <w:rsid w:val="007F07A3"/>
    <w:rsid w:val="007F096D"/>
    <w:rsid w:val="007F0AC5"/>
    <w:rsid w:val="007F145F"/>
    <w:rsid w:val="007F19F0"/>
    <w:rsid w:val="007F1D7D"/>
    <w:rsid w:val="007F1E36"/>
    <w:rsid w:val="007F2A6C"/>
    <w:rsid w:val="007F2D9A"/>
    <w:rsid w:val="007F2F46"/>
    <w:rsid w:val="007F3158"/>
    <w:rsid w:val="007F3247"/>
    <w:rsid w:val="007F3509"/>
    <w:rsid w:val="007F377E"/>
    <w:rsid w:val="007F3B1D"/>
    <w:rsid w:val="007F3BEA"/>
    <w:rsid w:val="007F3E75"/>
    <w:rsid w:val="007F4204"/>
    <w:rsid w:val="007F42C5"/>
    <w:rsid w:val="007F4315"/>
    <w:rsid w:val="007F4530"/>
    <w:rsid w:val="007F45EE"/>
    <w:rsid w:val="007F46F9"/>
    <w:rsid w:val="007F4A36"/>
    <w:rsid w:val="007F4E72"/>
    <w:rsid w:val="007F4F8B"/>
    <w:rsid w:val="007F50CF"/>
    <w:rsid w:val="007F5590"/>
    <w:rsid w:val="007F5669"/>
    <w:rsid w:val="007F570E"/>
    <w:rsid w:val="007F57F9"/>
    <w:rsid w:val="007F5945"/>
    <w:rsid w:val="007F5CE4"/>
    <w:rsid w:val="007F67E7"/>
    <w:rsid w:val="007F6989"/>
    <w:rsid w:val="007F69B0"/>
    <w:rsid w:val="007F6D95"/>
    <w:rsid w:val="007F6DF4"/>
    <w:rsid w:val="00800194"/>
    <w:rsid w:val="0080022D"/>
    <w:rsid w:val="008002BE"/>
    <w:rsid w:val="00800469"/>
    <w:rsid w:val="00800513"/>
    <w:rsid w:val="008007DA"/>
    <w:rsid w:val="00800A71"/>
    <w:rsid w:val="00800BC7"/>
    <w:rsid w:val="00800F4E"/>
    <w:rsid w:val="00800FCA"/>
    <w:rsid w:val="008013E7"/>
    <w:rsid w:val="008014BD"/>
    <w:rsid w:val="008014F7"/>
    <w:rsid w:val="0080169D"/>
    <w:rsid w:val="00801AF4"/>
    <w:rsid w:val="00801D51"/>
    <w:rsid w:val="0080206C"/>
    <w:rsid w:val="0080235F"/>
    <w:rsid w:val="008024EF"/>
    <w:rsid w:val="00802B5E"/>
    <w:rsid w:val="00802B95"/>
    <w:rsid w:val="00802DCC"/>
    <w:rsid w:val="0080364C"/>
    <w:rsid w:val="00803BF6"/>
    <w:rsid w:val="0080434B"/>
    <w:rsid w:val="00804351"/>
    <w:rsid w:val="00804416"/>
    <w:rsid w:val="00804767"/>
    <w:rsid w:val="0080494E"/>
    <w:rsid w:val="00804CB2"/>
    <w:rsid w:val="00804DB5"/>
    <w:rsid w:val="00805C80"/>
    <w:rsid w:val="008062D6"/>
    <w:rsid w:val="008067D1"/>
    <w:rsid w:val="00806FC3"/>
    <w:rsid w:val="008071BE"/>
    <w:rsid w:val="0080757E"/>
    <w:rsid w:val="00807803"/>
    <w:rsid w:val="00807804"/>
    <w:rsid w:val="00807946"/>
    <w:rsid w:val="008079F0"/>
    <w:rsid w:val="00810054"/>
    <w:rsid w:val="008102AC"/>
    <w:rsid w:val="00810A85"/>
    <w:rsid w:val="008110C6"/>
    <w:rsid w:val="00811410"/>
    <w:rsid w:val="008117F4"/>
    <w:rsid w:val="0081188F"/>
    <w:rsid w:val="00811903"/>
    <w:rsid w:val="0081255B"/>
    <w:rsid w:val="00812D46"/>
    <w:rsid w:val="00812D72"/>
    <w:rsid w:val="00813067"/>
    <w:rsid w:val="00814040"/>
    <w:rsid w:val="00814513"/>
    <w:rsid w:val="00814943"/>
    <w:rsid w:val="00814B3B"/>
    <w:rsid w:val="00814E33"/>
    <w:rsid w:val="008152CB"/>
    <w:rsid w:val="008158D1"/>
    <w:rsid w:val="008160BB"/>
    <w:rsid w:val="008161D5"/>
    <w:rsid w:val="008162C8"/>
    <w:rsid w:val="0081645F"/>
    <w:rsid w:val="0081665B"/>
    <w:rsid w:val="008169E5"/>
    <w:rsid w:val="008170C3"/>
    <w:rsid w:val="008173A4"/>
    <w:rsid w:val="008173B7"/>
    <w:rsid w:val="008175BA"/>
    <w:rsid w:val="0081765F"/>
    <w:rsid w:val="0081778F"/>
    <w:rsid w:val="00817DE7"/>
    <w:rsid w:val="0082011F"/>
    <w:rsid w:val="00820167"/>
    <w:rsid w:val="00820EA2"/>
    <w:rsid w:val="00821104"/>
    <w:rsid w:val="00821276"/>
    <w:rsid w:val="00821BEF"/>
    <w:rsid w:val="008220C6"/>
    <w:rsid w:val="0082230B"/>
    <w:rsid w:val="008229D3"/>
    <w:rsid w:val="00822C1C"/>
    <w:rsid w:val="00822C25"/>
    <w:rsid w:val="00822E51"/>
    <w:rsid w:val="00822F2D"/>
    <w:rsid w:val="0082335C"/>
    <w:rsid w:val="00823C54"/>
    <w:rsid w:val="00823C6B"/>
    <w:rsid w:val="008242AE"/>
    <w:rsid w:val="00824E76"/>
    <w:rsid w:val="008251BB"/>
    <w:rsid w:val="00826642"/>
    <w:rsid w:val="00826C37"/>
    <w:rsid w:val="00826C91"/>
    <w:rsid w:val="0082738E"/>
    <w:rsid w:val="00827682"/>
    <w:rsid w:val="008276F2"/>
    <w:rsid w:val="00827989"/>
    <w:rsid w:val="00827A3E"/>
    <w:rsid w:val="00827E96"/>
    <w:rsid w:val="00827EEF"/>
    <w:rsid w:val="00830157"/>
    <w:rsid w:val="008304B4"/>
    <w:rsid w:val="00830CC4"/>
    <w:rsid w:val="00830F9A"/>
    <w:rsid w:val="00831174"/>
    <w:rsid w:val="00831C83"/>
    <w:rsid w:val="00831E1E"/>
    <w:rsid w:val="00832054"/>
    <w:rsid w:val="0083291F"/>
    <w:rsid w:val="008329D0"/>
    <w:rsid w:val="0083322A"/>
    <w:rsid w:val="008339F6"/>
    <w:rsid w:val="00833A9C"/>
    <w:rsid w:val="00834240"/>
    <w:rsid w:val="00834599"/>
    <w:rsid w:val="00834A08"/>
    <w:rsid w:val="00834B8D"/>
    <w:rsid w:val="00834FBF"/>
    <w:rsid w:val="008358C2"/>
    <w:rsid w:val="008358F9"/>
    <w:rsid w:val="00835DB3"/>
    <w:rsid w:val="00836392"/>
    <w:rsid w:val="008371CA"/>
    <w:rsid w:val="0083785E"/>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05C"/>
    <w:rsid w:val="008450D5"/>
    <w:rsid w:val="00845278"/>
    <w:rsid w:val="008456DC"/>
    <w:rsid w:val="00845A1F"/>
    <w:rsid w:val="00845BD9"/>
    <w:rsid w:val="00845C44"/>
    <w:rsid w:val="00845DFE"/>
    <w:rsid w:val="00846121"/>
    <w:rsid w:val="0084615A"/>
    <w:rsid w:val="00846160"/>
    <w:rsid w:val="00846259"/>
    <w:rsid w:val="0084703F"/>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422"/>
    <w:rsid w:val="0085194E"/>
    <w:rsid w:val="00851AA7"/>
    <w:rsid w:val="008523A3"/>
    <w:rsid w:val="008538B6"/>
    <w:rsid w:val="008539FE"/>
    <w:rsid w:val="00853A37"/>
    <w:rsid w:val="00854BD3"/>
    <w:rsid w:val="0085510E"/>
    <w:rsid w:val="00855134"/>
    <w:rsid w:val="008556A1"/>
    <w:rsid w:val="0085611A"/>
    <w:rsid w:val="0085618A"/>
    <w:rsid w:val="008565D8"/>
    <w:rsid w:val="0085670A"/>
    <w:rsid w:val="00856789"/>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7A5"/>
    <w:rsid w:val="00865A15"/>
    <w:rsid w:val="00865AFE"/>
    <w:rsid w:val="00865FDD"/>
    <w:rsid w:val="00866107"/>
    <w:rsid w:val="00866AFD"/>
    <w:rsid w:val="00866E75"/>
    <w:rsid w:val="00866EC9"/>
    <w:rsid w:val="00866F6E"/>
    <w:rsid w:val="0087029D"/>
    <w:rsid w:val="00870CB3"/>
    <w:rsid w:val="00871D68"/>
    <w:rsid w:val="008723FF"/>
    <w:rsid w:val="00872B56"/>
    <w:rsid w:val="00872BB4"/>
    <w:rsid w:val="00872D9A"/>
    <w:rsid w:val="00873105"/>
    <w:rsid w:val="0087310C"/>
    <w:rsid w:val="008731C8"/>
    <w:rsid w:val="008733E0"/>
    <w:rsid w:val="0087346A"/>
    <w:rsid w:val="00873BD6"/>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28C5"/>
    <w:rsid w:val="00884393"/>
    <w:rsid w:val="00884939"/>
    <w:rsid w:val="00884A97"/>
    <w:rsid w:val="00884C37"/>
    <w:rsid w:val="0088546E"/>
    <w:rsid w:val="008856FD"/>
    <w:rsid w:val="00885805"/>
    <w:rsid w:val="008858E3"/>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7FD"/>
    <w:rsid w:val="00894AA7"/>
    <w:rsid w:val="00894C9A"/>
    <w:rsid w:val="00895108"/>
    <w:rsid w:val="00895240"/>
    <w:rsid w:val="00895246"/>
    <w:rsid w:val="00895321"/>
    <w:rsid w:val="00895616"/>
    <w:rsid w:val="00895A2E"/>
    <w:rsid w:val="0089642E"/>
    <w:rsid w:val="00896B45"/>
    <w:rsid w:val="00896C30"/>
    <w:rsid w:val="008A0813"/>
    <w:rsid w:val="008A135C"/>
    <w:rsid w:val="008A1B48"/>
    <w:rsid w:val="008A1F50"/>
    <w:rsid w:val="008A1FE6"/>
    <w:rsid w:val="008A23E1"/>
    <w:rsid w:val="008A2423"/>
    <w:rsid w:val="008A2D23"/>
    <w:rsid w:val="008A2E27"/>
    <w:rsid w:val="008A31DF"/>
    <w:rsid w:val="008A3470"/>
    <w:rsid w:val="008A3952"/>
    <w:rsid w:val="008A39B2"/>
    <w:rsid w:val="008A44D0"/>
    <w:rsid w:val="008A46B8"/>
    <w:rsid w:val="008A4917"/>
    <w:rsid w:val="008A4A5D"/>
    <w:rsid w:val="008A4A72"/>
    <w:rsid w:val="008A4C25"/>
    <w:rsid w:val="008A4F50"/>
    <w:rsid w:val="008A51F4"/>
    <w:rsid w:val="008A57BF"/>
    <w:rsid w:val="008A5A64"/>
    <w:rsid w:val="008A66DE"/>
    <w:rsid w:val="008A68B2"/>
    <w:rsid w:val="008A6E9B"/>
    <w:rsid w:val="008A7B3D"/>
    <w:rsid w:val="008B06D2"/>
    <w:rsid w:val="008B085A"/>
    <w:rsid w:val="008B09F6"/>
    <w:rsid w:val="008B0BE6"/>
    <w:rsid w:val="008B2026"/>
    <w:rsid w:val="008B2BAD"/>
    <w:rsid w:val="008B2FA9"/>
    <w:rsid w:val="008B31CE"/>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934"/>
    <w:rsid w:val="008C0C56"/>
    <w:rsid w:val="008C1029"/>
    <w:rsid w:val="008C123F"/>
    <w:rsid w:val="008C14B3"/>
    <w:rsid w:val="008C1E2D"/>
    <w:rsid w:val="008C2BD4"/>
    <w:rsid w:val="008C3B7A"/>
    <w:rsid w:val="008C429F"/>
    <w:rsid w:val="008C44B1"/>
    <w:rsid w:val="008C468C"/>
    <w:rsid w:val="008C4A77"/>
    <w:rsid w:val="008C4D0B"/>
    <w:rsid w:val="008C51EA"/>
    <w:rsid w:val="008C5240"/>
    <w:rsid w:val="008C53D5"/>
    <w:rsid w:val="008C5EAC"/>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BDD"/>
    <w:rsid w:val="008D1F4E"/>
    <w:rsid w:val="008D21FF"/>
    <w:rsid w:val="008D23BC"/>
    <w:rsid w:val="008D2441"/>
    <w:rsid w:val="008D2562"/>
    <w:rsid w:val="008D29ED"/>
    <w:rsid w:val="008D2FF3"/>
    <w:rsid w:val="008D304F"/>
    <w:rsid w:val="008D3C10"/>
    <w:rsid w:val="008D4245"/>
    <w:rsid w:val="008D4C2A"/>
    <w:rsid w:val="008D4C4E"/>
    <w:rsid w:val="008D616B"/>
    <w:rsid w:val="008D6C5C"/>
    <w:rsid w:val="008D6CB7"/>
    <w:rsid w:val="008D6E18"/>
    <w:rsid w:val="008D7B4F"/>
    <w:rsid w:val="008D7E1A"/>
    <w:rsid w:val="008E0443"/>
    <w:rsid w:val="008E049F"/>
    <w:rsid w:val="008E0639"/>
    <w:rsid w:val="008E08A5"/>
    <w:rsid w:val="008E1302"/>
    <w:rsid w:val="008E13A1"/>
    <w:rsid w:val="008E1984"/>
    <w:rsid w:val="008E1C43"/>
    <w:rsid w:val="008E1CC9"/>
    <w:rsid w:val="008E1E47"/>
    <w:rsid w:val="008E2084"/>
    <w:rsid w:val="008E24A3"/>
    <w:rsid w:val="008E2B0B"/>
    <w:rsid w:val="008E2BB8"/>
    <w:rsid w:val="008E2DFA"/>
    <w:rsid w:val="008E3708"/>
    <w:rsid w:val="008E3C1F"/>
    <w:rsid w:val="008E46B7"/>
    <w:rsid w:val="008E4A70"/>
    <w:rsid w:val="008E4D2B"/>
    <w:rsid w:val="008E4D7E"/>
    <w:rsid w:val="008E529A"/>
    <w:rsid w:val="008E5A4C"/>
    <w:rsid w:val="008E70B3"/>
    <w:rsid w:val="008E7869"/>
    <w:rsid w:val="008E78C5"/>
    <w:rsid w:val="008E78E7"/>
    <w:rsid w:val="008E7E50"/>
    <w:rsid w:val="008F0D03"/>
    <w:rsid w:val="008F0ED9"/>
    <w:rsid w:val="008F0FA7"/>
    <w:rsid w:val="008F153B"/>
    <w:rsid w:val="008F1694"/>
    <w:rsid w:val="008F1ECE"/>
    <w:rsid w:val="008F1F20"/>
    <w:rsid w:val="008F20FE"/>
    <w:rsid w:val="008F2479"/>
    <w:rsid w:val="008F25A7"/>
    <w:rsid w:val="008F2ECD"/>
    <w:rsid w:val="008F3480"/>
    <w:rsid w:val="008F34A1"/>
    <w:rsid w:val="008F3682"/>
    <w:rsid w:val="008F3967"/>
    <w:rsid w:val="008F3A07"/>
    <w:rsid w:val="008F3B72"/>
    <w:rsid w:val="008F46D8"/>
    <w:rsid w:val="008F4CA1"/>
    <w:rsid w:val="008F4CBB"/>
    <w:rsid w:val="008F5917"/>
    <w:rsid w:val="008F618E"/>
    <w:rsid w:val="008F6DC6"/>
    <w:rsid w:val="008F725A"/>
    <w:rsid w:val="008F754C"/>
    <w:rsid w:val="008F7669"/>
    <w:rsid w:val="008F77D2"/>
    <w:rsid w:val="008F7A78"/>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4FBE"/>
    <w:rsid w:val="0090512F"/>
    <w:rsid w:val="00905344"/>
    <w:rsid w:val="009059E5"/>
    <w:rsid w:val="00905DF0"/>
    <w:rsid w:val="00905F94"/>
    <w:rsid w:val="0090602B"/>
    <w:rsid w:val="009062B1"/>
    <w:rsid w:val="0090640B"/>
    <w:rsid w:val="009064F1"/>
    <w:rsid w:val="009072FC"/>
    <w:rsid w:val="00907A34"/>
    <w:rsid w:val="00910032"/>
    <w:rsid w:val="00910391"/>
    <w:rsid w:val="0091065A"/>
    <w:rsid w:val="009107E5"/>
    <w:rsid w:val="00910B27"/>
    <w:rsid w:val="00910DF7"/>
    <w:rsid w:val="00911307"/>
    <w:rsid w:val="009116B5"/>
    <w:rsid w:val="0091177E"/>
    <w:rsid w:val="00911DFA"/>
    <w:rsid w:val="00911F3E"/>
    <w:rsid w:val="00911FCA"/>
    <w:rsid w:val="009122ED"/>
    <w:rsid w:val="00913045"/>
    <w:rsid w:val="009131DB"/>
    <w:rsid w:val="009135C2"/>
    <w:rsid w:val="00913858"/>
    <w:rsid w:val="00913F56"/>
    <w:rsid w:val="00913F8D"/>
    <w:rsid w:val="00914006"/>
    <w:rsid w:val="0091468D"/>
    <w:rsid w:val="009148AA"/>
    <w:rsid w:val="00915101"/>
    <w:rsid w:val="00915E71"/>
    <w:rsid w:val="0091666A"/>
    <w:rsid w:val="00916821"/>
    <w:rsid w:val="009169A4"/>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55A"/>
    <w:rsid w:val="00924911"/>
    <w:rsid w:val="00924B50"/>
    <w:rsid w:val="00924F15"/>
    <w:rsid w:val="00925056"/>
    <w:rsid w:val="009250A0"/>
    <w:rsid w:val="0092510F"/>
    <w:rsid w:val="009251E9"/>
    <w:rsid w:val="00925368"/>
    <w:rsid w:val="009254DB"/>
    <w:rsid w:val="00925870"/>
    <w:rsid w:val="0092587D"/>
    <w:rsid w:val="0092610E"/>
    <w:rsid w:val="009263D7"/>
    <w:rsid w:val="00926425"/>
    <w:rsid w:val="0092668E"/>
    <w:rsid w:val="009266C0"/>
    <w:rsid w:val="009266D0"/>
    <w:rsid w:val="00926726"/>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0B1"/>
    <w:rsid w:val="0093229F"/>
    <w:rsid w:val="009324D4"/>
    <w:rsid w:val="0093293A"/>
    <w:rsid w:val="00932992"/>
    <w:rsid w:val="00932A14"/>
    <w:rsid w:val="00933E37"/>
    <w:rsid w:val="00933E49"/>
    <w:rsid w:val="0093416A"/>
    <w:rsid w:val="00934459"/>
    <w:rsid w:val="0093467A"/>
    <w:rsid w:val="00934F0C"/>
    <w:rsid w:val="00934FC8"/>
    <w:rsid w:val="00935A25"/>
    <w:rsid w:val="00935C44"/>
    <w:rsid w:val="00935DF9"/>
    <w:rsid w:val="009360A9"/>
    <w:rsid w:val="009361FB"/>
    <w:rsid w:val="009365C0"/>
    <w:rsid w:val="0093682A"/>
    <w:rsid w:val="00936B85"/>
    <w:rsid w:val="0093778A"/>
    <w:rsid w:val="00937BB4"/>
    <w:rsid w:val="00937F3B"/>
    <w:rsid w:val="00940C0E"/>
    <w:rsid w:val="00940E68"/>
    <w:rsid w:val="00941F3E"/>
    <w:rsid w:val="00941FE9"/>
    <w:rsid w:val="00942001"/>
    <w:rsid w:val="00942072"/>
    <w:rsid w:val="0094221C"/>
    <w:rsid w:val="0094243D"/>
    <w:rsid w:val="009424A1"/>
    <w:rsid w:val="00942850"/>
    <w:rsid w:val="00942987"/>
    <w:rsid w:val="00942F3F"/>
    <w:rsid w:val="00943A6C"/>
    <w:rsid w:val="00943D7A"/>
    <w:rsid w:val="00943F8D"/>
    <w:rsid w:val="009440C3"/>
    <w:rsid w:val="00944301"/>
    <w:rsid w:val="00944711"/>
    <w:rsid w:val="00944B6B"/>
    <w:rsid w:val="00944D93"/>
    <w:rsid w:val="00944F4E"/>
    <w:rsid w:val="00944FD3"/>
    <w:rsid w:val="009451F3"/>
    <w:rsid w:val="009457CF"/>
    <w:rsid w:val="009459C3"/>
    <w:rsid w:val="00946174"/>
    <w:rsid w:val="00946290"/>
    <w:rsid w:val="009466C6"/>
    <w:rsid w:val="00946F97"/>
    <w:rsid w:val="00947500"/>
    <w:rsid w:val="0094765C"/>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132"/>
    <w:rsid w:val="009538F1"/>
    <w:rsid w:val="0095399A"/>
    <w:rsid w:val="00954C39"/>
    <w:rsid w:val="00954D3F"/>
    <w:rsid w:val="00954E04"/>
    <w:rsid w:val="0095572F"/>
    <w:rsid w:val="00955C6E"/>
    <w:rsid w:val="00956314"/>
    <w:rsid w:val="00956560"/>
    <w:rsid w:val="00957655"/>
    <w:rsid w:val="00957C63"/>
    <w:rsid w:val="00960085"/>
    <w:rsid w:val="00960091"/>
    <w:rsid w:val="0096042F"/>
    <w:rsid w:val="00960996"/>
    <w:rsid w:val="00960AD3"/>
    <w:rsid w:val="00960AF1"/>
    <w:rsid w:val="00960D88"/>
    <w:rsid w:val="00961496"/>
    <w:rsid w:val="00961C14"/>
    <w:rsid w:val="00962366"/>
    <w:rsid w:val="00962B60"/>
    <w:rsid w:val="00962B82"/>
    <w:rsid w:val="00962F3C"/>
    <w:rsid w:val="00963208"/>
    <w:rsid w:val="009635EB"/>
    <w:rsid w:val="0096376D"/>
    <w:rsid w:val="00963A17"/>
    <w:rsid w:val="00963AF7"/>
    <w:rsid w:val="00964C4E"/>
    <w:rsid w:val="00965163"/>
    <w:rsid w:val="00965227"/>
    <w:rsid w:val="00965298"/>
    <w:rsid w:val="00965B37"/>
    <w:rsid w:val="00965F72"/>
    <w:rsid w:val="0096648C"/>
    <w:rsid w:val="00966500"/>
    <w:rsid w:val="009665FF"/>
    <w:rsid w:val="0096684C"/>
    <w:rsid w:val="00966C4C"/>
    <w:rsid w:val="00966D04"/>
    <w:rsid w:val="00966D3E"/>
    <w:rsid w:val="00966E06"/>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3F34"/>
    <w:rsid w:val="00974622"/>
    <w:rsid w:val="0097476B"/>
    <w:rsid w:val="00974818"/>
    <w:rsid w:val="00974ED4"/>
    <w:rsid w:val="00975A24"/>
    <w:rsid w:val="0097602E"/>
    <w:rsid w:val="0097629E"/>
    <w:rsid w:val="009765C2"/>
    <w:rsid w:val="00976882"/>
    <w:rsid w:val="00976C95"/>
    <w:rsid w:val="00976DB8"/>
    <w:rsid w:val="0097798E"/>
    <w:rsid w:val="009779CC"/>
    <w:rsid w:val="00977DE4"/>
    <w:rsid w:val="00977ECA"/>
    <w:rsid w:val="0098019B"/>
    <w:rsid w:val="00981476"/>
    <w:rsid w:val="00981545"/>
    <w:rsid w:val="0098169C"/>
    <w:rsid w:val="009819F7"/>
    <w:rsid w:val="00981C40"/>
    <w:rsid w:val="009823A8"/>
    <w:rsid w:val="00982795"/>
    <w:rsid w:val="00982E43"/>
    <w:rsid w:val="00982EA7"/>
    <w:rsid w:val="009830ED"/>
    <w:rsid w:val="00983336"/>
    <w:rsid w:val="00983673"/>
    <w:rsid w:val="00983E73"/>
    <w:rsid w:val="0098401B"/>
    <w:rsid w:val="009842C3"/>
    <w:rsid w:val="009846CF"/>
    <w:rsid w:val="00984B9E"/>
    <w:rsid w:val="00985C99"/>
    <w:rsid w:val="009861F4"/>
    <w:rsid w:val="00986395"/>
    <w:rsid w:val="0098663B"/>
    <w:rsid w:val="00986FA3"/>
    <w:rsid w:val="00987515"/>
    <w:rsid w:val="00987588"/>
    <w:rsid w:val="009877EE"/>
    <w:rsid w:val="00987AD2"/>
    <w:rsid w:val="009902FA"/>
    <w:rsid w:val="00990633"/>
    <w:rsid w:val="00991580"/>
    <w:rsid w:val="00991672"/>
    <w:rsid w:val="0099186A"/>
    <w:rsid w:val="00991EAB"/>
    <w:rsid w:val="00991F0E"/>
    <w:rsid w:val="00992608"/>
    <w:rsid w:val="0099260C"/>
    <w:rsid w:val="00993083"/>
    <w:rsid w:val="0099338E"/>
    <w:rsid w:val="0099342C"/>
    <w:rsid w:val="00993816"/>
    <w:rsid w:val="00993ABC"/>
    <w:rsid w:val="00993D4A"/>
    <w:rsid w:val="00993E59"/>
    <w:rsid w:val="00993FD1"/>
    <w:rsid w:val="00994635"/>
    <w:rsid w:val="00994BA3"/>
    <w:rsid w:val="00994D4B"/>
    <w:rsid w:val="00995360"/>
    <w:rsid w:val="00995431"/>
    <w:rsid w:val="009957EB"/>
    <w:rsid w:val="00995DD0"/>
    <w:rsid w:val="00995DDE"/>
    <w:rsid w:val="009961A5"/>
    <w:rsid w:val="00996686"/>
    <w:rsid w:val="0099776F"/>
    <w:rsid w:val="0099799B"/>
    <w:rsid w:val="009A079E"/>
    <w:rsid w:val="009A09D6"/>
    <w:rsid w:val="009A0D1D"/>
    <w:rsid w:val="009A1140"/>
    <w:rsid w:val="009A118B"/>
    <w:rsid w:val="009A145F"/>
    <w:rsid w:val="009A17DA"/>
    <w:rsid w:val="009A1BD7"/>
    <w:rsid w:val="009A1E67"/>
    <w:rsid w:val="009A21E2"/>
    <w:rsid w:val="009A2537"/>
    <w:rsid w:val="009A31C9"/>
    <w:rsid w:val="009A3D4B"/>
    <w:rsid w:val="009A3E60"/>
    <w:rsid w:val="009A4766"/>
    <w:rsid w:val="009A48A4"/>
    <w:rsid w:val="009A4BEE"/>
    <w:rsid w:val="009A4D28"/>
    <w:rsid w:val="009A55B7"/>
    <w:rsid w:val="009A607D"/>
    <w:rsid w:val="009A6591"/>
    <w:rsid w:val="009A6D46"/>
    <w:rsid w:val="009A6DAF"/>
    <w:rsid w:val="009A6F44"/>
    <w:rsid w:val="009A6FF3"/>
    <w:rsid w:val="009A7078"/>
    <w:rsid w:val="009A70BC"/>
    <w:rsid w:val="009B0591"/>
    <w:rsid w:val="009B084F"/>
    <w:rsid w:val="009B0960"/>
    <w:rsid w:val="009B1629"/>
    <w:rsid w:val="009B1675"/>
    <w:rsid w:val="009B1B0D"/>
    <w:rsid w:val="009B1EAD"/>
    <w:rsid w:val="009B20D8"/>
    <w:rsid w:val="009B2647"/>
    <w:rsid w:val="009B2959"/>
    <w:rsid w:val="009B29F4"/>
    <w:rsid w:val="009B2E2D"/>
    <w:rsid w:val="009B38BB"/>
    <w:rsid w:val="009B3A96"/>
    <w:rsid w:val="009B43F9"/>
    <w:rsid w:val="009B4C26"/>
    <w:rsid w:val="009B5081"/>
    <w:rsid w:val="009B51C9"/>
    <w:rsid w:val="009B5603"/>
    <w:rsid w:val="009B5EFA"/>
    <w:rsid w:val="009B66D6"/>
    <w:rsid w:val="009B6999"/>
    <w:rsid w:val="009B6CE2"/>
    <w:rsid w:val="009B7141"/>
    <w:rsid w:val="009B7FDF"/>
    <w:rsid w:val="009C02E2"/>
    <w:rsid w:val="009C040C"/>
    <w:rsid w:val="009C0740"/>
    <w:rsid w:val="009C0B2D"/>
    <w:rsid w:val="009C0B4B"/>
    <w:rsid w:val="009C0D47"/>
    <w:rsid w:val="009C1134"/>
    <w:rsid w:val="009C11BA"/>
    <w:rsid w:val="009C161F"/>
    <w:rsid w:val="009C1756"/>
    <w:rsid w:val="009C1777"/>
    <w:rsid w:val="009C19CE"/>
    <w:rsid w:val="009C1E25"/>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2EA9"/>
    <w:rsid w:val="009D3002"/>
    <w:rsid w:val="009D30ED"/>
    <w:rsid w:val="009D3241"/>
    <w:rsid w:val="009D39AF"/>
    <w:rsid w:val="009D40FB"/>
    <w:rsid w:val="009D4BE2"/>
    <w:rsid w:val="009D5A16"/>
    <w:rsid w:val="009D676F"/>
    <w:rsid w:val="009D68ED"/>
    <w:rsid w:val="009D6927"/>
    <w:rsid w:val="009D6D4F"/>
    <w:rsid w:val="009D6E90"/>
    <w:rsid w:val="009D70AB"/>
    <w:rsid w:val="009D78D9"/>
    <w:rsid w:val="009D7A56"/>
    <w:rsid w:val="009D7F8A"/>
    <w:rsid w:val="009E00A0"/>
    <w:rsid w:val="009E12CD"/>
    <w:rsid w:val="009E1F7D"/>
    <w:rsid w:val="009E240D"/>
    <w:rsid w:val="009E24B3"/>
    <w:rsid w:val="009E2AB7"/>
    <w:rsid w:val="009E2B9C"/>
    <w:rsid w:val="009E2CAC"/>
    <w:rsid w:val="009E2F4F"/>
    <w:rsid w:val="009E31BC"/>
    <w:rsid w:val="009E4199"/>
    <w:rsid w:val="009E487D"/>
    <w:rsid w:val="009E4892"/>
    <w:rsid w:val="009E4903"/>
    <w:rsid w:val="009E4ADA"/>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09"/>
    <w:rsid w:val="009F2F93"/>
    <w:rsid w:val="009F2F95"/>
    <w:rsid w:val="009F3233"/>
    <w:rsid w:val="009F42DB"/>
    <w:rsid w:val="009F462C"/>
    <w:rsid w:val="009F4B03"/>
    <w:rsid w:val="009F5579"/>
    <w:rsid w:val="009F5971"/>
    <w:rsid w:val="009F59A1"/>
    <w:rsid w:val="009F5A31"/>
    <w:rsid w:val="009F6864"/>
    <w:rsid w:val="009F69D0"/>
    <w:rsid w:val="009F6C8A"/>
    <w:rsid w:val="009F6F4C"/>
    <w:rsid w:val="009F7094"/>
    <w:rsid w:val="009F74AB"/>
    <w:rsid w:val="009F7BAA"/>
    <w:rsid w:val="00A0043A"/>
    <w:rsid w:val="00A00797"/>
    <w:rsid w:val="00A00B97"/>
    <w:rsid w:val="00A014CD"/>
    <w:rsid w:val="00A01A22"/>
    <w:rsid w:val="00A01F69"/>
    <w:rsid w:val="00A0222F"/>
    <w:rsid w:val="00A024FB"/>
    <w:rsid w:val="00A02AD2"/>
    <w:rsid w:val="00A031B0"/>
    <w:rsid w:val="00A0409B"/>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6DB1"/>
    <w:rsid w:val="00A073A8"/>
    <w:rsid w:val="00A0764A"/>
    <w:rsid w:val="00A0770C"/>
    <w:rsid w:val="00A07A21"/>
    <w:rsid w:val="00A10056"/>
    <w:rsid w:val="00A10166"/>
    <w:rsid w:val="00A10292"/>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17C90"/>
    <w:rsid w:val="00A17E24"/>
    <w:rsid w:val="00A17F61"/>
    <w:rsid w:val="00A20863"/>
    <w:rsid w:val="00A209AF"/>
    <w:rsid w:val="00A20B8B"/>
    <w:rsid w:val="00A22518"/>
    <w:rsid w:val="00A22541"/>
    <w:rsid w:val="00A22E61"/>
    <w:rsid w:val="00A233A3"/>
    <w:rsid w:val="00A234DB"/>
    <w:rsid w:val="00A23F6E"/>
    <w:rsid w:val="00A243EE"/>
    <w:rsid w:val="00A2445B"/>
    <w:rsid w:val="00A246BE"/>
    <w:rsid w:val="00A248AE"/>
    <w:rsid w:val="00A249F7"/>
    <w:rsid w:val="00A24C52"/>
    <w:rsid w:val="00A24EAF"/>
    <w:rsid w:val="00A2521F"/>
    <w:rsid w:val="00A257BA"/>
    <w:rsid w:val="00A25916"/>
    <w:rsid w:val="00A25B71"/>
    <w:rsid w:val="00A25F04"/>
    <w:rsid w:val="00A26965"/>
    <w:rsid w:val="00A26C00"/>
    <w:rsid w:val="00A272A7"/>
    <w:rsid w:val="00A2782B"/>
    <w:rsid w:val="00A27BC6"/>
    <w:rsid w:val="00A27E86"/>
    <w:rsid w:val="00A300A1"/>
    <w:rsid w:val="00A302D2"/>
    <w:rsid w:val="00A30B2A"/>
    <w:rsid w:val="00A31109"/>
    <w:rsid w:val="00A3117A"/>
    <w:rsid w:val="00A314E8"/>
    <w:rsid w:val="00A31713"/>
    <w:rsid w:val="00A32035"/>
    <w:rsid w:val="00A3224F"/>
    <w:rsid w:val="00A3283B"/>
    <w:rsid w:val="00A329C7"/>
    <w:rsid w:val="00A32CF3"/>
    <w:rsid w:val="00A32E85"/>
    <w:rsid w:val="00A33818"/>
    <w:rsid w:val="00A34253"/>
    <w:rsid w:val="00A344BF"/>
    <w:rsid w:val="00A3455D"/>
    <w:rsid w:val="00A34973"/>
    <w:rsid w:val="00A34A45"/>
    <w:rsid w:val="00A34C7A"/>
    <w:rsid w:val="00A34C95"/>
    <w:rsid w:val="00A35B36"/>
    <w:rsid w:val="00A35E77"/>
    <w:rsid w:val="00A3601B"/>
    <w:rsid w:val="00A36175"/>
    <w:rsid w:val="00A366CC"/>
    <w:rsid w:val="00A36C88"/>
    <w:rsid w:val="00A36CE7"/>
    <w:rsid w:val="00A36E16"/>
    <w:rsid w:val="00A36E74"/>
    <w:rsid w:val="00A37D9C"/>
    <w:rsid w:val="00A37F42"/>
    <w:rsid w:val="00A403B2"/>
    <w:rsid w:val="00A40F3B"/>
    <w:rsid w:val="00A4125D"/>
    <w:rsid w:val="00A415DF"/>
    <w:rsid w:val="00A4169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4667"/>
    <w:rsid w:val="00A54DE7"/>
    <w:rsid w:val="00A555A9"/>
    <w:rsid w:val="00A5580D"/>
    <w:rsid w:val="00A55828"/>
    <w:rsid w:val="00A559CB"/>
    <w:rsid w:val="00A56EDE"/>
    <w:rsid w:val="00A56F6F"/>
    <w:rsid w:val="00A60081"/>
    <w:rsid w:val="00A60189"/>
    <w:rsid w:val="00A6044A"/>
    <w:rsid w:val="00A605F1"/>
    <w:rsid w:val="00A6107F"/>
    <w:rsid w:val="00A61892"/>
    <w:rsid w:val="00A61D29"/>
    <w:rsid w:val="00A61DFB"/>
    <w:rsid w:val="00A62297"/>
    <w:rsid w:val="00A62F28"/>
    <w:rsid w:val="00A63381"/>
    <w:rsid w:val="00A637F6"/>
    <w:rsid w:val="00A63809"/>
    <w:rsid w:val="00A64375"/>
    <w:rsid w:val="00A64539"/>
    <w:rsid w:val="00A649A9"/>
    <w:rsid w:val="00A64A11"/>
    <w:rsid w:val="00A64D84"/>
    <w:rsid w:val="00A64E27"/>
    <w:rsid w:val="00A64FFC"/>
    <w:rsid w:val="00A65FC0"/>
    <w:rsid w:val="00A664F5"/>
    <w:rsid w:val="00A666DC"/>
    <w:rsid w:val="00A66852"/>
    <w:rsid w:val="00A66886"/>
    <w:rsid w:val="00A66CEF"/>
    <w:rsid w:val="00A66CF8"/>
    <w:rsid w:val="00A670D1"/>
    <w:rsid w:val="00A6710C"/>
    <w:rsid w:val="00A67163"/>
    <w:rsid w:val="00A672B2"/>
    <w:rsid w:val="00A677B3"/>
    <w:rsid w:val="00A6781A"/>
    <w:rsid w:val="00A704CD"/>
    <w:rsid w:val="00A71090"/>
    <w:rsid w:val="00A71CCE"/>
    <w:rsid w:val="00A71FEA"/>
    <w:rsid w:val="00A7285A"/>
    <w:rsid w:val="00A72928"/>
    <w:rsid w:val="00A72ABA"/>
    <w:rsid w:val="00A72D7E"/>
    <w:rsid w:val="00A72EE8"/>
    <w:rsid w:val="00A735FC"/>
    <w:rsid w:val="00A73C75"/>
    <w:rsid w:val="00A74276"/>
    <w:rsid w:val="00A7427F"/>
    <w:rsid w:val="00A7466B"/>
    <w:rsid w:val="00A749B1"/>
    <w:rsid w:val="00A74A0B"/>
    <w:rsid w:val="00A74DF9"/>
    <w:rsid w:val="00A75063"/>
    <w:rsid w:val="00A7556A"/>
    <w:rsid w:val="00A75DA7"/>
    <w:rsid w:val="00A7611D"/>
    <w:rsid w:val="00A7682B"/>
    <w:rsid w:val="00A76AB3"/>
    <w:rsid w:val="00A76FBE"/>
    <w:rsid w:val="00A76FF4"/>
    <w:rsid w:val="00A7789D"/>
    <w:rsid w:val="00A77AC2"/>
    <w:rsid w:val="00A77F08"/>
    <w:rsid w:val="00A77F0C"/>
    <w:rsid w:val="00A800CE"/>
    <w:rsid w:val="00A8019E"/>
    <w:rsid w:val="00A8071C"/>
    <w:rsid w:val="00A80B6A"/>
    <w:rsid w:val="00A80B76"/>
    <w:rsid w:val="00A80BAB"/>
    <w:rsid w:val="00A80DB1"/>
    <w:rsid w:val="00A8109B"/>
    <w:rsid w:val="00A8145D"/>
    <w:rsid w:val="00A815C5"/>
    <w:rsid w:val="00A81812"/>
    <w:rsid w:val="00A81896"/>
    <w:rsid w:val="00A819F9"/>
    <w:rsid w:val="00A81BB1"/>
    <w:rsid w:val="00A81FCC"/>
    <w:rsid w:val="00A828C0"/>
    <w:rsid w:val="00A82976"/>
    <w:rsid w:val="00A829CD"/>
    <w:rsid w:val="00A82BFF"/>
    <w:rsid w:val="00A8454B"/>
    <w:rsid w:val="00A845A2"/>
    <w:rsid w:val="00A84868"/>
    <w:rsid w:val="00A853D4"/>
    <w:rsid w:val="00A8541F"/>
    <w:rsid w:val="00A856EA"/>
    <w:rsid w:val="00A85F1F"/>
    <w:rsid w:val="00A865EF"/>
    <w:rsid w:val="00A86C68"/>
    <w:rsid w:val="00A87051"/>
    <w:rsid w:val="00A87292"/>
    <w:rsid w:val="00A8746A"/>
    <w:rsid w:val="00A8782F"/>
    <w:rsid w:val="00A879BE"/>
    <w:rsid w:val="00A87CFE"/>
    <w:rsid w:val="00A87E64"/>
    <w:rsid w:val="00A87FCB"/>
    <w:rsid w:val="00A9030B"/>
    <w:rsid w:val="00A90E0F"/>
    <w:rsid w:val="00A90FB7"/>
    <w:rsid w:val="00A91632"/>
    <w:rsid w:val="00A91C0C"/>
    <w:rsid w:val="00A92147"/>
    <w:rsid w:val="00A9252B"/>
    <w:rsid w:val="00A92C41"/>
    <w:rsid w:val="00A934AC"/>
    <w:rsid w:val="00A93B17"/>
    <w:rsid w:val="00A93DC1"/>
    <w:rsid w:val="00A95EDD"/>
    <w:rsid w:val="00A960FF"/>
    <w:rsid w:val="00A962DD"/>
    <w:rsid w:val="00A96B1B"/>
    <w:rsid w:val="00A96F36"/>
    <w:rsid w:val="00A96F8B"/>
    <w:rsid w:val="00A97ED3"/>
    <w:rsid w:val="00A97F50"/>
    <w:rsid w:val="00AA0B93"/>
    <w:rsid w:val="00AA0C83"/>
    <w:rsid w:val="00AA18C8"/>
    <w:rsid w:val="00AA1B5F"/>
    <w:rsid w:val="00AA1E27"/>
    <w:rsid w:val="00AA2278"/>
    <w:rsid w:val="00AA2FD0"/>
    <w:rsid w:val="00AA379F"/>
    <w:rsid w:val="00AA393F"/>
    <w:rsid w:val="00AA3AF3"/>
    <w:rsid w:val="00AA3CF7"/>
    <w:rsid w:val="00AA40B4"/>
    <w:rsid w:val="00AA41DC"/>
    <w:rsid w:val="00AA4213"/>
    <w:rsid w:val="00AA431B"/>
    <w:rsid w:val="00AA4589"/>
    <w:rsid w:val="00AA4DBF"/>
    <w:rsid w:val="00AA534F"/>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3D9"/>
    <w:rsid w:val="00AB4404"/>
    <w:rsid w:val="00AB47DA"/>
    <w:rsid w:val="00AB48BA"/>
    <w:rsid w:val="00AB4E26"/>
    <w:rsid w:val="00AB509D"/>
    <w:rsid w:val="00AB5658"/>
    <w:rsid w:val="00AB59BA"/>
    <w:rsid w:val="00AB602C"/>
    <w:rsid w:val="00AB74C4"/>
    <w:rsid w:val="00AB7519"/>
    <w:rsid w:val="00AB783C"/>
    <w:rsid w:val="00AB7DB1"/>
    <w:rsid w:val="00AB7E97"/>
    <w:rsid w:val="00AC0092"/>
    <w:rsid w:val="00AC0125"/>
    <w:rsid w:val="00AC0554"/>
    <w:rsid w:val="00AC05C5"/>
    <w:rsid w:val="00AC08A3"/>
    <w:rsid w:val="00AC09B9"/>
    <w:rsid w:val="00AC1394"/>
    <w:rsid w:val="00AC151C"/>
    <w:rsid w:val="00AC201E"/>
    <w:rsid w:val="00AC266B"/>
    <w:rsid w:val="00AC2698"/>
    <w:rsid w:val="00AC2893"/>
    <w:rsid w:val="00AC2AA8"/>
    <w:rsid w:val="00AC2E31"/>
    <w:rsid w:val="00AC2F00"/>
    <w:rsid w:val="00AC312A"/>
    <w:rsid w:val="00AC323B"/>
    <w:rsid w:val="00AC3250"/>
    <w:rsid w:val="00AC3476"/>
    <w:rsid w:val="00AC35B5"/>
    <w:rsid w:val="00AC385B"/>
    <w:rsid w:val="00AC39B0"/>
    <w:rsid w:val="00AC3BB6"/>
    <w:rsid w:val="00AC3DA9"/>
    <w:rsid w:val="00AC4140"/>
    <w:rsid w:val="00AC4A07"/>
    <w:rsid w:val="00AC4E9E"/>
    <w:rsid w:val="00AC5E30"/>
    <w:rsid w:val="00AC66B3"/>
    <w:rsid w:val="00AC68D9"/>
    <w:rsid w:val="00AC6FC3"/>
    <w:rsid w:val="00AC7390"/>
    <w:rsid w:val="00AC776B"/>
    <w:rsid w:val="00AC782E"/>
    <w:rsid w:val="00AC78F2"/>
    <w:rsid w:val="00AC7A90"/>
    <w:rsid w:val="00AC7F93"/>
    <w:rsid w:val="00AD0714"/>
    <w:rsid w:val="00AD08C1"/>
    <w:rsid w:val="00AD0EF7"/>
    <w:rsid w:val="00AD1855"/>
    <w:rsid w:val="00AD1909"/>
    <w:rsid w:val="00AD197B"/>
    <w:rsid w:val="00AD1CFA"/>
    <w:rsid w:val="00AD1DC8"/>
    <w:rsid w:val="00AD1E06"/>
    <w:rsid w:val="00AD23F6"/>
    <w:rsid w:val="00AD24FA"/>
    <w:rsid w:val="00AD28A6"/>
    <w:rsid w:val="00AD293D"/>
    <w:rsid w:val="00AD2C58"/>
    <w:rsid w:val="00AD2C75"/>
    <w:rsid w:val="00AD3022"/>
    <w:rsid w:val="00AD399A"/>
    <w:rsid w:val="00AD3D31"/>
    <w:rsid w:val="00AD3DAE"/>
    <w:rsid w:val="00AD4F03"/>
    <w:rsid w:val="00AD5008"/>
    <w:rsid w:val="00AD521A"/>
    <w:rsid w:val="00AD57D6"/>
    <w:rsid w:val="00AD5B89"/>
    <w:rsid w:val="00AD5F00"/>
    <w:rsid w:val="00AD60BD"/>
    <w:rsid w:val="00AD61B9"/>
    <w:rsid w:val="00AD63A3"/>
    <w:rsid w:val="00AD6759"/>
    <w:rsid w:val="00AD7583"/>
    <w:rsid w:val="00AE0E05"/>
    <w:rsid w:val="00AE18F0"/>
    <w:rsid w:val="00AE1C24"/>
    <w:rsid w:val="00AE2285"/>
    <w:rsid w:val="00AE278A"/>
    <w:rsid w:val="00AE325C"/>
    <w:rsid w:val="00AE3B23"/>
    <w:rsid w:val="00AE4518"/>
    <w:rsid w:val="00AE4C36"/>
    <w:rsid w:val="00AE4DAA"/>
    <w:rsid w:val="00AE4F5A"/>
    <w:rsid w:val="00AE52DA"/>
    <w:rsid w:val="00AE53F0"/>
    <w:rsid w:val="00AE5A0E"/>
    <w:rsid w:val="00AE6057"/>
    <w:rsid w:val="00AE6350"/>
    <w:rsid w:val="00AE63EB"/>
    <w:rsid w:val="00AE66E2"/>
    <w:rsid w:val="00AE6F7D"/>
    <w:rsid w:val="00AE73C4"/>
    <w:rsid w:val="00AE7400"/>
    <w:rsid w:val="00AE7DCE"/>
    <w:rsid w:val="00AF0D5F"/>
    <w:rsid w:val="00AF0EB1"/>
    <w:rsid w:val="00AF14AB"/>
    <w:rsid w:val="00AF1685"/>
    <w:rsid w:val="00AF209A"/>
    <w:rsid w:val="00AF2159"/>
    <w:rsid w:val="00AF2433"/>
    <w:rsid w:val="00AF29E2"/>
    <w:rsid w:val="00AF2AF9"/>
    <w:rsid w:val="00AF3095"/>
    <w:rsid w:val="00AF30E9"/>
    <w:rsid w:val="00AF3814"/>
    <w:rsid w:val="00AF3B5D"/>
    <w:rsid w:val="00AF3CCD"/>
    <w:rsid w:val="00AF3CF5"/>
    <w:rsid w:val="00AF3E56"/>
    <w:rsid w:val="00AF4632"/>
    <w:rsid w:val="00AF4DCB"/>
    <w:rsid w:val="00AF52A6"/>
    <w:rsid w:val="00AF52B1"/>
    <w:rsid w:val="00AF5865"/>
    <w:rsid w:val="00AF6071"/>
    <w:rsid w:val="00AF6712"/>
    <w:rsid w:val="00AF6794"/>
    <w:rsid w:val="00AF6C77"/>
    <w:rsid w:val="00AF6CF3"/>
    <w:rsid w:val="00AF789A"/>
    <w:rsid w:val="00AF7D7E"/>
    <w:rsid w:val="00B0069C"/>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37E6"/>
    <w:rsid w:val="00B142CD"/>
    <w:rsid w:val="00B142E0"/>
    <w:rsid w:val="00B14352"/>
    <w:rsid w:val="00B147F9"/>
    <w:rsid w:val="00B14A6B"/>
    <w:rsid w:val="00B14AA3"/>
    <w:rsid w:val="00B14B7B"/>
    <w:rsid w:val="00B14B7F"/>
    <w:rsid w:val="00B16341"/>
    <w:rsid w:val="00B16673"/>
    <w:rsid w:val="00B167E2"/>
    <w:rsid w:val="00B16FE0"/>
    <w:rsid w:val="00B174B5"/>
    <w:rsid w:val="00B17CF7"/>
    <w:rsid w:val="00B17D69"/>
    <w:rsid w:val="00B17D89"/>
    <w:rsid w:val="00B201FC"/>
    <w:rsid w:val="00B20711"/>
    <w:rsid w:val="00B20717"/>
    <w:rsid w:val="00B2095E"/>
    <w:rsid w:val="00B213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66E"/>
    <w:rsid w:val="00B24F17"/>
    <w:rsid w:val="00B250F3"/>
    <w:rsid w:val="00B254EC"/>
    <w:rsid w:val="00B2607C"/>
    <w:rsid w:val="00B26265"/>
    <w:rsid w:val="00B262C8"/>
    <w:rsid w:val="00B2688E"/>
    <w:rsid w:val="00B26BE4"/>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5D"/>
    <w:rsid w:val="00B40DBD"/>
    <w:rsid w:val="00B4124A"/>
    <w:rsid w:val="00B41885"/>
    <w:rsid w:val="00B41ADE"/>
    <w:rsid w:val="00B41CE6"/>
    <w:rsid w:val="00B42819"/>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256"/>
    <w:rsid w:val="00B47A7C"/>
    <w:rsid w:val="00B50445"/>
    <w:rsid w:val="00B50682"/>
    <w:rsid w:val="00B50A18"/>
    <w:rsid w:val="00B50B73"/>
    <w:rsid w:val="00B50E99"/>
    <w:rsid w:val="00B50F42"/>
    <w:rsid w:val="00B50FDB"/>
    <w:rsid w:val="00B5110C"/>
    <w:rsid w:val="00B521BC"/>
    <w:rsid w:val="00B535A1"/>
    <w:rsid w:val="00B54287"/>
    <w:rsid w:val="00B545EC"/>
    <w:rsid w:val="00B54F3D"/>
    <w:rsid w:val="00B55155"/>
    <w:rsid w:val="00B5603A"/>
    <w:rsid w:val="00B567CF"/>
    <w:rsid w:val="00B57A51"/>
    <w:rsid w:val="00B603F9"/>
    <w:rsid w:val="00B60B9A"/>
    <w:rsid w:val="00B60E58"/>
    <w:rsid w:val="00B61747"/>
    <w:rsid w:val="00B61C5F"/>
    <w:rsid w:val="00B61F4C"/>
    <w:rsid w:val="00B6204E"/>
    <w:rsid w:val="00B62058"/>
    <w:rsid w:val="00B6273E"/>
    <w:rsid w:val="00B6279F"/>
    <w:rsid w:val="00B62C9E"/>
    <w:rsid w:val="00B63265"/>
    <w:rsid w:val="00B6331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1AB"/>
    <w:rsid w:val="00B7356C"/>
    <w:rsid w:val="00B73B17"/>
    <w:rsid w:val="00B745D8"/>
    <w:rsid w:val="00B7472C"/>
    <w:rsid w:val="00B758FC"/>
    <w:rsid w:val="00B75E65"/>
    <w:rsid w:val="00B761CC"/>
    <w:rsid w:val="00B763EC"/>
    <w:rsid w:val="00B764C5"/>
    <w:rsid w:val="00B769D3"/>
    <w:rsid w:val="00B76FD4"/>
    <w:rsid w:val="00B7759B"/>
    <w:rsid w:val="00B77ABD"/>
    <w:rsid w:val="00B80BC7"/>
    <w:rsid w:val="00B80BDF"/>
    <w:rsid w:val="00B811A3"/>
    <w:rsid w:val="00B8147C"/>
    <w:rsid w:val="00B81A2D"/>
    <w:rsid w:val="00B81B67"/>
    <w:rsid w:val="00B81D38"/>
    <w:rsid w:val="00B82AD2"/>
    <w:rsid w:val="00B82BD6"/>
    <w:rsid w:val="00B83100"/>
    <w:rsid w:val="00B836B3"/>
    <w:rsid w:val="00B83AA6"/>
    <w:rsid w:val="00B83EBC"/>
    <w:rsid w:val="00B8468A"/>
    <w:rsid w:val="00B847AA"/>
    <w:rsid w:val="00B84859"/>
    <w:rsid w:val="00B8489B"/>
    <w:rsid w:val="00B84C58"/>
    <w:rsid w:val="00B85166"/>
    <w:rsid w:val="00B852A9"/>
    <w:rsid w:val="00B85FB1"/>
    <w:rsid w:val="00B8603F"/>
    <w:rsid w:val="00B8633A"/>
    <w:rsid w:val="00B86647"/>
    <w:rsid w:val="00B868BC"/>
    <w:rsid w:val="00B868EB"/>
    <w:rsid w:val="00B86AFA"/>
    <w:rsid w:val="00B879B6"/>
    <w:rsid w:val="00B87D50"/>
    <w:rsid w:val="00B87DAD"/>
    <w:rsid w:val="00B901DA"/>
    <w:rsid w:val="00B905B3"/>
    <w:rsid w:val="00B90D92"/>
    <w:rsid w:val="00B90D9A"/>
    <w:rsid w:val="00B9116F"/>
    <w:rsid w:val="00B914C6"/>
    <w:rsid w:val="00B91E9C"/>
    <w:rsid w:val="00B92BE7"/>
    <w:rsid w:val="00B93025"/>
    <w:rsid w:val="00B93E4D"/>
    <w:rsid w:val="00B94B16"/>
    <w:rsid w:val="00B94F01"/>
    <w:rsid w:val="00B94F0E"/>
    <w:rsid w:val="00B95995"/>
    <w:rsid w:val="00B95A4C"/>
    <w:rsid w:val="00B95D2A"/>
    <w:rsid w:val="00B962F8"/>
    <w:rsid w:val="00B96739"/>
    <w:rsid w:val="00B967D2"/>
    <w:rsid w:val="00B9684D"/>
    <w:rsid w:val="00B96A88"/>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34EA"/>
    <w:rsid w:val="00BA401A"/>
    <w:rsid w:val="00BA452B"/>
    <w:rsid w:val="00BA468D"/>
    <w:rsid w:val="00BA4BD6"/>
    <w:rsid w:val="00BA4FBF"/>
    <w:rsid w:val="00BA5095"/>
    <w:rsid w:val="00BA55CF"/>
    <w:rsid w:val="00BA5815"/>
    <w:rsid w:val="00BA5961"/>
    <w:rsid w:val="00BA5A8F"/>
    <w:rsid w:val="00BA5A96"/>
    <w:rsid w:val="00BA5BA4"/>
    <w:rsid w:val="00BA5BF6"/>
    <w:rsid w:val="00BA679B"/>
    <w:rsid w:val="00BA701E"/>
    <w:rsid w:val="00BA7141"/>
    <w:rsid w:val="00BA71AA"/>
    <w:rsid w:val="00BA7662"/>
    <w:rsid w:val="00BA77F9"/>
    <w:rsid w:val="00BA7860"/>
    <w:rsid w:val="00BB0628"/>
    <w:rsid w:val="00BB09FE"/>
    <w:rsid w:val="00BB0B7C"/>
    <w:rsid w:val="00BB1AA3"/>
    <w:rsid w:val="00BB2416"/>
    <w:rsid w:val="00BB280B"/>
    <w:rsid w:val="00BB2D05"/>
    <w:rsid w:val="00BB329D"/>
    <w:rsid w:val="00BB33C0"/>
    <w:rsid w:val="00BB3554"/>
    <w:rsid w:val="00BB3A22"/>
    <w:rsid w:val="00BB3B80"/>
    <w:rsid w:val="00BB3E8B"/>
    <w:rsid w:val="00BB4A73"/>
    <w:rsid w:val="00BB51BC"/>
    <w:rsid w:val="00BB56F7"/>
    <w:rsid w:val="00BB5B78"/>
    <w:rsid w:val="00BB5C16"/>
    <w:rsid w:val="00BB5C25"/>
    <w:rsid w:val="00BB6348"/>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8D1"/>
    <w:rsid w:val="00BC6B32"/>
    <w:rsid w:val="00BC6D94"/>
    <w:rsid w:val="00BC727F"/>
    <w:rsid w:val="00BC7583"/>
    <w:rsid w:val="00BC7D82"/>
    <w:rsid w:val="00BC7DE0"/>
    <w:rsid w:val="00BC7F4A"/>
    <w:rsid w:val="00BD06CB"/>
    <w:rsid w:val="00BD0952"/>
    <w:rsid w:val="00BD0F02"/>
    <w:rsid w:val="00BD14D5"/>
    <w:rsid w:val="00BD1545"/>
    <w:rsid w:val="00BD18BE"/>
    <w:rsid w:val="00BD1C29"/>
    <w:rsid w:val="00BD1E43"/>
    <w:rsid w:val="00BD1EE5"/>
    <w:rsid w:val="00BD2767"/>
    <w:rsid w:val="00BD2A7B"/>
    <w:rsid w:val="00BD2C6D"/>
    <w:rsid w:val="00BD2E35"/>
    <w:rsid w:val="00BD3053"/>
    <w:rsid w:val="00BD316A"/>
    <w:rsid w:val="00BD353C"/>
    <w:rsid w:val="00BD37DD"/>
    <w:rsid w:val="00BD3AF7"/>
    <w:rsid w:val="00BD3C6E"/>
    <w:rsid w:val="00BD3D86"/>
    <w:rsid w:val="00BD4051"/>
    <w:rsid w:val="00BD412B"/>
    <w:rsid w:val="00BD4276"/>
    <w:rsid w:val="00BD4547"/>
    <w:rsid w:val="00BD47E8"/>
    <w:rsid w:val="00BD4FE5"/>
    <w:rsid w:val="00BD514E"/>
    <w:rsid w:val="00BD5339"/>
    <w:rsid w:val="00BD5D46"/>
    <w:rsid w:val="00BD5F1D"/>
    <w:rsid w:val="00BD64B1"/>
    <w:rsid w:val="00BD6C67"/>
    <w:rsid w:val="00BD6CA7"/>
    <w:rsid w:val="00BD717A"/>
    <w:rsid w:val="00BD7FBA"/>
    <w:rsid w:val="00BE01C1"/>
    <w:rsid w:val="00BE077E"/>
    <w:rsid w:val="00BE07CE"/>
    <w:rsid w:val="00BE0A3D"/>
    <w:rsid w:val="00BE0BAF"/>
    <w:rsid w:val="00BE0D6F"/>
    <w:rsid w:val="00BE0DC2"/>
    <w:rsid w:val="00BE0E4F"/>
    <w:rsid w:val="00BE0EC7"/>
    <w:rsid w:val="00BE1582"/>
    <w:rsid w:val="00BE19AD"/>
    <w:rsid w:val="00BE1A67"/>
    <w:rsid w:val="00BE1F09"/>
    <w:rsid w:val="00BE2342"/>
    <w:rsid w:val="00BE2603"/>
    <w:rsid w:val="00BE3149"/>
    <w:rsid w:val="00BE3727"/>
    <w:rsid w:val="00BE3AEC"/>
    <w:rsid w:val="00BE4157"/>
    <w:rsid w:val="00BE4238"/>
    <w:rsid w:val="00BE426E"/>
    <w:rsid w:val="00BE4A12"/>
    <w:rsid w:val="00BE586A"/>
    <w:rsid w:val="00BE6096"/>
    <w:rsid w:val="00BE6F4F"/>
    <w:rsid w:val="00BE7386"/>
    <w:rsid w:val="00BE7CFE"/>
    <w:rsid w:val="00BE7F5E"/>
    <w:rsid w:val="00BF00BF"/>
    <w:rsid w:val="00BF0B45"/>
    <w:rsid w:val="00BF0FFB"/>
    <w:rsid w:val="00BF1158"/>
    <w:rsid w:val="00BF1A74"/>
    <w:rsid w:val="00BF1BA8"/>
    <w:rsid w:val="00BF1CE8"/>
    <w:rsid w:val="00BF1FF7"/>
    <w:rsid w:val="00BF23D0"/>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0F"/>
    <w:rsid w:val="00BF5A4B"/>
    <w:rsid w:val="00BF5A67"/>
    <w:rsid w:val="00BF5F13"/>
    <w:rsid w:val="00BF65EB"/>
    <w:rsid w:val="00BF6754"/>
    <w:rsid w:val="00BF67C6"/>
    <w:rsid w:val="00BF68BF"/>
    <w:rsid w:val="00BF6A81"/>
    <w:rsid w:val="00BF6E5C"/>
    <w:rsid w:val="00BF794F"/>
    <w:rsid w:val="00BF7B9E"/>
    <w:rsid w:val="00C004EE"/>
    <w:rsid w:val="00C005D2"/>
    <w:rsid w:val="00C00E5D"/>
    <w:rsid w:val="00C016B4"/>
    <w:rsid w:val="00C01B1B"/>
    <w:rsid w:val="00C02342"/>
    <w:rsid w:val="00C02348"/>
    <w:rsid w:val="00C024F6"/>
    <w:rsid w:val="00C02CF1"/>
    <w:rsid w:val="00C03451"/>
    <w:rsid w:val="00C03977"/>
    <w:rsid w:val="00C03A88"/>
    <w:rsid w:val="00C03C25"/>
    <w:rsid w:val="00C044EF"/>
    <w:rsid w:val="00C047FF"/>
    <w:rsid w:val="00C0498F"/>
    <w:rsid w:val="00C04E76"/>
    <w:rsid w:val="00C054A8"/>
    <w:rsid w:val="00C05927"/>
    <w:rsid w:val="00C0652C"/>
    <w:rsid w:val="00C07001"/>
    <w:rsid w:val="00C0751D"/>
    <w:rsid w:val="00C07615"/>
    <w:rsid w:val="00C07AAE"/>
    <w:rsid w:val="00C07B07"/>
    <w:rsid w:val="00C11234"/>
    <w:rsid w:val="00C11245"/>
    <w:rsid w:val="00C11467"/>
    <w:rsid w:val="00C114C6"/>
    <w:rsid w:val="00C119C7"/>
    <w:rsid w:val="00C11B0B"/>
    <w:rsid w:val="00C12761"/>
    <w:rsid w:val="00C127CD"/>
    <w:rsid w:val="00C12A89"/>
    <w:rsid w:val="00C12F09"/>
    <w:rsid w:val="00C13063"/>
    <w:rsid w:val="00C130A6"/>
    <w:rsid w:val="00C1321E"/>
    <w:rsid w:val="00C1380A"/>
    <w:rsid w:val="00C13CBA"/>
    <w:rsid w:val="00C13EEB"/>
    <w:rsid w:val="00C14306"/>
    <w:rsid w:val="00C14B13"/>
    <w:rsid w:val="00C14C6C"/>
    <w:rsid w:val="00C14D7C"/>
    <w:rsid w:val="00C14DA1"/>
    <w:rsid w:val="00C1534B"/>
    <w:rsid w:val="00C153A1"/>
    <w:rsid w:val="00C1540A"/>
    <w:rsid w:val="00C1554B"/>
    <w:rsid w:val="00C167C7"/>
    <w:rsid w:val="00C169A9"/>
    <w:rsid w:val="00C1745F"/>
    <w:rsid w:val="00C1767A"/>
    <w:rsid w:val="00C1767E"/>
    <w:rsid w:val="00C177B0"/>
    <w:rsid w:val="00C17BD7"/>
    <w:rsid w:val="00C201E2"/>
    <w:rsid w:val="00C2059A"/>
    <w:rsid w:val="00C2098B"/>
    <w:rsid w:val="00C20A70"/>
    <w:rsid w:val="00C20C71"/>
    <w:rsid w:val="00C20D11"/>
    <w:rsid w:val="00C212CE"/>
    <w:rsid w:val="00C212D9"/>
    <w:rsid w:val="00C21659"/>
    <w:rsid w:val="00C2172C"/>
    <w:rsid w:val="00C229D5"/>
    <w:rsid w:val="00C22AA8"/>
    <w:rsid w:val="00C22BC7"/>
    <w:rsid w:val="00C22CCC"/>
    <w:rsid w:val="00C22E23"/>
    <w:rsid w:val="00C23341"/>
    <w:rsid w:val="00C23675"/>
    <w:rsid w:val="00C23C87"/>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3B"/>
    <w:rsid w:val="00C337D7"/>
    <w:rsid w:val="00C337ED"/>
    <w:rsid w:val="00C339E5"/>
    <w:rsid w:val="00C33A5F"/>
    <w:rsid w:val="00C33D42"/>
    <w:rsid w:val="00C33E57"/>
    <w:rsid w:val="00C34CFF"/>
    <w:rsid w:val="00C34FB7"/>
    <w:rsid w:val="00C355DA"/>
    <w:rsid w:val="00C356C2"/>
    <w:rsid w:val="00C35A40"/>
    <w:rsid w:val="00C35DF9"/>
    <w:rsid w:val="00C35E30"/>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1F64"/>
    <w:rsid w:val="00C42247"/>
    <w:rsid w:val="00C4251E"/>
    <w:rsid w:val="00C42D78"/>
    <w:rsid w:val="00C42ED8"/>
    <w:rsid w:val="00C43931"/>
    <w:rsid w:val="00C43B05"/>
    <w:rsid w:val="00C43CBC"/>
    <w:rsid w:val="00C43D84"/>
    <w:rsid w:val="00C43DEF"/>
    <w:rsid w:val="00C441F3"/>
    <w:rsid w:val="00C4436E"/>
    <w:rsid w:val="00C44926"/>
    <w:rsid w:val="00C44FB9"/>
    <w:rsid w:val="00C451DD"/>
    <w:rsid w:val="00C452E3"/>
    <w:rsid w:val="00C453EA"/>
    <w:rsid w:val="00C459A2"/>
    <w:rsid w:val="00C459FE"/>
    <w:rsid w:val="00C45B13"/>
    <w:rsid w:val="00C46B8F"/>
    <w:rsid w:val="00C46E02"/>
    <w:rsid w:val="00C46E38"/>
    <w:rsid w:val="00C46FCF"/>
    <w:rsid w:val="00C47027"/>
    <w:rsid w:val="00C470AD"/>
    <w:rsid w:val="00C4716D"/>
    <w:rsid w:val="00C471CB"/>
    <w:rsid w:val="00C47D31"/>
    <w:rsid w:val="00C50C58"/>
    <w:rsid w:val="00C50CAE"/>
    <w:rsid w:val="00C50EC0"/>
    <w:rsid w:val="00C50F66"/>
    <w:rsid w:val="00C51A01"/>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5C8C"/>
    <w:rsid w:val="00C5636F"/>
    <w:rsid w:val="00C5644D"/>
    <w:rsid w:val="00C56B70"/>
    <w:rsid w:val="00C56E93"/>
    <w:rsid w:val="00C5726B"/>
    <w:rsid w:val="00C5761E"/>
    <w:rsid w:val="00C57763"/>
    <w:rsid w:val="00C57CBA"/>
    <w:rsid w:val="00C60171"/>
    <w:rsid w:val="00C608B3"/>
    <w:rsid w:val="00C61002"/>
    <w:rsid w:val="00C614C5"/>
    <w:rsid w:val="00C617AA"/>
    <w:rsid w:val="00C617CD"/>
    <w:rsid w:val="00C61BE4"/>
    <w:rsid w:val="00C61C74"/>
    <w:rsid w:val="00C61C77"/>
    <w:rsid w:val="00C6201A"/>
    <w:rsid w:val="00C623E4"/>
    <w:rsid w:val="00C628F1"/>
    <w:rsid w:val="00C62ECB"/>
    <w:rsid w:val="00C62ED5"/>
    <w:rsid w:val="00C63DC7"/>
    <w:rsid w:val="00C64036"/>
    <w:rsid w:val="00C64349"/>
    <w:rsid w:val="00C643B0"/>
    <w:rsid w:val="00C64752"/>
    <w:rsid w:val="00C64829"/>
    <w:rsid w:val="00C64933"/>
    <w:rsid w:val="00C6541C"/>
    <w:rsid w:val="00C65BF0"/>
    <w:rsid w:val="00C65C76"/>
    <w:rsid w:val="00C65CE5"/>
    <w:rsid w:val="00C660E7"/>
    <w:rsid w:val="00C66126"/>
    <w:rsid w:val="00C675AA"/>
    <w:rsid w:val="00C6786D"/>
    <w:rsid w:val="00C67B80"/>
    <w:rsid w:val="00C7068E"/>
    <w:rsid w:val="00C7087D"/>
    <w:rsid w:val="00C70AF4"/>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8C1"/>
    <w:rsid w:val="00C779A3"/>
    <w:rsid w:val="00C80107"/>
    <w:rsid w:val="00C80561"/>
    <w:rsid w:val="00C809D2"/>
    <w:rsid w:val="00C80FC4"/>
    <w:rsid w:val="00C8140F"/>
    <w:rsid w:val="00C81530"/>
    <w:rsid w:val="00C81853"/>
    <w:rsid w:val="00C818A6"/>
    <w:rsid w:val="00C818F7"/>
    <w:rsid w:val="00C81B94"/>
    <w:rsid w:val="00C82161"/>
    <w:rsid w:val="00C8232C"/>
    <w:rsid w:val="00C833D7"/>
    <w:rsid w:val="00C84066"/>
    <w:rsid w:val="00C84271"/>
    <w:rsid w:val="00C848FF"/>
    <w:rsid w:val="00C849F3"/>
    <w:rsid w:val="00C85647"/>
    <w:rsid w:val="00C859B0"/>
    <w:rsid w:val="00C85B3E"/>
    <w:rsid w:val="00C85C60"/>
    <w:rsid w:val="00C86111"/>
    <w:rsid w:val="00C8634E"/>
    <w:rsid w:val="00C866C2"/>
    <w:rsid w:val="00C8679C"/>
    <w:rsid w:val="00C867A5"/>
    <w:rsid w:val="00C8688F"/>
    <w:rsid w:val="00C868D9"/>
    <w:rsid w:val="00C86B39"/>
    <w:rsid w:val="00C86B6F"/>
    <w:rsid w:val="00C86CF3"/>
    <w:rsid w:val="00C87007"/>
    <w:rsid w:val="00C8772B"/>
    <w:rsid w:val="00C879EE"/>
    <w:rsid w:val="00C902A9"/>
    <w:rsid w:val="00C9045C"/>
    <w:rsid w:val="00C90BC1"/>
    <w:rsid w:val="00C90DE7"/>
    <w:rsid w:val="00C90EC6"/>
    <w:rsid w:val="00C91388"/>
    <w:rsid w:val="00C9244F"/>
    <w:rsid w:val="00C9247C"/>
    <w:rsid w:val="00C92AAC"/>
    <w:rsid w:val="00C92EAB"/>
    <w:rsid w:val="00C92FD4"/>
    <w:rsid w:val="00C931A1"/>
    <w:rsid w:val="00C93229"/>
    <w:rsid w:val="00C93349"/>
    <w:rsid w:val="00C937D9"/>
    <w:rsid w:val="00C9381F"/>
    <w:rsid w:val="00C9410C"/>
    <w:rsid w:val="00C94429"/>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E41"/>
    <w:rsid w:val="00CA2FA4"/>
    <w:rsid w:val="00CA356C"/>
    <w:rsid w:val="00CA35FC"/>
    <w:rsid w:val="00CA3B28"/>
    <w:rsid w:val="00CA3F96"/>
    <w:rsid w:val="00CA464A"/>
    <w:rsid w:val="00CA4E00"/>
    <w:rsid w:val="00CA53CA"/>
    <w:rsid w:val="00CA56EB"/>
    <w:rsid w:val="00CA580E"/>
    <w:rsid w:val="00CA5C0F"/>
    <w:rsid w:val="00CA6306"/>
    <w:rsid w:val="00CA6468"/>
    <w:rsid w:val="00CA6552"/>
    <w:rsid w:val="00CA681F"/>
    <w:rsid w:val="00CA6C0B"/>
    <w:rsid w:val="00CA6E35"/>
    <w:rsid w:val="00CA6EE2"/>
    <w:rsid w:val="00CA737F"/>
    <w:rsid w:val="00CB029A"/>
    <w:rsid w:val="00CB0D67"/>
    <w:rsid w:val="00CB1169"/>
    <w:rsid w:val="00CB196B"/>
    <w:rsid w:val="00CB1DD7"/>
    <w:rsid w:val="00CB1DFC"/>
    <w:rsid w:val="00CB2A31"/>
    <w:rsid w:val="00CB2D89"/>
    <w:rsid w:val="00CB31FD"/>
    <w:rsid w:val="00CB45FF"/>
    <w:rsid w:val="00CB4EEB"/>
    <w:rsid w:val="00CB4FC2"/>
    <w:rsid w:val="00CB51E5"/>
    <w:rsid w:val="00CB618C"/>
    <w:rsid w:val="00CB6623"/>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4D35"/>
    <w:rsid w:val="00CC5203"/>
    <w:rsid w:val="00CC5363"/>
    <w:rsid w:val="00CC57DA"/>
    <w:rsid w:val="00CC5DE3"/>
    <w:rsid w:val="00CC5E9F"/>
    <w:rsid w:val="00CC5FB6"/>
    <w:rsid w:val="00CC6470"/>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0FE"/>
    <w:rsid w:val="00CD52B5"/>
    <w:rsid w:val="00CD5C1B"/>
    <w:rsid w:val="00CD6020"/>
    <w:rsid w:val="00CD6246"/>
    <w:rsid w:val="00CD6DCE"/>
    <w:rsid w:val="00CD6E2D"/>
    <w:rsid w:val="00CD71FB"/>
    <w:rsid w:val="00CD73D0"/>
    <w:rsid w:val="00CD7731"/>
    <w:rsid w:val="00CD7863"/>
    <w:rsid w:val="00CE0C58"/>
    <w:rsid w:val="00CE14D7"/>
    <w:rsid w:val="00CE194F"/>
    <w:rsid w:val="00CE1BED"/>
    <w:rsid w:val="00CE2057"/>
    <w:rsid w:val="00CE20CC"/>
    <w:rsid w:val="00CE2186"/>
    <w:rsid w:val="00CE22BC"/>
    <w:rsid w:val="00CE297A"/>
    <w:rsid w:val="00CE2FCF"/>
    <w:rsid w:val="00CE31A0"/>
    <w:rsid w:val="00CE326A"/>
    <w:rsid w:val="00CE38FB"/>
    <w:rsid w:val="00CE3F0B"/>
    <w:rsid w:val="00CE4572"/>
    <w:rsid w:val="00CE46DB"/>
    <w:rsid w:val="00CE483E"/>
    <w:rsid w:val="00CE4E9D"/>
    <w:rsid w:val="00CE53E2"/>
    <w:rsid w:val="00CE53E8"/>
    <w:rsid w:val="00CE5509"/>
    <w:rsid w:val="00CE629B"/>
    <w:rsid w:val="00CE6934"/>
    <w:rsid w:val="00CE69DD"/>
    <w:rsid w:val="00CE6CA5"/>
    <w:rsid w:val="00CE6E98"/>
    <w:rsid w:val="00CE7893"/>
    <w:rsid w:val="00CE79AA"/>
    <w:rsid w:val="00CE7D93"/>
    <w:rsid w:val="00CF035D"/>
    <w:rsid w:val="00CF094A"/>
    <w:rsid w:val="00CF1318"/>
    <w:rsid w:val="00CF14AE"/>
    <w:rsid w:val="00CF1569"/>
    <w:rsid w:val="00CF1617"/>
    <w:rsid w:val="00CF1770"/>
    <w:rsid w:val="00CF1DD4"/>
    <w:rsid w:val="00CF1ED7"/>
    <w:rsid w:val="00CF256C"/>
    <w:rsid w:val="00CF2915"/>
    <w:rsid w:val="00CF2B8A"/>
    <w:rsid w:val="00CF317D"/>
    <w:rsid w:val="00CF34E9"/>
    <w:rsid w:val="00CF3692"/>
    <w:rsid w:val="00CF3A9A"/>
    <w:rsid w:val="00CF3C9A"/>
    <w:rsid w:val="00CF3CAE"/>
    <w:rsid w:val="00CF3E7D"/>
    <w:rsid w:val="00CF48AB"/>
    <w:rsid w:val="00CF4E3D"/>
    <w:rsid w:val="00CF50D1"/>
    <w:rsid w:val="00CF51E6"/>
    <w:rsid w:val="00CF53E1"/>
    <w:rsid w:val="00CF5A8D"/>
    <w:rsid w:val="00CF5BE5"/>
    <w:rsid w:val="00CF5EB8"/>
    <w:rsid w:val="00CF5F34"/>
    <w:rsid w:val="00CF6745"/>
    <w:rsid w:val="00CF6B09"/>
    <w:rsid w:val="00CF738F"/>
    <w:rsid w:val="00CF7EB6"/>
    <w:rsid w:val="00CF7FDB"/>
    <w:rsid w:val="00D000BD"/>
    <w:rsid w:val="00D00FA0"/>
    <w:rsid w:val="00D0137B"/>
    <w:rsid w:val="00D015A6"/>
    <w:rsid w:val="00D01803"/>
    <w:rsid w:val="00D01903"/>
    <w:rsid w:val="00D01B85"/>
    <w:rsid w:val="00D02A53"/>
    <w:rsid w:val="00D03432"/>
    <w:rsid w:val="00D03BAD"/>
    <w:rsid w:val="00D03CE5"/>
    <w:rsid w:val="00D03EB2"/>
    <w:rsid w:val="00D044F4"/>
    <w:rsid w:val="00D04A69"/>
    <w:rsid w:val="00D04B63"/>
    <w:rsid w:val="00D04C38"/>
    <w:rsid w:val="00D055DE"/>
    <w:rsid w:val="00D056D6"/>
    <w:rsid w:val="00D05805"/>
    <w:rsid w:val="00D059A4"/>
    <w:rsid w:val="00D059D1"/>
    <w:rsid w:val="00D05F30"/>
    <w:rsid w:val="00D06528"/>
    <w:rsid w:val="00D06B13"/>
    <w:rsid w:val="00D06B1A"/>
    <w:rsid w:val="00D07289"/>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60A"/>
    <w:rsid w:val="00D13B25"/>
    <w:rsid w:val="00D13BF0"/>
    <w:rsid w:val="00D145F3"/>
    <w:rsid w:val="00D147FC"/>
    <w:rsid w:val="00D149D4"/>
    <w:rsid w:val="00D14B2E"/>
    <w:rsid w:val="00D14D18"/>
    <w:rsid w:val="00D151CC"/>
    <w:rsid w:val="00D15E42"/>
    <w:rsid w:val="00D16B79"/>
    <w:rsid w:val="00D17000"/>
    <w:rsid w:val="00D173DA"/>
    <w:rsid w:val="00D17D1A"/>
    <w:rsid w:val="00D17EF1"/>
    <w:rsid w:val="00D17F97"/>
    <w:rsid w:val="00D207FC"/>
    <w:rsid w:val="00D20FAA"/>
    <w:rsid w:val="00D2106B"/>
    <w:rsid w:val="00D210F6"/>
    <w:rsid w:val="00D215B4"/>
    <w:rsid w:val="00D2191B"/>
    <w:rsid w:val="00D22169"/>
    <w:rsid w:val="00D223D8"/>
    <w:rsid w:val="00D22DBA"/>
    <w:rsid w:val="00D231E3"/>
    <w:rsid w:val="00D23628"/>
    <w:rsid w:val="00D2442D"/>
    <w:rsid w:val="00D24778"/>
    <w:rsid w:val="00D2489B"/>
    <w:rsid w:val="00D2557C"/>
    <w:rsid w:val="00D258D7"/>
    <w:rsid w:val="00D25957"/>
    <w:rsid w:val="00D2689F"/>
    <w:rsid w:val="00D26D65"/>
    <w:rsid w:val="00D26E29"/>
    <w:rsid w:val="00D26EAF"/>
    <w:rsid w:val="00D271A2"/>
    <w:rsid w:val="00D27305"/>
    <w:rsid w:val="00D27435"/>
    <w:rsid w:val="00D276A5"/>
    <w:rsid w:val="00D27706"/>
    <w:rsid w:val="00D27A25"/>
    <w:rsid w:val="00D27AFD"/>
    <w:rsid w:val="00D27D3E"/>
    <w:rsid w:val="00D27F5C"/>
    <w:rsid w:val="00D30951"/>
    <w:rsid w:val="00D30A44"/>
    <w:rsid w:val="00D30FA7"/>
    <w:rsid w:val="00D31063"/>
    <w:rsid w:val="00D312DD"/>
    <w:rsid w:val="00D3163F"/>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37C47"/>
    <w:rsid w:val="00D4039A"/>
    <w:rsid w:val="00D4086C"/>
    <w:rsid w:val="00D40B63"/>
    <w:rsid w:val="00D40E17"/>
    <w:rsid w:val="00D40ED9"/>
    <w:rsid w:val="00D4111C"/>
    <w:rsid w:val="00D41626"/>
    <w:rsid w:val="00D41EA9"/>
    <w:rsid w:val="00D4210A"/>
    <w:rsid w:val="00D42188"/>
    <w:rsid w:val="00D42777"/>
    <w:rsid w:val="00D42781"/>
    <w:rsid w:val="00D429A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378"/>
    <w:rsid w:val="00D5095C"/>
    <w:rsid w:val="00D50E0F"/>
    <w:rsid w:val="00D513A6"/>
    <w:rsid w:val="00D51696"/>
    <w:rsid w:val="00D5171C"/>
    <w:rsid w:val="00D51862"/>
    <w:rsid w:val="00D51C1B"/>
    <w:rsid w:val="00D51E9E"/>
    <w:rsid w:val="00D52820"/>
    <w:rsid w:val="00D52B45"/>
    <w:rsid w:val="00D52F22"/>
    <w:rsid w:val="00D5327F"/>
    <w:rsid w:val="00D5357D"/>
    <w:rsid w:val="00D53769"/>
    <w:rsid w:val="00D53825"/>
    <w:rsid w:val="00D53D0F"/>
    <w:rsid w:val="00D53E97"/>
    <w:rsid w:val="00D54605"/>
    <w:rsid w:val="00D548FF"/>
    <w:rsid w:val="00D54957"/>
    <w:rsid w:val="00D5499C"/>
    <w:rsid w:val="00D55211"/>
    <w:rsid w:val="00D558AD"/>
    <w:rsid w:val="00D55915"/>
    <w:rsid w:val="00D55BA2"/>
    <w:rsid w:val="00D55F9C"/>
    <w:rsid w:val="00D56051"/>
    <w:rsid w:val="00D562DB"/>
    <w:rsid w:val="00D56B87"/>
    <w:rsid w:val="00D5742C"/>
    <w:rsid w:val="00D5786B"/>
    <w:rsid w:val="00D57934"/>
    <w:rsid w:val="00D5796B"/>
    <w:rsid w:val="00D57A21"/>
    <w:rsid w:val="00D57E4E"/>
    <w:rsid w:val="00D61064"/>
    <w:rsid w:val="00D615D2"/>
    <w:rsid w:val="00D616B7"/>
    <w:rsid w:val="00D61787"/>
    <w:rsid w:val="00D61D5F"/>
    <w:rsid w:val="00D624D8"/>
    <w:rsid w:val="00D62614"/>
    <w:rsid w:val="00D62D48"/>
    <w:rsid w:val="00D62D8C"/>
    <w:rsid w:val="00D62FEC"/>
    <w:rsid w:val="00D631C3"/>
    <w:rsid w:val="00D63633"/>
    <w:rsid w:val="00D6368D"/>
    <w:rsid w:val="00D637BB"/>
    <w:rsid w:val="00D63F7A"/>
    <w:rsid w:val="00D64067"/>
    <w:rsid w:val="00D645E8"/>
    <w:rsid w:val="00D64710"/>
    <w:rsid w:val="00D64834"/>
    <w:rsid w:val="00D6493B"/>
    <w:rsid w:val="00D64B12"/>
    <w:rsid w:val="00D64E9F"/>
    <w:rsid w:val="00D65EDA"/>
    <w:rsid w:val="00D65FAF"/>
    <w:rsid w:val="00D6600F"/>
    <w:rsid w:val="00D661EA"/>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8F1"/>
    <w:rsid w:val="00D74B2C"/>
    <w:rsid w:val="00D759B7"/>
    <w:rsid w:val="00D764CF"/>
    <w:rsid w:val="00D76AAC"/>
    <w:rsid w:val="00D76C24"/>
    <w:rsid w:val="00D76C91"/>
    <w:rsid w:val="00D779FB"/>
    <w:rsid w:val="00D77F99"/>
    <w:rsid w:val="00D806C6"/>
    <w:rsid w:val="00D80C5E"/>
    <w:rsid w:val="00D80E4F"/>
    <w:rsid w:val="00D80F79"/>
    <w:rsid w:val="00D812BF"/>
    <w:rsid w:val="00D81A44"/>
    <w:rsid w:val="00D81C80"/>
    <w:rsid w:val="00D81D9B"/>
    <w:rsid w:val="00D81E28"/>
    <w:rsid w:val="00D8326F"/>
    <w:rsid w:val="00D836A7"/>
    <w:rsid w:val="00D836D7"/>
    <w:rsid w:val="00D836F6"/>
    <w:rsid w:val="00D8375D"/>
    <w:rsid w:val="00D83EFA"/>
    <w:rsid w:val="00D84175"/>
    <w:rsid w:val="00D845BC"/>
    <w:rsid w:val="00D84B54"/>
    <w:rsid w:val="00D84ED5"/>
    <w:rsid w:val="00D852CB"/>
    <w:rsid w:val="00D85B94"/>
    <w:rsid w:val="00D85DF7"/>
    <w:rsid w:val="00D85FD3"/>
    <w:rsid w:val="00D86046"/>
    <w:rsid w:val="00D863FC"/>
    <w:rsid w:val="00D864E0"/>
    <w:rsid w:val="00D868DB"/>
    <w:rsid w:val="00D86C0D"/>
    <w:rsid w:val="00D86E1D"/>
    <w:rsid w:val="00D87C28"/>
    <w:rsid w:val="00D90220"/>
    <w:rsid w:val="00D905FB"/>
    <w:rsid w:val="00D906F1"/>
    <w:rsid w:val="00D90AE9"/>
    <w:rsid w:val="00D90B91"/>
    <w:rsid w:val="00D9156D"/>
    <w:rsid w:val="00D919E3"/>
    <w:rsid w:val="00D92715"/>
    <w:rsid w:val="00D928BE"/>
    <w:rsid w:val="00D92914"/>
    <w:rsid w:val="00D9340C"/>
    <w:rsid w:val="00D93F09"/>
    <w:rsid w:val="00D955AF"/>
    <w:rsid w:val="00D95A50"/>
    <w:rsid w:val="00D964D7"/>
    <w:rsid w:val="00D96626"/>
    <w:rsid w:val="00D9665B"/>
    <w:rsid w:val="00D96811"/>
    <w:rsid w:val="00D968E3"/>
    <w:rsid w:val="00D96A0D"/>
    <w:rsid w:val="00D96B3B"/>
    <w:rsid w:val="00D974FA"/>
    <w:rsid w:val="00D97AB7"/>
    <w:rsid w:val="00D97AB9"/>
    <w:rsid w:val="00D97AE4"/>
    <w:rsid w:val="00D97B6A"/>
    <w:rsid w:val="00D97C84"/>
    <w:rsid w:val="00D97FB3"/>
    <w:rsid w:val="00DA00F5"/>
    <w:rsid w:val="00DA018D"/>
    <w:rsid w:val="00DA01E1"/>
    <w:rsid w:val="00DA02DE"/>
    <w:rsid w:val="00DA069E"/>
    <w:rsid w:val="00DA0D05"/>
    <w:rsid w:val="00DA0F0E"/>
    <w:rsid w:val="00DA0FB8"/>
    <w:rsid w:val="00DA12F8"/>
    <w:rsid w:val="00DA1E52"/>
    <w:rsid w:val="00DA2312"/>
    <w:rsid w:val="00DA2BCB"/>
    <w:rsid w:val="00DA2EB2"/>
    <w:rsid w:val="00DA398C"/>
    <w:rsid w:val="00DA3D17"/>
    <w:rsid w:val="00DA3E0D"/>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4F9"/>
    <w:rsid w:val="00DB36F2"/>
    <w:rsid w:val="00DB404D"/>
    <w:rsid w:val="00DB406C"/>
    <w:rsid w:val="00DB43A6"/>
    <w:rsid w:val="00DB5679"/>
    <w:rsid w:val="00DB56B1"/>
    <w:rsid w:val="00DB56E3"/>
    <w:rsid w:val="00DB5A10"/>
    <w:rsid w:val="00DB5CB3"/>
    <w:rsid w:val="00DB5EF2"/>
    <w:rsid w:val="00DB608C"/>
    <w:rsid w:val="00DB64BF"/>
    <w:rsid w:val="00DB673B"/>
    <w:rsid w:val="00DB7143"/>
    <w:rsid w:val="00DB7441"/>
    <w:rsid w:val="00DB7733"/>
    <w:rsid w:val="00DB7CB5"/>
    <w:rsid w:val="00DB7D4C"/>
    <w:rsid w:val="00DB7DB3"/>
    <w:rsid w:val="00DC0939"/>
    <w:rsid w:val="00DC2087"/>
    <w:rsid w:val="00DC20DA"/>
    <w:rsid w:val="00DC2323"/>
    <w:rsid w:val="00DC23FC"/>
    <w:rsid w:val="00DC2A96"/>
    <w:rsid w:val="00DC2C1E"/>
    <w:rsid w:val="00DC33B0"/>
    <w:rsid w:val="00DC3643"/>
    <w:rsid w:val="00DC3971"/>
    <w:rsid w:val="00DC3FA7"/>
    <w:rsid w:val="00DC42BB"/>
    <w:rsid w:val="00DC4760"/>
    <w:rsid w:val="00DC48D4"/>
    <w:rsid w:val="00DC4C3B"/>
    <w:rsid w:val="00DC4C7D"/>
    <w:rsid w:val="00DC4F49"/>
    <w:rsid w:val="00DC5028"/>
    <w:rsid w:val="00DC557C"/>
    <w:rsid w:val="00DC55EF"/>
    <w:rsid w:val="00DC56C2"/>
    <w:rsid w:val="00DC5E54"/>
    <w:rsid w:val="00DC5EA1"/>
    <w:rsid w:val="00DC65E9"/>
    <w:rsid w:val="00DC6A76"/>
    <w:rsid w:val="00DC6ADE"/>
    <w:rsid w:val="00DC6E50"/>
    <w:rsid w:val="00DC708C"/>
    <w:rsid w:val="00DC72B3"/>
    <w:rsid w:val="00DC73E4"/>
    <w:rsid w:val="00DC74B1"/>
    <w:rsid w:val="00DC787F"/>
    <w:rsid w:val="00DC78FB"/>
    <w:rsid w:val="00DD007C"/>
    <w:rsid w:val="00DD091C"/>
    <w:rsid w:val="00DD0AAC"/>
    <w:rsid w:val="00DD0EAB"/>
    <w:rsid w:val="00DD10E8"/>
    <w:rsid w:val="00DD19FB"/>
    <w:rsid w:val="00DD1E4D"/>
    <w:rsid w:val="00DD1E54"/>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6F72"/>
    <w:rsid w:val="00DD7889"/>
    <w:rsid w:val="00DD78F9"/>
    <w:rsid w:val="00DE0405"/>
    <w:rsid w:val="00DE0503"/>
    <w:rsid w:val="00DE0E45"/>
    <w:rsid w:val="00DE12E6"/>
    <w:rsid w:val="00DE18C9"/>
    <w:rsid w:val="00DE1EBD"/>
    <w:rsid w:val="00DE1EE6"/>
    <w:rsid w:val="00DE1F9D"/>
    <w:rsid w:val="00DE251D"/>
    <w:rsid w:val="00DE2904"/>
    <w:rsid w:val="00DE295F"/>
    <w:rsid w:val="00DE3820"/>
    <w:rsid w:val="00DE3A7A"/>
    <w:rsid w:val="00DE3E3A"/>
    <w:rsid w:val="00DE4208"/>
    <w:rsid w:val="00DE4312"/>
    <w:rsid w:val="00DE50B1"/>
    <w:rsid w:val="00DE50C1"/>
    <w:rsid w:val="00DE5465"/>
    <w:rsid w:val="00DE6025"/>
    <w:rsid w:val="00DE6C3D"/>
    <w:rsid w:val="00DE7582"/>
    <w:rsid w:val="00DE7FC0"/>
    <w:rsid w:val="00DF0AB0"/>
    <w:rsid w:val="00DF0D79"/>
    <w:rsid w:val="00DF118B"/>
    <w:rsid w:val="00DF1318"/>
    <w:rsid w:val="00DF13D9"/>
    <w:rsid w:val="00DF144D"/>
    <w:rsid w:val="00DF1499"/>
    <w:rsid w:val="00DF2857"/>
    <w:rsid w:val="00DF289A"/>
    <w:rsid w:val="00DF3191"/>
    <w:rsid w:val="00DF3A65"/>
    <w:rsid w:val="00DF46CB"/>
    <w:rsid w:val="00DF4B21"/>
    <w:rsid w:val="00DF4F1A"/>
    <w:rsid w:val="00DF4FD8"/>
    <w:rsid w:val="00DF518C"/>
    <w:rsid w:val="00DF56F4"/>
    <w:rsid w:val="00DF5C6F"/>
    <w:rsid w:val="00DF5E9B"/>
    <w:rsid w:val="00DF5F00"/>
    <w:rsid w:val="00DF5FC5"/>
    <w:rsid w:val="00DF68A4"/>
    <w:rsid w:val="00DF6B4A"/>
    <w:rsid w:val="00DF6D75"/>
    <w:rsid w:val="00DF6F3B"/>
    <w:rsid w:val="00DF6F97"/>
    <w:rsid w:val="00DF7115"/>
    <w:rsid w:val="00DF7188"/>
    <w:rsid w:val="00DF72CF"/>
    <w:rsid w:val="00DF7340"/>
    <w:rsid w:val="00DF744E"/>
    <w:rsid w:val="00DF7660"/>
    <w:rsid w:val="00DF7752"/>
    <w:rsid w:val="00DF7B96"/>
    <w:rsid w:val="00DF7D16"/>
    <w:rsid w:val="00DF7E84"/>
    <w:rsid w:val="00E00553"/>
    <w:rsid w:val="00E00BEB"/>
    <w:rsid w:val="00E01086"/>
    <w:rsid w:val="00E013BE"/>
    <w:rsid w:val="00E0155E"/>
    <w:rsid w:val="00E01CAF"/>
    <w:rsid w:val="00E01D00"/>
    <w:rsid w:val="00E01E49"/>
    <w:rsid w:val="00E0289B"/>
    <w:rsid w:val="00E029FB"/>
    <w:rsid w:val="00E0312F"/>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07C74"/>
    <w:rsid w:val="00E101A1"/>
    <w:rsid w:val="00E1159B"/>
    <w:rsid w:val="00E129D2"/>
    <w:rsid w:val="00E13135"/>
    <w:rsid w:val="00E13265"/>
    <w:rsid w:val="00E13357"/>
    <w:rsid w:val="00E14009"/>
    <w:rsid w:val="00E1406E"/>
    <w:rsid w:val="00E141BA"/>
    <w:rsid w:val="00E1460E"/>
    <w:rsid w:val="00E14C1A"/>
    <w:rsid w:val="00E1522C"/>
    <w:rsid w:val="00E1543A"/>
    <w:rsid w:val="00E15546"/>
    <w:rsid w:val="00E15AA6"/>
    <w:rsid w:val="00E1615A"/>
    <w:rsid w:val="00E1636E"/>
    <w:rsid w:val="00E16461"/>
    <w:rsid w:val="00E1670B"/>
    <w:rsid w:val="00E169D0"/>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DEA"/>
    <w:rsid w:val="00E22EE1"/>
    <w:rsid w:val="00E23206"/>
    <w:rsid w:val="00E23278"/>
    <w:rsid w:val="00E23603"/>
    <w:rsid w:val="00E23898"/>
    <w:rsid w:val="00E23910"/>
    <w:rsid w:val="00E23934"/>
    <w:rsid w:val="00E23AD8"/>
    <w:rsid w:val="00E23ADF"/>
    <w:rsid w:val="00E23B88"/>
    <w:rsid w:val="00E23C52"/>
    <w:rsid w:val="00E2420B"/>
    <w:rsid w:val="00E242A8"/>
    <w:rsid w:val="00E2438F"/>
    <w:rsid w:val="00E24684"/>
    <w:rsid w:val="00E24744"/>
    <w:rsid w:val="00E24888"/>
    <w:rsid w:val="00E2501A"/>
    <w:rsid w:val="00E25960"/>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582"/>
    <w:rsid w:val="00E34D9E"/>
    <w:rsid w:val="00E3547D"/>
    <w:rsid w:val="00E35AA6"/>
    <w:rsid w:val="00E35F99"/>
    <w:rsid w:val="00E3697E"/>
    <w:rsid w:val="00E36A42"/>
    <w:rsid w:val="00E36DA1"/>
    <w:rsid w:val="00E36EAE"/>
    <w:rsid w:val="00E3710C"/>
    <w:rsid w:val="00E3754E"/>
    <w:rsid w:val="00E376A1"/>
    <w:rsid w:val="00E37D6E"/>
    <w:rsid w:val="00E37EEB"/>
    <w:rsid w:val="00E37F8F"/>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4D6F"/>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7DB"/>
    <w:rsid w:val="00E52C89"/>
    <w:rsid w:val="00E531EA"/>
    <w:rsid w:val="00E533F5"/>
    <w:rsid w:val="00E53602"/>
    <w:rsid w:val="00E538BC"/>
    <w:rsid w:val="00E53AF7"/>
    <w:rsid w:val="00E54070"/>
    <w:rsid w:val="00E54327"/>
    <w:rsid w:val="00E54356"/>
    <w:rsid w:val="00E548DF"/>
    <w:rsid w:val="00E54AE9"/>
    <w:rsid w:val="00E54D3A"/>
    <w:rsid w:val="00E55285"/>
    <w:rsid w:val="00E559C0"/>
    <w:rsid w:val="00E55AE0"/>
    <w:rsid w:val="00E55BBF"/>
    <w:rsid w:val="00E56072"/>
    <w:rsid w:val="00E5610D"/>
    <w:rsid w:val="00E56929"/>
    <w:rsid w:val="00E57478"/>
    <w:rsid w:val="00E57693"/>
    <w:rsid w:val="00E57D52"/>
    <w:rsid w:val="00E57EBD"/>
    <w:rsid w:val="00E57FE8"/>
    <w:rsid w:val="00E60010"/>
    <w:rsid w:val="00E60181"/>
    <w:rsid w:val="00E6094B"/>
    <w:rsid w:val="00E60B7F"/>
    <w:rsid w:val="00E61527"/>
    <w:rsid w:val="00E615AB"/>
    <w:rsid w:val="00E6165C"/>
    <w:rsid w:val="00E619CC"/>
    <w:rsid w:val="00E61C3F"/>
    <w:rsid w:val="00E61F36"/>
    <w:rsid w:val="00E62192"/>
    <w:rsid w:val="00E62227"/>
    <w:rsid w:val="00E6227D"/>
    <w:rsid w:val="00E627A4"/>
    <w:rsid w:val="00E63384"/>
    <w:rsid w:val="00E634E1"/>
    <w:rsid w:val="00E6409F"/>
    <w:rsid w:val="00E641C6"/>
    <w:rsid w:val="00E6423B"/>
    <w:rsid w:val="00E642A3"/>
    <w:rsid w:val="00E6485B"/>
    <w:rsid w:val="00E6492E"/>
    <w:rsid w:val="00E64D2F"/>
    <w:rsid w:val="00E650E7"/>
    <w:rsid w:val="00E65683"/>
    <w:rsid w:val="00E6568D"/>
    <w:rsid w:val="00E658F7"/>
    <w:rsid w:val="00E65E24"/>
    <w:rsid w:val="00E66102"/>
    <w:rsid w:val="00E66536"/>
    <w:rsid w:val="00E66653"/>
    <w:rsid w:val="00E66D44"/>
    <w:rsid w:val="00E66D6A"/>
    <w:rsid w:val="00E67110"/>
    <w:rsid w:val="00E6719E"/>
    <w:rsid w:val="00E67E94"/>
    <w:rsid w:val="00E67FD7"/>
    <w:rsid w:val="00E701BB"/>
    <w:rsid w:val="00E701DA"/>
    <w:rsid w:val="00E70814"/>
    <w:rsid w:val="00E7091A"/>
    <w:rsid w:val="00E70D53"/>
    <w:rsid w:val="00E70F66"/>
    <w:rsid w:val="00E717DD"/>
    <w:rsid w:val="00E71DAE"/>
    <w:rsid w:val="00E71EE9"/>
    <w:rsid w:val="00E72562"/>
    <w:rsid w:val="00E72DF0"/>
    <w:rsid w:val="00E73AEC"/>
    <w:rsid w:val="00E73B56"/>
    <w:rsid w:val="00E74500"/>
    <w:rsid w:val="00E7456A"/>
    <w:rsid w:val="00E74612"/>
    <w:rsid w:val="00E74B37"/>
    <w:rsid w:val="00E74F8A"/>
    <w:rsid w:val="00E76751"/>
    <w:rsid w:val="00E767B0"/>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4398"/>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6E0D"/>
    <w:rsid w:val="00E9707B"/>
    <w:rsid w:val="00E9746F"/>
    <w:rsid w:val="00E97837"/>
    <w:rsid w:val="00E97E68"/>
    <w:rsid w:val="00EA0450"/>
    <w:rsid w:val="00EA09F5"/>
    <w:rsid w:val="00EA13B6"/>
    <w:rsid w:val="00EA19C0"/>
    <w:rsid w:val="00EA1B12"/>
    <w:rsid w:val="00EA1F17"/>
    <w:rsid w:val="00EA21FA"/>
    <w:rsid w:val="00EA28A2"/>
    <w:rsid w:val="00EA2B94"/>
    <w:rsid w:val="00EA2DE3"/>
    <w:rsid w:val="00EA2E9F"/>
    <w:rsid w:val="00EA302A"/>
    <w:rsid w:val="00EA30A8"/>
    <w:rsid w:val="00EA3152"/>
    <w:rsid w:val="00EA3740"/>
    <w:rsid w:val="00EA39E8"/>
    <w:rsid w:val="00EA4018"/>
    <w:rsid w:val="00EA4414"/>
    <w:rsid w:val="00EA4C07"/>
    <w:rsid w:val="00EA5B37"/>
    <w:rsid w:val="00EA5FBD"/>
    <w:rsid w:val="00EA611E"/>
    <w:rsid w:val="00EA67DE"/>
    <w:rsid w:val="00EA6AA4"/>
    <w:rsid w:val="00EA7F69"/>
    <w:rsid w:val="00EA7F8E"/>
    <w:rsid w:val="00EB0101"/>
    <w:rsid w:val="00EB0598"/>
    <w:rsid w:val="00EB099E"/>
    <w:rsid w:val="00EB11AA"/>
    <w:rsid w:val="00EB14DC"/>
    <w:rsid w:val="00EB15EF"/>
    <w:rsid w:val="00EB174D"/>
    <w:rsid w:val="00EB18F3"/>
    <w:rsid w:val="00EB19BE"/>
    <w:rsid w:val="00EB1A51"/>
    <w:rsid w:val="00EB1DDE"/>
    <w:rsid w:val="00EB2406"/>
    <w:rsid w:val="00EB300D"/>
    <w:rsid w:val="00EB3280"/>
    <w:rsid w:val="00EB32CA"/>
    <w:rsid w:val="00EB3C6D"/>
    <w:rsid w:val="00EB451A"/>
    <w:rsid w:val="00EB47FE"/>
    <w:rsid w:val="00EB4A16"/>
    <w:rsid w:val="00EB4B13"/>
    <w:rsid w:val="00EB4B96"/>
    <w:rsid w:val="00EB4BA9"/>
    <w:rsid w:val="00EB4BAB"/>
    <w:rsid w:val="00EB509F"/>
    <w:rsid w:val="00EB5765"/>
    <w:rsid w:val="00EB5834"/>
    <w:rsid w:val="00EB5A78"/>
    <w:rsid w:val="00EB60FF"/>
    <w:rsid w:val="00EB62E3"/>
    <w:rsid w:val="00EB66DD"/>
    <w:rsid w:val="00EB68C9"/>
    <w:rsid w:val="00EB6F60"/>
    <w:rsid w:val="00EB7473"/>
    <w:rsid w:val="00EB7921"/>
    <w:rsid w:val="00EB7B32"/>
    <w:rsid w:val="00EB7CEF"/>
    <w:rsid w:val="00EB7D0E"/>
    <w:rsid w:val="00EC0115"/>
    <w:rsid w:val="00EC0B5E"/>
    <w:rsid w:val="00EC0C71"/>
    <w:rsid w:val="00EC13FB"/>
    <w:rsid w:val="00EC17C8"/>
    <w:rsid w:val="00EC197A"/>
    <w:rsid w:val="00EC199D"/>
    <w:rsid w:val="00EC25C5"/>
    <w:rsid w:val="00EC2C03"/>
    <w:rsid w:val="00EC2D03"/>
    <w:rsid w:val="00EC323E"/>
    <w:rsid w:val="00EC35E1"/>
    <w:rsid w:val="00EC365A"/>
    <w:rsid w:val="00EC3986"/>
    <w:rsid w:val="00EC41CF"/>
    <w:rsid w:val="00EC42B2"/>
    <w:rsid w:val="00EC4AFA"/>
    <w:rsid w:val="00EC4D1A"/>
    <w:rsid w:val="00EC5205"/>
    <w:rsid w:val="00EC5464"/>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2FAE"/>
    <w:rsid w:val="00ED30FF"/>
    <w:rsid w:val="00ED378A"/>
    <w:rsid w:val="00ED3B47"/>
    <w:rsid w:val="00ED3C15"/>
    <w:rsid w:val="00ED3CD6"/>
    <w:rsid w:val="00ED438C"/>
    <w:rsid w:val="00ED472B"/>
    <w:rsid w:val="00ED477C"/>
    <w:rsid w:val="00ED4A98"/>
    <w:rsid w:val="00ED4E2C"/>
    <w:rsid w:val="00ED512E"/>
    <w:rsid w:val="00ED6F35"/>
    <w:rsid w:val="00ED7E55"/>
    <w:rsid w:val="00EE044F"/>
    <w:rsid w:val="00EE0725"/>
    <w:rsid w:val="00EE0C6A"/>
    <w:rsid w:val="00EE0CCB"/>
    <w:rsid w:val="00EE0F16"/>
    <w:rsid w:val="00EE144F"/>
    <w:rsid w:val="00EE1887"/>
    <w:rsid w:val="00EE249A"/>
    <w:rsid w:val="00EE272E"/>
    <w:rsid w:val="00EE27FC"/>
    <w:rsid w:val="00EE28C4"/>
    <w:rsid w:val="00EE313B"/>
    <w:rsid w:val="00EE323B"/>
    <w:rsid w:val="00EE3BA5"/>
    <w:rsid w:val="00EE3CAD"/>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1AB"/>
    <w:rsid w:val="00EF6F68"/>
    <w:rsid w:val="00EF74C9"/>
    <w:rsid w:val="00F00796"/>
    <w:rsid w:val="00F00D7C"/>
    <w:rsid w:val="00F010F1"/>
    <w:rsid w:val="00F01999"/>
    <w:rsid w:val="00F01EB7"/>
    <w:rsid w:val="00F01F74"/>
    <w:rsid w:val="00F022EE"/>
    <w:rsid w:val="00F02688"/>
    <w:rsid w:val="00F02897"/>
    <w:rsid w:val="00F02942"/>
    <w:rsid w:val="00F029BE"/>
    <w:rsid w:val="00F02DD3"/>
    <w:rsid w:val="00F02F6C"/>
    <w:rsid w:val="00F03DE2"/>
    <w:rsid w:val="00F03E2E"/>
    <w:rsid w:val="00F042EC"/>
    <w:rsid w:val="00F04853"/>
    <w:rsid w:val="00F04AA1"/>
    <w:rsid w:val="00F05538"/>
    <w:rsid w:val="00F058A1"/>
    <w:rsid w:val="00F059E3"/>
    <w:rsid w:val="00F05A45"/>
    <w:rsid w:val="00F05DDE"/>
    <w:rsid w:val="00F0658F"/>
    <w:rsid w:val="00F066AB"/>
    <w:rsid w:val="00F06784"/>
    <w:rsid w:val="00F0678A"/>
    <w:rsid w:val="00F075D1"/>
    <w:rsid w:val="00F07851"/>
    <w:rsid w:val="00F07A09"/>
    <w:rsid w:val="00F07AC5"/>
    <w:rsid w:val="00F10399"/>
    <w:rsid w:val="00F10563"/>
    <w:rsid w:val="00F108A8"/>
    <w:rsid w:val="00F108F3"/>
    <w:rsid w:val="00F10F6D"/>
    <w:rsid w:val="00F1150A"/>
    <w:rsid w:val="00F1165C"/>
    <w:rsid w:val="00F11DEE"/>
    <w:rsid w:val="00F120F9"/>
    <w:rsid w:val="00F1283A"/>
    <w:rsid w:val="00F12C09"/>
    <w:rsid w:val="00F12C3C"/>
    <w:rsid w:val="00F13517"/>
    <w:rsid w:val="00F13838"/>
    <w:rsid w:val="00F140FB"/>
    <w:rsid w:val="00F14363"/>
    <w:rsid w:val="00F14E8A"/>
    <w:rsid w:val="00F15E1C"/>
    <w:rsid w:val="00F16280"/>
    <w:rsid w:val="00F163B0"/>
    <w:rsid w:val="00F1698F"/>
    <w:rsid w:val="00F169AA"/>
    <w:rsid w:val="00F16D19"/>
    <w:rsid w:val="00F17C5C"/>
    <w:rsid w:val="00F17D00"/>
    <w:rsid w:val="00F2028C"/>
    <w:rsid w:val="00F20485"/>
    <w:rsid w:val="00F206BE"/>
    <w:rsid w:val="00F20935"/>
    <w:rsid w:val="00F20C9C"/>
    <w:rsid w:val="00F20DA8"/>
    <w:rsid w:val="00F214B8"/>
    <w:rsid w:val="00F21581"/>
    <w:rsid w:val="00F21B38"/>
    <w:rsid w:val="00F2229D"/>
    <w:rsid w:val="00F2237A"/>
    <w:rsid w:val="00F2260A"/>
    <w:rsid w:val="00F22763"/>
    <w:rsid w:val="00F2288A"/>
    <w:rsid w:val="00F22B23"/>
    <w:rsid w:val="00F23067"/>
    <w:rsid w:val="00F23488"/>
    <w:rsid w:val="00F23572"/>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0EDA"/>
    <w:rsid w:val="00F30F7B"/>
    <w:rsid w:val="00F31732"/>
    <w:rsid w:val="00F31761"/>
    <w:rsid w:val="00F318B1"/>
    <w:rsid w:val="00F31FCE"/>
    <w:rsid w:val="00F321CD"/>
    <w:rsid w:val="00F32458"/>
    <w:rsid w:val="00F32B09"/>
    <w:rsid w:val="00F32C6C"/>
    <w:rsid w:val="00F3301D"/>
    <w:rsid w:val="00F3316B"/>
    <w:rsid w:val="00F333BC"/>
    <w:rsid w:val="00F333E4"/>
    <w:rsid w:val="00F33D9D"/>
    <w:rsid w:val="00F34361"/>
    <w:rsid w:val="00F34503"/>
    <w:rsid w:val="00F3466D"/>
    <w:rsid w:val="00F34783"/>
    <w:rsid w:val="00F3495B"/>
    <w:rsid w:val="00F34BE3"/>
    <w:rsid w:val="00F34F55"/>
    <w:rsid w:val="00F355EE"/>
    <w:rsid w:val="00F3561E"/>
    <w:rsid w:val="00F3602F"/>
    <w:rsid w:val="00F36696"/>
    <w:rsid w:val="00F3684D"/>
    <w:rsid w:val="00F37446"/>
    <w:rsid w:val="00F37479"/>
    <w:rsid w:val="00F37963"/>
    <w:rsid w:val="00F37C66"/>
    <w:rsid w:val="00F37E68"/>
    <w:rsid w:val="00F401DD"/>
    <w:rsid w:val="00F4076E"/>
    <w:rsid w:val="00F409DE"/>
    <w:rsid w:val="00F4110E"/>
    <w:rsid w:val="00F41534"/>
    <w:rsid w:val="00F41595"/>
    <w:rsid w:val="00F41782"/>
    <w:rsid w:val="00F41A42"/>
    <w:rsid w:val="00F41B96"/>
    <w:rsid w:val="00F41E45"/>
    <w:rsid w:val="00F41FAA"/>
    <w:rsid w:val="00F41FFC"/>
    <w:rsid w:val="00F422F2"/>
    <w:rsid w:val="00F4230D"/>
    <w:rsid w:val="00F42582"/>
    <w:rsid w:val="00F42932"/>
    <w:rsid w:val="00F430F2"/>
    <w:rsid w:val="00F43836"/>
    <w:rsid w:val="00F438D8"/>
    <w:rsid w:val="00F438FA"/>
    <w:rsid w:val="00F43A0B"/>
    <w:rsid w:val="00F43A7F"/>
    <w:rsid w:val="00F43A8D"/>
    <w:rsid w:val="00F441BE"/>
    <w:rsid w:val="00F443A1"/>
    <w:rsid w:val="00F44E31"/>
    <w:rsid w:val="00F450BC"/>
    <w:rsid w:val="00F4553E"/>
    <w:rsid w:val="00F456BF"/>
    <w:rsid w:val="00F458B4"/>
    <w:rsid w:val="00F45A76"/>
    <w:rsid w:val="00F45B7D"/>
    <w:rsid w:val="00F45DA9"/>
    <w:rsid w:val="00F45FA5"/>
    <w:rsid w:val="00F4610F"/>
    <w:rsid w:val="00F464A1"/>
    <w:rsid w:val="00F466AC"/>
    <w:rsid w:val="00F46ABB"/>
    <w:rsid w:val="00F46FEF"/>
    <w:rsid w:val="00F472D1"/>
    <w:rsid w:val="00F47494"/>
    <w:rsid w:val="00F474C5"/>
    <w:rsid w:val="00F4778D"/>
    <w:rsid w:val="00F477B7"/>
    <w:rsid w:val="00F47E50"/>
    <w:rsid w:val="00F50182"/>
    <w:rsid w:val="00F5080E"/>
    <w:rsid w:val="00F50840"/>
    <w:rsid w:val="00F50E5A"/>
    <w:rsid w:val="00F5127D"/>
    <w:rsid w:val="00F51300"/>
    <w:rsid w:val="00F516B5"/>
    <w:rsid w:val="00F517C8"/>
    <w:rsid w:val="00F519BB"/>
    <w:rsid w:val="00F520E7"/>
    <w:rsid w:val="00F52364"/>
    <w:rsid w:val="00F52420"/>
    <w:rsid w:val="00F527D1"/>
    <w:rsid w:val="00F5285E"/>
    <w:rsid w:val="00F52A99"/>
    <w:rsid w:val="00F53378"/>
    <w:rsid w:val="00F53A3A"/>
    <w:rsid w:val="00F540F4"/>
    <w:rsid w:val="00F54841"/>
    <w:rsid w:val="00F54D25"/>
    <w:rsid w:val="00F54DD6"/>
    <w:rsid w:val="00F54F7E"/>
    <w:rsid w:val="00F55139"/>
    <w:rsid w:val="00F55FA4"/>
    <w:rsid w:val="00F5623E"/>
    <w:rsid w:val="00F562F2"/>
    <w:rsid w:val="00F5667C"/>
    <w:rsid w:val="00F567F6"/>
    <w:rsid w:val="00F56CDE"/>
    <w:rsid w:val="00F56DF1"/>
    <w:rsid w:val="00F56DF3"/>
    <w:rsid w:val="00F56EA6"/>
    <w:rsid w:val="00F57272"/>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225"/>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6E65"/>
    <w:rsid w:val="00F674E9"/>
    <w:rsid w:val="00F67B01"/>
    <w:rsid w:val="00F67E41"/>
    <w:rsid w:val="00F70416"/>
    <w:rsid w:val="00F704D7"/>
    <w:rsid w:val="00F70845"/>
    <w:rsid w:val="00F70987"/>
    <w:rsid w:val="00F70C72"/>
    <w:rsid w:val="00F70CF9"/>
    <w:rsid w:val="00F7138B"/>
    <w:rsid w:val="00F71423"/>
    <w:rsid w:val="00F71BE5"/>
    <w:rsid w:val="00F720F2"/>
    <w:rsid w:val="00F725CB"/>
    <w:rsid w:val="00F72981"/>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CF3"/>
    <w:rsid w:val="00F83EAB"/>
    <w:rsid w:val="00F84245"/>
    <w:rsid w:val="00F84360"/>
    <w:rsid w:val="00F84F3D"/>
    <w:rsid w:val="00F85383"/>
    <w:rsid w:val="00F853EC"/>
    <w:rsid w:val="00F856F6"/>
    <w:rsid w:val="00F857DE"/>
    <w:rsid w:val="00F85A5C"/>
    <w:rsid w:val="00F85FE1"/>
    <w:rsid w:val="00F865BD"/>
    <w:rsid w:val="00F8681F"/>
    <w:rsid w:val="00F873F9"/>
    <w:rsid w:val="00F874A7"/>
    <w:rsid w:val="00F875B4"/>
    <w:rsid w:val="00F87E27"/>
    <w:rsid w:val="00F9010B"/>
    <w:rsid w:val="00F903AE"/>
    <w:rsid w:val="00F90B17"/>
    <w:rsid w:val="00F90FBE"/>
    <w:rsid w:val="00F912B8"/>
    <w:rsid w:val="00F9191D"/>
    <w:rsid w:val="00F91942"/>
    <w:rsid w:val="00F929A5"/>
    <w:rsid w:val="00F93430"/>
    <w:rsid w:val="00F936A6"/>
    <w:rsid w:val="00F93C5A"/>
    <w:rsid w:val="00F94B31"/>
    <w:rsid w:val="00F953CE"/>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266"/>
    <w:rsid w:val="00FA386D"/>
    <w:rsid w:val="00FA3BD1"/>
    <w:rsid w:val="00FA4075"/>
    <w:rsid w:val="00FA4505"/>
    <w:rsid w:val="00FA4827"/>
    <w:rsid w:val="00FA483E"/>
    <w:rsid w:val="00FA4989"/>
    <w:rsid w:val="00FA4C4A"/>
    <w:rsid w:val="00FA4F4C"/>
    <w:rsid w:val="00FA5150"/>
    <w:rsid w:val="00FA5165"/>
    <w:rsid w:val="00FA5A4E"/>
    <w:rsid w:val="00FA5B28"/>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B2E"/>
    <w:rsid w:val="00FB0EE6"/>
    <w:rsid w:val="00FB11B5"/>
    <w:rsid w:val="00FB1445"/>
    <w:rsid w:val="00FB15F1"/>
    <w:rsid w:val="00FB2014"/>
    <w:rsid w:val="00FB2522"/>
    <w:rsid w:val="00FB2776"/>
    <w:rsid w:val="00FB2D5C"/>
    <w:rsid w:val="00FB2F54"/>
    <w:rsid w:val="00FB31F5"/>
    <w:rsid w:val="00FB33E7"/>
    <w:rsid w:val="00FB35BD"/>
    <w:rsid w:val="00FB3A6B"/>
    <w:rsid w:val="00FB3EDA"/>
    <w:rsid w:val="00FB50C3"/>
    <w:rsid w:val="00FB5239"/>
    <w:rsid w:val="00FB5247"/>
    <w:rsid w:val="00FB55CC"/>
    <w:rsid w:val="00FB5CF8"/>
    <w:rsid w:val="00FB5F26"/>
    <w:rsid w:val="00FB61E3"/>
    <w:rsid w:val="00FB6675"/>
    <w:rsid w:val="00FB6A51"/>
    <w:rsid w:val="00FB7283"/>
    <w:rsid w:val="00FB76AE"/>
    <w:rsid w:val="00FB76FA"/>
    <w:rsid w:val="00FB7A88"/>
    <w:rsid w:val="00FC005F"/>
    <w:rsid w:val="00FC00C8"/>
    <w:rsid w:val="00FC03B1"/>
    <w:rsid w:val="00FC10F4"/>
    <w:rsid w:val="00FC1D17"/>
    <w:rsid w:val="00FC20E6"/>
    <w:rsid w:val="00FC21DD"/>
    <w:rsid w:val="00FC286C"/>
    <w:rsid w:val="00FC2C81"/>
    <w:rsid w:val="00FC3A2E"/>
    <w:rsid w:val="00FC3BBF"/>
    <w:rsid w:val="00FC3EB5"/>
    <w:rsid w:val="00FC4793"/>
    <w:rsid w:val="00FC4E13"/>
    <w:rsid w:val="00FC53B0"/>
    <w:rsid w:val="00FC57C1"/>
    <w:rsid w:val="00FC6088"/>
    <w:rsid w:val="00FC6D28"/>
    <w:rsid w:val="00FC6F25"/>
    <w:rsid w:val="00FC723D"/>
    <w:rsid w:val="00FC7771"/>
    <w:rsid w:val="00FC7823"/>
    <w:rsid w:val="00FC7B2A"/>
    <w:rsid w:val="00FC7BC7"/>
    <w:rsid w:val="00FC7E30"/>
    <w:rsid w:val="00FD0A38"/>
    <w:rsid w:val="00FD0ECA"/>
    <w:rsid w:val="00FD1072"/>
    <w:rsid w:val="00FD108F"/>
    <w:rsid w:val="00FD12D1"/>
    <w:rsid w:val="00FD14DA"/>
    <w:rsid w:val="00FD172C"/>
    <w:rsid w:val="00FD2A6E"/>
    <w:rsid w:val="00FD2A9D"/>
    <w:rsid w:val="00FD2E0A"/>
    <w:rsid w:val="00FD2E78"/>
    <w:rsid w:val="00FD2FE9"/>
    <w:rsid w:val="00FD30A6"/>
    <w:rsid w:val="00FD31B9"/>
    <w:rsid w:val="00FD3674"/>
    <w:rsid w:val="00FD3878"/>
    <w:rsid w:val="00FD3885"/>
    <w:rsid w:val="00FD39A9"/>
    <w:rsid w:val="00FD3F43"/>
    <w:rsid w:val="00FD4209"/>
    <w:rsid w:val="00FD4449"/>
    <w:rsid w:val="00FD49D8"/>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1DC7"/>
    <w:rsid w:val="00FE20D1"/>
    <w:rsid w:val="00FE238A"/>
    <w:rsid w:val="00FE27A2"/>
    <w:rsid w:val="00FE2CA7"/>
    <w:rsid w:val="00FE2D41"/>
    <w:rsid w:val="00FE32A5"/>
    <w:rsid w:val="00FE37C6"/>
    <w:rsid w:val="00FE3937"/>
    <w:rsid w:val="00FE40DF"/>
    <w:rsid w:val="00FE4154"/>
    <w:rsid w:val="00FE46DD"/>
    <w:rsid w:val="00FE4B0C"/>
    <w:rsid w:val="00FE534B"/>
    <w:rsid w:val="00FE5350"/>
    <w:rsid w:val="00FE544A"/>
    <w:rsid w:val="00FE5530"/>
    <w:rsid w:val="00FE55AA"/>
    <w:rsid w:val="00FE57FF"/>
    <w:rsid w:val="00FE621D"/>
    <w:rsid w:val="00FE628B"/>
    <w:rsid w:val="00FE6433"/>
    <w:rsid w:val="00FE6488"/>
    <w:rsid w:val="00FE67C4"/>
    <w:rsid w:val="00FE6904"/>
    <w:rsid w:val="00FE71B3"/>
    <w:rsid w:val="00FE7901"/>
    <w:rsid w:val="00FE7E7A"/>
    <w:rsid w:val="00FF060E"/>
    <w:rsid w:val="00FF0A1A"/>
    <w:rsid w:val="00FF0AF5"/>
    <w:rsid w:val="00FF1000"/>
    <w:rsid w:val="00FF12DC"/>
    <w:rsid w:val="00FF1690"/>
    <w:rsid w:val="00FF19D2"/>
    <w:rsid w:val="00FF27F0"/>
    <w:rsid w:val="00FF2962"/>
    <w:rsid w:val="00FF2ED3"/>
    <w:rsid w:val="00FF3040"/>
    <w:rsid w:val="00FF33CF"/>
    <w:rsid w:val="00FF3633"/>
    <w:rsid w:val="00FF3C18"/>
    <w:rsid w:val="00FF3E3F"/>
    <w:rsid w:val="00FF55D5"/>
    <w:rsid w:val="00FF6416"/>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5FC7"/>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3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 w:type="paragraph" w:styleId="ac">
    <w:name w:val="No Spacing"/>
    <w:uiPriority w:val="1"/>
    <w:qFormat/>
    <w:rsid w:val="003106F0"/>
    <w:pPr>
      <w:widowControl w:val="0"/>
      <w:jc w:val="both"/>
    </w:pPr>
  </w:style>
  <w:style w:type="character" w:customStyle="1" w:styleId="30">
    <w:name w:val="标题 3字符"/>
    <w:basedOn w:val="a0"/>
    <w:link w:val="3"/>
    <w:uiPriority w:val="9"/>
    <w:rsid w:val="006B7395"/>
    <w:rPr>
      <w:b/>
      <w:bCs/>
      <w:sz w:val="32"/>
      <w:szCs w:val="32"/>
    </w:rPr>
  </w:style>
  <w:style w:type="character" w:styleId="ad">
    <w:name w:val="FollowedHyperlink"/>
    <w:basedOn w:val="a0"/>
    <w:uiPriority w:val="99"/>
    <w:semiHidden/>
    <w:unhideWhenUsed/>
    <w:rsid w:val="0040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2305</Words>
  <Characters>13142</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2337</cp:revision>
  <cp:lastPrinted>2017-07-17T05:35:00Z</cp:lastPrinted>
  <dcterms:created xsi:type="dcterms:W3CDTF">2017-07-17T05:35:00Z</dcterms:created>
  <dcterms:modified xsi:type="dcterms:W3CDTF">2017-08-22T10:43:00Z</dcterms:modified>
</cp:coreProperties>
</file>