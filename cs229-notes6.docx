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r w:rsidR="00D2106B">
        <w:fldChar w:fldCharType="begin"/>
      </w:r>
      <w:r w:rsidR="00D2106B">
        <w:instrText xml:space="preserve"> HYPERLINK "http://cs229.stanford.edu/" </w:instrText>
      </w:r>
      <w:r w:rsidR="00D2106B">
        <w:fldChar w:fldCharType="separate"/>
      </w:r>
      <w:r w:rsidRPr="00A677B3">
        <w:rPr>
          <w:rStyle w:val="a8"/>
          <w:rFonts w:ascii="Times" w:hAnsi="Times" w:cs="Times"/>
          <w:kern w:val="0"/>
          <w:sz w:val="37"/>
          <w:szCs w:val="37"/>
        </w:rPr>
        <w:t>Andrew Ng</w:t>
      </w:r>
      <w:r w:rsidR="00D2106B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7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69CEDCCA" w14:textId="5501864D" w:rsidR="004F7252" w:rsidRDefault="00E33D98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r w:rsidR="00D2106B">
        <w:fldChar w:fldCharType="begin"/>
      </w:r>
      <w:r w:rsidR="00D2106B">
        <w:instrText xml:space="preserve"> HYPERLINK "https://zhuanlan.zhihu.com/python-kivy" </w:instrText>
      </w:r>
      <w:r w:rsidR="00D2106B">
        <w:fldChar w:fldCharType="separate"/>
      </w:r>
      <w:r w:rsidRPr="00A677B3">
        <w:rPr>
          <w:rStyle w:val="a8"/>
          <w:rFonts w:ascii="Times" w:hAnsi="Times" w:cs="Times" w:hint="eastAsia"/>
          <w:kern w:val="0"/>
          <w:sz w:val="37"/>
          <w:szCs w:val="37"/>
        </w:rPr>
        <w:t>CycleUser</w:t>
      </w:r>
      <w:r w:rsidR="00D2106B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3FF914D0" w14:textId="1F014168" w:rsidR="004F7252" w:rsidRDefault="004F7252" w:rsidP="0000749B">
      <w:pPr>
        <w:pStyle w:val="1"/>
      </w:pPr>
      <w:r>
        <w:t xml:space="preserve">1 </w:t>
      </w:r>
      <w:r w:rsidR="00D078E4">
        <w:rPr>
          <w:rFonts w:hint="eastAsia"/>
        </w:rPr>
        <w:t>感知器（</w:t>
      </w:r>
      <w:r>
        <w:t>perceptron</w:t>
      </w:r>
      <w:r w:rsidR="00D078E4">
        <w:rPr>
          <w:rFonts w:hint="eastAsia"/>
        </w:rPr>
        <w:t>）和大型边界分类器（</w:t>
      </w:r>
      <w:r w:rsidR="00D078E4">
        <w:t>large margin classifiers）</w:t>
      </w:r>
    </w:p>
    <w:p w14:paraId="6F15B1D0" w14:textId="0E5F316A" w:rsidR="007C5D48" w:rsidRPr="007C5D48" w:rsidRDefault="007B24A0" w:rsidP="0015405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本章</w:t>
      </w:r>
      <w:r w:rsidR="008D21FF"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C14B13">
        <w:rPr>
          <w:rFonts w:ascii="Times" w:hAnsi="Times" w:cs="Times" w:hint="eastAsia"/>
          <w:color w:val="000000"/>
          <w:kern w:val="0"/>
          <w:sz w:val="32"/>
          <w:szCs w:val="32"/>
        </w:rPr>
        <w:t>讲义中</w:t>
      </w:r>
      <w:r w:rsidR="008D21FF">
        <w:rPr>
          <w:rFonts w:ascii="Times" w:hAnsi="Times" w:cs="Times" w:hint="eastAsia"/>
          <w:color w:val="000000"/>
          <w:kern w:val="0"/>
          <w:sz w:val="32"/>
          <w:szCs w:val="32"/>
        </w:rPr>
        <w:t>关于学习理论的最后一部分，</w:t>
      </w:r>
      <w:r w:rsidR="000E592D">
        <w:rPr>
          <w:rFonts w:ascii="Times" w:hAnsi="Times" w:cs="Times" w:hint="eastAsia"/>
          <w:color w:val="000000"/>
          <w:kern w:val="0"/>
          <w:sz w:val="32"/>
          <w:szCs w:val="32"/>
        </w:rPr>
        <w:t>我们来介绍另外</w:t>
      </w:r>
      <w:r w:rsidR="00D81D9B">
        <w:rPr>
          <w:rFonts w:ascii="Times" w:hAnsi="Times" w:cs="Times" w:hint="eastAsia"/>
          <w:color w:val="000000"/>
          <w:kern w:val="0"/>
          <w:sz w:val="32"/>
          <w:szCs w:val="32"/>
        </w:rPr>
        <w:t>机器学习</w:t>
      </w:r>
      <w:r w:rsidR="00BA401A">
        <w:rPr>
          <w:rFonts w:ascii="Times" w:hAnsi="Times" w:cs="Times" w:hint="eastAsia"/>
          <w:color w:val="000000"/>
          <w:kern w:val="0"/>
          <w:sz w:val="32"/>
          <w:szCs w:val="32"/>
        </w:rPr>
        <w:t>模式</w:t>
      </w:r>
      <w:r w:rsidR="00D81D9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434F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BD4051">
        <w:rPr>
          <w:rFonts w:ascii="Times" w:hAnsi="Times" w:cs="Times" w:hint="eastAsia"/>
          <w:color w:val="000000"/>
          <w:kern w:val="0"/>
          <w:sz w:val="32"/>
          <w:szCs w:val="32"/>
        </w:rPr>
        <w:t>之前的内容中，</w:t>
      </w:r>
      <w:r w:rsidR="00C8688F">
        <w:rPr>
          <w:rFonts w:ascii="Times" w:hAnsi="Times" w:cs="Times" w:hint="eastAsia"/>
          <w:color w:val="000000"/>
          <w:kern w:val="0"/>
          <w:sz w:val="32"/>
          <w:szCs w:val="32"/>
        </w:rPr>
        <w:t>我们考虑</w:t>
      </w:r>
      <w:r w:rsidR="00231352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664F6A">
        <w:rPr>
          <w:rFonts w:ascii="Times" w:hAnsi="Times" w:cs="Times" w:hint="eastAsia"/>
          <w:color w:val="000000"/>
          <w:kern w:val="0"/>
          <w:sz w:val="32"/>
          <w:szCs w:val="32"/>
        </w:rPr>
        <w:t>都是</w:t>
      </w:r>
      <w:r w:rsidR="00C8688F">
        <w:rPr>
          <w:rFonts w:ascii="Times" w:hAnsi="Times" w:cs="Times" w:hint="eastAsia"/>
          <w:color w:val="000000"/>
          <w:kern w:val="0"/>
          <w:sz w:val="32"/>
          <w:szCs w:val="32"/>
        </w:rPr>
        <w:t>批量学习的情况，</w:t>
      </w:r>
      <w:r w:rsidR="001A1706">
        <w:rPr>
          <w:rFonts w:ascii="Times" w:hAnsi="Times" w:cs="Times" w:hint="eastAsia"/>
          <w:color w:val="000000"/>
          <w:kern w:val="0"/>
          <w:sz w:val="32"/>
          <w:szCs w:val="32"/>
        </w:rPr>
        <w:t>即给了</w:t>
      </w:r>
      <w:r w:rsidR="00C8688F">
        <w:rPr>
          <w:rFonts w:ascii="Times" w:hAnsi="Times" w:cs="Times" w:hint="eastAsia"/>
          <w:color w:val="000000"/>
          <w:kern w:val="0"/>
          <w:sz w:val="32"/>
          <w:szCs w:val="32"/>
        </w:rPr>
        <w:t>我们训练样本集合用于学习，然后</w:t>
      </w:r>
      <w:r w:rsidR="00030D3F">
        <w:rPr>
          <w:rFonts w:ascii="Times" w:hAnsi="Times" w:cs="Times" w:hint="eastAsia"/>
          <w:color w:val="000000"/>
          <w:kern w:val="0"/>
          <w:sz w:val="32"/>
          <w:szCs w:val="32"/>
        </w:rPr>
        <w:t>用</w:t>
      </w:r>
      <w:r w:rsidR="00EB7921">
        <w:rPr>
          <w:rFonts w:ascii="Times" w:hAnsi="Times" w:cs="Times" w:hint="eastAsia"/>
          <w:color w:val="000000"/>
          <w:kern w:val="0"/>
          <w:sz w:val="32"/>
          <w:szCs w:val="32"/>
        </w:rPr>
        <w:t>学习</w:t>
      </w:r>
      <w:r w:rsidR="00030D3F">
        <w:rPr>
          <w:rFonts w:ascii="Times" w:hAnsi="Times" w:cs="Times" w:hint="eastAsia"/>
          <w:color w:val="000000"/>
          <w:kern w:val="0"/>
          <w:sz w:val="32"/>
          <w:szCs w:val="32"/>
        </w:rPr>
        <w:t>得到的假设</w:t>
      </w:r>
      <w:r w:rsidR="00030D3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h </w:t>
      </w:r>
      <w:r w:rsidR="00030D3F">
        <w:rPr>
          <w:rFonts w:ascii="Times" w:hAnsi="Times" w:cs="Times" w:hint="eastAsia"/>
          <w:color w:val="000000"/>
          <w:kern w:val="0"/>
          <w:sz w:val="32"/>
          <w:szCs w:val="32"/>
        </w:rPr>
        <w:t>来评估和判别测试数据。</w:t>
      </w:r>
      <w:r w:rsidR="00993083">
        <w:rPr>
          <w:rFonts w:ascii="Times" w:hAnsi="Times" w:cs="Times" w:hint="eastAsia"/>
          <w:color w:val="000000"/>
          <w:kern w:val="0"/>
          <w:sz w:val="32"/>
          <w:szCs w:val="32"/>
        </w:rPr>
        <w:t>在本章，我们要讲</w:t>
      </w:r>
      <w:r w:rsidR="00154051">
        <w:rPr>
          <w:rFonts w:ascii="Times" w:hAnsi="Times" w:cs="Times" w:hint="eastAsia"/>
          <w:color w:val="000000"/>
          <w:kern w:val="0"/>
          <w:sz w:val="32"/>
          <w:szCs w:val="32"/>
        </w:rPr>
        <w:t>一种新的机器学习模式：</w:t>
      </w:r>
      <w:r w:rsidR="00993083">
        <w:rPr>
          <w:rFonts w:ascii="Times" w:hAnsi="Times" w:cs="Times" w:hint="eastAsia"/>
          <w:color w:val="000000"/>
          <w:kern w:val="0"/>
          <w:sz w:val="32"/>
          <w:szCs w:val="32"/>
        </w:rPr>
        <w:t>在线学习，这种情况下</w:t>
      </w:r>
      <w:r w:rsidR="005E40F3">
        <w:rPr>
          <w:rFonts w:ascii="Times" w:hAnsi="Times" w:cs="Times" w:hint="eastAsia"/>
          <w:color w:val="000000"/>
          <w:kern w:val="0"/>
          <w:sz w:val="32"/>
          <w:szCs w:val="32"/>
        </w:rPr>
        <w:t>，我们的学习</w:t>
      </w:r>
      <w:r w:rsidR="000E133B">
        <w:rPr>
          <w:rFonts w:ascii="Times" w:hAnsi="Times" w:cs="Times" w:hint="eastAsia"/>
          <w:color w:val="000000"/>
          <w:kern w:val="0"/>
          <w:sz w:val="32"/>
          <w:szCs w:val="32"/>
        </w:rPr>
        <w:t>算法要在进行学习的同时给出预测。</w:t>
      </w:r>
    </w:p>
    <w:p w14:paraId="329287E0" w14:textId="2EA53F64" w:rsidR="0091468D" w:rsidRDefault="0091468D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学习算法会获得一个样本序列，其中内容为有次序的学习样本，</w:t>
      </w:r>
      <w:r>
        <w:rPr>
          <w:rFonts w:ascii="Times" w:hAnsi="Times" w:cs="Times"/>
          <w:color w:val="000000"/>
          <w:kern w:val="0"/>
          <w:sz w:val="32"/>
          <w:szCs w:val="32"/>
        </w:rPr>
        <w:t>(x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>
        <w:rPr>
          <w:rFonts w:ascii="Times" w:hAnsi="Times" w:cs="Times"/>
          <w:color w:val="000000"/>
          <w:kern w:val="0"/>
          <w:sz w:val="32"/>
          <w:szCs w:val="32"/>
        </w:rPr>
        <w:t>,y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>
        <w:rPr>
          <w:rFonts w:ascii="Times" w:hAnsi="Times" w:cs="Times"/>
          <w:color w:val="000000"/>
          <w:kern w:val="0"/>
          <w:sz w:val="32"/>
          <w:szCs w:val="32"/>
        </w:rPr>
        <w:t>),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(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>
        <w:rPr>
          <w:rFonts w:ascii="Times" w:hAnsi="Times" w:cs="Times"/>
          <w:color w:val="000000"/>
          <w:kern w:val="0"/>
          <w:sz w:val="32"/>
          <w:szCs w:val="32"/>
        </w:rPr>
        <w:t>,y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, </w:t>
      </w:r>
      <w:r>
        <w:rPr>
          <w:rFonts w:ascii="Times" w:hAnsi="Times" w:cs="Times"/>
          <w:color w:val="000000"/>
          <w:kern w:val="0"/>
          <w:sz w:val="32"/>
          <w:szCs w:val="32"/>
        </w:rPr>
        <w:t>...(x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>
        <w:rPr>
          <w:rFonts w:ascii="Times" w:hAnsi="Times" w:cs="Times"/>
          <w:color w:val="000000"/>
          <w:kern w:val="0"/>
          <w:sz w:val="32"/>
          <w:szCs w:val="32"/>
        </w:rPr>
        <w:t>,y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68709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62310">
        <w:rPr>
          <w:rFonts w:ascii="Times" w:hAnsi="Times" w:cs="Times" w:hint="eastAsia"/>
          <w:color w:val="000000"/>
          <w:kern w:val="0"/>
          <w:sz w:val="32"/>
          <w:szCs w:val="32"/>
        </w:rPr>
        <w:t>最开始获得的就是</w:t>
      </w:r>
      <w:r w:rsidR="00086C7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6C74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086C74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062310">
        <w:rPr>
          <w:rFonts w:ascii="Times" w:hAnsi="Times" w:cs="Times" w:hint="eastAsia"/>
          <w:color w:val="000000"/>
          <w:kern w:val="0"/>
          <w:sz w:val="32"/>
          <w:szCs w:val="32"/>
        </w:rPr>
        <w:t>，然后需要预测</w:t>
      </w:r>
      <w:r w:rsidR="0006231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5509F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15509F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06231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0682A">
        <w:rPr>
          <w:rFonts w:ascii="Times" w:hAnsi="Times" w:cs="Times" w:hint="eastAsia"/>
          <w:color w:val="000000"/>
          <w:kern w:val="0"/>
          <w:sz w:val="32"/>
          <w:szCs w:val="32"/>
        </w:rPr>
        <w:t>在完成了这个预测之后，再把</w:t>
      </w:r>
      <w:r w:rsidR="0070682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0682A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70682A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70682A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70682A">
        <w:rPr>
          <w:rFonts w:ascii="Times" w:hAnsi="Times" w:cs="Times" w:hint="eastAsia"/>
          <w:color w:val="000000"/>
          <w:kern w:val="0"/>
          <w:sz w:val="32"/>
          <w:szCs w:val="32"/>
        </w:rPr>
        <w:t>的真实值告诉给算法</w:t>
      </w:r>
      <w:r w:rsidR="00E3336D">
        <w:rPr>
          <w:rFonts w:ascii="Times" w:hAnsi="Times" w:cs="Times" w:hint="eastAsia"/>
          <w:color w:val="000000"/>
          <w:kern w:val="0"/>
          <w:sz w:val="32"/>
          <w:szCs w:val="32"/>
        </w:rPr>
        <w:t>（然后算法就利用这个信息来进行某种学习了）。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>接下来给算法提供</w:t>
      </w:r>
      <w:r w:rsidR="00572F3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2F30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572F30"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>，再让算法对</w:t>
      </w:r>
      <w:r w:rsidR="0090640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</w:t>
      </w:r>
      <w:r w:rsidR="0090640B"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 w:rsidR="0090640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>进行预测，然后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>再把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E3364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4E3364">
        <w:rPr>
          <w:rFonts w:ascii="Times" w:hAnsi="Times" w:cs="Times"/>
          <w:color w:val="000000"/>
          <w:kern w:val="0"/>
          <w:position w:val="10"/>
          <w:sz w:val="21"/>
          <w:szCs w:val="21"/>
        </w:rPr>
        <w:t>(</w:t>
      </w:r>
      <w:r w:rsidR="004E3364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>2</w:t>
      </w:r>
      <w:r w:rsidR="004E3364">
        <w:rPr>
          <w:rFonts w:ascii="Times" w:hAnsi="Times" w:cs="Times"/>
          <w:color w:val="000000"/>
          <w:kern w:val="0"/>
          <w:position w:val="10"/>
          <w:sz w:val="21"/>
          <w:szCs w:val="21"/>
        </w:rPr>
        <w:t>)</w:t>
      </w:r>
      <w:r w:rsidR="004E3364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>的真实值告诉给算法</w:t>
      </w:r>
      <w:r w:rsidR="00E072D3">
        <w:rPr>
          <w:rFonts w:ascii="Times" w:hAnsi="Times" w:cs="Times" w:hint="eastAsia"/>
          <w:color w:val="000000"/>
          <w:kern w:val="0"/>
          <w:sz w:val="32"/>
          <w:szCs w:val="32"/>
        </w:rPr>
        <w:t>，这样算法就又能学习到一些信息了。</w:t>
      </w:r>
      <w:r w:rsidR="000949C0">
        <w:rPr>
          <w:rFonts w:ascii="Times" w:hAnsi="Times" w:cs="Times" w:hint="eastAsia"/>
          <w:color w:val="000000"/>
          <w:kern w:val="0"/>
          <w:sz w:val="32"/>
          <w:szCs w:val="32"/>
        </w:rPr>
        <w:t>这样的过程一直持续到最末尾的样本</w:t>
      </w:r>
      <w:r w:rsidR="000949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06982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A06982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A06982">
        <w:rPr>
          <w:rFonts w:ascii="Times" w:hAnsi="Times" w:cs="Times"/>
          <w:color w:val="000000"/>
          <w:kern w:val="0"/>
          <w:sz w:val="32"/>
          <w:szCs w:val="32"/>
        </w:rPr>
        <w:t>,y</w:t>
      </w:r>
      <w:r w:rsidR="00A06982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A06982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A0698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07946">
        <w:rPr>
          <w:rFonts w:ascii="Times" w:hAnsi="Times" w:cs="Times" w:hint="eastAsia"/>
          <w:color w:val="000000"/>
          <w:kern w:val="0"/>
          <w:sz w:val="32"/>
          <w:szCs w:val="32"/>
        </w:rPr>
        <w:t>在这种在线学习的背景下，</w:t>
      </w:r>
      <w:r w:rsidR="003F23AB">
        <w:rPr>
          <w:rFonts w:ascii="Times" w:hAnsi="Times" w:cs="Times" w:hint="eastAsia"/>
          <w:color w:val="000000"/>
          <w:kern w:val="0"/>
          <w:sz w:val="32"/>
          <w:szCs w:val="32"/>
        </w:rPr>
        <w:t>我们关心的是算法在此过程中出错的总次数。</w:t>
      </w:r>
      <w:r w:rsidR="00773B7C">
        <w:rPr>
          <w:rFonts w:ascii="Times" w:hAnsi="Times" w:cs="Times" w:hint="eastAsia"/>
          <w:color w:val="000000"/>
          <w:kern w:val="0"/>
          <w:sz w:val="32"/>
          <w:szCs w:val="32"/>
        </w:rPr>
        <w:t>因此，这</w:t>
      </w:r>
      <w:r w:rsidR="00B71B49">
        <w:rPr>
          <w:rFonts w:ascii="Times" w:hAnsi="Times" w:cs="Times" w:hint="eastAsia"/>
          <w:color w:val="000000"/>
          <w:kern w:val="0"/>
          <w:sz w:val="32"/>
          <w:szCs w:val="32"/>
        </w:rPr>
        <w:t>适合</w:t>
      </w:r>
      <w:r w:rsidR="001D1F67">
        <w:rPr>
          <w:rFonts w:ascii="Times" w:hAnsi="Times" w:cs="Times" w:hint="eastAsia"/>
          <w:color w:val="000000"/>
          <w:kern w:val="0"/>
          <w:sz w:val="32"/>
          <w:szCs w:val="32"/>
        </w:rPr>
        <w:t>需要一边学系一边给出预测的</w:t>
      </w:r>
      <w:r w:rsidR="001D1F67">
        <w:rPr>
          <w:rFonts w:ascii="Times" w:hAnsi="Times" w:cs="Times" w:hint="eastAsia"/>
          <w:color w:val="000000"/>
          <w:kern w:val="0"/>
          <w:sz w:val="32"/>
          <w:szCs w:val="32"/>
        </w:rPr>
        <w:t>应用</w:t>
      </w:r>
      <w:r w:rsidR="001D1F67">
        <w:rPr>
          <w:rFonts w:ascii="Times" w:hAnsi="Times" w:cs="Times" w:hint="eastAsia"/>
          <w:color w:val="000000"/>
          <w:kern w:val="0"/>
          <w:sz w:val="32"/>
          <w:szCs w:val="32"/>
        </w:rPr>
        <w:t>情景。</w:t>
      </w:r>
    </w:p>
    <w:p w14:paraId="2DA4F79D" w14:textId="022F90E5" w:rsidR="00600F5E" w:rsidRDefault="006371B6" w:rsidP="00503DF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接下来，我们将对感知器学习算法（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perceptron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D4026">
        <w:rPr>
          <w:rFonts w:ascii="Times" w:hAnsi="Times" w:cs="Times" w:hint="eastAsia"/>
          <w:color w:val="000000"/>
          <w:kern w:val="0"/>
          <w:sz w:val="32"/>
          <w:szCs w:val="32"/>
        </w:rPr>
        <w:t>的在线学习误差给出一个约束。</w:t>
      </w:r>
      <w:r w:rsidR="00F17D00">
        <w:rPr>
          <w:rFonts w:ascii="Times" w:hAnsi="Times" w:cs="Times" w:hint="eastAsia"/>
          <w:color w:val="000000"/>
          <w:kern w:val="0"/>
          <w:sz w:val="32"/>
          <w:szCs w:val="32"/>
        </w:rPr>
        <w:t>为了让后续的推导（</w:t>
      </w:r>
      <w:r w:rsidR="002E4DEA">
        <w:rPr>
          <w:rFonts w:ascii="Times" w:hAnsi="Times" w:cs="Times"/>
          <w:color w:val="000000"/>
          <w:kern w:val="0"/>
          <w:sz w:val="32"/>
          <w:szCs w:val="32"/>
        </w:rPr>
        <w:t>subsequent derivations</w:t>
      </w:r>
      <w:r w:rsidR="00F17D00">
        <w:rPr>
          <w:rFonts w:ascii="Times" w:hAnsi="Times" w:cs="Times" w:hint="eastAsia"/>
          <w:color w:val="000000"/>
          <w:kern w:val="0"/>
          <w:sz w:val="32"/>
          <w:szCs w:val="32"/>
        </w:rPr>
        <w:t>）更容易</w:t>
      </w:r>
      <w:r w:rsidR="000A628C">
        <w:rPr>
          <w:rFonts w:ascii="Times" w:hAnsi="Times" w:cs="Times" w:hint="eastAsia"/>
          <w:color w:val="000000"/>
          <w:kern w:val="0"/>
          <w:sz w:val="32"/>
          <w:szCs w:val="32"/>
        </w:rPr>
        <w:t>，我们就用正负号来表征分类标签，即设</w:t>
      </w:r>
      <w:r w:rsidR="000A628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A628C">
        <w:rPr>
          <w:rFonts w:ascii="Times" w:hAnsi="Times" w:cs="Times"/>
          <w:color w:val="000000"/>
          <w:kern w:val="0"/>
          <w:sz w:val="32"/>
          <w:szCs w:val="32"/>
        </w:rPr>
        <w:t>y =</w:t>
      </w:r>
      <w:r w:rsidR="000A628C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0A628C">
        <w:rPr>
          <w:rFonts w:ascii="Times" w:hAnsi="Times" w:cs="Times"/>
          <w:color w:val="000000"/>
          <w:kern w:val="0"/>
          <w:sz w:val="32"/>
          <w:szCs w:val="32"/>
        </w:rPr>
        <w:t xml:space="preserve"> {−1, 1}</w:t>
      </w:r>
      <w:r w:rsidR="000A628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072D205" w14:textId="0827CCC1" w:rsidR="00503DF9" w:rsidRDefault="00A10056" w:rsidP="00E3263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回忆一下感知器算法（在第二章中有讲到）</w:t>
      </w:r>
      <w:r w:rsidR="00A26965">
        <w:rPr>
          <w:rFonts w:ascii="Times" w:hAnsi="Times" w:cs="Times" w:hint="eastAsia"/>
          <w:color w:val="000000"/>
          <w:kern w:val="0"/>
          <w:sz w:val="32"/>
          <w:szCs w:val="32"/>
        </w:rPr>
        <w:t>，其参数</w:t>
      </w:r>
      <w:r w:rsidR="00A2696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52A99">
        <w:rPr>
          <w:rFonts w:ascii="Times" w:hAnsi="Times" w:cs="Times"/>
          <w:color w:val="000000"/>
          <w:kern w:val="0"/>
          <w:sz w:val="32"/>
          <w:szCs w:val="32"/>
        </w:rPr>
        <w:t xml:space="preserve">θ </w:t>
      </w:r>
      <w:r w:rsidR="00F52A99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F52A99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F52A99">
        <w:rPr>
          <w:rFonts w:ascii="Times" w:hAnsi="Times" w:cs="Times"/>
          <w:color w:val="000000"/>
          <w:kern w:val="0"/>
          <w:position w:val="10"/>
          <w:sz w:val="21"/>
          <w:szCs w:val="21"/>
        </w:rPr>
        <w:t>n+1</w:t>
      </w:r>
      <w:r w:rsidR="00F52A99">
        <w:rPr>
          <w:rFonts w:ascii="Times" w:hAnsi="Times" w:cs="Times" w:hint="eastAsia"/>
          <w:color w:val="000000"/>
          <w:kern w:val="0"/>
          <w:sz w:val="32"/>
          <w:szCs w:val="32"/>
        </w:rPr>
        <w:t>，该算法据下面的方程来给出预测：</w:t>
      </w:r>
      <w:r w:rsidR="00FA28A2" w:rsidRPr="00FA28A2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30669CA6" wp14:editId="6B94495E">
            <wp:extent cx="8115300" cy="673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9CC7" w14:textId="63FE5BFD" w:rsidR="00FA28A2" w:rsidRDefault="00FA28A2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其中：</w:t>
      </w:r>
    </w:p>
    <w:p w14:paraId="59EC9433" w14:textId="5D07209A" w:rsidR="00FA28A2" w:rsidRDefault="00FA28A2" w:rsidP="006F371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FA28A2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757A8EAE" wp14:editId="79C0A823">
            <wp:extent cx="4279900" cy="1320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F6C9" w14:textId="44809A36" w:rsidR="008339F6" w:rsidRDefault="008339F6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然后，给定一个训练样本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(x, y)</w:t>
      </w:r>
      <w:r w:rsidR="00FF0A1A">
        <w:rPr>
          <w:rFonts w:ascii="Times" w:hAnsi="Times" w:cs="Times" w:hint="eastAsia"/>
          <w:color w:val="000000"/>
          <w:kern w:val="0"/>
          <w:sz w:val="32"/>
          <w:szCs w:val="32"/>
        </w:rPr>
        <w:t>，感知器学习规则</w:t>
      </w:r>
      <w:r w:rsidR="001247D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247D9">
        <w:rPr>
          <w:rFonts w:ascii="Times" w:hAnsi="Times" w:cs="Times"/>
          <w:color w:val="000000"/>
          <w:kern w:val="0"/>
          <w:sz w:val="32"/>
          <w:szCs w:val="32"/>
        </w:rPr>
        <w:t>perceptron learning rule</w:t>
      </w:r>
      <w:r w:rsidR="001247D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F0A1A">
        <w:rPr>
          <w:rFonts w:ascii="Times" w:hAnsi="Times" w:cs="Times" w:hint="eastAsia"/>
          <w:color w:val="000000"/>
          <w:kern w:val="0"/>
          <w:sz w:val="32"/>
          <w:szCs w:val="32"/>
        </w:rPr>
        <w:t>就按照如下所示来进行更新。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>如果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C19D2">
        <w:rPr>
          <w:rFonts w:ascii="Times" w:hAnsi="Times" w:cs="Times"/>
          <w:color w:val="000000"/>
          <w:kern w:val="0"/>
          <w:sz w:val="32"/>
          <w:szCs w:val="32"/>
        </w:rPr>
        <w:t>h</w:t>
      </w:r>
      <w:r w:rsidR="007C19D2">
        <w:rPr>
          <w:rFonts w:ascii="Times" w:hAnsi="Times" w:cs="Times"/>
          <w:color w:val="000000"/>
          <w:kern w:val="0"/>
          <w:position w:val="-6"/>
          <w:sz w:val="21"/>
          <w:szCs w:val="21"/>
        </w:rPr>
        <w:t>θ</w:t>
      </w:r>
      <w:r w:rsidR="007C19D2">
        <w:rPr>
          <w:rFonts w:ascii="Times" w:hAnsi="Times" w:cs="Times"/>
          <w:color w:val="000000"/>
          <w:kern w:val="0"/>
          <w:sz w:val="32"/>
          <w:szCs w:val="32"/>
        </w:rPr>
        <w:t>(x) = y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>，那么不改变参数。若</w:t>
      </w:r>
      <w:r w:rsidR="007C5A64">
        <w:rPr>
          <w:rFonts w:ascii="Times" w:hAnsi="Times" w:cs="Times" w:hint="eastAsia"/>
          <w:color w:val="000000"/>
          <w:kern w:val="0"/>
          <w:sz w:val="32"/>
          <w:szCs w:val="32"/>
        </w:rPr>
        <w:t>二者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>相等关系不成立，则进行更新</w:t>
      </w:r>
      <w:r w:rsidR="000A7E85"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269C2D67" w14:textId="3328A720" w:rsidR="0000749B" w:rsidRDefault="0000749B" w:rsidP="0000749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00749B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39A054F6" wp14:editId="56E82F24">
            <wp:extent cx="2374900" cy="635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FCAB" w14:textId="7945EFBF" w:rsidR="00891EE5" w:rsidRPr="00CA6552" w:rsidRDefault="001203B3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当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感知器算法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作为在线学习算法运行的时候，每次</w:t>
      </w:r>
      <w:r w:rsidR="006C1EA4">
        <w:rPr>
          <w:rFonts w:ascii="Times" w:hAnsi="Times" w:cs="Times" w:hint="eastAsia"/>
          <w:color w:val="000000"/>
          <w:kern w:val="0"/>
          <w:sz w:val="32"/>
          <w:szCs w:val="32"/>
        </w:rPr>
        <w:t>对样本给出错误判断的时候，则更新参数，下面的定理给出了这种情况下的在线学习误差的约束边界。</w:t>
      </w:r>
      <w:r w:rsidR="00174EDB">
        <w:rPr>
          <w:rFonts w:ascii="Times" w:hAnsi="Times" w:cs="Times" w:hint="eastAsia"/>
          <w:color w:val="000000"/>
          <w:kern w:val="0"/>
          <w:sz w:val="32"/>
          <w:szCs w:val="32"/>
        </w:rPr>
        <w:t>要注意，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下面的错误次数的约束边界与整个序列中样本的个数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237A0D" w:rsidRPr="000B16E8">
        <w:rPr>
          <w:rFonts w:ascii="Times" w:hAnsi="Times" w:cs="Times" w:hint="eastAsia"/>
          <w:b/>
          <w:color w:val="000000"/>
          <w:kern w:val="0"/>
          <w:sz w:val="32"/>
          <w:szCs w:val="32"/>
        </w:rPr>
        <w:t>不</w:t>
      </w:r>
      <w:r w:rsidR="00CA6552" w:rsidRPr="000B16E8">
        <w:rPr>
          <w:rFonts w:ascii="Times" w:hAnsi="Times" w:cs="Times" w:hint="eastAsia"/>
          <w:b/>
          <w:color w:val="000000"/>
          <w:kern w:val="0"/>
          <w:sz w:val="32"/>
          <w:szCs w:val="32"/>
        </w:rPr>
        <w:t>具有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特定的依赖关系</w:t>
      </w:r>
      <w:r w:rsidR="007646A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646AA">
        <w:rPr>
          <w:rFonts w:ascii="Times" w:hAnsi="Times" w:cs="Times"/>
          <w:color w:val="000000"/>
          <w:kern w:val="0"/>
          <w:sz w:val="32"/>
          <w:szCs w:val="32"/>
        </w:rPr>
        <w:t>explicit dependence</w:t>
      </w:r>
      <w:r w:rsidR="007646A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，和输入特征的维度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也</w:t>
      </w:r>
      <w:r w:rsidR="00CA6552" w:rsidRPr="0003242A">
        <w:rPr>
          <w:rFonts w:ascii="Times" w:hAnsi="Times" w:cs="Times" w:hint="eastAsia"/>
          <w:b/>
          <w:color w:val="000000"/>
          <w:kern w:val="0"/>
          <w:sz w:val="32"/>
          <w:szCs w:val="32"/>
        </w:rPr>
        <w:t>无关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2FFAD5CE" w14:textId="77777777" w:rsidR="000D1A25" w:rsidRDefault="000D1A25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7D05106D" w14:textId="099ED563" w:rsidR="00C01B1B" w:rsidRDefault="006F4D93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定理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(Block, 1962, and </w:t>
      </w:r>
      <w:proofErr w:type="spellStart"/>
      <w:r>
        <w:rPr>
          <w:rFonts w:ascii="Times" w:hAnsi="Times" w:cs="Times"/>
          <w:color w:val="000000"/>
          <w:kern w:val="0"/>
          <w:sz w:val="32"/>
          <w:szCs w:val="32"/>
        </w:rPr>
        <w:t>Novikoff</w:t>
      </w:r>
      <w:proofErr w:type="spellEnd"/>
      <w:r>
        <w:rPr>
          <w:rFonts w:ascii="Times" w:hAnsi="Times" w:cs="Times"/>
          <w:color w:val="000000"/>
          <w:kern w:val="0"/>
          <w:sz w:val="32"/>
          <w:szCs w:val="32"/>
        </w:rPr>
        <w:t>,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1962)</w:t>
      </w:r>
      <w:r>
        <w:rPr>
          <w:rFonts w:ascii="Times" w:hAnsi="Times" w:cs="Times"/>
          <w:color w:val="000000"/>
          <w:kern w:val="0"/>
          <w:sz w:val="32"/>
          <w:szCs w:val="32"/>
        </w:rPr>
        <w:t>。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设有一个样本序列：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), (x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), . . . (x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CB2D89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65DD9">
        <w:rPr>
          <w:rFonts w:ascii="Times" w:hAnsi="Times" w:cs="Times" w:hint="eastAsia"/>
          <w:color w:val="000000"/>
          <w:kern w:val="0"/>
          <w:sz w:val="32"/>
          <w:szCs w:val="32"/>
        </w:rPr>
        <w:t>假设对于所有的</w:t>
      </w:r>
      <w:r w:rsidR="00565DD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565DD9">
        <w:rPr>
          <w:rFonts w:ascii="Times" w:hAnsi="Times" w:cs="Times" w:hint="eastAsia"/>
          <w:color w:val="000000"/>
          <w:kern w:val="0"/>
          <w:sz w:val="32"/>
          <w:szCs w:val="32"/>
        </w:rPr>
        <w:t>，都有</w:t>
      </w:r>
      <w:r w:rsidR="00565DD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65DD9">
        <w:rPr>
          <w:rFonts w:ascii="Times" w:hAnsi="Times" w:cs="Times"/>
          <w:color w:val="000000"/>
          <w:kern w:val="0"/>
          <w:sz w:val="32"/>
          <w:szCs w:val="32"/>
        </w:rPr>
        <w:t>||x</w:t>
      </w:r>
      <w:r w:rsidR="00565DD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565DD9">
        <w:rPr>
          <w:rFonts w:ascii="Times" w:hAnsi="Times" w:cs="Times"/>
          <w:color w:val="000000"/>
          <w:kern w:val="0"/>
          <w:sz w:val="32"/>
          <w:szCs w:val="32"/>
        </w:rPr>
        <w:t>|| ≤ D</w:t>
      </w:r>
      <w:r w:rsidR="00D43F62">
        <w:rPr>
          <w:rFonts w:ascii="Times" w:hAnsi="Times" w:cs="Times" w:hint="eastAsia"/>
          <w:color w:val="000000"/>
          <w:kern w:val="0"/>
          <w:sz w:val="32"/>
          <w:szCs w:val="32"/>
        </w:rPr>
        <w:t>，更进一步存在一个单位长度向量</w:t>
      </w:r>
      <w:r w:rsidR="00D43F6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344244">
        <w:rPr>
          <w:rFonts w:ascii="Times" w:hAnsi="Times" w:cs="Times"/>
          <w:color w:val="000000"/>
          <w:kern w:val="0"/>
          <w:sz w:val="32"/>
          <w:szCs w:val="32"/>
        </w:rPr>
        <w:t>(||</w:t>
      </w:r>
      <w:proofErr w:type="spellStart"/>
      <w:r w:rsidR="00344244">
        <w:rPr>
          <w:rFonts w:ascii="Times" w:hAnsi="Times" w:cs="Times"/>
          <w:color w:val="000000"/>
          <w:kern w:val="0"/>
          <w:sz w:val="32"/>
          <w:szCs w:val="32"/>
        </w:rPr>
        <w:t>u</w:t>
      </w:r>
      <w:proofErr w:type="spellEnd"/>
      <w:r w:rsidR="00344244">
        <w:rPr>
          <w:rFonts w:ascii="Times" w:hAnsi="Times" w:cs="Times"/>
          <w:color w:val="000000"/>
          <w:kern w:val="0"/>
          <w:sz w:val="32"/>
          <w:szCs w:val="32"/>
        </w:rPr>
        <w:t>||</w:t>
      </w:r>
      <w:r w:rsidR="00344244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 w:rsidR="00344244">
        <w:rPr>
          <w:rFonts w:ascii="Times" w:hAnsi="Times" w:cs="Times"/>
          <w:color w:val="000000"/>
          <w:kern w:val="0"/>
          <w:sz w:val="32"/>
          <w:szCs w:val="32"/>
        </w:rPr>
        <w:t>= 1)</w:t>
      </w:r>
      <w:r w:rsidR="007C6F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C6FD7">
        <w:rPr>
          <w:rFonts w:ascii="Times" w:hAnsi="Times" w:cs="Times" w:hint="eastAsia"/>
          <w:color w:val="000000"/>
          <w:kern w:val="0"/>
          <w:sz w:val="32"/>
          <w:szCs w:val="32"/>
        </w:rPr>
        <w:t>对序列中的所有样本都</w:t>
      </w:r>
      <w:r w:rsidR="00D43F62">
        <w:rPr>
          <w:rFonts w:ascii="Times" w:hAnsi="Times" w:cs="Times" w:hint="eastAsia"/>
          <w:color w:val="000000"/>
          <w:kern w:val="0"/>
          <w:sz w:val="32"/>
          <w:szCs w:val="32"/>
        </w:rPr>
        <w:t>满足</w:t>
      </w:r>
      <w:r w:rsidR="007C6F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C6FD7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7C6FD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C6FD7">
        <w:rPr>
          <w:rFonts w:ascii="Times" w:hAnsi="Times" w:cs="Times"/>
          <w:color w:val="000000"/>
          <w:kern w:val="0"/>
          <w:sz w:val="32"/>
          <w:szCs w:val="32"/>
        </w:rPr>
        <w:t>· (u</w:t>
      </w:r>
      <w:r w:rsidR="007C6FD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7C6FD7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7C6FD7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C6FD7">
        <w:rPr>
          <w:rFonts w:ascii="Times" w:hAnsi="Times" w:cs="Times"/>
          <w:color w:val="000000"/>
          <w:kern w:val="0"/>
          <w:sz w:val="32"/>
          <w:szCs w:val="32"/>
        </w:rPr>
        <w:t>) ≥ γ</w:t>
      </w:r>
      <w:r w:rsidR="00751695">
        <w:rPr>
          <w:rFonts w:ascii="Times" w:hAnsi="Times" w:cs="Times" w:hint="eastAsia"/>
          <w:color w:val="000000"/>
          <w:kern w:val="0"/>
          <w:sz w:val="32"/>
          <w:szCs w:val="32"/>
        </w:rPr>
        <w:t>（例如，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u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≥ γ if y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 xml:space="preserve">= 1, </w:t>
      </w:r>
      <w:r w:rsidR="00751695">
        <w:rPr>
          <w:rFonts w:ascii="Times" w:hAnsi="Times" w:cs="Times" w:hint="eastAsia"/>
          <w:color w:val="000000"/>
          <w:kern w:val="0"/>
          <w:sz w:val="32"/>
          <w:szCs w:val="32"/>
        </w:rPr>
        <w:t>而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 xml:space="preserve"> u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≤ −γ</w:t>
      </w:r>
      <w:r w:rsidR="00751695">
        <w:rPr>
          <w:rFonts w:ascii="Times" w:hAnsi="Times" w:cs="Times" w:hint="eastAsia"/>
          <w:color w:val="000000"/>
          <w:kern w:val="0"/>
          <w:sz w:val="32"/>
          <w:szCs w:val="32"/>
        </w:rPr>
        <w:t>，若</w:t>
      </w:r>
      <w:r w:rsidR="00CF291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300A1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A300A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A300A1">
        <w:rPr>
          <w:rFonts w:ascii="Times" w:hAnsi="Times" w:cs="Times"/>
          <w:color w:val="000000"/>
          <w:kern w:val="0"/>
          <w:sz w:val="32"/>
          <w:szCs w:val="32"/>
        </w:rPr>
        <w:t>= −1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>，则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>就以一个</w:t>
      </w:r>
      <w:r w:rsidR="000F186F">
        <w:rPr>
          <w:rFonts w:ascii="Times" w:hAnsi="Times" w:cs="Times" w:hint="eastAsia"/>
          <w:color w:val="000000"/>
          <w:kern w:val="0"/>
          <w:sz w:val="32"/>
          <w:szCs w:val="32"/>
        </w:rPr>
        <w:t>宽度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>至少为</w:t>
      </w:r>
      <w:r w:rsidR="0000333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03335">
        <w:rPr>
          <w:rFonts w:ascii="Times" w:hAnsi="Times" w:cs="Times"/>
          <w:color w:val="000000"/>
          <w:kern w:val="0"/>
          <w:sz w:val="32"/>
          <w:szCs w:val="32"/>
        </w:rPr>
        <w:t>γ</w:t>
      </w:r>
      <w:r w:rsidR="0000333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62A77">
        <w:rPr>
          <w:rFonts w:ascii="Times" w:hAnsi="Times" w:cs="Times" w:hint="eastAsia"/>
          <w:color w:val="000000"/>
          <w:kern w:val="0"/>
          <w:sz w:val="32"/>
          <w:szCs w:val="32"/>
        </w:rPr>
        <w:t>的边界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>分开了样本数据。</w:t>
      </w:r>
      <w:r w:rsidR="0075169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71DDF">
        <w:rPr>
          <w:rFonts w:ascii="Times" w:hAnsi="Times" w:cs="Times" w:hint="eastAsia"/>
          <w:color w:val="000000"/>
          <w:kern w:val="0"/>
          <w:sz w:val="32"/>
          <w:szCs w:val="32"/>
        </w:rPr>
        <w:t>而此感知器算法针对这个序列给出错误预测的综述的上限为</w:t>
      </w:r>
      <w:r w:rsidR="00B71DD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71DDF">
        <w:rPr>
          <w:rFonts w:ascii="Times" w:hAnsi="Times" w:cs="Times"/>
          <w:color w:val="000000"/>
          <w:kern w:val="0"/>
          <w:sz w:val="32"/>
          <w:szCs w:val="32"/>
        </w:rPr>
        <w:t>(D/γ)</w:t>
      </w:r>
      <w:r w:rsidR="00B71DDF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B71DDF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B71DDF"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7BE67964" w14:textId="77777777" w:rsidR="003D6741" w:rsidRDefault="003D6741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66FAD920" w14:textId="0C3B2AF3" w:rsidR="00421C72" w:rsidRDefault="00421C72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证明。</w:t>
      </w:r>
      <w:r w:rsidR="00744D0D">
        <w:rPr>
          <w:rFonts w:ascii="Times" w:hAnsi="Times" w:cs="Times" w:hint="eastAsia"/>
          <w:color w:val="000000"/>
          <w:kern w:val="0"/>
          <w:sz w:val="32"/>
          <w:szCs w:val="32"/>
        </w:rPr>
        <w:t>感知器算法每次</w:t>
      </w:r>
      <w:r w:rsidR="000761DA">
        <w:rPr>
          <w:rFonts w:ascii="Times" w:hAnsi="Times" w:cs="Times" w:hint="eastAsia"/>
          <w:color w:val="000000"/>
          <w:kern w:val="0"/>
          <w:sz w:val="32"/>
          <w:szCs w:val="32"/>
        </w:rPr>
        <w:t>只针对出错的样本进行权重更新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>。设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85805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885805">
        <w:rPr>
          <w:rFonts w:ascii="Times" w:hAnsi="Times" w:cs="Times"/>
          <w:color w:val="000000"/>
          <w:kern w:val="0"/>
          <w:position w:val="10"/>
          <w:sz w:val="21"/>
          <w:szCs w:val="21"/>
        </w:rPr>
        <w:t>(k)</w:t>
      </w:r>
      <w:r w:rsidR="00885805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>为犯了第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0666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>个错误</w:t>
      </w:r>
      <w:r w:rsidR="007F1D7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F1D7D">
        <w:rPr>
          <w:rFonts w:ascii="Times" w:hAnsi="Times" w:cs="Times"/>
          <w:color w:val="000000"/>
          <w:kern w:val="0"/>
          <w:sz w:val="32"/>
          <w:szCs w:val="32"/>
        </w:rPr>
        <w:t>k-th mistake</w:t>
      </w:r>
      <w:r w:rsidR="007F1D7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>的时候的权重。</w:t>
      </w:r>
      <w:r w:rsidR="006F09F1">
        <w:rPr>
          <w:rFonts w:ascii="Times" w:hAnsi="Times" w:cs="Times" w:hint="eastAsia"/>
          <w:color w:val="000000"/>
          <w:kern w:val="0"/>
          <w:sz w:val="32"/>
          <w:szCs w:val="32"/>
        </w:rPr>
        <w:t>则</w:t>
      </w:r>
      <w:r w:rsidR="006F09F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F09F1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6F09F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(1) </w:t>
      </w:r>
      <w:r w:rsidR="006F09F1"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r w:rsidR="006F09F1">
        <w:rPr>
          <w:rFonts w:ascii="Cambria Math" w:eastAsia="Cambria Math" w:hAnsi="Cambria Math" w:cs="Cambria Math"/>
          <w:color w:val="000000"/>
          <w:kern w:val="0"/>
          <w:position w:val="8"/>
          <w:sz w:val="32"/>
          <w:szCs w:val="32"/>
        </w:rPr>
        <w:t>⃗</w:t>
      </w:r>
      <w:r w:rsidR="006F09F1">
        <w:rPr>
          <w:rFonts w:ascii="Times" w:hAnsi="Times" w:cs="Times"/>
          <w:color w:val="000000"/>
          <w:kern w:val="0"/>
          <w:sz w:val="32"/>
          <w:szCs w:val="32"/>
        </w:rPr>
        <w:t>0</w:t>
      </w:r>
      <w:r w:rsidR="00895A2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E1823">
        <w:rPr>
          <w:rFonts w:ascii="Times" w:hAnsi="Times" w:cs="Times" w:hint="eastAsia"/>
          <w:color w:val="000000"/>
          <w:kern w:val="0"/>
          <w:sz w:val="32"/>
          <w:szCs w:val="32"/>
        </w:rPr>
        <w:t>因为初始权重为零</w:t>
      </w:r>
      <w:r w:rsidR="00895A2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>，若第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>个错误发生在样本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>，则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g((x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(k)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3A596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A596B">
        <w:rPr>
          <w:rFonts w:ascii="Times" w:hAnsi="Times" w:cs="Times" w:hint="eastAsia"/>
          <w:color w:val="000000"/>
          <w:kern w:val="0"/>
          <w:sz w:val="32"/>
          <w:szCs w:val="32"/>
        </w:rPr>
        <w:t>≠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 xml:space="preserve"> y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F365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3659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>也就意味着：</w:t>
      </w:r>
    </w:p>
    <w:p w14:paraId="70E25905" w14:textId="323137B9" w:rsidR="000D2A8E" w:rsidRDefault="000D2A8E" w:rsidP="000D2A8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0D2A8E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25339325" wp14:editId="46A0AB3D">
            <wp:extent cx="8216900" cy="7747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16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04B0" w14:textId="77777777" w:rsidR="000D2A8E" w:rsidRDefault="000D2A8E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49BD6310" w14:textId="73F897D3" w:rsidR="00B405A4" w:rsidRDefault="002C55B9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另外根据感知器算法的定义，我们知道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 w:rsidR="004F7252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(k+1) 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>= θ</w:t>
      </w:r>
      <w:r w:rsidR="004F7252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(k) 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+ </w:t>
      </w:r>
      <w:r w:rsidR="00DC557C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DC557C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C557C" w:rsidRPr="00DC557C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DC557C">
        <w:rPr>
          <w:rFonts w:ascii="Times" w:hAnsi="Times" w:cs="Times" w:hint="eastAsia"/>
          <w:color w:val="000000"/>
          <w:kern w:val="0"/>
          <w:sz w:val="32"/>
          <w:szCs w:val="32"/>
        </w:rPr>
        <w:t>x</w:t>
      </w:r>
      <w:r w:rsidR="00DC557C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F7252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567F5109" w14:textId="019867F1" w:rsidR="00265854" w:rsidRDefault="00B405A4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-14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然后就得到：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D54AB1F" w14:textId="63FB3927" w:rsidR="00265854" w:rsidRDefault="00265854" w:rsidP="00265854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14"/>
          <w:sz w:val="32"/>
          <w:szCs w:val="32"/>
        </w:rPr>
      </w:pPr>
      <w:r w:rsidRPr="00265854">
        <w:rPr>
          <w:rFonts w:ascii="Times" w:hAnsi="Times" w:cs="Times"/>
          <w:noProof/>
          <w:color w:val="000000"/>
          <w:kern w:val="0"/>
          <w:position w:val="-14"/>
          <w:sz w:val="32"/>
          <w:szCs w:val="32"/>
        </w:rPr>
        <w:drawing>
          <wp:inline distT="0" distB="0" distL="0" distR="0" wp14:anchorId="37CC8C06" wp14:editId="3D248983">
            <wp:extent cx="6565900" cy="15367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B0D5" w14:textId="77777777" w:rsidR="00265854" w:rsidRDefault="00265854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-14"/>
          <w:sz w:val="32"/>
          <w:szCs w:val="32"/>
        </w:rPr>
      </w:pPr>
    </w:p>
    <w:p w14:paraId="6123B92F" w14:textId="7C80B388" w:rsidR="004F7252" w:rsidRDefault="002A5211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利用一个简单的归纳法（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>straightforward inductive argument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）得到：</w:t>
      </w:r>
    </w:p>
    <w:p w14:paraId="673688C3" w14:textId="5FA2153A" w:rsidR="002E1ABB" w:rsidRDefault="002E1ABB" w:rsidP="00E05CC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2E1ABB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6815369F" wp14:editId="10DD68D3">
            <wp:extent cx="7899400" cy="101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9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F6BE" w14:textId="77777777" w:rsidR="002E1ABB" w:rsidRDefault="002E1ABB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32299FD8" w14:textId="77777777" w:rsidR="002E1ABB" w:rsidRDefault="002E1ABB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B453626" w14:textId="5E10CF11" w:rsidR="001D4700" w:rsidRDefault="004F7252" w:rsidP="004F7252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 w:rsidR="001D4700">
        <w:rPr>
          <w:rFonts w:ascii="Times" w:hAnsi="Times" w:cs="Times" w:hint="eastAsia"/>
          <w:color w:val="000000"/>
          <w:kern w:val="0"/>
          <w:sz w:val="26"/>
          <w:szCs w:val="26"/>
        </w:rPr>
        <w:t>这和之前我们看到的更新规则</w:t>
      </w:r>
      <w:r w:rsidR="00381AB1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381AB1">
        <w:rPr>
          <w:rFonts w:ascii="Times" w:hAnsi="Times" w:cs="Times"/>
          <w:color w:val="000000"/>
          <w:kern w:val="0"/>
          <w:sz w:val="26"/>
          <w:szCs w:val="26"/>
        </w:rPr>
        <w:t>update rule</w:t>
      </w:r>
      <w:r w:rsidR="00381AB1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1D4700">
        <w:rPr>
          <w:rFonts w:ascii="Times" w:hAnsi="Times" w:cs="Times" w:hint="eastAsia"/>
          <w:color w:val="000000"/>
          <w:kern w:val="0"/>
          <w:sz w:val="26"/>
          <w:szCs w:val="26"/>
        </w:rPr>
        <w:t>的写法稍微有一点点不一样，因为这里我们把分类标签</w:t>
      </w:r>
      <w:r w:rsidR="00D215B4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D215B4">
        <w:rPr>
          <w:rFonts w:ascii="Times" w:hAnsi="Times" w:cs="Times"/>
          <w:color w:val="000000"/>
          <w:kern w:val="0"/>
          <w:sz w:val="26"/>
          <w:szCs w:val="26"/>
        </w:rPr>
        <w:t>labels</w:t>
      </w:r>
      <w:r w:rsidR="00D215B4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1D4700">
        <w:rPr>
          <w:rFonts w:ascii="Times" w:hAnsi="Times" w:cs="Times" w:hint="eastAsia"/>
          <w:color w:val="000000"/>
          <w:kern w:val="0"/>
          <w:sz w:val="26"/>
          <w:szCs w:val="26"/>
        </w:rPr>
        <w:t>改成了</w:t>
      </w:r>
      <w:r w:rsidR="00F262CF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262CF">
        <w:rPr>
          <w:rFonts w:ascii="Times" w:hAnsi="Times" w:cs="Times"/>
          <w:color w:val="000000"/>
          <w:kern w:val="0"/>
          <w:sz w:val="26"/>
          <w:szCs w:val="26"/>
        </w:rPr>
        <w:t xml:space="preserve">y </w:t>
      </w:r>
      <w:r w:rsidR="00F262CF">
        <w:rPr>
          <w:rFonts w:ascii="MS Mincho" w:eastAsia="MS Mincho" w:hAnsi="MS Mincho" w:cs="MS Mincho"/>
          <w:color w:val="000000"/>
          <w:kern w:val="0"/>
          <w:sz w:val="26"/>
          <w:szCs w:val="26"/>
        </w:rPr>
        <w:t>∈</w:t>
      </w:r>
      <w:r w:rsidR="00F262CF">
        <w:rPr>
          <w:rFonts w:ascii="Times" w:hAnsi="Times" w:cs="Times"/>
          <w:color w:val="000000"/>
          <w:kern w:val="0"/>
          <w:sz w:val="26"/>
          <w:szCs w:val="26"/>
        </w:rPr>
        <w:t xml:space="preserve"> {−1, 1}</w:t>
      </w:r>
      <w:r w:rsidR="002D6F25">
        <w:rPr>
          <w:rFonts w:ascii="Times" w:hAnsi="Times" w:cs="Times" w:hint="eastAsia"/>
          <w:color w:val="000000"/>
          <w:kern w:val="0"/>
          <w:sz w:val="26"/>
          <w:szCs w:val="26"/>
        </w:rPr>
        <w:t>。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>另外学习速率参数</w:t>
      </w:r>
      <w:r w:rsidR="00C355DA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C355DA">
        <w:rPr>
          <w:rFonts w:ascii="Times" w:hAnsi="Times" w:cs="Times"/>
          <w:color w:val="000000"/>
          <w:kern w:val="0"/>
          <w:sz w:val="26"/>
          <w:szCs w:val="26"/>
        </w:rPr>
        <w:t>learning rate parameter</w:t>
      </w:r>
      <w:r w:rsidR="00C355DA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>α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>也被省去了。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>这个速率参数的效果只是使用某些固定的常数来对参数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>θ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>进行缩放，并不会影响生成器的行为效果。</w:t>
      </w:r>
    </w:p>
    <w:p w14:paraId="15ED9D9D" w14:textId="17A5F700" w:rsidR="004F7252" w:rsidRDefault="004F7252" w:rsidP="004F725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BAB7C4F" wp14:editId="2BD14DE4">
            <wp:extent cx="1259840" cy="10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F8DACC5" w14:textId="77777777" w:rsidR="0000749B" w:rsidRDefault="0000749B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39782AEB" w14:textId="78EE75BC" w:rsidR="00BC4959" w:rsidRDefault="005C53B3" w:rsidP="005C53B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-6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position w:val="-6"/>
          <w:sz w:val="32"/>
          <w:szCs w:val="32"/>
        </w:rPr>
        <w:t>还是根据感知器算法的定义能得到：</w:t>
      </w:r>
      <w:r w:rsidR="00BC4959" w:rsidRPr="00BC4959">
        <w:rPr>
          <w:rFonts w:ascii="Times" w:hAnsi="Times" w:cs="Times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 wp14:anchorId="617CD6C6" wp14:editId="0D4843B2">
            <wp:extent cx="10820400" cy="27559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AB6A" w14:textId="0363A8F0" w:rsidR="000E255D" w:rsidRDefault="00375BDC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上面这个推导过程中，第三步用到了等式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(2)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。另外这里还要使用一次简单归纳法，上面的不等式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(4)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表明：</w:t>
      </w:r>
    </w:p>
    <w:p w14:paraId="5EEE2F3E" w14:textId="00F333A9" w:rsidR="000E255D" w:rsidRDefault="000E255D" w:rsidP="000A1895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0E255D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0D1199B6" wp14:editId="7742A140">
            <wp:extent cx="8026400" cy="8509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26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FD8" w14:textId="77777777" w:rsidR="000E255D" w:rsidRDefault="000E255D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3399B19D" w14:textId="14DC7A3F" w:rsidR="00444F28" w:rsidRDefault="00696851" w:rsidP="00444F2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29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把上面的等式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 (3)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和不等式</w:t>
      </w:r>
      <w:r w:rsidR="00E57D5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(4) </w:t>
      </w:r>
      <w:r w:rsidR="00CB6F2D">
        <w:rPr>
          <w:rFonts w:ascii="Times" w:hAnsi="Times" w:cs="Times" w:hint="eastAsia"/>
          <w:color w:val="000000"/>
          <w:kern w:val="0"/>
          <w:sz w:val="32"/>
          <w:szCs w:val="32"/>
        </w:rPr>
        <w:t>结合起来：</w:t>
      </w:r>
    </w:p>
    <w:p w14:paraId="2A3F9A18" w14:textId="12D97218" w:rsidR="00444F28" w:rsidRDefault="00444F28" w:rsidP="00444F2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29"/>
          <w:sz w:val="32"/>
          <w:szCs w:val="32"/>
        </w:rPr>
      </w:pPr>
      <w:r w:rsidRPr="00444F28">
        <w:rPr>
          <w:rFonts w:ascii="Times" w:hAnsi="Times" w:cs="Times"/>
          <w:noProof/>
          <w:color w:val="000000"/>
          <w:kern w:val="0"/>
          <w:position w:val="29"/>
          <w:sz w:val="32"/>
          <w:szCs w:val="32"/>
        </w:rPr>
        <w:drawing>
          <wp:inline distT="0" distB="0" distL="0" distR="0" wp14:anchorId="3AFAB8F8" wp14:editId="3F96C90D">
            <wp:extent cx="4178300" cy="215900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3ABE" w14:textId="611EAC85" w:rsidR="009B1EAD" w:rsidRDefault="009B1EAD" w:rsidP="009B1EA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bookmarkStart w:id="0" w:name="_GoBack"/>
      <w:bookmarkEnd w:id="0"/>
      <w:r>
        <w:rPr>
          <w:rFonts w:ascii="Times" w:hAnsi="Times" w:cs="Times" w:hint="eastAsia"/>
          <w:color w:val="000000"/>
          <w:kern w:val="0"/>
          <w:sz w:val="32"/>
          <w:szCs w:val="32"/>
        </w:rPr>
        <w:t>上面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第二个不等式是基于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是一个单位长度向量（</w:t>
      </w:r>
      <w:r w:rsidR="00866AFD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866AFD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866AFD">
        <w:rPr>
          <w:rFonts w:ascii="Times" w:hAnsi="Times" w:cs="Times"/>
          <w:color w:val="000000"/>
          <w:kern w:val="0"/>
          <w:sz w:val="32"/>
          <w:szCs w:val="32"/>
        </w:rPr>
        <w:t>u = ||z|| · ||u|| cos φ ≤ ||z|| · ||u||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，其中的</w:t>
      </w:r>
      <w:r w:rsidR="00866AFD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是向量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和向量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的夹角）。</w:t>
      </w:r>
      <w:r w:rsidR="00CD1CEA">
        <w:rPr>
          <w:rFonts w:ascii="Times" w:hAnsi="Times" w:cs="Times" w:hint="eastAsia"/>
          <w:color w:val="000000"/>
          <w:kern w:val="0"/>
          <w:sz w:val="32"/>
          <w:szCs w:val="32"/>
        </w:rPr>
        <w:t>结果则表明</w:t>
      </w:r>
      <w:r w:rsidR="002D17A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D17A6">
        <w:rPr>
          <w:rFonts w:ascii="Times" w:hAnsi="Times" w:cs="Times"/>
          <w:color w:val="000000"/>
          <w:kern w:val="0"/>
          <w:sz w:val="32"/>
          <w:szCs w:val="32"/>
        </w:rPr>
        <w:t>k ≤ (D/γ)</w:t>
      </w:r>
      <w:r w:rsidR="002D17A6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041106">
        <w:rPr>
          <w:rFonts w:ascii="Times" w:hAnsi="Times" w:cs="Times" w:hint="eastAsia"/>
          <w:color w:val="000000"/>
          <w:kern w:val="0"/>
          <w:sz w:val="32"/>
          <w:szCs w:val="32"/>
        </w:rPr>
        <w:t>。因此，如果</w:t>
      </w:r>
      <w:r w:rsidR="00F540F4">
        <w:rPr>
          <w:rFonts w:ascii="Times" w:hAnsi="Times" w:cs="Times" w:hint="eastAsia"/>
          <w:color w:val="000000"/>
          <w:kern w:val="0"/>
          <w:sz w:val="32"/>
          <w:szCs w:val="32"/>
        </w:rPr>
        <w:t>感知器犯了一个第</w:t>
      </w:r>
      <w:r w:rsidR="00F540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F540F4">
        <w:rPr>
          <w:rFonts w:ascii="Times" w:hAnsi="Times" w:cs="Times" w:hint="eastAsia"/>
          <w:color w:val="000000"/>
          <w:kern w:val="0"/>
          <w:sz w:val="32"/>
          <w:szCs w:val="32"/>
        </w:rPr>
        <w:t>个错误，则</w:t>
      </w:r>
      <w:r w:rsidR="00F540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540F4">
        <w:rPr>
          <w:rFonts w:ascii="Times" w:hAnsi="Times" w:cs="Times"/>
          <w:color w:val="000000"/>
          <w:kern w:val="0"/>
          <w:sz w:val="32"/>
          <w:szCs w:val="32"/>
        </w:rPr>
        <w:t>k ≤ (D/γ)</w:t>
      </w:r>
      <w:r w:rsidR="00F540F4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F540F4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F540F4"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3228867D" w14:textId="67EEF3A6" w:rsidR="009B1EAD" w:rsidRPr="009B1EAD" w:rsidRDefault="009B1EAD" w:rsidP="009B1EA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sectPr w:rsidR="009B1EAD" w:rsidRPr="009B1EAD" w:rsidSect="00C9247C">
      <w:footerReference w:type="default" r:id="rId1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618FC" w14:textId="77777777" w:rsidR="00D2106B" w:rsidRDefault="00D2106B" w:rsidP="00242C29">
      <w:r>
        <w:separator/>
      </w:r>
    </w:p>
  </w:endnote>
  <w:endnote w:type="continuationSeparator" w:id="0">
    <w:p w14:paraId="1E143096" w14:textId="77777777" w:rsidR="00D2106B" w:rsidRDefault="00D2106B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E23B88" w:rsidRPr="00242C29" w:rsidRDefault="00E23B8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848F9" w14:textId="77777777" w:rsidR="00D2106B" w:rsidRDefault="00D2106B" w:rsidP="00242C29">
      <w:r>
        <w:separator/>
      </w:r>
    </w:p>
  </w:footnote>
  <w:footnote w:type="continuationSeparator" w:id="0">
    <w:p w14:paraId="6AB877BA" w14:textId="77777777" w:rsidR="00D2106B" w:rsidRDefault="00D2106B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2AC1"/>
    <w:rsid w:val="00003335"/>
    <w:rsid w:val="000033BF"/>
    <w:rsid w:val="00004573"/>
    <w:rsid w:val="00004CEB"/>
    <w:rsid w:val="0000500A"/>
    <w:rsid w:val="00005C89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5F"/>
    <w:rsid w:val="00010E91"/>
    <w:rsid w:val="00010E9F"/>
    <w:rsid w:val="00010F87"/>
    <w:rsid w:val="00011455"/>
    <w:rsid w:val="000123EE"/>
    <w:rsid w:val="000132D6"/>
    <w:rsid w:val="000136B6"/>
    <w:rsid w:val="000137AF"/>
    <w:rsid w:val="000142D6"/>
    <w:rsid w:val="00014500"/>
    <w:rsid w:val="00015160"/>
    <w:rsid w:val="00015C2D"/>
    <w:rsid w:val="00016091"/>
    <w:rsid w:val="000164BA"/>
    <w:rsid w:val="00016AD3"/>
    <w:rsid w:val="000174D8"/>
    <w:rsid w:val="000176BC"/>
    <w:rsid w:val="00017892"/>
    <w:rsid w:val="00020C93"/>
    <w:rsid w:val="00021EE6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40219"/>
    <w:rsid w:val="00041106"/>
    <w:rsid w:val="00041358"/>
    <w:rsid w:val="000413A6"/>
    <w:rsid w:val="00041810"/>
    <w:rsid w:val="00041D65"/>
    <w:rsid w:val="00042D9B"/>
    <w:rsid w:val="000433E4"/>
    <w:rsid w:val="00044431"/>
    <w:rsid w:val="000447B2"/>
    <w:rsid w:val="00045865"/>
    <w:rsid w:val="000459A5"/>
    <w:rsid w:val="00045C5C"/>
    <w:rsid w:val="00045F64"/>
    <w:rsid w:val="000469E6"/>
    <w:rsid w:val="00047230"/>
    <w:rsid w:val="00047929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7014"/>
    <w:rsid w:val="00057111"/>
    <w:rsid w:val="000603E1"/>
    <w:rsid w:val="00060596"/>
    <w:rsid w:val="00060BEF"/>
    <w:rsid w:val="000616DB"/>
    <w:rsid w:val="00061D2B"/>
    <w:rsid w:val="00061E8C"/>
    <w:rsid w:val="000621C8"/>
    <w:rsid w:val="00062310"/>
    <w:rsid w:val="00062F5B"/>
    <w:rsid w:val="00063106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675"/>
    <w:rsid w:val="00073DC4"/>
    <w:rsid w:val="000742CE"/>
    <w:rsid w:val="000748FD"/>
    <w:rsid w:val="00075E6C"/>
    <w:rsid w:val="000761DA"/>
    <w:rsid w:val="00076A9F"/>
    <w:rsid w:val="00077300"/>
    <w:rsid w:val="000774EB"/>
    <w:rsid w:val="00077535"/>
    <w:rsid w:val="000804D0"/>
    <w:rsid w:val="0008107C"/>
    <w:rsid w:val="0008187A"/>
    <w:rsid w:val="00082AF9"/>
    <w:rsid w:val="00082B5D"/>
    <w:rsid w:val="000834A9"/>
    <w:rsid w:val="000845AB"/>
    <w:rsid w:val="000846E4"/>
    <w:rsid w:val="00085175"/>
    <w:rsid w:val="000852F1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B50"/>
    <w:rsid w:val="00090098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7AF"/>
    <w:rsid w:val="000949C0"/>
    <w:rsid w:val="00095241"/>
    <w:rsid w:val="00096144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E26"/>
    <w:rsid w:val="000A41B6"/>
    <w:rsid w:val="000A43C4"/>
    <w:rsid w:val="000A4F80"/>
    <w:rsid w:val="000A628C"/>
    <w:rsid w:val="000A666E"/>
    <w:rsid w:val="000A72D9"/>
    <w:rsid w:val="000A748B"/>
    <w:rsid w:val="000A74AD"/>
    <w:rsid w:val="000A75E3"/>
    <w:rsid w:val="000A7DE4"/>
    <w:rsid w:val="000A7E85"/>
    <w:rsid w:val="000B085C"/>
    <w:rsid w:val="000B16E8"/>
    <w:rsid w:val="000B1A1A"/>
    <w:rsid w:val="000B20ED"/>
    <w:rsid w:val="000B3225"/>
    <w:rsid w:val="000B3D5D"/>
    <w:rsid w:val="000B4169"/>
    <w:rsid w:val="000B4664"/>
    <w:rsid w:val="000B62FE"/>
    <w:rsid w:val="000B652A"/>
    <w:rsid w:val="000B6646"/>
    <w:rsid w:val="000B755F"/>
    <w:rsid w:val="000B78BA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38E1"/>
    <w:rsid w:val="000C3BAE"/>
    <w:rsid w:val="000C3FE9"/>
    <w:rsid w:val="000C4FA4"/>
    <w:rsid w:val="000C5224"/>
    <w:rsid w:val="000C5271"/>
    <w:rsid w:val="000C53FD"/>
    <w:rsid w:val="000C5E79"/>
    <w:rsid w:val="000C6578"/>
    <w:rsid w:val="000C6D21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C76"/>
    <w:rsid w:val="000E133B"/>
    <w:rsid w:val="000E20EB"/>
    <w:rsid w:val="000E21F9"/>
    <w:rsid w:val="000E255D"/>
    <w:rsid w:val="000E3760"/>
    <w:rsid w:val="000E3ADF"/>
    <w:rsid w:val="000E40C4"/>
    <w:rsid w:val="000E4197"/>
    <w:rsid w:val="000E43E5"/>
    <w:rsid w:val="000E471C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62"/>
    <w:rsid w:val="000F13D4"/>
    <w:rsid w:val="000F186F"/>
    <w:rsid w:val="000F191F"/>
    <w:rsid w:val="000F1E63"/>
    <w:rsid w:val="000F2138"/>
    <w:rsid w:val="000F3008"/>
    <w:rsid w:val="000F3061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100D36"/>
    <w:rsid w:val="00100F8E"/>
    <w:rsid w:val="0010144F"/>
    <w:rsid w:val="00102137"/>
    <w:rsid w:val="001021FE"/>
    <w:rsid w:val="00102D42"/>
    <w:rsid w:val="001035C2"/>
    <w:rsid w:val="00104160"/>
    <w:rsid w:val="001041A5"/>
    <w:rsid w:val="00104429"/>
    <w:rsid w:val="00105076"/>
    <w:rsid w:val="0010603E"/>
    <w:rsid w:val="001067E5"/>
    <w:rsid w:val="00106861"/>
    <w:rsid w:val="00106E5D"/>
    <w:rsid w:val="00106FC8"/>
    <w:rsid w:val="00107B7C"/>
    <w:rsid w:val="001102FE"/>
    <w:rsid w:val="001105ED"/>
    <w:rsid w:val="00111CAC"/>
    <w:rsid w:val="0011244C"/>
    <w:rsid w:val="001133BE"/>
    <w:rsid w:val="0011367F"/>
    <w:rsid w:val="001145DB"/>
    <w:rsid w:val="001147A9"/>
    <w:rsid w:val="001147F6"/>
    <w:rsid w:val="00116256"/>
    <w:rsid w:val="001174B6"/>
    <w:rsid w:val="001203B3"/>
    <w:rsid w:val="0012091C"/>
    <w:rsid w:val="00120930"/>
    <w:rsid w:val="00120CF8"/>
    <w:rsid w:val="00120D72"/>
    <w:rsid w:val="00120FE7"/>
    <w:rsid w:val="00121DE3"/>
    <w:rsid w:val="0012209A"/>
    <w:rsid w:val="00122E06"/>
    <w:rsid w:val="00123060"/>
    <w:rsid w:val="001230BB"/>
    <w:rsid w:val="0012451A"/>
    <w:rsid w:val="001247D9"/>
    <w:rsid w:val="00124A95"/>
    <w:rsid w:val="00125394"/>
    <w:rsid w:val="0012579D"/>
    <w:rsid w:val="0012623B"/>
    <w:rsid w:val="001264CE"/>
    <w:rsid w:val="001275EA"/>
    <w:rsid w:val="00127754"/>
    <w:rsid w:val="0013088A"/>
    <w:rsid w:val="001313BC"/>
    <w:rsid w:val="00131694"/>
    <w:rsid w:val="001318FF"/>
    <w:rsid w:val="001322A6"/>
    <w:rsid w:val="0013425E"/>
    <w:rsid w:val="0013437A"/>
    <w:rsid w:val="0013494B"/>
    <w:rsid w:val="001356D2"/>
    <w:rsid w:val="00135717"/>
    <w:rsid w:val="00136FE2"/>
    <w:rsid w:val="00140B80"/>
    <w:rsid w:val="00140BA2"/>
    <w:rsid w:val="00141E21"/>
    <w:rsid w:val="00142175"/>
    <w:rsid w:val="001434F4"/>
    <w:rsid w:val="00144DBF"/>
    <w:rsid w:val="00145411"/>
    <w:rsid w:val="00145BF2"/>
    <w:rsid w:val="00146FCB"/>
    <w:rsid w:val="0014776A"/>
    <w:rsid w:val="001502E3"/>
    <w:rsid w:val="00151DAA"/>
    <w:rsid w:val="00152386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7D54"/>
    <w:rsid w:val="00160DED"/>
    <w:rsid w:val="00160F0D"/>
    <w:rsid w:val="0016293F"/>
    <w:rsid w:val="00162AE8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222"/>
    <w:rsid w:val="001715F0"/>
    <w:rsid w:val="00171604"/>
    <w:rsid w:val="00171723"/>
    <w:rsid w:val="00171DEE"/>
    <w:rsid w:val="0017268F"/>
    <w:rsid w:val="00172D46"/>
    <w:rsid w:val="001730E9"/>
    <w:rsid w:val="0017344B"/>
    <w:rsid w:val="00174D4C"/>
    <w:rsid w:val="00174ECD"/>
    <w:rsid w:val="00174EDB"/>
    <w:rsid w:val="001751F3"/>
    <w:rsid w:val="0017527B"/>
    <w:rsid w:val="0017596F"/>
    <w:rsid w:val="00175E41"/>
    <w:rsid w:val="00177087"/>
    <w:rsid w:val="00177393"/>
    <w:rsid w:val="001774D7"/>
    <w:rsid w:val="001777D9"/>
    <w:rsid w:val="00177A63"/>
    <w:rsid w:val="001801B7"/>
    <w:rsid w:val="0018082F"/>
    <w:rsid w:val="00181910"/>
    <w:rsid w:val="0018199B"/>
    <w:rsid w:val="0018234A"/>
    <w:rsid w:val="00182923"/>
    <w:rsid w:val="0018297E"/>
    <w:rsid w:val="00182AC8"/>
    <w:rsid w:val="00183274"/>
    <w:rsid w:val="0018378F"/>
    <w:rsid w:val="001838D7"/>
    <w:rsid w:val="00183AFC"/>
    <w:rsid w:val="001848AD"/>
    <w:rsid w:val="00185595"/>
    <w:rsid w:val="0018629B"/>
    <w:rsid w:val="001862CD"/>
    <w:rsid w:val="00186510"/>
    <w:rsid w:val="00186E19"/>
    <w:rsid w:val="00187D12"/>
    <w:rsid w:val="0019186B"/>
    <w:rsid w:val="00192BC5"/>
    <w:rsid w:val="00192C9A"/>
    <w:rsid w:val="0019367F"/>
    <w:rsid w:val="00193B93"/>
    <w:rsid w:val="001941BA"/>
    <w:rsid w:val="00194492"/>
    <w:rsid w:val="00196316"/>
    <w:rsid w:val="00196734"/>
    <w:rsid w:val="00196FD0"/>
    <w:rsid w:val="0019705B"/>
    <w:rsid w:val="001977C5"/>
    <w:rsid w:val="001A0296"/>
    <w:rsid w:val="001A0EFB"/>
    <w:rsid w:val="001A1364"/>
    <w:rsid w:val="001A1706"/>
    <w:rsid w:val="001A2037"/>
    <w:rsid w:val="001A24E2"/>
    <w:rsid w:val="001A298C"/>
    <w:rsid w:val="001A2D6D"/>
    <w:rsid w:val="001A3045"/>
    <w:rsid w:val="001A32C6"/>
    <w:rsid w:val="001A3B86"/>
    <w:rsid w:val="001A3C0A"/>
    <w:rsid w:val="001A4463"/>
    <w:rsid w:val="001A4DBB"/>
    <w:rsid w:val="001A4F36"/>
    <w:rsid w:val="001A505C"/>
    <w:rsid w:val="001A5D8E"/>
    <w:rsid w:val="001A704E"/>
    <w:rsid w:val="001A7591"/>
    <w:rsid w:val="001B0882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97B"/>
    <w:rsid w:val="001D728D"/>
    <w:rsid w:val="001D73FB"/>
    <w:rsid w:val="001D7ADE"/>
    <w:rsid w:val="001E00D8"/>
    <w:rsid w:val="001E0377"/>
    <w:rsid w:val="001E06CC"/>
    <w:rsid w:val="001E1F02"/>
    <w:rsid w:val="001E219A"/>
    <w:rsid w:val="001E27DF"/>
    <w:rsid w:val="001E2B3F"/>
    <w:rsid w:val="001E2DF1"/>
    <w:rsid w:val="001E33BD"/>
    <w:rsid w:val="001E388D"/>
    <w:rsid w:val="001E3C22"/>
    <w:rsid w:val="001E441D"/>
    <w:rsid w:val="001E4450"/>
    <w:rsid w:val="001E4A63"/>
    <w:rsid w:val="001E5C71"/>
    <w:rsid w:val="001E7090"/>
    <w:rsid w:val="001E77E8"/>
    <w:rsid w:val="001F052F"/>
    <w:rsid w:val="001F055B"/>
    <w:rsid w:val="001F0704"/>
    <w:rsid w:val="001F0760"/>
    <w:rsid w:val="001F0CA5"/>
    <w:rsid w:val="001F1A6C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B32"/>
    <w:rsid w:val="001F5D57"/>
    <w:rsid w:val="001F6097"/>
    <w:rsid w:val="001F6227"/>
    <w:rsid w:val="001F647C"/>
    <w:rsid w:val="001F6731"/>
    <w:rsid w:val="001F7CAA"/>
    <w:rsid w:val="0020039D"/>
    <w:rsid w:val="002009F9"/>
    <w:rsid w:val="00201347"/>
    <w:rsid w:val="00201C9F"/>
    <w:rsid w:val="00202349"/>
    <w:rsid w:val="00202CCE"/>
    <w:rsid w:val="00202D6C"/>
    <w:rsid w:val="002035F6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8DB"/>
    <w:rsid w:val="00211C82"/>
    <w:rsid w:val="00211E6C"/>
    <w:rsid w:val="00212544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202CC"/>
    <w:rsid w:val="002206E2"/>
    <w:rsid w:val="0022091D"/>
    <w:rsid w:val="002216AE"/>
    <w:rsid w:val="00221805"/>
    <w:rsid w:val="0022251F"/>
    <w:rsid w:val="002225B7"/>
    <w:rsid w:val="00222632"/>
    <w:rsid w:val="002230F6"/>
    <w:rsid w:val="00223181"/>
    <w:rsid w:val="00224489"/>
    <w:rsid w:val="00224E00"/>
    <w:rsid w:val="0022505A"/>
    <w:rsid w:val="002252F1"/>
    <w:rsid w:val="002257A7"/>
    <w:rsid w:val="00225863"/>
    <w:rsid w:val="00225F9D"/>
    <w:rsid w:val="002262A7"/>
    <w:rsid w:val="00226765"/>
    <w:rsid w:val="00226992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9D9"/>
    <w:rsid w:val="002310B0"/>
    <w:rsid w:val="00231352"/>
    <w:rsid w:val="00231E02"/>
    <w:rsid w:val="00232480"/>
    <w:rsid w:val="002328DC"/>
    <w:rsid w:val="00233449"/>
    <w:rsid w:val="00233DFF"/>
    <w:rsid w:val="00233FF6"/>
    <w:rsid w:val="00234420"/>
    <w:rsid w:val="0023525A"/>
    <w:rsid w:val="00235E07"/>
    <w:rsid w:val="00236C42"/>
    <w:rsid w:val="002372B9"/>
    <w:rsid w:val="002372BE"/>
    <w:rsid w:val="00237A0D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359F"/>
    <w:rsid w:val="00243BAB"/>
    <w:rsid w:val="00245FEA"/>
    <w:rsid w:val="002468E1"/>
    <w:rsid w:val="00246B19"/>
    <w:rsid w:val="0024793A"/>
    <w:rsid w:val="0024796D"/>
    <w:rsid w:val="002504E5"/>
    <w:rsid w:val="00250F8D"/>
    <w:rsid w:val="0025139D"/>
    <w:rsid w:val="00251C2F"/>
    <w:rsid w:val="002520F9"/>
    <w:rsid w:val="00252794"/>
    <w:rsid w:val="00253124"/>
    <w:rsid w:val="002531CA"/>
    <w:rsid w:val="00253310"/>
    <w:rsid w:val="00253E88"/>
    <w:rsid w:val="00254AF9"/>
    <w:rsid w:val="00254AFC"/>
    <w:rsid w:val="00255FAD"/>
    <w:rsid w:val="00255FD4"/>
    <w:rsid w:val="002566C5"/>
    <w:rsid w:val="002574F7"/>
    <w:rsid w:val="0026045C"/>
    <w:rsid w:val="0026098D"/>
    <w:rsid w:val="00260CD2"/>
    <w:rsid w:val="00260EA0"/>
    <w:rsid w:val="00260FC1"/>
    <w:rsid w:val="002614DA"/>
    <w:rsid w:val="00261A5D"/>
    <w:rsid w:val="00261DCB"/>
    <w:rsid w:val="002624C7"/>
    <w:rsid w:val="00262B4B"/>
    <w:rsid w:val="00262B6F"/>
    <w:rsid w:val="002634D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61FF"/>
    <w:rsid w:val="00266387"/>
    <w:rsid w:val="002664DA"/>
    <w:rsid w:val="002671BC"/>
    <w:rsid w:val="0026741D"/>
    <w:rsid w:val="00267469"/>
    <w:rsid w:val="002677CD"/>
    <w:rsid w:val="0026794E"/>
    <w:rsid w:val="00267A94"/>
    <w:rsid w:val="00267EF3"/>
    <w:rsid w:val="00267FDE"/>
    <w:rsid w:val="002705FC"/>
    <w:rsid w:val="00270DE9"/>
    <w:rsid w:val="0027170F"/>
    <w:rsid w:val="00271723"/>
    <w:rsid w:val="00271BA1"/>
    <w:rsid w:val="0027249A"/>
    <w:rsid w:val="002730FB"/>
    <w:rsid w:val="00273571"/>
    <w:rsid w:val="00273F6D"/>
    <w:rsid w:val="00273F9A"/>
    <w:rsid w:val="00273FD9"/>
    <w:rsid w:val="00274419"/>
    <w:rsid w:val="00274613"/>
    <w:rsid w:val="00274CDF"/>
    <w:rsid w:val="0027514D"/>
    <w:rsid w:val="00275159"/>
    <w:rsid w:val="0027590D"/>
    <w:rsid w:val="002763E7"/>
    <w:rsid w:val="002768F4"/>
    <w:rsid w:val="00276F59"/>
    <w:rsid w:val="00277B3D"/>
    <w:rsid w:val="00280F4E"/>
    <w:rsid w:val="0028100B"/>
    <w:rsid w:val="00281BCC"/>
    <w:rsid w:val="00281E2E"/>
    <w:rsid w:val="00282435"/>
    <w:rsid w:val="00282451"/>
    <w:rsid w:val="002826F6"/>
    <w:rsid w:val="00282981"/>
    <w:rsid w:val="00284AEC"/>
    <w:rsid w:val="00284DF5"/>
    <w:rsid w:val="00285264"/>
    <w:rsid w:val="00285E10"/>
    <w:rsid w:val="00285E2E"/>
    <w:rsid w:val="002861C8"/>
    <w:rsid w:val="00286615"/>
    <w:rsid w:val="002870AF"/>
    <w:rsid w:val="00290030"/>
    <w:rsid w:val="00290092"/>
    <w:rsid w:val="00290344"/>
    <w:rsid w:val="00290D72"/>
    <w:rsid w:val="00291857"/>
    <w:rsid w:val="00291C82"/>
    <w:rsid w:val="00292AC2"/>
    <w:rsid w:val="00292C2A"/>
    <w:rsid w:val="00293433"/>
    <w:rsid w:val="002934D3"/>
    <w:rsid w:val="002949E0"/>
    <w:rsid w:val="00295244"/>
    <w:rsid w:val="00295B95"/>
    <w:rsid w:val="002961A5"/>
    <w:rsid w:val="002962A5"/>
    <w:rsid w:val="00296377"/>
    <w:rsid w:val="00296450"/>
    <w:rsid w:val="00296A61"/>
    <w:rsid w:val="00297496"/>
    <w:rsid w:val="0029755D"/>
    <w:rsid w:val="002977B0"/>
    <w:rsid w:val="00297FDD"/>
    <w:rsid w:val="002A0214"/>
    <w:rsid w:val="002A16AA"/>
    <w:rsid w:val="002A19DD"/>
    <w:rsid w:val="002A2840"/>
    <w:rsid w:val="002A3195"/>
    <w:rsid w:val="002A42F7"/>
    <w:rsid w:val="002A4487"/>
    <w:rsid w:val="002A44B5"/>
    <w:rsid w:val="002A45EA"/>
    <w:rsid w:val="002A489A"/>
    <w:rsid w:val="002A4994"/>
    <w:rsid w:val="002A5211"/>
    <w:rsid w:val="002A532A"/>
    <w:rsid w:val="002A655F"/>
    <w:rsid w:val="002A6594"/>
    <w:rsid w:val="002A6AD8"/>
    <w:rsid w:val="002A71E9"/>
    <w:rsid w:val="002A7A22"/>
    <w:rsid w:val="002B1408"/>
    <w:rsid w:val="002B21FE"/>
    <w:rsid w:val="002B2627"/>
    <w:rsid w:val="002B3266"/>
    <w:rsid w:val="002B32B2"/>
    <w:rsid w:val="002B3507"/>
    <w:rsid w:val="002B35EC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B64"/>
    <w:rsid w:val="002B701A"/>
    <w:rsid w:val="002B70C4"/>
    <w:rsid w:val="002B78C4"/>
    <w:rsid w:val="002C0947"/>
    <w:rsid w:val="002C0B3F"/>
    <w:rsid w:val="002C0D5D"/>
    <w:rsid w:val="002C16FB"/>
    <w:rsid w:val="002C1933"/>
    <w:rsid w:val="002C1A06"/>
    <w:rsid w:val="002C1C63"/>
    <w:rsid w:val="002C2472"/>
    <w:rsid w:val="002C2958"/>
    <w:rsid w:val="002C36FD"/>
    <w:rsid w:val="002C43A5"/>
    <w:rsid w:val="002C43EB"/>
    <w:rsid w:val="002C55B9"/>
    <w:rsid w:val="002C5AC3"/>
    <w:rsid w:val="002C67DA"/>
    <w:rsid w:val="002D077D"/>
    <w:rsid w:val="002D0A72"/>
    <w:rsid w:val="002D0AB3"/>
    <w:rsid w:val="002D1543"/>
    <w:rsid w:val="002D17A6"/>
    <w:rsid w:val="002D245F"/>
    <w:rsid w:val="002D2754"/>
    <w:rsid w:val="002D2801"/>
    <w:rsid w:val="002D4026"/>
    <w:rsid w:val="002D4962"/>
    <w:rsid w:val="002D4B40"/>
    <w:rsid w:val="002D5658"/>
    <w:rsid w:val="002D5C5B"/>
    <w:rsid w:val="002D5EB0"/>
    <w:rsid w:val="002D6568"/>
    <w:rsid w:val="002D6F25"/>
    <w:rsid w:val="002D70F1"/>
    <w:rsid w:val="002D751C"/>
    <w:rsid w:val="002D79FF"/>
    <w:rsid w:val="002E0BBF"/>
    <w:rsid w:val="002E0F11"/>
    <w:rsid w:val="002E1143"/>
    <w:rsid w:val="002E11F0"/>
    <w:rsid w:val="002E1ABB"/>
    <w:rsid w:val="002E27BF"/>
    <w:rsid w:val="002E280C"/>
    <w:rsid w:val="002E2893"/>
    <w:rsid w:val="002E290C"/>
    <w:rsid w:val="002E3A22"/>
    <w:rsid w:val="002E3E95"/>
    <w:rsid w:val="002E3ECD"/>
    <w:rsid w:val="002E47A7"/>
    <w:rsid w:val="002E4DEA"/>
    <w:rsid w:val="002E501C"/>
    <w:rsid w:val="002E5D52"/>
    <w:rsid w:val="002E5E8B"/>
    <w:rsid w:val="002E6F28"/>
    <w:rsid w:val="002E727F"/>
    <w:rsid w:val="002E74F9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891"/>
    <w:rsid w:val="002F29D3"/>
    <w:rsid w:val="002F3384"/>
    <w:rsid w:val="002F3659"/>
    <w:rsid w:val="002F37D8"/>
    <w:rsid w:val="002F3904"/>
    <w:rsid w:val="002F3907"/>
    <w:rsid w:val="002F3F4D"/>
    <w:rsid w:val="002F3FA4"/>
    <w:rsid w:val="002F4708"/>
    <w:rsid w:val="002F49FE"/>
    <w:rsid w:val="002F4A47"/>
    <w:rsid w:val="002F516B"/>
    <w:rsid w:val="002F5286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D87"/>
    <w:rsid w:val="00303EBD"/>
    <w:rsid w:val="0030474E"/>
    <w:rsid w:val="00304777"/>
    <w:rsid w:val="00304B6C"/>
    <w:rsid w:val="00304F69"/>
    <w:rsid w:val="00305307"/>
    <w:rsid w:val="00307011"/>
    <w:rsid w:val="00307154"/>
    <w:rsid w:val="003072D8"/>
    <w:rsid w:val="00307B52"/>
    <w:rsid w:val="0031131B"/>
    <w:rsid w:val="0031139F"/>
    <w:rsid w:val="00311C75"/>
    <w:rsid w:val="003125B4"/>
    <w:rsid w:val="00312F1C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204CD"/>
    <w:rsid w:val="0032060B"/>
    <w:rsid w:val="003218B2"/>
    <w:rsid w:val="00321BA7"/>
    <w:rsid w:val="00321DD1"/>
    <w:rsid w:val="0032335B"/>
    <w:rsid w:val="00323606"/>
    <w:rsid w:val="00324036"/>
    <w:rsid w:val="00324E63"/>
    <w:rsid w:val="00324EA0"/>
    <w:rsid w:val="003250EB"/>
    <w:rsid w:val="003256DA"/>
    <w:rsid w:val="00325981"/>
    <w:rsid w:val="00325E57"/>
    <w:rsid w:val="00326554"/>
    <w:rsid w:val="00326C4C"/>
    <w:rsid w:val="0032703B"/>
    <w:rsid w:val="003271A0"/>
    <w:rsid w:val="003306E0"/>
    <w:rsid w:val="00330BDC"/>
    <w:rsid w:val="00330C42"/>
    <w:rsid w:val="00330C75"/>
    <w:rsid w:val="003316DA"/>
    <w:rsid w:val="003318EC"/>
    <w:rsid w:val="00331E06"/>
    <w:rsid w:val="00331F07"/>
    <w:rsid w:val="00332093"/>
    <w:rsid w:val="0033284C"/>
    <w:rsid w:val="00332C9A"/>
    <w:rsid w:val="00332E71"/>
    <w:rsid w:val="003334EB"/>
    <w:rsid w:val="00333507"/>
    <w:rsid w:val="003344D9"/>
    <w:rsid w:val="0033495F"/>
    <w:rsid w:val="0033598F"/>
    <w:rsid w:val="003365F9"/>
    <w:rsid w:val="0033756C"/>
    <w:rsid w:val="003406CB"/>
    <w:rsid w:val="0034107B"/>
    <w:rsid w:val="00342A7D"/>
    <w:rsid w:val="00342AD5"/>
    <w:rsid w:val="00342F11"/>
    <w:rsid w:val="0034319A"/>
    <w:rsid w:val="00343650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B98"/>
    <w:rsid w:val="003505CA"/>
    <w:rsid w:val="0035060C"/>
    <w:rsid w:val="00350DDE"/>
    <w:rsid w:val="0035160E"/>
    <w:rsid w:val="00351D9F"/>
    <w:rsid w:val="00353235"/>
    <w:rsid w:val="003537BC"/>
    <w:rsid w:val="00353AA7"/>
    <w:rsid w:val="00353BE8"/>
    <w:rsid w:val="0035407F"/>
    <w:rsid w:val="00354EAE"/>
    <w:rsid w:val="00355026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98F"/>
    <w:rsid w:val="0036264A"/>
    <w:rsid w:val="003626EA"/>
    <w:rsid w:val="00362731"/>
    <w:rsid w:val="00362997"/>
    <w:rsid w:val="00362A77"/>
    <w:rsid w:val="00362C19"/>
    <w:rsid w:val="00362D1E"/>
    <w:rsid w:val="003635B0"/>
    <w:rsid w:val="00363895"/>
    <w:rsid w:val="003653BE"/>
    <w:rsid w:val="003654D2"/>
    <w:rsid w:val="00366DA8"/>
    <w:rsid w:val="00367D2F"/>
    <w:rsid w:val="00370530"/>
    <w:rsid w:val="00370720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40A3"/>
    <w:rsid w:val="00374FCE"/>
    <w:rsid w:val="00375BDC"/>
    <w:rsid w:val="0037673A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F1D"/>
    <w:rsid w:val="00384E18"/>
    <w:rsid w:val="00385162"/>
    <w:rsid w:val="003851B0"/>
    <w:rsid w:val="00385C37"/>
    <w:rsid w:val="00386B16"/>
    <w:rsid w:val="00386B28"/>
    <w:rsid w:val="00386DEB"/>
    <w:rsid w:val="00387195"/>
    <w:rsid w:val="003878BA"/>
    <w:rsid w:val="00387D10"/>
    <w:rsid w:val="00390156"/>
    <w:rsid w:val="00390C74"/>
    <w:rsid w:val="00391656"/>
    <w:rsid w:val="00391762"/>
    <w:rsid w:val="003920DA"/>
    <w:rsid w:val="0039277A"/>
    <w:rsid w:val="00392969"/>
    <w:rsid w:val="00392ABF"/>
    <w:rsid w:val="0039317B"/>
    <w:rsid w:val="0039712F"/>
    <w:rsid w:val="003A065D"/>
    <w:rsid w:val="003A072F"/>
    <w:rsid w:val="003A0885"/>
    <w:rsid w:val="003A156B"/>
    <w:rsid w:val="003A1B2A"/>
    <w:rsid w:val="003A23C4"/>
    <w:rsid w:val="003A31F1"/>
    <w:rsid w:val="003A32CF"/>
    <w:rsid w:val="003A43DE"/>
    <w:rsid w:val="003A4EA9"/>
    <w:rsid w:val="003A528E"/>
    <w:rsid w:val="003A5791"/>
    <w:rsid w:val="003A596B"/>
    <w:rsid w:val="003A5C20"/>
    <w:rsid w:val="003A67FF"/>
    <w:rsid w:val="003A6D0C"/>
    <w:rsid w:val="003A74AF"/>
    <w:rsid w:val="003A7C40"/>
    <w:rsid w:val="003B04B5"/>
    <w:rsid w:val="003B0CA6"/>
    <w:rsid w:val="003B135D"/>
    <w:rsid w:val="003B201C"/>
    <w:rsid w:val="003B25A9"/>
    <w:rsid w:val="003B3235"/>
    <w:rsid w:val="003B355F"/>
    <w:rsid w:val="003B4268"/>
    <w:rsid w:val="003B4373"/>
    <w:rsid w:val="003B4B7B"/>
    <w:rsid w:val="003B63FC"/>
    <w:rsid w:val="003B73A9"/>
    <w:rsid w:val="003C00E7"/>
    <w:rsid w:val="003C0E8C"/>
    <w:rsid w:val="003C25A9"/>
    <w:rsid w:val="003C2D23"/>
    <w:rsid w:val="003C3DAB"/>
    <w:rsid w:val="003C3F67"/>
    <w:rsid w:val="003C44F0"/>
    <w:rsid w:val="003C51CF"/>
    <w:rsid w:val="003C5BA4"/>
    <w:rsid w:val="003C5F17"/>
    <w:rsid w:val="003C79A4"/>
    <w:rsid w:val="003D03BD"/>
    <w:rsid w:val="003D0425"/>
    <w:rsid w:val="003D0EF0"/>
    <w:rsid w:val="003D106D"/>
    <w:rsid w:val="003D12C5"/>
    <w:rsid w:val="003D17AF"/>
    <w:rsid w:val="003D1D88"/>
    <w:rsid w:val="003D25DE"/>
    <w:rsid w:val="003D2738"/>
    <w:rsid w:val="003D275E"/>
    <w:rsid w:val="003D2EDF"/>
    <w:rsid w:val="003D344F"/>
    <w:rsid w:val="003D355B"/>
    <w:rsid w:val="003D4438"/>
    <w:rsid w:val="003D4CA1"/>
    <w:rsid w:val="003D523D"/>
    <w:rsid w:val="003D5480"/>
    <w:rsid w:val="003D5DCA"/>
    <w:rsid w:val="003D5E36"/>
    <w:rsid w:val="003D6741"/>
    <w:rsid w:val="003D7530"/>
    <w:rsid w:val="003D7E05"/>
    <w:rsid w:val="003D7F22"/>
    <w:rsid w:val="003E003F"/>
    <w:rsid w:val="003E0859"/>
    <w:rsid w:val="003E0E84"/>
    <w:rsid w:val="003E1038"/>
    <w:rsid w:val="003E1120"/>
    <w:rsid w:val="003E11EA"/>
    <w:rsid w:val="003E1D8D"/>
    <w:rsid w:val="003E2B22"/>
    <w:rsid w:val="003E3121"/>
    <w:rsid w:val="003E402B"/>
    <w:rsid w:val="003E4EA4"/>
    <w:rsid w:val="003E528F"/>
    <w:rsid w:val="003E5A1A"/>
    <w:rsid w:val="003E6433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61FD"/>
    <w:rsid w:val="003F6325"/>
    <w:rsid w:val="003F67AB"/>
    <w:rsid w:val="003F77E4"/>
    <w:rsid w:val="00400177"/>
    <w:rsid w:val="00400F0B"/>
    <w:rsid w:val="00401301"/>
    <w:rsid w:val="004016FD"/>
    <w:rsid w:val="00401C76"/>
    <w:rsid w:val="0040228D"/>
    <w:rsid w:val="00402F42"/>
    <w:rsid w:val="004030AF"/>
    <w:rsid w:val="0040318E"/>
    <w:rsid w:val="00403456"/>
    <w:rsid w:val="00403540"/>
    <w:rsid w:val="004036DA"/>
    <w:rsid w:val="004042AE"/>
    <w:rsid w:val="0040437F"/>
    <w:rsid w:val="00405263"/>
    <w:rsid w:val="004061CA"/>
    <w:rsid w:val="004066B2"/>
    <w:rsid w:val="0040709C"/>
    <w:rsid w:val="00407935"/>
    <w:rsid w:val="004100B7"/>
    <w:rsid w:val="004102FA"/>
    <w:rsid w:val="0041133D"/>
    <w:rsid w:val="00411AA2"/>
    <w:rsid w:val="00412BE3"/>
    <w:rsid w:val="00412E1B"/>
    <w:rsid w:val="00412F85"/>
    <w:rsid w:val="004133D2"/>
    <w:rsid w:val="00413C97"/>
    <w:rsid w:val="00414BFC"/>
    <w:rsid w:val="00414C18"/>
    <w:rsid w:val="00415544"/>
    <w:rsid w:val="0041566E"/>
    <w:rsid w:val="0041575D"/>
    <w:rsid w:val="00415E15"/>
    <w:rsid w:val="004168A9"/>
    <w:rsid w:val="00416A5F"/>
    <w:rsid w:val="004201BF"/>
    <w:rsid w:val="0042059B"/>
    <w:rsid w:val="00420B4D"/>
    <w:rsid w:val="00421674"/>
    <w:rsid w:val="0042171B"/>
    <w:rsid w:val="00421728"/>
    <w:rsid w:val="00421813"/>
    <w:rsid w:val="00421C72"/>
    <w:rsid w:val="00421FBB"/>
    <w:rsid w:val="00422963"/>
    <w:rsid w:val="004242CB"/>
    <w:rsid w:val="004243EA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E9D"/>
    <w:rsid w:val="0043246A"/>
    <w:rsid w:val="00434578"/>
    <w:rsid w:val="00434E10"/>
    <w:rsid w:val="004351CC"/>
    <w:rsid w:val="004356F4"/>
    <w:rsid w:val="00435B3E"/>
    <w:rsid w:val="00436A0C"/>
    <w:rsid w:val="00436EB4"/>
    <w:rsid w:val="0043768E"/>
    <w:rsid w:val="0044013E"/>
    <w:rsid w:val="004414F9"/>
    <w:rsid w:val="004417F1"/>
    <w:rsid w:val="004425C9"/>
    <w:rsid w:val="0044268D"/>
    <w:rsid w:val="0044343F"/>
    <w:rsid w:val="0044416C"/>
    <w:rsid w:val="0044437B"/>
    <w:rsid w:val="004444C2"/>
    <w:rsid w:val="004449DC"/>
    <w:rsid w:val="00444F28"/>
    <w:rsid w:val="00445A02"/>
    <w:rsid w:val="00447464"/>
    <w:rsid w:val="00447B17"/>
    <w:rsid w:val="00447BF8"/>
    <w:rsid w:val="00447C73"/>
    <w:rsid w:val="00447CBF"/>
    <w:rsid w:val="004503A3"/>
    <w:rsid w:val="00450DB1"/>
    <w:rsid w:val="00450F44"/>
    <w:rsid w:val="004519C0"/>
    <w:rsid w:val="004527EA"/>
    <w:rsid w:val="00452ED0"/>
    <w:rsid w:val="004551D7"/>
    <w:rsid w:val="00455A78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188B"/>
    <w:rsid w:val="00461AFE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ECC"/>
    <w:rsid w:val="00481925"/>
    <w:rsid w:val="0048203A"/>
    <w:rsid w:val="0048242C"/>
    <w:rsid w:val="00482EAF"/>
    <w:rsid w:val="004834A7"/>
    <w:rsid w:val="004841AD"/>
    <w:rsid w:val="00484DAA"/>
    <w:rsid w:val="00485284"/>
    <w:rsid w:val="0048550D"/>
    <w:rsid w:val="00485C34"/>
    <w:rsid w:val="00486451"/>
    <w:rsid w:val="00486634"/>
    <w:rsid w:val="004869FF"/>
    <w:rsid w:val="0048776C"/>
    <w:rsid w:val="0049061C"/>
    <w:rsid w:val="00490C2F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40EC"/>
    <w:rsid w:val="0049511B"/>
    <w:rsid w:val="00495435"/>
    <w:rsid w:val="004955D4"/>
    <w:rsid w:val="0049562A"/>
    <w:rsid w:val="00495B74"/>
    <w:rsid w:val="0049683D"/>
    <w:rsid w:val="0049687E"/>
    <w:rsid w:val="0049693D"/>
    <w:rsid w:val="00496C45"/>
    <w:rsid w:val="004A0CE7"/>
    <w:rsid w:val="004A1AC2"/>
    <w:rsid w:val="004A38AD"/>
    <w:rsid w:val="004A45DD"/>
    <w:rsid w:val="004A4EEF"/>
    <w:rsid w:val="004A57AE"/>
    <w:rsid w:val="004A5862"/>
    <w:rsid w:val="004A68B7"/>
    <w:rsid w:val="004A6E3A"/>
    <w:rsid w:val="004A71ED"/>
    <w:rsid w:val="004A797E"/>
    <w:rsid w:val="004B084F"/>
    <w:rsid w:val="004B17E0"/>
    <w:rsid w:val="004B1FB3"/>
    <w:rsid w:val="004B2788"/>
    <w:rsid w:val="004B2A12"/>
    <w:rsid w:val="004B35EE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A9"/>
    <w:rsid w:val="004B705D"/>
    <w:rsid w:val="004B7D37"/>
    <w:rsid w:val="004C00D6"/>
    <w:rsid w:val="004C0163"/>
    <w:rsid w:val="004C0406"/>
    <w:rsid w:val="004C0F57"/>
    <w:rsid w:val="004C11DC"/>
    <w:rsid w:val="004C18AD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74B8"/>
    <w:rsid w:val="004C76E1"/>
    <w:rsid w:val="004C77A1"/>
    <w:rsid w:val="004C7AD8"/>
    <w:rsid w:val="004D07A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F0"/>
    <w:rsid w:val="004D6398"/>
    <w:rsid w:val="004D6A31"/>
    <w:rsid w:val="004D757D"/>
    <w:rsid w:val="004D79D4"/>
    <w:rsid w:val="004D7C33"/>
    <w:rsid w:val="004E0569"/>
    <w:rsid w:val="004E1447"/>
    <w:rsid w:val="004E15CE"/>
    <w:rsid w:val="004E3364"/>
    <w:rsid w:val="004E3F52"/>
    <w:rsid w:val="004E4627"/>
    <w:rsid w:val="004E6D4D"/>
    <w:rsid w:val="004F0A0F"/>
    <w:rsid w:val="004F0C96"/>
    <w:rsid w:val="004F130F"/>
    <w:rsid w:val="004F13AF"/>
    <w:rsid w:val="004F2AEB"/>
    <w:rsid w:val="004F4718"/>
    <w:rsid w:val="004F5213"/>
    <w:rsid w:val="004F5EE3"/>
    <w:rsid w:val="004F6477"/>
    <w:rsid w:val="004F67AE"/>
    <w:rsid w:val="004F6D5A"/>
    <w:rsid w:val="004F7252"/>
    <w:rsid w:val="004F73C6"/>
    <w:rsid w:val="005009C0"/>
    <w:rsid w:val="00500FDC"/>
    <w:rsid w:val="00501067"/>
    <w:rsid w:val="005013BC"/>
    <w:rsid w:val="005013F1"/>
    <w:rsid w:val="00501738"/>
    <w:rsid w:val="005018C9"/>
    <w:rsid w:val="00501C38"/>
    <w:rsid w:val="00501C85"/>
    <w:rsid w:val="00502365"/>
    <w:rsid w:val="005024DB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E3D"/>
    <w:rsid w:val="0050646D"/>
    <w:rsid w:val="00506E35"/>
    <w:rsid w:val="005074A2"/>
    <w:rsid w:val="005109ED"/>
    <w:rsid w:val="00510A47"/>
    <w:rsid w:val="00510F36"/>
    <w:rsid w:val="00511AA9"/>
    <w:rsid w:val="00511AE4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A06"/>
    <w:rsid w:val="005172DD"/>
    <w:rsid w:val="005173F9"/>
    <w:rsid w:val="005177B8"/>
    <w:rsid w:val="00517E69"/>
    <w:rsid w:val="00520A46"/>
    <w:rsid w:val="00520D92"/>
    <w:rsid w:val="005212A9"/>
    <w:rsid w:val="005212C0"/>
    <w:rsid w:val="005224EA"/>
    <w:rsid w:val="00523566"/>
    <w:rsid w:val="00523695"/>
    <w:rsid w:val="00523CC0"/>
    <w:rsid w:val="00524A17"/>
    <w:rsid w:val="00525976"/>
    <w:rsid w:val="00526817"/>
    <w:rsid w:val="005269DF"/>
    <w:rsid w:val="00526DE1"/>
    <w:rsid w:val="005305CE"/>
    <w:rsid w:val="00530D43"/>
    <w:rsid w:val="00530DE7"/>
    <w:rsid w:val="005311A4"/>
    <w:rsid w:val="00531B60"/>
    <w:rsid w:val="00531BE5"/>
    <w:rsid w:val="00531D18"/>
    <w:rsid w:val="00532044"/>
    <w:rsid w:val="00532DD5"/>
    <w:rsid w:val="0053314F"/>
    <w:rsid w:val="0053348D"/>
    <w:rsid w:val="00535171"/>
    <w:rsid w:val="005356CA"/>
    <w:rsid w:val="0053597F"/>
    <w:rsid w:val="00535C32"/>
    <w:rsid w:val="00536638"/>
    <w:rsid w:val="00536AD5"/>
    <w:rsid w:val="00536E4C"/>
    <w:rsid w:val="00536FD7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8B0"/>
    <w:rsid w:val="00544A6D"/>
    <w:rsid w:val="00544BA2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3168"/>
    <w:rsid w:val="00553660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E56"/>
    <w:rsid w:val="00560C37"/>
    <w:rsid w:val="00560CDB"/>
    <w:rsid w:val="00561C95"/>
    <w:rsid w:val="00562308"/>
    <w:rsid w:val="00562311"/>
    <w:rsid w:val="00562813"/>
    <w:rsid w:val="00562B4C"/>
    <w:rsid w:val="0056304F"/>
    <w:rsid w:val="00563148"/>
    <w:rsid w:val="00564218"/>
    <w:rsid w:val="0056425D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F30"/>
    <w:rsid w:val="0057374A"/>
    <w:rsid w:val="00573C21"/>
    <w:rsid w:val="00574CAC"/>
    <w:rsid w:val="00575051"/>
    <w:rsid w:val="00575978"/>
    <w:rsid w:val="00576AFC"/>
    <w:rsid w:val="00577188"/>
    <w:rsid w:val="005809B0"/>
    <w:rsid w:val="00580A2E"/>
    <w:rsid w:val="005814FE"/>
    <w:rsid w:val="005819AA"/>
    <w:rsid w:val="00581D6F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35C"/>
    <w:rsid w:val="00591929"/>
    <w:rsid w:val="00592381"/>
    <w:rsid w:val="00592802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3D0"/>
    <w:rsid w:val="005A0911"/>
    <w:rsid w:val="005A093A"/>
    <w:rsid w:val="005A131C"/>
    <w:rsid w:val="005A153A"/>
    <w:rsid w:val="005A1A78"/>
    <w:rsid w:val="005A1DA6"/>
    <w:rsid w:val="005A3B8E"/>
    <w:rsid w:val="005A4970"/>
    <w:rsid w:val="005A4E78"/>
    <w:rsid w:val="005A55EB"/>
    <w:rsid w:val="005A5657"/>
    <w:rsid w:val="005A5801"/>
    <w:rsid w:val="005A5DED"/>
    <w:rsid w:val="005A76F4"/>
    <w:rsid w:val="005B00BD"/>
    <w:rsid w:val="005B02B6"/>
    <w:rsid w:val="005B0973"/>
    <w:rsid w:val="005B0DC1"/>
    <w:rsid w:val="005B13C4"/>
    <w:rsid w:val="005B3026"/>
    <w:rsid w:val="005B3097"/>
    <w:rsid w:val="005B400B"/>
    <w:rsid w:val="005B43A8"/>
    <w:rsid w:val="005B4C2B"/>
    <w:rsid w:val="005B60C8"/>
    <w:rsid w:val="005B66D9"/>
    <w:rsid w:val="005B67C1"/>
    <w:rsid w:val="005B68F9"/>
    <w:rsid w:val="005B7065"/>
    <w:rsid w:val="005B7372"/>
    <w:rsid w:val="005B77A9"/>
    <w:rsid w:val="005C0029"/>
    <w:rsid w:val="005C145F"/>
    <w:rsid w:val="005C178B"/>
    <w:rsid w:val="005C1F74"/>
    <w:rsid w:val="005C2FC0"/>
    <w:rsid w:val="005C35BD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378"/>
    <w:rsid w:val="005D1FA3"/>
    <w:rsid w:val="005D2074"/>
    <w:rsid w:val="005D2103"/>
    <w:rsid w:val="005D2270"/>
    <w:rsid w:val="005D26FC"/>
    <w:rsid w:val="005D2755"/>
    <w:rsid w:val="005D2BF6"/>
    <w:rsid w:val="005D379F"/>
    <w:rsid w:val="005D3BBE"/>
    <w:rsid w:val="005D3D48"/>
    <w:rsid w:val="005D49DB"/>
    <w:rsid w:val="005D525E"/>
    <w:rsid w:val="005D52D3"/>
    <w:rsid w:val="005D5BF2"/>
    <w:rsid w:val="005D6285"/>
    <w:rsid w:val="005D632F"/>
    <w:rsid w:val="005D635F"/>
    <w:rsid w:val="005D6AEF"/>
    <w:rsid w:val="005D7386"/>
    <w:rsid w:val="005E0BAE"/>
    <w:rsid w:val="005E0D80"/>
    <w:rsid w:val="005E1395"/>
    <w:rsid w:val="005E172B"/>
    <w:rsid w:val="005E1E43"/>
    <w:rsid w:val="005E2E6D"/>
    <w:rsid w:val="005E3448"/>
    <w:rsid w:val="005E36F1"/>
    <w:rsid w:val="005E39C2"/>
    <w:rsid w:val="005E4080"/>
    <w:rsid w:val="005E40F3"/>
    <w:rsid w:val="005E4269"/>
    <w:rsid w:val="005E4B5A"/>
    <w:rsid w:val="005E51CE"/>
    <w:rsid w:val="005E5CF0"/>
    <w:rsid w:val="005E6865"/>
    <w:rsid w:val="005E6FF6"/>
    <w:rsid w:val="005E7DE8"/>
    <w:rsid w:val="005F127C"/>
    <w:rsid w:val="005F15E3"/>
    <w:rsid w:val="005F1782"/>
    <w:rsid w:val="005F1B27"/>
    <w:rsid w:val="005F1C7C"/>
    <w:rsid w:val="005F39CD"/>
    <w:rsid w:val="005F4114"/>
    <w:rsid w:val="005F4172"/>
    <w:rsid w:val="005F5304"/>
    <w:rsid w:val="005F5AB2"/>
    <w:rsid w:val="005F5B93"/>
    <w:rsid w:val="005F5D3B"/>
    <w:rsid w:val="005F6552"/>
    <w:rsid w:val="005F6B81"/>
    <w:rsid w:val="005F6CD9"/>
    <w:rsid w:val="0060012A"/>
    <w:rsid w:val="00600F5E"/>
    <w:rsid w:val="0060198C"/>
    <w:rsid w:val="00601ED4"/>
    <w:rsid w:val="0060274E"/>
    <w:rsid w:val="00602CAC"/>
    <w:rsid w:val="00603980"/>
    <w:rsid w:val="006043FA"/>
    <w:rsid w:val="0060462E"/>
    <w:rsid w:val="00604D67"/>
    <w:rsid w:val="006057AD"/>
    <w:rsid w:val="00606783"/>
    <w:rsid w:val="0060682D"/>
    <w:rsid w:val="0060713F"/>
    <w:rsid w:val="006075FB"/>
    <w:rsid w:val="006103F3"/>
    <w:rsid w:val="0061059C"/>
    <w:rsid w:val="00610F6F"/>
    <w:rsid w:val="00611A08"/>
    <w:rsid w:val="00611A9F"/>
    <w:rsid w:val="00611AC7"/>
    <w:rsid w:val="00611BEA"/>
    <w:rsid w:val="00612E71"/>
    <w:rsid w:val="00612F18"/>
    <w:rsid w:val="00613614"/>
    <w:rsid w:val="00613B03"/>
    <w:rsid w:val="00613BD3"/>
    <w:rsid w:val="0061515D"/>
    <w:rsid w:val="006174E7"/>
    <w:rsid w:val="00617B46"/>
    <w:rsid w:val="006203B3"/>
    <w:rsid w:val="006203CF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92E"/>
    <w:rsid w:val="006272E0"/>
    <w:rsid w:val="00630B7A"/>
    <w:rsid w:val="00630BA4"/>
    <w:rsid w:val="0063111C"/>
    <w:rsid w:val="00631778"/>
    <w:rsid w:val="0063229F"/>
    <w:rsid w:val="0063248D"/>
    <w:rsid w:val="0063250B"/>
    <w:rsid w:val="006328C9"/>
    <w:rsid w:val="006338FE"/>
    <w:rsid w:val="00633DD9"/>
    <w:rsid w:val="00634308"/>
    <w:rsid w:val="006349EB"/>
    <w:rsid w:val="00636278"/>
    <w:rsid w:val="00637093"/>
    <w:rsid w:val="006371B6"/>
    <w:rsid w:val="0063739B"/>
    <w:rsid w:val="006401B5"/>
    <w:rsid w:val="006406A5"/>
    <w:rsid w:val="006412FB"/>
    <w:rsid w:val="006417D7"/>
    <w:rsid w:val="00641B89"/>
    <w:rsid w:val="006420BA"/>
    <w:rsid w:val="0064265E"/>
    <w:rsid w:val="006437D8"/>
    <w:rsid w:val="006437FF"/>
    <w:rsid w:val="0064453F"/>
    <w:rsid w:val="006454F7"/>
    <w:rsid w:val="00645BC3"/>
    <w:rsid w:val="0064636D"/>
    <w:rsid w:val="00646732"/>
    <w:rsid w:val="00646BE4"/>
    <w:rsid w:val="00646C7F"/>
    <w:rsid w:val="0065065A"/>
    <w:rsid w:val="00651555"/>
    <w:rsid w:val="0065219D"/>
    <w:rsid w:val="0065220F"/>
    <w:rsid w:val="00652735"/>
    <w:rsid w:val="006530C2"/>
    <w:rsid w:val="006532F9"/>
    <w:rsid w:val="00653B44"/>
    <w:rsid w:val="0065412E"/>
    <w:rsid w:val="006555CE"/>
    <w:rsid w:val="0065561F"/>
    <w:rsid w:val="006562A0"/>
    <w:rsid w:val="00657587"/>
    <w:rsid w:val="00657751"/>
    <w:rsid w:val="00657A01"/>
    <w:rsid w:val="00660502"/>
    <w:rsid w:val="006609D5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CE7"/>
    <w:rsid w:val="00664F6A"/>
    <w:rsid w:val="006662B3"/>
    <w:rsid w:val="00666324"/>
    <w:rsid w:val="0066720D"/>
    <w:rsid w:val="00667332"/>
    <w:rsid w:val="00667634"/>
    <w:rsid w:val="00667830"/>
    <w:rsid w:val="0067049E"/>
    <w:rsid w:val="0067077A"/>
    <w:rsid w:val="006709D7"/>
    <w:rsid w:val="00670BE0"/>
    <w:rsid w:val="00670D93"/>
    <w:rsid w:val="006713A4"/>
    <w:rsid w:val="006714B3"/>
    <w:rsid w:val="0067166E"/>
    <w:rsid w:val="006719F1"/>
    <w:rsid w:val="00671E66"/>
    <w:rsid w:val="006721E0"/>
    <w:rsid w:val="00672B4A"/>
    <w:rsid w:val="00673D99"/>
    <w:rsid w:val="00673FA5"/>
    <w:rsid w:val="00674101"/>
    <w:rsid w:val="0067517C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E6B"/>
    <w:rsid w:val="00680EA6"/>
    <w:rsid w:val="00681795"/>
    <w:rsid w:val="006817E9"/>
    <w:rsid w:val="006818D8"/>
    <w:rsid w:val="00681B3D"/>
    <w:rsid w:val="0068342F"/>
    <w:rsid w:val="00683AC4"/>
    <w:rsid w:val="00684BE5"/>
    <w:rsid w:val="00684EF3"/>
    <w:rsid w:val="00685BC4"/>
    <w:rsid w:val="00686D81"/>
    <w:rsid w:val="00686F18"/>
    <w:rsid w:val="00687093"/>
    <w:rsid w:val="0068710A"/>
    <w:rsid w:val="00690060"/>
    <w:rsid w:val="0069032E"/>
    <w:rsid w:val="00690408"/>
    <w:rsid w:val="006905CF"/>
    <w:rsid w:val="00690B01"/>
    <w:rsid w:val="00690C1D"/>
    <w:rsid w:val="00691596"/>
    <w:rsid w:val="00691736"/>
    <w:rsid w:val="00691CDD"/>
    <w:rsid w:val="00692194"/>
    <w:rsid w:val="0069229F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C25"/>
    <w:rsid w:val="00696851"/>
    <w:rsid w:val="00696ACE"/>
    <w:rsid w:val="006978E8"/>
    <w:rsid w:val="00697F2D"/>
    <w:rsid w:val="006A007E"/>
    <w:rsid w:val="006A08E8"/>
    <w:rsid w:val="006A0D70"/>
    <w:rsid w:val="006A20D6"/>
    <w:rsid w:val="006A2572"/>
    <w:rsid w:val="006A303A"/>
    <w:rsid w:val="006A353A"/>
    <w:rsid w:val="006A35EA"/>
    <w:rsid w:val="006A3F55"/>
    <w:rsid w:val="006A3F6A"/>
    <w:rsid w:val="006A552C"/>
    <w:rsid w:val="006A55B7"/>
    <w:rsid w:val="006A655A"/>
    <w:rsid w:val="006A750D"/>
    <w:rsid w:val="006A7964"/>
    <w:rsid w:val="006B10CA"/>
    <w:rsid w:val="006B11F0"/>
    <w:rsid w:val="006B1801"/>
    <w:rsid w:val="006B1A00"/>
    <w:rsid w:val="006B1C5F"/>
    <w:rsid w:val="006B244B"/>
    <w:rsid w:val="006B2D9D"/>
    <w:rsid w:val="006B5914"/>
    <w:rsid w:val="006B5B31"/>
    <w:rsid w:val="006B5B3E"/>
    <w:rsid w:val="006B64BF"/>
    <w:rsid w:val="006B669B"/>
    <w:rsid w:val="006B687F"/>
    <w:rsid w:val="006B742F"/>
    <w:rsid w:val="006B74B9"/>
    <w:rsid w:val="006B7540"/>
    <w:rsid w:val="006B77FD"/>
    <w:rsid w:val="006C06CE"/>
    <w:rsid w:val="006C0D85"/>
    <w:rsid w:val="006C1B3B"/>
    <w:rsid w:val="006C1C36"/>
    <w:rsid w:val="006C1EA4"/>
    <w:rsid w:val="006C2495"/>
    <w:rsid w:val="006C27A5"/>
    <w:rsid w:val="006C3215"/>
    <w:rsid w:val="006C4920"/>
    <w:rsid w:val="006C4A95"/>
    <w:rsid w:val="006C4C32"/>
    <w:rsid w:val="006C6656"/>
    <w:rsid w:val="006C6EFA"/>
    <w:rsid w:val="006C6FEF"/>
    <w:rsid w:val="006C70D5"/>
    <w:rsid w:val="006C7659"/>
    <w:rsid w:val="006D02E6"/>
    <w:rsid w:val="006D0DC9"/>
    <w:rsid w:val="006D133B"/>
    <w:rsid w:val="006D2007"/>
    <w:rsid w:val="006D2074"/>
    <w:rsid w:val="006D2E67"/>
    <w:rsid w:val="006D3F26"/>
    <w:rsid w:val="006D3F59"/>
    <w:rsid w:val="006D420D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7C85"/>
    <w:rsid w:val="006F05C8"/>
    <w:rsid w:val="006F09F1"/>
    <w:rsid w:val="006F18E9"/>
    <w:rsid w:val="006F1BE6"/>
    <w:rsid w:val="006F281B"/>
    <w:rsid w:val="006F3396"/>
    <w:rsid w:val="006F371F"/>
    <w:rsid w:val="006F37DF"/>
    <w:rsid w:val="006F3AE0"/>
    <w:rsid w:val="006F4C7B"/>
    <w:rsid w:val="006F4D93"/>
    <w:rsid w:val="006F52CC"/>
    <w:rsid w:val="006F5D19"/>
    <w:rsid w:val="006F640A"/>
    <w:rsid w:val="006F6AF3"/>
    <w:rsid w:val="006F7833"/>
    <w:rsid w:val="006F790A"/>
    <w:rsid w:val="006F7F43"/>
    <w:rsid w:val="00700F14"/>
    <w:rsid w:val="00701144"/>
    <w:rsid w:val="007021C3"/>
    <w:rsid w:val="007028C7"/>
    <w:rsid w:val="00702A0B"/>
    <w:rsid w:val="0070316D"/>
    <w:rsid w:val="00703A60"/>
    <w:rsid w:val="00703D00"/>
    <w:rsid w:val="00704142"/>
    <w:rsid w:val="00704156"/>
    <w:rsid w:val="00704FF6"/>
    <w:rsid w:val="00705144"/>
    <w:rsid w:val="007056E6"/>
    <w:rsid w:val="0070577E"/>
    <w:rsid w:val="00705867"/>
    <w:rsid w:val="00705984"/>
    <w:rsid w:val="00705B45"/>
    <w:rsid w:val="007064FC"/>
    <w:rsid w:val="00706501"/>
    <w:rsid w:val="0070682A"/>
    <w:rsid w:val="00707601"/>
    <w:rsid w:val="007078FA"/>
    <w:rsid w:val="0070792F"/>
    <w:rsid w:val="007079EA"/>
    <w:rsid w:val="00707BAE"/>
    <w:rsid w:val="00710342"/>
    <w:rsid w:val="00711033"/>
    <w:rsid w:val="007111AC"/>
    <w:rsid w:val="00711CAB"/>
    <w:rsid w:val="00711DCB"/>
    <w:rsid w:val="00711DF0"/>
    <w:rsid w:val="0071215D"/>
    <w:rsid w:val="00712F30"/>
    <w:rsid w:val="00714560"/>
    <w:rsid w:val="00714F51"/>
    <w:rsid w:val="0071534F"/>
    <w:rsid w:val="007157C2"/>
    <w:rsid w:val="007158E3"/>
    <w:rsid w:val="00715F87"/>
    <w:rsid w:val="00716F1F"/>
    <w:rsid w:val="0071773C"/>
    <w:rsid w:val="00717E28"/>
    <w:rsid w:val="00717EB6"/>
    <w:rsid w:val="007205EA"/>
    <w:rsid w:val="00720F93"/>
    <w:rsid w:val="00721DA5"/>
    <w:rsid w:val="00721FFD"/>
    <w:rsid w:val="0072210D"/>
    <w:rsid w:val="00722672"/>
    <w:rsid w:val="00722993"/>
    <w:rsid w:val="00722EC9"/>
    <w:rsid w:val="00723118"/>
    <w:rsid w:val="007239A3"/>
    <w:rsid w:val="00723BDA"/>
    <w:rsid w:val="00724927"/>
    <w:rsid w:val="00724E62"/>
    <w:rsid w:val="00725D08"/>
    <w:rsid w:val="0072625B"/>
    <w:rsid w:val="00726910"/>
    <w:rsid w:val="00727B0F"/>
    <w:rsid w:val="00727E10"/>
    <w:rsid w:val="0073057B"/>
    <w:rsid w:val="00731037"/>
    <w:rsid w:val="00733723"/>
    <w:rsid w:val="00733A70"/>
    <w:rsid w:val="00733EC4"/>
    <w:rsid w:val="00734883"/>
    <w:rsid w:val="00735450"/>
    <w:rsid w:val="007359FB"/>
    <w:rsid w:val="00735C34"/>
    <w:rsid w:val="0073609E"/>
    <w:rsid w:val="007360DE"/>
    <w:rsid w:val="0073630D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40DB"/>
    <w:rsid w:val="007442E9"/>
    <w:rsid w:val="0074435C"/>
    <w:rsid w:val="00744D0D"/>
    <w:rsid w:val="007452C4"/>
    <w:rsid w:val="00745643"/>
    <w:rsid w:val="007458BC"/>
    <w:rsid w:val="00745A53"/>
    <w:rsid w:val="00746058"/>
    <w:rsid w:val="00746FC0"/>
    <w:rsid w:val="0074725B"/>
    <w:rsid w:val="00747BD7"/>
    <w:rsid w:val="00750082"/>
    <w:rsid w:val="0075142F"/>
    <w:rsid w:val="00751695"/>
    <w:rsid w:val="00751A02"/>
    <w:rsid w:val="0075251B"/>
    <w:rsid w:val="0075372E"/>
    <w:rsid w:val="00753807"/>
    <w:rsid w:val="00754B94"/>
    <w:rsid w:val="00754DCD"/>
    <w:rsid w:val="00756F51"/>
    <w:rsid w:val="007570D3"/>
    <w:rsid w:val="0075751F"/>
    <w:rsid w:val="007608A8"/>
    <w:rsid w:val="007613E8"/>
    <w:rsid w:val="007616D9"/>
    <w:rsid w:val="00762E00"/>
    <w:rsid w:val="00762E26"/>
    <w:rsid w:val="00762FA5"/>
    <w:rsid w:val="00762FF8"/>
    <w:rsid w:val="00763C63"/>
    <w:rsid w:val="00764347"/>
    <w:rsid w:val="007646AA"/>
    <w:rsid w:val="00764AD3"/>
    <w:rsid w:val="00766062"/>
    <w:rsid w:val="007667B0"/>
    <w:rsid w:val="00766A5B"/>
    <w:rsid w:val="00766D0C"/>
    <w:rsid w:val="00767177"/>
    <w:rsid w:val="00767C2F"/>
    <w:rsid w:val="007702F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5CB"/>
    <w:rsid w:val="0077671A"/>
    <w:rsid w:val="007769D3"/>
    <w:rsid w:val="007771A2"/>
    <w:rsid w:val="007773E6"/>
    <w:rsid w:val="0077794B"/>
    <w:rsid w:val="00777DD3"/>
    <w:rsid w:val="0078134C"/>
    <w:rsid w:val="00781C19"/>
    <w:rsid w:val="00782742"/>
    <w:rsid w:val="00782972"/>
    <w:rsid w:val="00782E6A"/>
    <w:rsid w:val="007833AD"/>
    <w:rsid w:val="00783A75"/>
    <w:rsid w:val="00783E20"/>
    <w:rsid w:val="00784130"/>
    <w:rsid w:val="00784235"/>
    <w:rsid w:val="00784840"/>
    <w:rsid w:val="007858B9"/>
    <w:rsid w:val="0078623E"/>
    <w:rsid w:val="00786252"/>
    <w:rsid w:val="0078636C"/>
    <w:rsid w:val="0078638B"/>
    <w:rsid w:val="00786E3D"/>
    <w:rsid w:val="00787BD1"/>
    <w:rsid w:val="00791CCC"/>
    <w:rsid w:val="00791E28"/>
    <w:rsid w:val="00791F76"/>
    <w:rsid w:val="00791FE0"/>
    <w:rsid w:val="00791FE9"/>
    <w:rsid w:val="007925D4"/>
    <w:rsid w:val="00792779"/>
    <w:rsid w:val="0079289B"/>
    <w:rsid w:val="00792A3B"/>
    <w:rsid w:val="0079380D"/>
    <w:rsid w:val="00793AE6"/>
    <w:rsid w:val="007941DB"/>
    <w:rsid w:val="0079494B"/>
    <w:rsid w:val="00794E5C"/>
    <w:rsid w:val="007950CC"/>
    <w:rsid w:val="00795100"/>
    <w:rsid w:val="00795C22"/>
    <w:rsid w:val="007962BF"/>
    <w:rsid w:val="0079668E"/>
    <w:rsid w:val="007966BD"/>
    <w:rsid w:val="0079698E"/>
    <w:rsid w:val="00796A37"/>
    <w:rsid w:val="007A05F6"/>
    <w:rsid w:val="007A0F00"/>
    <w:rsid w:val="007A2144"/>
    <w:rsid w:val="007A2159"/>
    <w:rsid w:val="007A2A50"/>
    <w:rsid w:val="007A2BC5"/>
    <w:rsid w:val="007A2EBD"/>
    <w:rsid w:val="007A43C7"/>
    <w:rsid w:val="007A4532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24A0"/>
    <w:rsid w:val="007B268A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A71"/>
    <w:rsid w:val="007B7D6B"/>
    <w:rsid w:val="007B7E16"/>
    <w:rsid w:val="007B7F05"/>
    <w:rsid w:val="007C049A"/>
    <w:rsid w:val="007C0985"/>
    <w:rsid w:val="007C0AEE"/>
    <w:rsid w:val="007C19D2"/>
    <w:rsid w:val="007C2351"/>
    <w:rsid w:val="007C255E"/>
    <w:rsid w:val="007C25BD"/>
    <w:rsid w:val="007C26F1"/>
    <w:rsid w:val="007C3154"/>
    <w:rsid w:val="007C3489"/>
    <w:rsid w:val="007C43B8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20CE"/>
    <w:rsid w:val="007D2111"/>
    <w:rsid w:val="007D2DAD"/>
    <w:rsid w:val="007D31E5"/>
    <w:rsid w:val="007D35B1"/>
    <w:rsid w:val="007D3DEA"/>
    <w:rsid w:val="007D4F34"/>
    <w:rsid w:val="007D511A"/>
    <w:rsid w:val="007D5C00"/>
    <w:rsid w:val="007D5CAF"/>
    <w:rsid w:val="007D64F3"/>
    <w:rsid w:val="007D703F"/>
    <w:rsid w:val="007D71ED"/>
    <w:rsid w:val="007D77B5"/>
    <w:rsid w:val="007D7D4C"/>
    <w:rsid w:val="007E0004"/>
    <w:rsid w:val="007E15F4"/>
    <w:rsid w:val="007E1823"/>
    <w:rsid w:val="007E35B4"/>
    <w:rsid w:val="007E43B9"/>
    <w:rsid w:val="007E496F"/>
    <w:rsid w:val="007E546D"/>
    <w:rsid w:val="007E58EE"/>
    <w:rsid w:val="007E640D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9F0"/>
    <w:rsid w:val="007F1D7D"/>
    <w:rsid w:val="007F2A6C"/>
    <w:rsid w:val="007F2F46"/>
    <w:rsid w:val="007F3158"/>
    <w:rsid w:val="007F3509"/>
    <w:rsid w:val="007F3BEA"/>
    <w:rsid w:val="007F3E75"/>
    <w:rsid w:val="007F4204"/>
    <w:rsid w:val="007F42C5"/>
    <w:rsid w:val="007F4315"/>
    <w:rsid w:val="007F4530"/>
    <w:rsid w:val="007F45EE"/>
    <w:rsid w:val="007F46F9"/>
    <w:rsid w:val="007F4F8B"/>
    <w:rsid w:val="007F5590"/>
    <w:rsid w:val="007F5669"/>
    <w:rsid w:val="007F570E"/>
    <w:rsid w:val="007F5CE4"/>
    <w:rsid w:val="007F67E7"/>
    <w:rsid w:val="007F6989"/>
    <w:rsid w:val="007F69B0"/>
    <w:rsid w:val="007F6D95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7D1"/>
    <w:rsid w:val="008071BE"/>
    <w:rsid w:val="0080757E"/>
    <w:rsid w:val="00807803"/>
    <w:rsid w:val="00807946"/>
    <w:rsid w:val="008079F0"/>
    <w:rsid w:val="00810054"/>
    <w:rsid w:val="00810A85"/>
    <w:rsid w:val="008110C6"/>
    <w:rsid w:val="00811410"/>
    <w:rsid w:val="008117F4"/>
    <w:rsid w:val="0081188F"/>
    <w:rsid w:val="00812D46"/>
    <w:rsid w:val="00812D72"/>
    <w:rsid w:val="00813067"/>
    <w:rsid w:val="00814040"/>
    <w:rsid w:val="00814B3B"/>
    <w:rsid w:val="00814E33"/>
    <w:rsid w:val="008158D1"/>
    <w:rsid w:val="008161D5"/>
    <w:rsid w:val="0081645F"/>
    <w:rsid w:val="0081665B"/>
    <w:rsid w:val="008170C3"/>
    <w:rsid w:val="008173B7"/>
    <w:rsid w:val="0081765F"/>
    <w:rsid w:val="00817DE7"/>
    <w:rsid w:val="00820167"/>
    <w:rsid w:val="00820EA2"/>
    <w:rsid w:val="00821276"/>
    <w:rsid w:val="00821BEF"/>
    <w:rsid w:val="008220C6"/>
    <w:rsid w:val="00822C1C"/>
    <w:rsid w:val="00822E51"/>
    <w:rsid w:val="008242AE"/>
    <w:rsid w:val="00824E76"/>
    <w:rsid w:val="00826C37"/>
    <w:rsid w:val="0082738E"/>
    <w:rsid w:val="00827682"/>
    <w:rsid w:val="00827989"/>
    <w:rsid w:val="00827EEF"/>
    <w:rsid w:val="00830CC4"/>
    <w:rsid w:val="00831C83"/>
    <w:rsid w:val="00832054"/>
    <w:rsid w:val="008329D0"/>
    <w:rsid w:val="0083322A"/>
    <w:rsid w:val="008339F6"/>
    <w:rsid w:val="00833A9C"/>
    <w:rsid w:val="00834599"/>
    <w:rsid w:val="00837AC5"/>
    <w:rsid w:val="00840835"/>
    <w:rsid w:val="00840D32"/>
    <w:rsid w:val="008428E8"/>
    <w:rsid w:val="00842CC0"/>
    <w:rsid w:val="00842FED"/>
    <w:rsid w:val="00843013"/>
    <w:rsid w:val="00843EA2"/>
    <w:rsid w:val="00843EFA"/>
    <w:rsid w:val="008441B3"/>
    <w:rsid w:val="0084463D"/>
    <w:rsid w:val="00844D2E"/>
    <w:rsid w:val="00844DC2"/>
    <w:rsid w:val="00845278"/>
    <w:rsid w:val="008456DC"/>
    <w:rsid w:val="00845A1F"/>
    <w:rsid w:val="00845C44"/>
    <w:rsid w:val="00845DFE"/>
    <w:rsid w:val="0084615A"/>
    <w:rsid w:val="00846259"/>
    <w:rsid w:val="0084705D"/>
    <w:rsid w:val="00847441"/>
    <w:rsid w:val="00847477"/>
    <w:rsid w:val="0085016B"/>
    <w:rsid w:val="00850487"/>
    <w:rsid w:val="00850574"/>
    <w:rsid w:val="008508EF"/>
    <w:rsid w:val="0085099C"/>
    <w:rsid w:val="00850EBA"/>
    <w:rsid w:val="00851383"/>
    <w:rsid w:val="0085194E"/>
    <w:rsid w:val="00851AA7"/>
    <w:rsid w:val="008523A3"/>
    <w:rsid w:val="008538B6"/>
    <w:rsid w:val="0085510E"/>
    <w:rsid w:val="00855134"/>
    <w:rsid w:val="008556A1"/>
    <w:rsid w:val="0085618A"/>
    <w:rsid w:val="008565D8"/>
    <w:rsid w:val="0085670A"/>
    <w:rsid w:val="00856992"/>
    <w:rsid w:val="00857143"/>
    <w:rsid w:val="0085726C"/>
    <w:rsid w:val="00857722"/>
    <w:rsid w:val="00857E72"/>
    <w:rsid w:val="00857E9F"/>
    <w:rsid w:val="008601D3"/>
    <w:rsid w:val="0086077F"/>
    <w:rsid w:val="008617B8"/>
    <w:rsid w:val="008623DC"/>
    <w:rsid w:val="008626DE"/>
    <w:rsid w:val="008629D3"/>
    <w:rsid w:val="00862A38"/>
    <w:rsid w:val="00862D31"/>
    <w:rsid w:val="00863171"/>
    <w:rsid w:val="00863912"/>
    <w:rsid w:val="008645B0"/>
    <w:rsid w:val="00865AFE"/>
    <w:rsid w:val="00865FDD"/>
    <w:rsid w:val="00866107"/>
    <w:rsid w:val="00866AFD"/>
    <w:rsid w:val="00866EC9"/>
    <w:rsid w:val="00866F6E"/>
    <w:rsid w:val="0087029D"/>
    <w:rsid w:val="00870CB3"/>
    <w:rsid w:val="00872B56"/>
    <w:rsid w:val="008731C8"/>
    <w:rsid w:val="0087346A"/>
    <w:rsid w:val="00874058"/>
    <w:rsid w:val="00874632"/>
    <w:rsid w:val="00874FF1"/>
    <w:rsid w:val="008750EB"/>
    <w:rsid w:val="00875137"/>
    <w:rsid w:val="008761E1"/>
    <w:rsid w:val="00876BDA"/>
    <w:rsid w:val="00877F0F"/>
    <w:rsid w:val="0088036C"/>
    <w:rsid w:val="0088037C"/>
    <w:rsid w:val="00881229"/>
    <w:rsid w:val="008812BA"/>
    <w:rsid w:val="00881879"/>
    <w:rsid w:val="00881C19"/>
    <w:rsid w:val="00881C23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71E4"/>
    <w:rsid w:val="008909FF"/>
    <w:rsid w:val="00890AA7"/>
    <w:rsid w:val="00890D06"/>
    <w:rsid w:val="00891795"/>
    <w:rsid w:val="00891EE5"/>
    <w:rsid w:val="0089202C"/>
    <w:rsid w:val="008925CD"/>
    <w:rsid w:val="00894C9A"/>
    <w:rsid w:val="00895108"/>
    <w:rsid w:val="00895246"/>
    <w:rsid w:val="00895321"/>
    <w:rsid w:val="00895A2E"/>
    <w:rsid w:val="00896C30"/>
    <w:rsid w:val="008A1B48"/>
    <w:rsid w:val="008A2423"/>
    <w:rsid w:val="008A2D23"/>
    <w:rsid w:val="008A2E27"/>
    <w:rsid w:val="008A3470"/>
    <w:rsid w:val="008A44D0"/>
    <w:rsid w:val="008A46B8"/>
    <w:rsid w:val="008A4917"/>
    <w:rsid w:val="008A4C25"/>
    <w:rsid w:val="008A4F50"/>
    <w:rsid w:val="008A57BF"/>
    <w:rsid w:val="008A66DE"/>
    <w:rsid w:val="008A6E9B"/>
    <w:rsid w:val="008A7B3D"/>
    <w:rsid w:val="008B0BE6"/>
    <w:rsid w:val="008B2026"/>
    <w:rsid w:val="008B2BAD"/>
    <w:rsid w:val="008B2FA9"/>
    <w:rsid w:val="008B3CB9"/>
    <w:rsid w:val="008B446B"/>
    <w:rsid w:val="008B4565"/>
    <w:rsid w:val="008B4FC4"/>
    <w:rsid w:val="008B51D4"/>
    <w:rsid w:val="008B588B"/>
    <w:rsid w:val="008B5AA5"/>
    <w:rsid w:val="008B668F"/>
    <w:rsid w:val="008B6A18"/>
    <w:rsid w:val="008B6FBB"/>
    <w:rsid w:val="008B71D3"/>
    <w:rsid w:val="008B7427"/>
    <w:rsid w:val="008C0C56"/>
    <w:rsid w:val="008C1029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F4E"/>
    <w:rsid w:val="008D21FF"/>
    <w:rsid w:val="008D23BC"/>
    <w:rsid w:val="008D2441"/>
    <w:rsid w:val="008D2562"/>
    <w:rsid w:val="008D29ED"/>
    <w:rsid w:val="008D2FF3"/>
    <w:rsid w:val="008D3C10"/>
    <w:rsid w:val="008D4245"/>
    <w:rsid w:val="008D4C2A"/>
    <w:rsid w:val="008D6C5C"/>
    <w:rsid w:val="008D6CB7"/>
    <w:rsid w:val="008D6E18"/>
    <w:rsid w:val="008D7E1A"/>
    <w:rsid w:val="008E0443"/>
    <w:rsid w:val="008E049F"/>
    <w:rsid w:val="008E0639"/>
    <w:rsid w:val="008E08A5"/>
    <w:rsid w:val="008E1C43"/>
    <w:rsid w:val="008E1E47"/>
    <w:rsid w:val="008E2BB8"/>
    <w:rsid w:val="008E2DFA"/>
    <w:rsid w:val="008E3C1F"/>
    <w:rsid w:val="008E4D7E"/>
    <w:rsid w:val="008E5A4C"/>
    <w:rsid w:val="008E70B3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A1"/>
    <w:rsid w:val="008F3682"/>
    <w:rsid w:val="008F3A07"/>
    <w:rsid w:val="008F3B72"/>
    <w:rsid w:val="008F4CBB"/>
    <w:rsid w:val="008F5917"/>
    <w:rsid w:val="008F618E"/>
    <w:rsid w:val="008F6DC6"/>
    <w:rsid w:val="008F725A"/>
    <w:rsid w:val="008F7669"/>
    <w:rsid w:val="008F77D2"/>
    <w:rsid w:val="008F7AEC"/>
    <w:rsid w:val="00900CCF"/>
    <w:rsid w:val="0090173B"/>
    <w:rsid w:val="00901BEB"/>
    <w:rsid w:val="009029F7"/>
    <w:rsid w:val="00903613"/>
    <w:rsid w:val="00903C12"/>
    <w:rsid w:val="00903DFC"/>
    <w:rsid w:val="0090421E"/>
    <w:rsid w:val="009045E7"/>
    <w:rsid w:val="00904FAC"/>
    <w:rsid w:val="0090512F"/>
    <w:rsid w:val="009059E5"/>
    <w:rsid w:val="00905F94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1DB"/>
    <w:rsid w:val="00913F56"/>
    <w:rsid w:val="00914006"/>
    <w:rsid w:val="0091468D"/>
    <w:rsid w:val="00915E71"/>
    <w:rsid w:val="00916BF5"/>
    <w:rsid w:val="00917D2F"/>
    <w:rsid w:val="009204EE"/>
    <w:rsid w:val="0092054A"/>
    <w:rsid w:val="00920646"/>
    <w:rsid w:val="009210E4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1E9"/>
    <w:rsid w:val="00925368"/>
    <w:rsid w:val="009254DB"/>
    <w:rsid w:val="00925870"/>
    <w:rsid w:val="0092587D"/>
    <w:rsid w:val="009263D7"/>
    <w:rsid w:val="00926425"/>
    <w:rsid w:val="009266D0"/>
    <w:rsid w:val="00926A10"/>
    <w:rsid w:val="00927825"/>
    <w:rsid w:val="00927CD8"/>
    <w:rsid w:val="00927D7E"/>
    <w:rsid w:val="00927E94"/>
    <w:rsid w:val="0093025C"/>
    <w:rsid w:val="00930298"/>
    <w:rsid w:val="009304A1"/>
    <w:rsid w:val="0093053D"/>
    <w:rsid w:val="0093090E"/>
    <w:rsid w:val="009310E2"/>
    <w:rsid w:val="009316E6"/>
    <w:rsid w:val="00931AF5"/>
    <w:rsid w:val="009324D4"/>
    <w:rsid w:val="0093293A"/>
    <w:rsid w:val="00932992"/>
    <w:rsid w:val="00933E37"/>
    <w:rsid w:val="00933E49"/>
    <w:rsid w:val="0093416A"/>
    <w:rsid w:val="00934459"/>
    <w:rsid w:val="00934F0C"/>
    <w:rsid w:val="00935C44"/>
    <w:rsid w:val="009360A9"/>
    <w:rsid w:val="009361FB"/>
    <w:rsid w:val="009365C0"/>
    <w:rsid w:val="0093682A"/>
    <w:rsid w:val="00936B85"/>
    <w:rsid w:val="00937BB4"/>
    <w:rsid w:val="00940C0E"/>
    <w:rsid w:val="00940E68"/>
    <w:rsid w:val="00941F3E"/>
    <w:rsid w:val="00942072"/>
    <w:rsid w:val="0094221C"/>
    <w:rsid w:val="009424A1"/>
    <w:rsid w:val="00942987"/>
    <w:rsid w:val="00943D7A"/>
    <w:rsid w:val="00943F8D"/>
    <w:rsid w:val="00944301"/>
    <w:rsid w:val="00944711"/>
    <w:rsid w:val="00944B6B"/>
    <w:rsid w:val="00944D93"/>
    <w:rsid w:val="009451F3"/>
    <w:rsid w:val="009459C3"/>
    <w:rsid w:val="009466C6"/>
    <w:rsid w:val="00947500"/>
    <w:rsid w:val="00947ADC"/>
    <w:rsid w:val="00947B08"/>
    <w:rsid w:val="00947B3A"/>
    <w:rsid w:val="00947BFC"/>
    <w:rsid w:val="00950BA0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572F"/>
    <w:rsid w:val="00955C6E"/>
    <w:rsid w:val="00960085"/>
    <w:rsid w:val="00960091"/>
    <w:rsid w:val="0096042F"/>
    <w:rsid w:val="00961496"/>
    <w:rsid w:val="00961C14"/>
    <w:rsid w:val="00962366"/>
    <w:rsid w:val="00962B82"/>
    <w:rsid w:val="00962F3C"/>
    <w:rsid w:val="009635EB"/>
    <w:rsid w:val="00964C4E"/>
    <w:rsid w:val="00965163"/>
    <w:rsid w:val="00965227"/>
    <w:rsid w:val="00965B37"/>
    <w:rsid w:val="0096648C"/>
    <w:rsid w:val="00966500"/>
    <w:rsid w:val="0096684C"/>
    <w:rsid w:val="00966C4C"/>
    <w:rsid w:val="00966D3E"/>
    <w:rsid w:val="00967415"/>
    <w:rsid w:val="00967AC3"/>
    <w:rsid w:val="00970377"/>
    <w:rsid w:val="00970DD9"/>
    <w:rsid w:val="0097126C"/>
    <w:rsid w:val="00971407"/>
    <w:rsid w:val="00971928"/>
    <w:rsid w:val="009734CD"/>
    <w:rsid w:val="009737DB"/>
    <w:rsid w:val="0097389D"/>
    <w:rsid w:val="00974622"/>
    <w:rsid w:val="00974ED4"/>
    <w:rsid w:val="00975A24"/>
    <w:rsid w:val="0097629E"/>
    <w:rsid w:val="009765C2"/>
    <w:rsid w:val="00976882"/>
    <w:rsid w:val="00976C95"/>
    <w:rsid w:val="009779CC"/>
    <w:rsid w:val="00977DE4"/>
    <w:rsid w:val="00981545"/>
    <w:rsid w:val="00981C40"/>
    <w:rsid w:val="00982795"/>
    <w:rsid w:val="00982EA7"/>
    <w:rsid w:val="00983336"/>
    <w:rsid w:val="00983673"/>
    <w:rsid w:val="00983E73"/>
    <w:rsid w:val="0098401B"/>
    <w:rsid w:val="009842C3"/>
    <w:rsid w:val="009861F4"/>
    <w:rsid w:val="00986395"/>
    <w:rsid w:val="00987588"/>
    <w:rsid w:val="00987AD2"/>
    <w:rsid w:val="00990633"/>
    <w:rsid w:val="0099186A"/>
    <w:rsid w:val="00991EAB"/>
    <w:rsid w:val="00992608"/>
    <w:rsid w:val="00993083"/>
    <w:rsid w:val="0099342C"/>
    <w:rsid w:val="00993816"/>
    <w:rsid w:val="00993ABC"/>
    <w:rsid w:val="00994635"/>
    <w:rsid w:val="00994BA3"/>
    <w:rsid w:val="00994D4B"/>
    <w:rsid w:val="00995360"/>
    <w:rsid w:val="009957EB"/>
    <w:rsid w:val="00995DDE"/>
    <w:rsid w:val="009961A5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4766"/>
    <w:rsid w:val="009A48A4"/>
    <w:rsid w:val="009A4BEE"/>
    <w:rsid w:val="009A4D28"/>
    <w:rsid w:val="009A607D"/>
    <w:rsid w:val="009A6591"/>
    <w:rsid w:val="009A6DAF"/>
    <w:rsid w:val="009A6F44"/>
    <w:rsid w:val="009B0591"/>
    <w:rsid w:val="009B0960"/>
    <w:rsid w:val="009B1EAD"/>
    <w:rsid w:val="009B2647"/>
    <w:rsid w:val="009B2959"/>
    <w:rsid w:val="009B2E2D"/>
    <w:rsid w:val="009B43F9"/>
    <w:rsid w:val="009B4C26"/>
    <w:rsid w:val="009B5081"/>
    <w:rsid w:val="009B51C9"/>
    <w:rsid w:val="009B5603"/>
    <w:rsid w:val="009B6CE2"/>
    <w:rsid w:val="009B7141"/>
    <w:rsid w:val="009B7FDF"/>
    <w:rsid w:val="009C040C"/>
    <w:rsid w:val="009C0B2D"/>
    <w:rsid w:val="009C0D47"/>
    <w:rsid w:val="009C1134"/>
    <w:rsid w:val="009C11BA"/>
    <w:rsid w:val="009C161F"/>
    <w:rsid w:val="009C1777"/>
    <w:rsid w:val="009C1F01"/>
    <w:rsid w:val="009C21B5"/>
    <w:rsid w:val="009C3657"/>
    <w:rsid w:val="009C4435"/>
    <w:rsid w:val="009C443E"/>
    <w:rsid w:val="009C4D6E"/>
    <w:rsid w:val="009C6A09"/>
    <w:rsid w:val="009C736C"/>
    <w:rsid w:val="009C7E60"/>
    <w:rsid w:val="009C7FCE"/>
    <w:rsid w:val="009D0DCE"/>
    <w:rsid w:val="009D1534"/>
    <w:rsid w:val="009D1B65"/>
    <w:rsid w:val="009D1C33"/>
    <w:rsid w:val="009D2C79"/>
    <w:rsid w:val="009D3002"/>
    <w:rsid w:val="009D30ED"/>
    <w:rsid w:val="009D39AF"/>
    <w:rsid w:val="009D5A16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F3B"/>
    <w:rsid w:val="009E6174"/>
    <w:rsid w:val="009E664F"/>
    <w:rsid w:val="009E70E2"/>
    <w:rsid w:val="009E7AEB"/>
    <w:rsid w:val="009F0027"/>
    <w:rsid w:val="009F154F"/>
    <w:rsid w:val="009F2400"/>
    <w:rsid w:val="009F2E9C"/>
    <w:rsid w:val="009F2F95"/>
    <w:rsid w:val="009F42DB"/>
    <w:rsid w:val="009F462C"/>
    <w:rsid w:val="009F4B03"/>
    <w:rsid w:val="009F5579"/>
    <w:rsid w:val="009F6C8A"/>
    <w:rsid w:val="009F6F4C"/>
    <w:rsid w:val="009F7094"/>
    <w:rsid w:val="009F74AB"/>
    <w:rsid w:val="00A00797"/>
    <w:rsid w:val="00A014CD"/>
    <w:rsid w:val="00A01A22"/>
    <w:rsid w:val="00A0222F"/>
    <w:rsid w:val="00A02AD2"/>
    <w:rsid w:val="00A040C1"/>
    <w:rsid w:val="00A042EA"/>
    <w:rsid w:val="00A049F2"/>
    <w:rsid w:val="00A04DE9"/>
    <w:rsid w:val="00A04F3F"/>
    <w:rsid w:val="00A055B0"/>
    <w:rsid w:val="00A05749"/>
    <w:rsid w:val="00A05D5F"/>
    <w:rsid w:val="00A063EE"/>
    <w:rsid w:val="00A0661D"/>
    <w:rsid w:val="00A06982"/>
    <w:rsid w:val="00A06987"/>
    <w:rsid w:val="00A06C12"/>
    <w:rsid w:val="00A073A8"/>
    <w:rsid w:val="00A07A21"/>
    <w:rsid w:val="00A10056"/>
    <w:rsid w:val="00A10166"/>
    <w:rsid w:val="00A10651"/>
    <w:rsid w:val="00A10A81"/>
    <w:rsid w:val="00A10B8C"/>
    <w:rsid w:val="00A10DBB"/>
    <w:rsid w:val="00A11495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8AE"/>
    <w:rsid w:val="00A24EAF"/>
    <w:rsid w:val="00A25916"/>
    <w:rsid w:val="00A25B71"/>
    <w:rsid w:val="00A25F04"/>
    <w:rsid w:val="00A26965"/>
    <w:rsid w:val="00A272A7"/>
    <w:rsid w:val="00A2782B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E77"/>
    <w:rsid w:val="00A3601B"/>
    <w:rsid w:val="00A36175"/>
    <w:rsid w:val="00A36CE7"/>
    <w:rsid w:val="00A36E74"/>
    <w:rsid w:val="00A37D9C"/>
    <w:rsid w:val="00A37F42"/>
    <w:rsid w:val="00A403B2"/>
    <w:rsid w:val="00A40F3B"/>
    <w:rsid w:val="00A4125D"/>
    <w:rsid w:val="00A415DF"/>
    <w:rsid w:val="00A4386E"/>
    <w:rsid w:val="00A43D5C"/>
    <w:rsid w:val="00A44114"/>
    <w:rsid w:val="00A462B5"/>
    <w:rsid w:val="00A46368"/>
    <w:rsid w:val="00A4658C"/>
    <w:rsid w:val="00A46661"/>
    <w:rsid w:val="00A475AB"/>
    <w:rsid w:val="00A47A56"/>
    <w:rsid w:val="00A47DF4"/>
    <w:rsid w:val="00A50498"/>
    <w:rsid w:val="00A509C5"/>
    <w:rsid w:val="00A51020"/>
    <w:rsid w:val="00A51A8E"/>
    <w:rsid w:val="00A52ED8"/>
    <w:rsid w:val="00A5390A"/>
    <w:rsid w:val="00A53B7E"/>
    <w:rsid w:val="00A542E6"/>
    <w:rsid w:val="00A555A9"/>
    <w:rsid w:val="00A55828"/>
    <w:rsid w:val="00A559CB"/>
    <w:rsid w:val="00A56F6F"/>
    <w:rsid w:val="00A60081"/>
    <w:rsid w:val="00A60189"/>
    <w:rsid w:val="00A605F1"/>
    <w:rsid w:val="00A6107F"/>
    <w:rsid w:val="00A61D29"/>
    <w:rsid w:val="00A62F28"/>
    <w:rsid w:val="00A63381"/>
    <w:rsid w:val="00A637F6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F8"/>
    <w:rsid w:val="00A670D1"/>
    <w:rsid w:val="00A6710C"/>
    <w:rsid w:val="00A677B3"/>
    <w:rsid w:val="00A6781A"/>
    <w:rsid w:val="00A704CD"/>
    <w:rsid w:val="00A7285A"/>
    <w:rsid w:val="00A72928"/>
    <w:rsid w:val="00A72D7E"/>
    <w:rsid w:val="00A72EE8"/>
    <w:rsid w:val="00A7427F"/>
    <w:rsid w:val="00A749B1"/>
    <w:rsid w:val="00A74A0B"/>
    <w:rsid w:val="00A74DF9"/>
    <w:rsid w:val="00A75063"/>
    <w:rsid w:val="00A7556A"/>
    <w:rsid w:val="00A7611D"/>
    <w:rsid w:val="00A7682B"/>
    <w:rsid w:val="00A76AB3"/>
    <w:rsid w:val="00A77AC2"/>
    <w:rsid w:val="00A77F08"/>
    <w:rsid w:val="00A800CE"/>
    <w:rsid w:val="00A80B76"/>
    <w:rsid w:val="00A80BAB"/>
    <w:rsid w:val="00A80DB1"/>
    <w:rsid w:val="00A815C5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E64"/>
    <w:rsid w:val="00A87FCB"/>
    <w:rsid w:val="00A90FB7"/>
    <w:rsid w:val="00A91632"/>
    <w:rsid w:val="00A92147"/>
    <w:rsid w:val="00A9252B"/>
    <w:rsid w:val="00A92C41"/>
    <w:rsid w:val="00A93DC1"/>
    <w:rsid w:val="00A960FF"/>
    <w:rsid w:val="00A962DD"/>
    <w:rsid w:val="00A96B1B"/>
    <w:rsid w:val="00A96F8B"/>
    <w:rsid w:val="00A97ED3"/>
    <w:rsid w:val="00A97F50"/>
    <w:rsid w:val="00AA0C83"/>
    <w:rsid w:val="00AA18C8"/>
    <w:rsid w:val="00AA1B5F"/>
    <w:rsid w:val="00AA379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60D"/>
    <w:rsid w:val="00AB06B9"/>
    <w:rsid w:val="00AB205B"/>
    <w:rsid w:val="00AB244C"/>
    <w:rsid w:val="00AB275A"/>
    <w:rsid w:val="00AB2A50"/>
    <w:rsid w:val="00AB38E7"/>
    <w:rsid w:val="00AB4404"/>
    <w:rsid w:val="00AB47DA"/>
    <w:rsid w:val="00AB48BA"/>
    <w:rsid w:val="00AB4E26"/>
    <w:rsid w:val="00AB5658"/>
    <w:rsid w:val="00AB74C4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23B"/>
    <w:rsid w:val="00AC3250"/>
    <w:rsid w:val="00AC385B"/>
    <w:rsid w:val="00AC3BB6"/>
    <w:rsid w:val="00AC4140"/>
    <w:rsid w:val="00AC4A07"/>
    <w:rsid w:val="00AC4E9E"/>
    <w:rsid w:val="00AC5E30"/>
    <w:rsid w:val="00AC66B3"/>
    <w:rsid w:val="00AC776B"/>
    <w:rsid w:val="00AC782E"/>
    <w:rsid w:val="00AC78F2"/>
    <w:rsid w:val="00AD0714"/>
    <w:rsid w:val="00AD08C1"/>
    <w:rsid w:val="00AD1909"/>
    <w:rsid w:val="00AD1CFA"/>
    <w:rsid w:val="00AD1DC8"/>
    <w:rsid w:val="00AD23F6"/>
    <w:rsid w:val="00AD28A6"/>
    <w:rsid w:val="00AD293D"/>
    <w:rsid w:val="00AD2C58"/>
    <w:rsid w:val="00AD2C75"/>
    <w:rsid w:val="00AD399A"/>
    <w:rsid w:val="00AD521A"/>
    <w:rsid w:val="00AD57D6"/>
    <w:rsid w:val="00AD5B89"/>
    <w:rsid w:val="00AD60BD"/>
    <w:rsid w:val="00AD61B9"/>
    <w:rsid w:val="00AD63A3"/>
    <w:rsid w:val="00AD7583"/>
    <w:rsid w:val="00AE18F0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2159"/>
    <w:rsid w:val="00AF2433"/>
    <w:rsid w:val="00AF29E2"/>
    <w:rsid w:val="00AF2AF9"/>
    <w:rsid w:val="00AF30E9"/>
    <w:rsid w:val="00AF3814"/>
    <w:rsid w:val="00AF3B5D"/>
    <w:rsid w:val="00AF3CF5"/>
    <w:rsid w:val="00AF4632"/>
    <w:rsid w:val="00AF4DCB"/>
    <w:rsid w:val="00AF5865"/>
    <w:rsid w:val="00AF6071"/>
    <w:rsid w:val="00AF6CF3"/>
    <w:rsid w:val="00AF789A"/>
    <w:rsid w:val="00B007E6"/>
    <w:rsid w:val="00B00DB9"/>
    <w:rsid w:val="00B00DD4"/>
    <w:rsid w:val="00B02333"/>
    <w:rsid w:val="00B023E9"/>
    <w:rsid w:val="00B02CE7"/>
    <w:rsid w:val="00B037F7"/>
    <w:rsid w:val="00B0463D"/>
    <w:rsid w:val="00B04C84"/>
    <w:rsid w:val="00B04F36"/>
    <w:rsid w:val="00B05B3A"/>
    <w:rsid w:val="00B06411"/>
    <w:rsid w:val="00B068A7"/>
    <w:rsid w:val="00B06EC4"/>
    <w:rsid w:val="00B073F9"/>
    <w:rsid w:val="00B0790A"/>
    <w:rsid w:val="00B07CF2"/>
    <w:rsid w:val="00B10213"/>
    <w:rsid w:val="00B10B67"/>
    <w:rsid w:val="00B1102B"/>
    <w:rsid w:val="00B11045"/>
    <w:rsid w:val="00B11ED2"/>
    <w:rsid w:val="00B1202F"/>
    <w:rsid w:val="00B12B0A"/>
    <w:rsid w:val="00B142CD"/>
    <w:rsid w:val="00B142E0"/>
    <w:rsid w:val="00B147F9"/>
    <w:rsid w:val="00B14AA3"/>
    <w:rsid w:val="00B14B7B"/>
    <w:rsid w:val="00B16673"/>
    <w:rsid w:val="00B17CF7"/>
    <w:rsid w:val="00B17D69"/>
    <w:rsid w:val="00B20711"/>
    <w:rsid w:val="00B2095E"/>
    <w:rsid w:val="00B21AC1"/>
    <w:rsid w:val="00B2204C"/>
    <w:rsid w:val="00B22A3E"/>
    <w:rsid w:val="00B233BF"/>
    <w:rsid w:val="00B233E9"/>
    <w:rsid w:val="00B23B5F"/>
    <w:rsid w:val="00B23D45"/>
    <w:rsid w:val="00B23F9C"/>
    <w:rsid w:val="00B245BB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220"/>
    <w:rsid w:val="00B31B06"/>
    <w:rsid w:val="00B32163"/>
    <w:rsid w:val="00B339B2"/>
    <w:rsid w:val="00B341BB"/>
    <w:rsid w:val="00B3434B"/>
    <w:rsid w:val="00B3485B"/>
    <w:rsid w:val="00B34868"/>
    <w:rsid w:val="00B35268"/>
    <w:rsid w:val="00B36D74"/>
    <w:rsid w:val="00B37B70"/>
    <w:rsid w:val="00B37CE1"/>
    <w:rsid w:val="00B40107"/>
    <w:rsid w:val="00B405A4"/>
    <w:rsid w:val="00B40DBD"/>
    <w:rsid w:val="00B4124A"/>
    <w:rsid w:val="00B41885"/>
    <w:rsid w:val="00B41CE6"/>
    <w:rsid w:val="00B4330D"/>
    <w:rsid w:val="00B43732"/>
    <w:rsid w:val="00B43EA7"/>
    <w:rsid w:val="00B43F3F"/>
    <w:rsid w:val="00B446C6"/>
    <w:rsid w:val="00B4517D"/>
    <w:rsid w:val="00B4539A"/>
    <w:rsid w:val="00B45422"/>
    <w:rsid w:val="00B46464"/>
    <w:rsid w:val="00B46708"/>
    <w:rsid w:val="00B467D0"/>
    <w:rsid w:val="00B469B8"/>
    <w:rsid w:val="00B47156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73E"/>
    <w:rsid w:val="00B6279F"/>
    <w:rsid w:val="00B63A91"/>
    <w:rsid w:val="00B63B99"/>
    <w:rsid w:val="00B64C3F"/>
    <w:rsid w:val="00B653F0"/>
    <w:rsid w:val="00B654FE"/>
    <w:rsid w:val="00B65C50"/>
    <w:rsid w:val="00B6606D"/>
    <w:rsid w:val="00B66184"/>
    <w:rsid w:val="00B7065C"/>
    <w:rsid w:val="00B70A3C"/>
    <w:rsid w:val="00B71B49"/>
    <w:rsid w:val="00B71DDF"/>
    <w:rsid w:val="00B72711"/>
    <w:rsid w:val="00B72A07"/>
    <w:rsid w:val="00B745D8"/>
    <w:rsid w:val="00B761CC"/>
    <w:rsid w:val="00B764C5"/>
    <w:rsid w:val="00B76FD4"/>
    <w:rsid w:val="00B77ABD"/>
    <w:rsid w:val="00B80BC7"/>
    <w:rsid w:val="00B80BDF"/>
    <w:rsid w:val="00B8147C"/>
    <w:rsid w:val="00B81A2D"/>
    <w:rsid w:val="00B81B67"/>
    <w:rsid w:val="00B82BD6"/>
    <w:rsid w:val="00B836B3"/>
    <w:rsid w:val="00B83EBC"/>
    <w:rsid w:val="00B847AA"/>
    <w:rsid w:val="00B84859"/>
    <w:rsid w:val="00B84C58"/>
    <w:rsid w:val="00B852A9"/>
    <w:rsid w:val="00B8603F"/>
    <w:rsid w:val="00B8633A"/>
    <w:rsid w:val="00B86647"/>
    <w:rsid w:val="00B868BC"/>
    <w:rsid w:val="00B868EB"/>
    <w:rsid w:val="00B879B6"/>
    <w:rsid w:val="00B901DA"/>
    <w:rsid w:val="00B905B3"/>
    <w:rsid w:val="00B90D92"/>
    <w:rsid w:val="00B90D9A"/>
    <w:rsid w:val="00B914C6"/>
    <w:rsid w:val="00B91E9C"/>
    <w:rsid w:val="00B94B16"/>
    <w:rsid w:val="00B94F01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AB"/>
    <w:rsid w:val="00BA0868"/>
    <w:rsid w:val="00BA0890"/>
    <w:rsid w:val="00BA0F1E"/>
    <w:rsid w:val="00BA1446"/>
    <w:rsid w:val="00BA1502"/>
    <w:rsid w:val="00BA1918"/>
    <w:rsid w:val="00BA24E5"/>
    <w:rsid w:val="00BA2645"/>
    <w:rsid w:val="00BA2835"/>
    <w:rsid w:val="00BA2D54"/>
    <w:rsid w:val="00BA401A"/>
    <w:rsid w:val="00BA452B"/>
    <w:rsid w:val="00BA468D"/>
    <w:rsid w:val="00BA4FBF"/>
    <w:rsid w:val="00BA5815"/>
    <w:rsid w:val="00BA5961"/>
    <w:rsid w:val="00BA5A8F"/>
    <w:rsid w:val="00BA679B"/>
    <w:rsid w:val="00BA701E"/>
    <w:rsid w:val="00BA7141"/>
    <w:rsid w:val="00BA71AA"/>
    <w:rsid w:val="00BA7662"/>
    <w:rsid w:val="00BA77F9"/>
    <w:rsid w:val="00BB2416"/>
    <w:rsid w:val="00BB280B"/>
    <w:rsid w:val="00BB56F7"/>
    <w:rsid w:val="00BB5C25"/>
    <w:rsid w:val="00BB65E0"/>
    <w:rsid w:val="00BB6B04"/>
    <w:rsid w:val="00BC0E19"/>
    <w:rsid w:val="00BC13FE"/>
    <w:rsid w:val="00BC1C3A"/>
    <w:rsid w:val="00BC1EE3"/>
    <w:rsid w:val="00BC2664"/>
    <w:rsid w:val="00BC2766"/>
    <w:rsid w:val="00BC2F47"/>
    <w:rsid w:val="00BC425E"/>
    <w:rsid w:val="00BC4959"/>
    <w:rsid w:val="00BC4B19"/>
    <w:rsid w:val="00BC4D34"/>
    <w:rsid w:val="00BC577C"/>
    <w:rsid w:val="00BC67BC"/>
    <w:rsid w:val="00BC6B32"/>
    <w:rsid w:val="00BC6D94"/>
    <w:rsid w:val="00BC727F"/>
    <w:rsid w:val="00BC7DE0"/>
    <w:rsid w:val="00BC7F4A"/>
    <w:rsid w:val="00BD0952"/>
    <w:rsid w:val="00BD14D5"/>
    <w:rsid w:val="00BD18BE"/>
    <w:rsid w:val="00BD1C29"/>
    <w:rsid w:val="00BD1E43"/>
    <w:rsid w:val="00BD1EE5"/>
    <w:rsid w:val="00BD2A7B"/>
    <w:rsid w:val="00BD2C6D"/>
    <w:rsid w:val="00BD316A"/>
    <w:rsid w:val="00BD37DD"/>
    <w:rsid w:val="00BD3C6E"/>
    <w:rsid w:val="00BD3D86"/>
    <w:rsid w:val="00BD4051"/>
    <w:rsid w:val="00BD47E8"/>
    <w:rsid w:val="00BD4FE5"/>
    <w:rsid w:val="00BD5F1D"/>
    <w:rsid w:val="00BD64B1"/>
    <w:rsid w:val="00BD6CA7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727"/>
    <w:rsid w:val="00BE4238"/>
    <w:rsid w:val="00BE426E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C8C"/>
    <w:rsid w:val="00BF2E09"/>
    <w:rsid w:val="00BF2E40"/>
    <w:rsid w:val="00BF36B3"/>
    <w:rsid w:val="00BF3865"/>
    <w:rsid w:val="00BF3910"/>
    <w:rsid w:val="00BF437F"/>
    <w:rsid w:val="00BF4408"/>
    <w:rsid w:val="00BF49E5"/>
    <w:rsid w:val="00BF5630"/>
    <w:rsid w:val="00BF5A4B"/>
    <w:rsid w:val="00BF5F13"/>
    <w:rsid w:val="00BF67C6"/>
    <w:rsid w:val="00BF68BF"/>
    <w:rsid w:val="00BF6A81"/>
    <w:rsid w:val="00BF6E5C"/>
    <w:rsid w:val="00BF794F"/>
    <w:rsid w:val="00BF7B9E"/>
    <w:rsid w:val="00C004EE"/>
    <w:rsid w:val="00C016B4"/>
    <w:rsid w:val="00C01B1B"/>
    <w:rsid w:val="00C02342"/>
    <w:rsid w:val="00C02348"/>
    <w:rsid w:val="00C024F6"/>
    <w:rsid w:val="00C02CF1"/>
    <w:rsid w:val="00C03977"/>
    <w:rsid w:val="00C03C25"/>
    <w:rsid w:val="00C04E76"/>
    <w:rsid w:val="00C054A8"/>
    <w:rsid w:val="00C0751D"/>
    <w:rsid w:val="00C07615"/>
    <w:rsid w:val="00C07B07"/>
    <w:rsid w:val="00C11234"/>
    <w:rsid w:val="00C11467"/>
    <w:rsid w:val="00C114C6"/>
    <w:rsid w:val="00C11B0B"/>
    <w:rsid w:val="00C12761"/>
    <w:rsid w:val="00C127CD"/>
    <w:rsid w:val="00C12A89"/>
    <w:rsid w:val="00C13063"/>
    <w:rsid w:val="00C1380A"/>
    <w:rsid w:val="00C13CBA"/>
    <w:rsid w:val="00C13EEB"/>
    <w:rsid w:val="00C14306"/>
    <w:rsid w:val="00C14B13"/>
    <w:rsid w:val="00C14C6C"/>
    <w:rsid w:val="00C1534B"/>
    <w:rsid w:val="00C153A1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BC7"/>
    <w:rsid w:val="00C22E23"/>
    <w:rsid w:val="00C23341"/>
    <w:rsid w:val="00C23675"/>
    <w:rsid w:val="00C24DF8"/>
    <w:rsid w:val="00C25045"/>
    <w:rsid w:val="00C25F5D"/>
    <w:rsid w:val="00C26A13"/>
    <w:rsid w:val="00C27038"/>
    <w:rsid w:val="00C2754D"/>
    <w:rsid w:val="00C276B2"/>
    <w:rsid w:val="00C2789D"/>
    <w:rsid w:val="00C2795C"/>
    <w:rsid w:val="00C30F99"/>
    <w:rsid w:val="00C31348"/>
    <w:rsid w:val="00C3158C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7BB"/>
    <w:rsid w:val="00C37093"/>
    <w:rsid w:val="00C377B4"/>
    <w:rsid w:val="00C37D8D"/>
    <w:rsid w:val="00C4000A"/>
    <w:rsid w:val="00C4000C"/>
    <w:rsid w:val="00C4032A"/>
    <w:rsid w:val="00C405E5"/>
    <w:rsid w:val="00C40CA8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41F3"/>
    <w:rsid w:val="00C44926"/>
    <w:rsid w:val="00C44FB9"/>
    <w:rsid w:val="00C451DD"/>
    <w:rsid w:val="00C452E3"/>
    <w:rsid w:val="00C459FE"/>
    <w:rsid w:val="00C45B13"/>
    <w:rsid w:val="00C46B8F"/>
    <w:rsid w:val="00C46E02"/>
    <w:rsid w:val="00C46E38"/>
    <w:rsid w:val="00C46FCF"/>
    <w:rsid w:val="00C47027"/>
    <w:rsid w:val="00C47D31"/>
    <w:rsid w:val="00C50C58"/>
    <w:rsid w:val="00C50CAE"/>
    <w:rsid w:val="00C50EC0"/>
    <w:rsid w:val="00C51C08"/>
    <w:rsid w:val="00C51C9A"/>
    <w:rsid w:val="00C51D0F"/>
    <w:rsid w:val="00C51DB6"/>
    <w:rsid w:val="00C51FDE"/>
    <w:rsid w:val="00C5276D"/>
    <w:rsid w:val="00C53464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763"/>
    <w:rsid w:val="00C608B3"/>
    <w:rsid w:val="00C61002"/>
    <w:rsid w:val="00C614C5"/>
    <w:rsid w:val="00C617AA"/>
    <w:rsid w:val="00C61C77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B80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4066"/>
    <w:rsid w:val="00C84271"/>
    <w:rsid w:val="00C848FF"/>
    <w:rsid w:val="00C849F3"/>
    <w:rsid w:val="00C85647"/>
    <w:rsid w:val="00C85B3E"/>
    <w:rsid w:val="00C85C60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3349"/>
    <w:rsid w:val="00C937D9"/>
    <w:rsid w:val="00C9381F"/>
    <w:rsid w:val="00C94A01"/>
    <w:rsid w:val="00C94FBC"/>
    <w:rsid w:val="00C9535E"/>
    <w:rsid w:val="00C953D6"/>
    <w:rsid w:val="00C96481"/>
    <w:rsid w:val="00C966A7"/>
    <w:rsid w:val="00C96848"/>
    <w:rsid w:val="00C97B8C"/>
    <w:rsid w:val="00CA0307"/>
    <w:rsid w:val="00CA0ED5"/>
    <w:rsid w:val="00CA1292"/>
    <w:rsid w:val="00CA1467"/>
    <w:rsid w:val="00CA2410"/>
    <w:rsid w:val="00CA278F"/>
    <w:rsid w:val="00CA2B69"/>
    <w:rsid w:val="00CA2C99"/>
    <w:rsid w:val="00CA2CB0"/>
    <w:rsid w:val="00CA2E30"/>
    <w:rsid w:val="00CA2FA4"/>
    <w:rsid w:val="00CA35FC"/>
    <w:rsid w:val="00CA3B28"/>
    <w:rsid w:val="00CA3F96"/>
    <w:rsid w:val="00CA53CA"/>
    <w:rsid w:val="00CA56EB"/>
    <w:rsid w:val="00CA580E"/>
    <w:rsid w:val="00CA5C0F"/>
    <w:rsid w:val="00CA6552"/>
    <w:rsid w:val="00CA681F"/>
    <w:rsid w:val="00CA6E35"/>
    <w:rsid w:val="00CA6EE2"/>
    <w:rsid w:val="00CA737F"/>
    <w:rsid w:val="00CB196B"/>
    <w:rsid w:val="00CB1DD7"/>
    <w:rsid w:val="00CB1DFC"/>
    <w:rsid w:val="00CB2A31"/>
    <w:rsid w:val="00CB2D89"/>
    <w:rsid w:val="00CB4FC2"/>
    <w:rsid w:val="00CB618C"/>
    <w:rsid w:val="00CB6AD1"/>
    <w:rsid w:val="00CB6BCF"/>
    <w:rsid w:val="00CB6E26"/>
    <w:rsid w:val="00CB6F2D"/>
    <w:rsid w:val="00CB72BC"/>
    <w:rsid w:val="00CB7838"/>
    <w:rsid w:val="00CC00D8"/>
    <w:rsid w:val="00CC02B7"/>
    <w:rsid w:val="00CC050C"/>
    <w:rsid w:val="00CC0B65"/>
    <w:rsid w:val="00CC0E56"/>
    <w:rsid w:val="00CC1220"/>
    <w:rsid w:val="00CC2359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4417"/>
    <w:rsid w:val="00CD4DBD"/>
    <w:rsid w:val="00CD4F17"/>
    <w:rsid w:val="00CD52B5"/>
    <w:rsid w:val="00CD6020"/>
    <w:rsid w:val="00CD6246"/>
    <w:rsid w:val="00CD6DCE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629B"/>
    <w:rsid w:val="00CE6CA5"/>
    <w:rsid w:val="00CE6E98"/>
    <w:rsid w:val="00CE7893"/>
    <w:rsid w:val="00CE7D93"/>
    <w:rsid w:val="00CF035D"/>
    <w:rsid w:val="00CF094A"/>
    <w:rsid w:val="00CF1318"/>
    <w:rsid w:val="00CF1569"/>
    <w:rsid w:val="00CF1617"/>
    <w:rsid w:val="00CF1ED7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BE5"/>
    <w:rsid w:val="00CF5EB8"/>
    <w:rsid w:val="00CF5F34"/>
    <w:rsid w:val="00CF6745"/>
    <w:rsid w:val="00CF6B09"/>
    <w:rsid w:val="00CF738F"/>
    <w:rsid w:val="00D000BD"/>
    <w:rsid w:val="00D00FA0"/>
    <w:rsid w:val="00D0137B"/>
    <w:rsid w:val="00D01803"/>
    <w:rsid w:val="00D02A53"/>
    <w:rsid w:val="00D044F4"/>
    <w:rsid w:val="00D04B63"/>
    <w:rsid w:val="00D04C38"/>
    <w:rsid w:val="00D055DE"/>
    <w:rsid w:val="00D05805"/>
    <w:rsid w:val="00D05F30"/>
    <w:rsid w:val="00D06B1A"/>
    <w:rsid w:val="00D0749B"/>
    <w:rsid w:val="00D078E4"/>
    <w:rsid w:val="00D100B3"/>
    <w:rsid w:val="00D1029D"/>
    <w:rsid w:val="00D1130D"/>
    <w:rsid w:val="00D1168B"/>
    <w:rsid w:val="00D11887"/>
    <w:rsid w:val="00D11A04"/>
    <w:rsid w:val="00D1234C"/>
    <w:rsid w:val="00D12A65"/>
    <w:rsid w:val="00D12DF1"/>
    <w:rsid w:val="00D13082"/>
    <w:rsid w:val="00D13267"/>
    <w:rsid w:val="00D14D18"/>
    <w:rsid w:val="00D15E42"/>
    <w:rsid w:val="00D16B79"/>
    <w:rsid w:val="00D17000"/>
    <w:rsid w:val="00D173DA"/>
    <w:rsid w:val="00D17EF1"/>
    <w:rsid w:val="00D207FC"/>
    <w:rsid w:val="00D2106B"/>
    <w:rsid w:val="00D215B4"/>
    <w:rsid w:val="00D2191B"/>
    <w:rsid w:val="00D223D8"/>
    <w:rsid w:val="00D22DBA"/>
    <w:rsid w:val="00D23628"/>
    <w:rsid w:val="00D2442D"/>
    <w:rsid w:val="00D24778"/>
    <w:rsid w:val="00D2489B"/>
    <w:rsid w:val="00D25957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2DD"/>
    <w:rsid w:val="00D31906"/>
    <w:rsid w:val="00D31AAF"/>
    <w:rsid w:val="00D31D10"/>
    <w:rsid w:val="00D320CB"/>
    <w:rsid w:val="00D32205"/>
    <w:rsid w:val="00D327DE"/>
    <w:rsid w:val="00D329C3"/>
    <w:rsid w:val="00D32A04"/>
    <w:rsid w:val="00D32D08"/>
    <w:rsid w:val="00D32EFA"/>
    <w:rsid w:val="00D3380A"/>
    <w:rsid w:val="00D33D84"/>
    <w:rsid w:val="00D340B2"/>
    <w:rsid w:val="00D341C5"/>
    <w:rsid w:val="00D34680"/>
    <w:rsid w:val="00D34BFC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EA9"/>
    <w:rsid w:val="00D4210A"/>
    <w:rsid w:val="00D42188"/>
    <w:rsid w:val="00D42CFF"/>
    <w:rsid w:val="00D43D9A"/>
    <w:rsid w:val="00D43F62"/>
    <w:rsid w:val="00D45065"/>
    <w:rsid w:val="00D45945"/>
    <w:rsid w:val="00D45DC4"/>
    <w:rsid w:val="00D46339"/>
    <w:rsid w:val="00D4653D"/>
    <w:rsid w:val="00D469CE"/>
    <w:rsid w:val="00D46FF2"/>
    <w:rsid w:val="00D47E3D"/>
    <w:rsid w:val="00D51696"/>
    <w:rsid w:val="00D51C1B"/>
    <w:rsid w:val="00D51E9E"/>
    <w:rsid w:val="00D52820"/>
    <w:rsid w:val="00D52B45"/>
    <w:rsid w:val="00D5327F"/>
    <w:rsid w:val="00D5357D"/>
    <w:rsid w:val="00D53769"/>
    <w:rsid w:val="00D53825"/>
    <w:rsid w:val="00D53E97"/>
    <w:rsid w:val="00D548FF"/>
    <w:rsid w:val="00D5499C"/>
    <w:rsid w:val="00D55211"/>
    <w:rsid w:val="00D558AD"/>
    <w:rsid w:val="00D55915"/>
    <w:rsid w:val="00D55BA2"/>
    <w:rsid w:val="00D55F9C"/>
    <w:rsid w:val="00D56051"/>
    <w:rsid w:val="00D5742C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FAF"/>
    <w:rsid w:val="00D6600F"/>
    <w:rsid w:val="00D667D5"/>
    <w:rsid w:val="00D668FD"/>
    <w:rsid w:val="00D678BB"/>
    <w:rsid w:val="00D7027D"/>
    <w:rsid w:val="00D70A11"/>
    <w:rsid w:val="00D70A93"/>
    <w:rsid w:val="00D7135A"/>
    <w:rsid w:val="00D71BB8"/>
    <w:rsid w:val="00D71DCC"/>
    <w:rsid w:val="00D71DD0"/>
    <w:rsid w:val="00D71E40"/>
    <w:rsid w:val="00D759B7"/>
    <w:rsid w:val="00D76AAC"/>
    <w:rsid w:val="00D779FB"/>
    <w:rsid w:val="00D80C5E"/>
    <w:rsid w:val="00D80E4F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4175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B91"/>
    <w:rsid w:val="00D9156D"/>
    <w:rsid w:val="00D92715"/>
    <w:rsid w:val="00D9340C"/>
    <w:rsid w:val="00D93F09"/>
    <w:rsid w:val="00D95A50"/>
    <w:rsid w:val="00D964D7"/>
    <w:rsid w:val="00D96626"/>
    <w:rsid w:val="00D96811"/>
    <w:rsid w:val="00D968E3"/>
    <w:rsid w:val="00D96A0D"/>
    <w:rsid w:val="00D974FA"/>
    <w:rsid w:val="00D97AB7"/>
    <w:rsid w:val="00D97AE4"/>
    <w:rsid w:val="00D97FB3"/>
    <w:rsid w:val="00DA00F5"/>
    <w:rsid w:val="00DA018D"/>
    <w:rsid w:val="00DA01E1"/>
    <w:rsid w:val="00DA02DE"/>
    <w:rsid w:val="00DA0F0E"/>
    <w:rsid w:val="00DA0FB8"/>
    <w:rsid w:val="00DA12F8"/>
    <w:rsid w:val="00DA2312"/>
    <w:rsid w:val="00DA398C"/>
    <w:rsid w:val="00DA3E81"/>
    <w:rsid w:val="00DA3F1F"/>
    <w:rsid w:val="00DA51B3"/>
    <w:rsid w:val="00DA581D"/>
    <w:rsid w:val="00DA60C7"/>
    <w:rsid w:val="00DA664F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E3"/>
    <w:rsid w:val="00DB5CB3"/>
    <w:rsid w:val="00DB5EF2"/>
    <w:rsid w:val="00DB608C"/>
    <w:rsid w:val="00DB64BF"/>
    <w:rsid w:val="00DB7441"/>
    <w:rsid w:val="00DB7733"/>
    <w:rsid w:val="00DB7CB5"/>
    <w:rsid w:val="00DB7D4C"/>
    <w:rsid w:val="00DC23FC"/>
    <w:rsid w:val="00DC33B0"/>
    <w:rsid w:val="00DC3643"/>
    <w:rsid w:val="00DC3971"/>
    <w:rsid w:val="00DC3FA7"/>
    <w:rsid w:val="00DC48D4"/>
    <w:rsid w:val="00DC4C7D"/>
    <w:rsid w:val="00DC5028"/>
    <w:rsid w:val="00DC557C"/>
    <w:rsid w:val="00DC5E54"/>
    <w:rsid w:val="00DC6E50"/>
    <w:rsid w:val="00DC708C"/>
    <w:rsid w:val="00DC73E4"/>
    <w:rsid w:val="00DC74B1"/>
    <w:rsid w:val="00DC787F"/>
    <w:rsid w:val="00DC78FB"/>
    <w:rsid w:val="00DD007C"/>
    <w:rsid w:val="00DD0AAC"/>
    <w:rsid w:val="00DD10E8"/>
    <w:rsid w:val="00DD19FB"/>
    <w:rsid w:val="00DD2430"/>
    <w:rsid w:val="00DD283F"/>
    <w:rsid w:val="00DD2F3D"/>
    <w:rsid w:val="00DD30B0"/>
    <w:rsid w:val="00DD3232"/>
    <w:rsid w:val="00DD333E"/>
    <w:rsid w:val="00DD33B3"/>
    <w:rsid w:val="00DD36A1"/>
    <w:rsid w:val="00DD4BDD"/>
    <w:rsid w:val="00DD5515"/>
    <w:rsid w:val="00DD6763"/>
    <w:rsid w:val="00DE0405"/>
    <w:rsid w:val="00DE0503"/>
    <w:rsid w:val="00DE12E6"/>
    <w:rsid w:val="00DE18C9"/>
    <w:rsid w:val="00DE1F9D"/>
    <w:rsid w:val="00DE251D"/>
    <w:rsid w:val="00DE2904"/>
    <w:rsid w:val="00DE295F"/>
    <w:rsid w:val="00DE3A7A"/>
    <w:rsid w:val="00DE3E3A"/>
    <w:rsid w:val="00DE4312"/>
    <w:rsid w:val="00DE50B1"/>
    <w:rsid w:val="00DE5465"/>
    <w:rsid w:val="00DE6C3D"/>
    <w:rsid w:val="00DF0AB0"/>
    <w:rsid w:val="00DF0D79"/>
    <w:rsid w:val="00DF118B"/>
    <w:rsid w:val="00DF13D9"/>
    <w:rsid w:val="00DF144D"/>
    <w:rsid w:val="00DF3191"/>
    <w:rsid w:val="00DF46CB"/>
    <w:rsid w:val="00DF4F1A"/>
    <w:rsid w:val="00DF4FD8"/>
    <w:rsid w:val="00DF518C"/>
    <w:rsid w:val="00DF5F00"/>
    <w:rsid w:val="00DF5FC5"/>
    <w:rsid w:val="00DF6B4A"/>
    <w:rsid w:val="00DF6D75"/>
    <w:rsid w:val="00DF6F3B"/>
    <w:rsid w:val="00DF7188"/>
    <w:rsid w:val="00DF72CF"/>
    <w:rsid w:val="00DF7340"/>
    <w:rsid w:val="00DF744E"/>
    <w:rsid w:val="00DF7660"/>
    <w:rsid w:val="00DF7B96"/>
    <w:rsid w:val="00E00553"/>
    <w:rsid w:val="00E00BEB"/>
    <w:rsid w:val="00E01086"/>
    <w:rsid w:val="00E013BE"/>
    <w:rsid w:val="00E0155E"/>
    <w:rsid w:val="00E01D00"/>
    <w:rsid w:val="00E01E49"/>
    <w:rsid w:val="00E029FB"/>
    <w:rsid w:val="00E03786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60E"/>
    <w:rsid w:val="00E1543A"/>
    <w:rsid w:val="00E15546"/>
    <w:rsid w:val="00E15AA6"/>
    <w:rsid w:val="00E1615A"/>
    <w:rsid w:val="00E1636E"/>
    <w:rsid w:val="00E16461"/>
    <w:rsid w:val="00E1670B"/>
    <w:rsid w:val="00E16FCA"/>
    <w:rsid w:val="00E17A39"/>
    <w:rsid w:val="00E17B07"/>
    <w:rsid w:val="00E2066D"/>
    <w:rsid w:val="00E206DF"/>
    <w:rsid w:val="00E20E2F"/>
    <w:rsid w:val="00E212D0"/>
    <w:rsid w:val="00E2162F"/>
    <w:rsid w:val="00E217FF"/>
    <w:rsid w:val="00E220ED"/>
    <w:rsid w:val="00E2230A"/>
    <w:rsid w:val="00E2243C"/>
    <w:rsid w:val="00E22D70"/>
    <w:rsid w:val="00E22EE1"/>
    <w:rsid w:val="00E23278"/>
    <w:rsid w:val="00E23603"/>
    <w:rsid w:val="00E23934"/>
    <w:rsid w:val="00E23AD8"/>
    <w:rsid w:val="00E23B88"/>
    <w:rsid w:val="00E23C52"/>
    <w:rsid w:val="00E24744"/>
    <w:rsid w:val="00E24888"/>
    <w:rsid w:val="00E260E9"/>
    <w:rsid w:val="00E272EA"/>
    <w:rsid w:val="00E27A36"/>
    <w:rsid w:val="00E27C37"/>
    <w:rsid w:val="00E27FBA"/>
    <w:rsid w:val="00E30903"/>
    <w:rsid w:val="00E30A9E"/>
    <w:rsid w:val="00E31D94"/>
    <w:rsid w:val="00E323DD"/>
    <w:rsid w:val="00E3263A"/>
    <w:rsid w:val="00E32FEF"/>
    <w:rsid w:val="00E3336D"/>
    <w:rsid w:val="00E3392D"/>
    <w:rsid w:val="00E339E3"/>
    <w:rsid w:val="00E33D98"/>
    <w:rsid w:val="00E34D9E"/>
    <w:rsid w:val="00E35AA6"/>
    <w:rsid w:val="00E3697E"/>
    <w:rsid w:val="00E36A42"/>
    <w:rsid w:val="00E3710C"/>
    <w:rsid w:val="00E3754E"/>
    <w:rsid w:val="00E376A1"/>
    <w:rsid w:val="00E37D6E"/>
    <w:rsid w:val="00E4048C"/>
    <w:rsid w:val="00E41DCA"/>
    <w:rsid w:val="00E4203A"/>
    <w:rsid w:val="00E42EB9"/>
    <w:rsid w:val="00E43334"/>
    <w:rsid w:val="00E43D0C"/>
    <w:rsid w:val="00E446D5"/>
    <w:rsid w:val="00E448AF"/>
    <w:rsid w:val="00E448E3"/>
    <w:rsid w:val="00E4498D"/>
    <w:rsid w:val="00E44AB2"/>
    <w:rsid w:val="00E456DD"/>
    <w:rsid w:val="00E45A3E"/>
    <w:rsid w:val="00E45EFC"/>
    <w:rsid w:val="00E461A3"/>
    <w:rsid w:val="00E471B1"/>
    <w:rsid w:val="00E4753F"/>
    <w:rsid w:val="00E47584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356"/>
    <w:rsid w:val="00E559C0"/>
    <w:rsid w:val="00E55AE0"/>
    <w:rsid w:val="00E55BBF"/>
    <w:rsid w:val="00E5610D"/>
    <w:rsid w:val="00E56929"/>
    <w:rsid w:val="00E57693"/>
    <w:rsid w:val="00E57D52"/>
    <w:rsid w:val="00E57EBD"/>
    <w:rsid w:val="00E60010"/>
    <w:rsid w:val="00E60181"/>
    <w:rsid w:val="00E60B7F"/>
    <w:rsid w:val="00E61527"/>
    <w:rsid w:val="00E6165C"/>
    <w:rsid w:val="00E619CC"/>
    <w:rsid w:val="00E61C3F"/>
    <w:rsid w:val="00E61F36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653"/>
    <w:rsid w:val="00E67110"/>
    <w:rsid w:val="00E6719E"/>
    <w:rsid w:val="00E67E94"/>
    <w:rsid w:val="00E70814"/>
    <w:rsid w:val="00E717DD"/>
    <w:rsid w:val="00E71EE9"/>
    <w:rsid w:val="00E72562"/>
    <w:rsid w:val="00E73B56"/>
    <w:rsid w:val="00E74500"/>
    <w:rsid w:val="00E7456A"/>
    <w:rsid w:val="00E74612"/>
    <w:rsid w:val="00E76751"/>
    <w:rsid w:val="00E7690A"/>
    <w:rsid w:val="00E775A9"/>
    <w:rsid w:val="00E77888"/>
    <w:rsid w:val="00E80218"/>
    <w:rsid w:val="00E80247"/>
    <w:rsid w:val="00E80429"/>
    <w:rsid w:val="00E804F7"/>
    <w:rsid w:val="00E818D7"/>
    <w:rsid w:val="00E81C9B"/>
    <w:rsid w:val="00E82B73"/>
    <w:rsid w:val="00E82C88"/>
    <w:rsid w:val="00E831C9"/>
    <w:rsid w:val="00E83462"/>
    <w:rsid w:val="00E83C72"/>
    <w:rsid w:val="00E83EAA"/>
    <w:rsid w:val="00E85F4B"/>
    <w:rsid w:val="00E86053"/>
    <w:rsid w:val="00E865B2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4E1"/>
    <w:rsid w:val="00E94D9C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8A2"/>
    <w:rsid w:val="00EA2DE3"/>
    <w:rsid w:val="00EA2E9F"/>
    <w:rsid w:val="00EA302A"/>
    <w:rsid w:val="00EA3152"/>
    <w:rsid w:val="00EA39E8"/>
    <w:rsid w:val="00EA4018"/>
    <w:rsid w:val="00EA4C07"/>
    <w:rsid w:val="00EA67DE"/>
    <w:rsid w:val="00EA6AA4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A78"/>
    <w:rsid w:val="00EB60FF"/>
    <w:rsid w:val="00EB62E3"/>
    <w:rsid w:val="00EB66DD"/>
    <w:rsid w:val="00EB68C9"/>
    <w:rsid w:val="00EB7921"/>
    <w:rsid w:val="00EB7D0E"/>
    <w:rsid w:val="00EC0115"/>
    <w:rsid w:val="00EC0B5E"/>
    <w:rsid w:val="00EC0C71"/>
    <w:rsid w:val="00EC17C8"/>
    <w:rsid w:val="00EC197A"/>
    <w:rsid w:val="00EC199D"/>
    <w:rsid w:val="00EC2C03"/>
    <w:rsid w:val="00EC2D03"/>
    <w:rsid w:val="00EC35E1"/>
    <w:rsid w:val="00EC365A"/>
    <w:rsid w:val="00EC3986"/>
    <w:rsid w:val="00EC42B2"/>
    <w:rsid w:val="00EC4D1A"/>
    <w:rsid w:val="00EC5205"/>
    <w:rsid w:val="00EC55C3"/>
    <w:rsid w:val="00EC58A2"/>
    <w:rsid w:val="00EC625F"/>
    <w:rsid w:val="00EC6966"/>
    <w:rsid w:val="00EC6E1D"/>
    <w:rsid w:val="00EC76A0"/>
    <w:rsid w:val="00EC789E"/>
    <w:rsid w:val="00ED0922"/>
    <w:rsid w:val="00ED0A81"/>
    <w:rsid w:val="00ED12E4"/>
    <w:rsid w:val="00ED19E1"/>
    <w:rsid w:val="00ED378A"/>
    <w:rsid w:val="00ED3CD6"/>
    <w:rsid w:val="00ED477C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56C5"/>
    <w:rsid w:val="00EE65F2"/>
    <w:rsid w:val="00EF01EC"/>
    <w:rsid w:val="00EF1517"/>
    <w:rsid w:val="00EF228A"/>
    <w:rsid w:val="00EF263C"/>
    <w:rsid w:val="00EF38FC"/>
    <w:rsid w:val="00EF3CF3"/>
    <w:rsid w:val="00EF4237"/>
    <w:rsid w:val="00EF42A2"/>
    <w:rsid w:val="00EF4C55"/>
    <w:rsid w:val="00EF5424"/>
    <w:rsid w:val="00EF59C2"/>
    <w:rsid w:val="00EF5A68"/>
    <w:rsid w:val="00EF6120"/>
    <w:rsid w:val="00F00796"/>
    <w:rsid w:val="00F010F1"/>
    <w:rsid w:val="00F01999"/>
    <w:rsid w:val="00F01EB7"/>
    <w:rsid w:val="00F01F74"/>
    <w:rsid w:val="00F022EE"/>
    <w:rsid w:val="00F029BE"/>
    <w:rsid w:val="00F02F6C"/>
    <w:rsid w:val="00F04853"/>
    <w:rsid w:val="00F04AA1"/>
    <w:rsid w:val="00F059E3"/>
    <w:rsid w:val="00F05A45"/>
    <w:rsid w:val="00F0658F"/>
    <w:rsid w:val="00F06784"/>
    <w:rsid w:val="00F07851"/>
    <w:rsid w:val="00F07A09"/>
    <w:rsid w:val="00F108A8"/>
    <w:rsid w:val="00F108F3"/>
    <w:rsid w:val="00F10F6D"/>
    <w:rsid w:val="00F120F9"/>
    <w:rsid w:val="00F1283A"/>
    <w:rsid w:val="00F12C3C"/>
    <w:rsid w:val="00F13517"/>
    <w:rsid w:val="00F140FB"/>
    <w:rsid w:val="00F14363"/>
    <w:rsid w:val="00F15E1C"/>
    <w:rsid w:val="00F1698F"/>
    <w:rsid w:val="00F169AA"/>
    <w:rsid w:val="00F17C5C"/>
    <w:rsid w:val="00F17D00"/>
    <w:rsid w:val="00F2028C"/>
    <w:rsid w:val="00F20485"/>
    <w:rsid w:val="00F206BE"/>
    <w:rsid w:val="00F21581"/>
    <w:rsid w:val="00F21B38"/>
    <w:rsid w:val="00F2229D"/>
    <w:rsid w:val="00F2237A"/>
    <w:rsid w:val="00F2260A"/>
    <w:rsid w:val="00F2288A"/>
    <w:rsid w:val="00F22B23"/>
    <w:rsid w:val="00F23488"/>
    <w:rsid w:val="00F241CF"/>
    <w:rsid w:val="00F245CA"/>
    <w:rsid w:val="00F24E34"/>
    <w:rsid w:val="00F251EE"/>
    <w:rsid w:val="00F2561A"/>
    <w:rsid w:val="00F258E2"/>
    <w:rsid w:val="00F259B7"/>
    <w:rsid w:val="00F26191"/>
    <w:rsid w:val="00F262CF"/>
    <w:rsid w:val="00F26782"/>
    <w:rsid w:val="00F273EB"/>
    <w:rsid w:val="00F27C3C"/>
    <w:rsid w:val="00F301D1"/>
    <w:rsid w:val="00F30D94"/>
    <w:rsid w:val="00F31732"/>
    <w:rsid w:val="00F318B1"/>
    <w:rsid w:val="00F31FCE"/>
    <w:rsid w:val="00F321CD"/>
    <w:rsid w:val="00F32C6C"/>
    <w:rsid w:val="00F34361"/>
    <w:rsid w:val="00F3466D"/>
    <w:rsid w:val="00F34BE3"/>
    <w:rsid w:val="00F355EE"/>
    <w:rsid w:val="00F36696"/>
    <w:rsid w:val="00F3684D"/>
    <w:rsid w:val="00F37446"/>
    <w:rsid w:val="00F37479"/>
    <w:rsid w:val="00F37963"/>
    <w:rsid w:val="00F37E68"/>
    <w:rsid w:val="00F401DD"/>
    <w:rsid w:val="00F409DE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FA"/>
    <w:rsid w:val="00F43A0B"/>
    <w:rsid w:val="00F43A8D"/>
    <w:rsid w:val="00F441BE"/>
    <w:rsid w:val="00F443A1"/>
    <w:rsid w:val="00F44E31"/>
    <w:rsid w:val="00F458B4"/>
    <w:rsid w:val="00F45B7D"/>
    <w:rsid w:val="00F45DA9"/>
    <w:rsid w:val="00F4610F"/>
    <w:rsid w:val="00F464A1"/>
    <w:rsid w:val="00F466AC"/>
    <w:rsid w:val="00F46FEF"/>
    <w:rsid w:val="00F47494"/>
    <w:rsid w:val="00F474C5"/>
    <w:rsid w:val="00F4778D"/>
    <w:rsid w:val="00F477B7"/>
    <w:rsid w:val="00F47E50"/>
    <w:rsid w:val="00F5080E"/>
    <w:rsid w:val="00F5127D"/>
    <w:rsid w:val="00F516B5"/>
    <w:rsid w:val="00F519BB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623E"/>
    <w:rsid w:val="00F562F2"/>
    <w:rsid w:val="00F567F6"/>
    <w:rsid w:val="00F57E58"/>
    <w:rsid w:val="00F6012A"/>
    <w:rsid w:val="00F605C6"/>
    <w:rsid w:val="00F6082D"/>
    <w:rsid w:val="00F60FE1"/>
    <w:rsid w:val="00F616A9"/>
    <w:rsid w:val="00F616D4"/>
    <w:rsid w:val="00F617AE"/>
    <w:rsid w:val="00F61E92"/>
    <w:rsid w:val="00F625A1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20F2"/>
    <w:rsid w:val="00F72C00"/>
    <w:rsid w:val="00F73049"/>
    <w:rsid w:val="00F73A4B"/>
    <w:rsid w:val="00F74043"/>
    <w:rsid w:val="00F747C8"/>
    <w:rsid w:val="00F752B6"/>
    <w:rsid w:val="00F75E38"/>
    <w:rsid w:val="00F763A0"/>
    <w:rsid w:val="00F76529"/>
    <w:rsid w:val="00F76942"/>
    <w:rsid w:val="00F76E6C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4245"/>
    <w:rsid w:val="00F84360"/>
    <w:rsid w:val="00F85383"/>
    <w:rsid w:val="00F853EC"/>
    <w:rsid w:val="00F857DE"/>
    <w:rsid w:val="00F85A5C"/>
    <w:rsid w:val="00F865BD"/>
    <w:rsid w:val="00F8681F"/>
    <w:rsid w:val="00F874A7"/>
    <w:rsid w:val="00F87E27"/>
    <w:rsid w:val="00F9010B"/>
    <w:rsid w:val="00F90B17"/>
    <w:rsid w:val="00F90FBE"/>
    <w:rsid w:val="00F912B8"/>
    <w:rsid w:val="00F9191D"/>
    <w:rsid w:val="00F929A5"/>
    <w:rsid w:val="00F93430"/>
    <w:rsid w:val="00F93C5A"/>
    <w:rsid w:val="00F956FD"/>
    <w:rsid w:val="00F959F6"/>
    <w:rsid w:val="00F978B0"/>
    <w:rsid w:val="00F97A10"/>
    <w:rsid w:val="00F97A51"/>
    <w:rsid w:val="00F97AF9"/>
    <w:rsid w:val="00FA011D"/>
    <w:rsid w:val="00FA0631"/>
    <w:rsid w:val="00FA080E"/>
    <w:rsid w:val="00FA087E"/>
    <w:rsid w:val="00FA0C4C"/>
    <w:rsid w:val="00FA0CB7"/>
    <w:rsid w:val="00FA10D5"/>
    <w:rsid w:val="00FA22A9"/>
    <w:rsid w:val="00FA28A2"/>
    <w:rsid w:val="00FA2F14"/>
    <w:rsid w:val="00FA386D"/>
    <w:rsid w:val="00FA3BD1"/>
    <w:rsid w:val="00FA4075"/>
    <w:rsid w:val="00FA4827"/>
    <w:rsid w:val="00FA483E"/>
    <w:rsid w:val="00FA4989"/>
    <w:rsid w:val="00FA4F4C"/>
    <w:rsid w:val="00FA5165"/>
    <w:rsid w:val="00FA5A4E"/>
    <w:rsid w:val="00FA5CF2"/>
    <w:rsid w:val="00FA5E52"/>
    <w:rsid w:val="00FA60A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A6B"/>
    <w:rsid w:val="00FB50C3"/>
    <w:rsid w:val="00FB5239"/>
    <w:rsid w:val="00FB5247"/>
    <w:rsid w:val="00FB55CC"/>
    <w:rsid w:val="00FB5CF8"/>
    <w:rsid w:val="00FB6A51"/>
    <w:rsid w:val="00FB7283"/>
    <w:rsid w:val="00FB76FA"/>
    <w:rsid w:val="00FB7A88"/>
    <w:rsid w:val="00FC005F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7B2A"/>
    <w:rsid w:val="00FC7BC7"/>
    <w:rsid w:val="00FD0A38"/>
    <w:rsid w:val="00FD1072"/>
    <w:rsid w:val="00FD14DA"/>
    <w:rsid w:val="00FD2A6E"/>
    <w:rsid w:val="00FD2A9D"/>
    <w:rsid w:val="00FD2E0A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30E"/>
    <w:rsid w:val="00FE20D1"/>
    <w:rsid w:val="00FE238A"/>
    <w:rsid w:val="00FE2D41"/>
    <w:rsid w:val="00FE40DF"/>
    <w:rsid w:val="00FE4B0C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1000"/>
    <w:rsid w:val="00FF12DC"/>
    <w:rsid w:val="00FF19D2"/>
    <w:rsid w:val="00FF2962"/>
    <w:rsid w:val="00FF2ED3"/>
    <w:rsid w:val="00FF3040"/>
    <w:rsid w:val="00FF33CF"/>
    <w:rsid w:val="00FF3E3F"/>
    <w:rsid w:val="00FF64AC"/>
    <w:rsid w:val="00FF6B55"/>
    <w:rsid w:val="00FF7441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pen.163.com/movie/2008/1/M/C/M6SGF6VB4_M6SGHFBMC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834</cp:revision>
  <cp:lastPrinted>2017-06-29T06:55:00Z</cp:lastPrinted>
  <dcterms:created xsi:type="dcterms:W3CDTF">2017-06-29T06:55:00Z</dcterms:created>
  <dcterms:modified xsi:type="dcterms:W3CDTF">2017-07-15T16:08:00Z</dcterms:modified>
</cp:coreProperties>
</file>